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F8817D" w14:textId="12FAA01C" w:rsidR="001225D8" w:rsidRDefault="00C3466C" w:rsidP="001225D8">
      <w:pPr>
        <w:pStyle w:val="ChapterNumberPACKT"/>
      </w:pPr>
      <w:r>
        <w:t>8</w:t>
      </w:r>
    </w:p>
    <w:p w14:paraId="438C7BFD" w14:textId="13ACA277" w:rsidR="001225D8" w:rsidRDefault="00B9490A" w:rsidP="001225D8">
      <w:pPr>
        <w:pStyle w:val="ChapterTitlePACKT"/>
      </w:pPr>
      <w:r>
        <w:t>Audio</w:t>
      </w:r>
      <w:r w:rsidR="00451AB4">
        <w:t xml:space="preserve"> in Games Development</w:t>
      </w:r>
    </w:p>
    <w:p w14:paraId="7F7D821B" w14:textId="1A2433EA" w:rsidR="001225D8" w:rsidRDefault="001225D8" w:rsidP="001225D8">
      <w:pPr>
        <w:pStyle w:val="NormalPACKT"/>
      </w:pPr>
      <w:r>
        <w:t>In</w:t>
      </w:r>
      <w:r w:rsidR="00526F45">
        <w:t xml:space="preserve"> c</w:t>
      </w:r>
      <w:r w:rsidR="007B4BD0">
        <w:t>hapter, the following recipes will be covered</w:t>
      </w:r>
      <w:r w:rsidR="00D10484">
        <w:t>:</w:t>
      </w:r>
    </w:p>
    <w:p w14:paraId="0AE31CE3" w14:textId="77777777" w:rsidR="00260FF4" w:rsidRPr="00260FF4" w:rsidRDefault="00260FF4" w:rsidP="00260FF4">
      <w:pPr>
        <w:pStyle w:val="BulletPACKT"/>
        <w:rPr>
          <w:lang w:val="en-NZ"/>
        </w:rPr>
      </w:pPr>
      <w:r w:rsidRPr="00260FF4">
        <w:rPr>
          <w:lang w:val="en-NZ"/>
        </w:rPr>
        <w:t>1</w:t>
      </w:r>
      <w:r w:rsidRPr="00260FF4">
        <w:rPr>
          <w:lang w:val="en-NZ"/>
        </w:rPr>
        <w:tab/>
        <w:t>Installing FMOD</w:t>
      </w:r>
    </w:p>
    <w:p w14:paraId="45D7EAFC" w14:textId="77777777" w:rsidR="00260FF4" w:rsidRPr="00260FF4" w:rsidRDefault="00260FF4" w:rsidP="00260FF4">
      <w:pPr>
        <w:pStyle w:val="BulletPACKT"/>
        <w:rPr>
          <w:lang w:val="en-NZ"/>
        </w:rPr>
      </w:pPr>
      <w:r w:rsidRPr="00260FF4">
        <w:rPr>
          <w:lang w:val="en-NZ"/>
        </w:rPr>
        <w:t>2</w:t>
      </w:r>
      <w:r w:rsidRPr="00260FF4">
        <w:rPr>
          <w:lang w:val="en-NZ"/>
        </w:rPr>
        <w:tab/>
        <w:t>Adding background music</w:t>
      </w:r>
    </w:p>
    <w:p w14:paraId="075E9A12" w14:textId="77777777" w:rsidR="00260FF4" w:rsidRPr="00260FF4" w:rsidRDefault="00260FF4" w:rsidP="00260FF4">
      <w:pPr>
        <w:pStyle w:val="BulletPACKT"/>
        <w:rPr>
          <w:lang w:val="en-NZ"/>
        </w:rPr>
      </w:pPr>
      <w:r w:rsidRPr="00260FF4">
        <w:rPr>
          <w:lang w:val="en-NZ"/>
        </w:rPr>
        <w:t>3</w:t>
      </w:r>
      <w:r w:rsidRPr="00260FF4">
        <w:rPr>
          <w:lang w:val="en-NZ"/>
        </w:rPr>
        <w:tab/>
        <w:t>Adding sound effects</w:t>
      </w:r>
    </w:p>
    <w:p w14:paraId="534953D1" w14:textId="77777777" w:rsidR="00260FF4" w:rsidRPr="00260FF4" w:rsidRDefault="00260FF4" w:rsidP="00260FF4">
      <w:pPr>
        <w:pStyle w:val="BulletPACKT"/>
        <w:rPr>
          <w:lang w:val="en-NZ"/>
        </w:rPr>
      </w:pPr>
      <w:r w:rsidRPr="00260FF4">
        <w:rPr>
          <w:lang w:val="en-NZ"/>
        </w:rPr>
        <w:t>4</w:t>
      </w:r>
      <w:r w:rsidRPr="00260FF4">
        <w:rPr>
          <w:lang w:val="en-NZ"/>
        </w:rPr>
        <w:tab/>
        <w:t>Creating a sound-effect manager</w:t>
      </w:r>
    </w:p>
    <w:p w14:paraId="3F216A5E" w14:textId="77777777" w:rsidR="00260FF4" w:rsidRPr="00260FF4" w:rsidRDefault="00260FF4" w:rsidP="00260FF4">
      <w:pPr>
        <w:pStyle w:val="BulletPACKT"/>
        <w:rPr>
          <w:lang w:val="en-NZ"/>
        </w:rPr>
      </w:pPr>
      <w:r w:rsidRPr="00260FF4">
        <w:rPr>
          <w:lang w:val="en-NZ"/>
        </w:rPr>
        <w:t>5</w:t>
      </w:r>
      <w:r w:rsidRPr="00260FF4">
        <w:rPr>
          <w:lang w:val="en-NZ"/>
        </w:rPr>
        <w:tab/>
        <w:t>Dealing with multiple sound file names</w:t>
      </w:r>
    </w:p>
    <w:p w14:paraId="7FFA7222" w14:textId="145C8210" w:rsidR="00260FF4" w:rsidRPr="007F497D" w:rsidRDefault="00260FF4" w:rsidP="00260FF4">
      <w:pPr>
        <w:pStyle w:val="BulletPACKT"/>
        <w:rPr>
          <w:strike/>
          <w:lang w:val="en-NZ"/>
        </w:rPr>
      </w:pPr>
      <w:r w:rsidRPr="007F497D">
        <w:rPr>
          <w:strike/>
          <w:lang w:val="en-NZ"/>
        </w:rPr>
        <w:t>6</w:t>
      </w:r>
      <w:r w:rsidRPr="007F497D">
        <w:rPr>
          <w:strike/>
          <w:lang w:val="en-NZ"/>
        </w:rPr>
        <w:tab/>
        <w:t xml:space="preserve">Dealing with playing multiple sound effects at the </w:t>
      </w:r>
      <w:commentRangeStart w:id="0"/>
      <w:r w:rsidRPr="007F497D">
        <w:rPr>
          <w:strike/>
          <w:lang w:val="en-NZ"/>
        </w:rPr>
        <w:t>same</w:t>
      </w:r>
      <w:commentRangeEnd w:id="0"/>
      <w:r w:rsidR="004403FD">
        <w:rPr>
          <w:rStyle w:val="CommentReference"/>
          <w:rFonts w:eastAsia="Times New Roman"/>
          <w:color w:val="auto"/>
          <w:lang w:val="en-US"/>
        </w:rPr>
        <w:commentReference w:id="0"/>
      </w:r>
      <w:r w:rsidRPr="007F497D">
        <w:rPr>
          <w:strike/>
          <w:lang w:val="en-NZ"/>
        </w:rPr>
        <w:t xml:space="preserve"> time</w:t>
      </w:r>
      <w:r w:rsidR="007F497D">
        <w:rPr>
          <w:strike/>
          <w:lang w:val="en-NZ"/>
        </w:rPr>
        <w:t xml:space="preserve"> </w:t>
      </w:r>
    </w:p>
    <w:p w14:paraId="4872DC40" w14:textId="45F98853" w:rsidR="00EF0B42" w:rsidRDefault="00260FF4" w:rsidP="00260FF4">
      <w:pPr>
        <w:pStyle w:val="BulletPACKT"/>
        <w:numPr>
          <w:ilvl w:val="0"/>
          <w:numId w:val="0"/>
        </w:numPr>
        <w:rPr>
          <w:lang w:val="en-NZ"/>
        </w:rPr>
      </w:pPr>
      <w:r w:rsidRPr="00260FF4">
        <w:rPr>
          <w:lang w:val="en-NZ"/>
        </w:rPr>
        <w:tab/>
      </w:r>
    </w:p>
    <w:p w14:paraId="79785871" w14:textId="77777777" w:rsidR="00EF0B42" w:rsidRDefault="00EF0B42" w:rsidP="00EF0B42">
      <w:pPr>
        <w:pStyle w:val="BulletPACKT"/>
        <w:numPr>
          <w:ilvl w:val="0"/>
          <w:numId w:val="0"/>
        </w:numPr>
        <w:rPr>
          <w:lang w:val="en-NZ"/>
        </w:rPr>
      </w:pPr>
    </w:p>
    <w:p w14:paraId="18E5D50C" w14:textId="77777777" w:rsidR="00EF0B42" w:rsidRPr="005B74BB" w:rsidRDefault="00EF0B42" w:rsidP="00EF0B42">
      <w:pPr>
        <w:pStyle w:val="BulletPACKT"/>
        <w:numPr>
          <w:ilvl w:val="0"/>
          <w:numId w:val="0"/>
        </w:numPr>
      </w:pPr>
    </w:p>
    <w:p w14:paraId="61073A3F" w14:textId="77777777" w:rsidR="00801F21" w:rsidRDefault="00801F21" w:rsidP="00801F21">
      <w:pPr>
        <w:pStyle w:val="BulletPACKT"/>
        <w:numPr>
          <w:ilvl w:val="0"/>
          <w:numId w:val="0"/>
        </w:numPr>
      </w:pPr>
    </w:p>
    <w:p w14:paraId="10510513" w14:textId="12034E56" w:rsidR="008C260B" w:rsidRDefault="001225D8" w:rsidP="00291B74">
      <w:pPr>
        <w:pStyle w:val="Heading1"/>
        <w:numPr>
          <w:ilvl w:val="0"/>
          <w:numId w:val="1"/>
        </w:numPr>
        <w:tabs>
          <w:tab w:val="left" w:pos="0"/>
        </w:tabs>
      </w:pPr>
      <w:r>
        <w:t>Introduction</w:t>
      </w:r>
    </w:p>
    <w:p w14:paraId="4536DBBB" w14:textId="0E8922CD" w:rsidR="003E50E9" w:rsidRDefault="00BB52C4" w:rsidP="001225D8">
      <w:r>
        <w:t xml:space="preserve">One of the most important aspects in games development. However also strangely one of the neglected or one of the most under-rated sections of the game development is audio programming. Just to understand the impact of audio in games, try playing a game like Counter-Strike or Quake with sounds and then try playing the games without sound. It creates a totally huge impact. Audio programming if not done correctly, can lead to games crashing </w:t>
      </w:r>
      <w:r w:rsidR="00E22A8B">
        <w:t>and whole other problems</w:t>
      </w:r>
    </w:p>
    <w:p w14:paraId="3E08DD07" w14:textId="3ACC42A2" w:rsidR="00E22A8B" w:rsidRDefault="00E22A8B" w:rsidP="001225D8">
      <w:r>
        <w:t>Hence it is very important to learn the correct way to learn audio programming. Most engines will have an in-built sound component. For others, we need to add the audio component. In this chapter, we will have a look at one of the most popular sound engine. We will also have a look at how to integrate SDL into our C++ code to play audio and sound effects.</w:t>
      </w:r>
    </w:p>
    <w:p w14:paraId="12C21712" w14:textId="7B349FE0" w:rsidR="005B0804" w:rsidRDefault="00830BF0" w:rsidP="00291B74">
      <w:pPr>
        <w:pStyle w:val="Heading1"/>
        <w:numPr>
          <w:ilvl w:val="0"/>
          <w:numId w:val="1"/>
        </w:numPr>
        <w:tabs>
          <w:tab w:val="left" w:pos="0"/>
        </w:tabs>
      </w:pPr>
      <w:r>
        <w:lastRenderedPageBreak/>
        <w:t>Installing FMOD</w:t>
      </w:r>
    </w:p>
    <w:p w14:paraId="3766EACB" w14:textId="62FDE028" w:rsidR="0049178D" w:rsidRDefault="003C4399" w:rsidP="00291B74">
      <w:pPr>
        <w:pStyle w:val="NormalPACKT"/>
        <w:numPr>
          <w:ilvl w:val="0"/>
          <w:numId w:val="1"/>
        </w:numPr>
      </w:pPr>
      <w:r>
        <w:t xml:space="preserve">The first thing to get started is to install FMOD. This is one of the most popular audio engines and used in almost all of the </w:t>
      </w:r>
      <w:r w:rsidR="00AC6FA9">
        <w:t>modern</w:t>
      </w:r>
      <w:r>
        <w:t xml:space="preserve"> game engines.</w:t>
      </w:r>
      <w:r w:rsidR="00AC6FA9">
        <w:t xml:space="preserve"> </w:t>
      </w:r>
      <w:r w:rsidR="001B4C85">
        <w:t>It can also be added to any game engine of your choice.</w:t>
      </w:r>
    </w:p>
    <w:p w14:paraId="2C83B7B3" w14:textId="77777777" w:rsidR="001225D8" w:rsidRDefault="001225D8" w:rsidP="0049178D">
      <w:pPr>
        <w:pStyle w:val="Heading2"/>
        <w:numPr>
          <w:ilvl w:val="0"/>
          <w:numId w:val="0"/>
        </w:numPr>
        <w:tabs>
          <w:tab w:val="left" w:pos="0"/>
        </w:tabs>
      </w:pPr>
      <w:r>
        <w:t>Getting ready</w:t>
      </w:r>
    </w:p>
    <w:p w14:paraId="542B1C67" w14:textId="132CBC7D" w:rsidR="001225D8" w:rsidRDefault="001225D8" w:rsidP="001225D8">
      <w:pPr>
        <w:pStyle w:val="NormalPACKT"/>
      </w:pPr>
      <w:r>
        <w:t>To step through this recipe, you wil</w:t>
      </w:r>
      <w:r w:rsidR="00E84438">
        <w:t>l need a machine running Windows</w:t>
      </w:r>
      <w:r w:rsidR="00422A57">
        <w:t>.</w:t>
      </w:r>
    </w:p>
    <w:p w14:paraId="14ED751C" w14:textId="77777777" w:rsidR="001225D8" w:rsidRDefault="001225D8" w:rsidP="00291B74">
      <w:pPr>
        <w:pStyle w:val="Heading2"/>
        <w:numPr>
          <w:ilvl w:val="1"/>
          <w:numId w:val="1"/>
        </w:numPr>
        <w:tabs>
          <w:tab w:val="left" w:pos="0"/>
        </w:tabs>
      </w:pPr>
      <w:r>
        <w:t>How to do it...</w:t>
      </w:r>
    </w:p>
    <w:p w14:paraId="288D9E96" w14:textId="3647B7AA" w:rsidR="000F1C27" w:rsidRDefault="001A63C5" w:rsidP="000F1C27">
      <w:pPr>
        <w:pStyle w:val="NormalPACKT"/>
      </w:pPr>
      <w:r>
        <w:t>In this recip</w:t>
      </w:r>
      <w:r w:rsidR="00BF5DD0">
        <w:t>e we will see the different types of source control available to us.</w:t>
      </w:r>
    </w:p>
    <w:p w14:paraId="785DCDB2" w14:textId="570471A0" w:rsidR="00E84438" w:rsidRDefault="00E84438" w:rsidP="00E84438">
      <w:pPr>
        <w:pStyle w:val="NormalPACKT"/>
        <w:numPr>
          <w:ilvl w:val="0"/>
          <w:numId w:val="24"/>
        </w:numPr>
      </w:pPr>
      <w:r>
        <w:t xml:space="preserve">Go to the following URL </w:t>
      </w:r>
      <w:hyperlink r:id="rId10" w:history="1">
        <w:r w:rsidRPr="00F84084">
          <w:rPr>
            <w:rStyle w:val="Hyperlink"/>
            <w:lang w:val="en-GB" w:eastAsia="ar-SA" w:bidi="ar-SA"/>
          </w:rPr>
          <w:t>http://www.fmod.org/</w:t>
        </w:r>
      </w:hyperlink>
    </w:p>
    <w:p w14:paraId="1B1306CF" w14:textId="18612443" w:rsidR="00E84438" w:rsidRDefault="00683B2B" w:rsidP="00E84438">
      <w:pPr>
        <w:pStyle w:val="NormalPACKT"/>
        <w:numPr>
          <w:ilvl w:val="0"/>
          <w:numId w:val="24"/>
        </w:numPr>
      </w:pPr>
      <w:hyperlink r:id="rId11" w:history="1">
        <w:r w:rsidR="00E84438" w:rsidRPr="00F84084">
          <w:rPr>
            <w:rStyle w:val="Hyperlink"/>
            <w:lang w:val="en-GB" w:eastAsia="ar-SA" w:bidi="ar-SA"/>
          </w:rPr>
          <w:t>http://www.fmod.org/download/</w:t>
        </w:r>
      </w:hyperlink>
    </w:p>
    <w:p w14:paraId="7EBB5998" w14:textId="39C8D158" w:rsidR="00E84438" w:rsidRDefault="00E84438" w:rsidP="00E84438">
      <w:pPr>
        <w:pStyle w:val="NormalPACKT"/>
        <w:numPr>
          <w:ilvl w:val="0"/>
          <w:numId w:val="24"/>
        </w:numPr>
      </w:pPr>
      <w:r>
        <w:t>There is one authoring tool to edit the audio files.</w:t>
      </w:r>
    </w:p>
    <w:p w14:paraId="6813E26D" w14:textId="3CFAA7F6" w:rsidR="00E84438" w:rsidRDefault="00E84438" w:rsidP="00E84438">
      <w:pPr>
        <w:pStyle w:val="NormalPACKT"/>
        <w:numPr>
          <w:ilvl w:val="0"/>
          <w:numId w:val="24"/>
        </w:numPr>
      </w:pPr>
      <w:r>
        <w:t xml:space="preserve">However, we should be downloading the </w:t>
      </w:r>
      <w:r w:rsidRPr="00E84438">
        <w:t>FMOD Studio Programmer’s API and Low Level Programmer API</w:t>
      </w:r>
      <w:r>
        <w:t>.</w:t>
      </w:r>
    </w:p>
    <w:p w14:paraId="23A78A7D" w14:textId="38DE233D" w:rsidR="00E84438" w:rsidRDefault="00E84438" w:rsidP="00E84438">
      <w:pPr>
        <w:pStyle w:val="NormalPACKT"/>
        <w:numPr>
          <w:ilvl w:val="0"/>
          <w:numId w:val="24"/>
        </w:numPr>
      </w:pPr>
      <w:r>
        <w:t>It also has plugins for all modern engine like Cocos 2DX, Unreal Engine and Unity3D.</w:t>
      </w:r>
    </w:p>
    <w:p w14:paraId="33C0D41B" w14:textId="77777777" w:rsidR="00E84438" w:rsidRPr="000F1C27" w:rsidRDefault="00E84438" w:rsidP="000F1C27">
      <w:pPr>
        <w:pStyle w:val="NormalPACKT"/>
      </w:pPr>
    </w:p>
    <w:p w14:paraId="7FC5DA65" w14:textId="65D5FC4F" w:rsidR="001225D8" w:rsidRDefault="001225D8" w:rsidP="00291B74">
      <w:pPr>
        <w:pStyle w:val="Heading2"/>
        <w:numPr>
          <w:ilvl w:val="1"/>
          <w:numId w:val="2"/>
        </w:numPr>
        <w:tabs>
          <w:tab w:val="left" w:pos="0"/>
        </w:tabs>
      </w:pPr>
      <w:r>
        <w:t>How it works...</w:t>
      </w:r>
    </w:p>
    <w:p w14:paraId="5D3D3D5C" w14:textId="4CAABF22" w:rsidR="00F71BBD" w:rsidRPr="00F71BBD" w:rsidRDefault="00F71BBD" w:rsidP="00F71BBD">
      <w:pPr>
        <w:pStyle w:val="NormalPACKT"/>
      </w:pPr>
      <w:r>
        <w:t>FMOD is a low level API. So it provides call-backs which help us to use the interface of FMOD to play sounds, pause sounds and do a whole lot other things. Because we have the source files, we can build the libraries and also use it in our own engine. FMOD also provides API for Unity3D, which means that the code is also exposed to C# which makes i</w:t>
      </w:r>
      <w:r w:rsidR="008D1FF0">
        <w:t xml:space="preserve">t easier to work with in Unity3D. </w:t>
      </w:r>
    </w:p>
    <w:p w14:paraId="6CA2F05D" w14:textId="79C7233B" w:rsidR="001225D8" w:rsidRDefault="00771B96" w:rsidP="00291B74">
      <w:pPr>
        <w:pStyle w:val="Heading1"/>
        <w:numPr>
          <w:ilvl w:val="0"/>
          <w:numId w:val="5"/>
        </w:numPr>
        <w:tabs>
          <w:tab w:val="left" w:pos="0"/>
        </w:tabs>
      </w:pPr>
      <w:r>
        <w:t>Adding background music</w:t>
      </w:r>
    </w:p>
    <w:p w14:paraId="0DE8A3A1" w14:textId="0A8FD749" w:rsidR="00055DED" w:rsidRPr="00827820" w:rsidRDefault="008D1FF0" w:rsidP="004A22D3">
      <w:pPr>
        <w:pStyle w:val="NormalPACKT"/>
        <w:rPr>
          <w:lang w:val="en-NZ"/>
        </w:rPr>
      </w:pPr>
      <w:r>
        <w:rPr>
          <w:lang w:val="en-US"/>
        </w:rPr>
        <w:t>Any game will be incomplete if it did not have any background music. So it becomes very important that we integrate a way to play music in our C++ engine. There are various ways to do that. We are going to use SDL to play music in our game.</w:t>
      </w:r>
    </w:p>
    <w:p w14:paraId="1A12BB7B" w14:textId="77777777" w:rsidR="001225D8" w:rsidRDefault="001225D8" w:rsidP="004A22D3">
      <w:pPr>
        <w:pStyle w:val="Heading2"/>
        <w:numPr>
          <w:ilvl w:val="0"/>
          <w:numId w:val="0"/>
        </w:numPr>
      </w:pPr>
      <w:r>
        <w:lastRenderedPageBreak/>
        <w:t>Getting ready</w:t>
      </w:r>
    </w:p>
    <w:p w14:paraId="6A9BD0BD" w14:textId="65ECB1FA" w:rsidR="001225D8" w:rsidRDefault="00E8164A" w:rsidP="001225D8">
      <w:pPr>
        <w:pStyle w:val="NormalPACKT"/>
      </w:pPr>
      <w:r>
        <w:t>You need a Windows machine</w:t>
      </w:r>
      <w:r w:rsidR="005D2498">
        <w:t xml:space="preserve"> and a working copy of Visual Studio</w:t>
      </w:r>
      <w:r>
        <w:t xml:space="preserve">. </w:t>
      </w:r>
      <w:r w:rsidR="007026AA">
        <w:t xml:space="preserve">SDL library is also required. </w:t>
      </w:r>
    </w:p>
    <w:p w14:paraId="76A3DA18" w14:textId="77777777" w:rsidR="001225D8" w:rsidRDefault="001225D8" w:rsidP="00291B74">
      <w:pPr>
        <w:pStyle w:val="Heading2"/>
        <w:numPr>
          <w:ilvl w:val="1"/>
          <w:numId w:val="1"/>
        </w:numPr>
        <w:tabs>
          <w:tab w:val="left" w:pos="0"/>
        </w:tabs>
      </w:pPr>
      <w:r>
        <w:t>How to do it...</w:t>
      </w:r>
    </w:p>
    <w:p w14:paraId="5C0A774A" w14:textId="23AF7D3C" w:rsidR="00BB52C7" w:rsidRDefault="00BB52C7" w:rsidP="00BB52C7">
      <w:pPr>
        <w:pStyle w:val="NormalPACKT"/>
      </w:pPr>
      <w:r>
        <w:t xml:space="preserve">In this recipe we will find out how </w:t>
      </w:r>
      <w:r w:rsidR="00FC5A06">
        <w:t xml:space="preserve">easy it is to </w:t>
      </w:r>
      <w:r w:rsidR="007026AA">
        <w:t>play a background music.</w:t>
      </w:r>
    </w:p>
    <w:p w14:paraId="0375C088" w14:textId="463929F2" w:rsidR="00BA39B7" w:rsidRDefault="00BA39B7" w:rsidP="00BA39B7">
      <w:pPr>
        <w:pStyle w:val="NumberedBulletPACKT"/>
        <w:numPr>
          <w:ilvl w:val="0"/>
          <w:numId w:val="23"/>
        </w:numPr>
        <w:tabs>
          <w:tab w:val="clear" w:pos="360"/>
          <w:tab w:val="left" w:pos="720"/>
        </w:tabs>
      </w:pPr>
      <w:r>
        <w:t>Add a source file called Source.cpp</w:t>
      </w:r>
    </w:p>
    <w:p w14:paraId="1A0AFC03" w14:textId="779C11DC" w:rsidR="00BA39B7" w:rsidRDefault="00BA39B7" w:rsidP="00BA39B7">
      <w:pPr>
        <w:pStyle w:val="NumberedBulletPACKT"/>
        <w:numPr>
          <w:ilvl w:val="0"/>
          <w:numId w:val="0"/>
        </w:numPr>
        <w:tabs>
          <w:tab w:val="clear" w:pos="360"/>
          <w:tab w:val="left" w:pos="720"/>
        </w:tabs>
        <w:ind w:left="720" w:hanging="397"/>
      </w:pPr>
      <w:r>
        <w:t>Code Snippet</w:t>
      </w:r>
    </w:p>
    <w:p w14:paraId="39662C78" w14:textId="77777777" w:rsidR="00A80768" w:rsidRDefault="00A80768" w:rsidP="00BA39B7">
      <w:pPr>
        <w:pStyle w:val="NumberedBulletPACKT"/>
        <w:numPr>
          <w:ilvl w:val="0"/>
          <w:numId w:val="0"/>
        </w:numPr>
        <w:tabs>
          <w:tab w:val="clear" w:pos="360"/>
          <w:tab w:val="left" w:pos="720"/>
        </w:tabs>
        <w:ind w:left="720" w:hanging="397"/>
      </w:pPr>
    </w:p>
    <w:p w14:paraId="4F09FA6A" w14:textId="77777777" w:rsidR="00A80768" w:rsidRDefault="00A80768" w:rsidP="00A8076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IAudioDevice</w:t>
      </w:r>
      <w:r>
        <w:rPr>
          <w:rFonts w:ascii="Consolas" w:eastAsiaTheme="minorHAnsi" w:hAnsi="Consolas" w:cs="Consolas"/>
          <w:color w:val="000000"/>
          <w:sz w:val="19"/>
          <w:szCs w:val="19"/>
          <w:highlight w:val="white"/>
          <w:lang w:val="en-NZ" w:eastAsia="en-US"/>
        </w:rPr>
        <w:t xml:space="preserve">* device = </w:t>
      </w:r>
      <w:r>
        <w:rPr>
          <w:rFonts w:ascii="Consolas" w:eastAsiaTheme="minorHAnsi" w:hAnsi="Consolas" w:cs="Consolas"/>
          <w:color w:val="008080"/>
          <w:sz w:val="19"/>
          <w:szCs w:val="19"/>
          <w:highlight w:val="white"/>
          <w:lang w:val="en-NZ" w:eastAsia="en-US"/>
        </w:rPr>
        <w:t>new</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SDLAudioDevice</w:t>
      </w:r>
      <w:r>
        <w:rPr>
          <w:rFonts w:ascii="Consolas" w:eastAsiaTheme="minorHAnsi" w:hAnsi="Consolas" w:cs="Consolas"/>
          <w:color w:val="000000"/>
          <w:sz w:val="19"/>
          <w:szCs w:val="19"/>
          <w:highlight w:val="white"/>
          <w:lang w:val="en-NZ" w:eastAsia="en-US"/>
        </w:rPr>
        <w:t>();</w:t>
      </w:r>
    </w:p>
    <w:p w14:paraId="4CD89C95" w14:textId="77777777" w:rsidR="00A80768" w:rsidRDefault="00A80768" w:rsidP="00A8076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IAudioContext</w:t>
      </w:r>
      <w:r>
        <w:rPr>
          <w:rFonts w:ascii="Consolas" w:eastAsiaTheme="minorHAnsi" w:hAnsi="Consolas" w:cs="Consolas"/>
          <w:color w:val="000000"/>
          <w:sz w:val="19"/>
          <w:szCs w:val="19"/>
          <w:highlight w:val="white"/>
          <w:lang w:val="en-NZ" w:eastAsia="en-US"/>
        </w:rPr>
        <w:t xml:space="preserve">* context = </w:t>
      </w:r>
      <w:r>
        <w:rPr>
          <w:rFonts w:ascii="Consolas" w:eastAsiaTheme="minorHAnsi" w:hAnsi="Consolas" w:cs="Consolas"/>
          <w:color w:val="008080"/>
          <w:sz w:val="19"/>
          <w:szCs w:val="19"/>
          <w:highlight w:val="white"/>
          <w:lang w:val="en-NZ" w:eastAsia="en-US"/>
        </w:rPr>
        <w:t>new</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SDLAudioContext</w:t>
      </w:r>
      <w:r>
        <w:rPr>
          <w:rFonts w:ascii="Consolas" w:eastAsiaTheme="minorHAnsi" w:hAnsi="Consolas" w:cs="Consolas"/>
          <w:color w:val="000000"/>
          <w:sz w:val="19"/>
          <w:szCs w:val="19"/>
          <w:highlight w:val="white"/>
          <w:lang w:val="en-NZ" w:eastAsia="en-US"/>
        </w:rPr>
        <w:t>();</w:t>
      </w:r>
    </w:p>
    <w:p w14:paraId="2CFBE56F" w14:textId="77777777" w:rsidR="00A80768" w:rsidRDefault="00A80768" w:rsidP="00A8076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69D9CFA" w14:textId="1FC4C1B3" w:rsidR="00A80768" w:rsidRDefault="00A80768" w:rsidP="00A8076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IAudioData</w:t>
      </w:r>
      <w:r>
        <w:rPr>
          <w:rFonts w:ascii="Consolas" w:eastAsiaTheme="minorHAnsi" w:hAnsi="Consolas" w:cs="Consolas"/>
          <w:color w:val="000000"/>
          <w:sz w:val="19"/>
          <w:szCs w:val="19"/>
          <w:highlight w:val="white"/>
          <w:lang w:val="en-NZ" w:eastAsia="en-US"/>
        </w:rPr>
        <w:t>* data = device-&gt;CreateAudioFromFile(</w:t>
      </w:r>
      <w:r>
        <w:rPr>
          <w:rFonts w:ascii="Consolas" w:eastAsiaTheme="minorHAnsi" w:hAnsi="Consolas" w:cs="Consolas"/>
          <w:color w:val="6F008A"/>
          <w:sz w:val="19"/>
          <w:szCs w:val="19"/>
          <w:highlight w:val="white"/>
          <w:lang w:val="en-NZ" w:eastAsia="en-US"/>
        </w:rPr>
        <w:t>FILE_PATH</w:t>
      </w:r>
      <w:r>
        <w:rPr>
          <w:rFonts w:ascii="Consolas" w:eastAsiaTheme="minorHAnsi" w:hAnsi="Consolas" w:cs="Consolas"/>
          <w:color w:val="000000"/>
          <w:sz w:val="19"/>
          <w:szCs w:val="19"/>
          <w:highlight w:val="white"/>
          <w:lang w:val="en-NZ" w:eastAsia="en-US"/>
        </w:rPr>
        <w:t>);</w:t>
      </w:r>
    </w:p>
    <w:p w14:paraId="3385452B" w14:textId="77777777" w:rsidR="00A80768" w:rsidRDefault="00A80768" w:rsidP="00A8076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class</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IAudioContext</w:t>
      </w:r>
    </w:p>
    <w:p w14:paraId="1ABB5857" w14:textId="77777777" w:rsidR="00A80768" w:rsidRDefault="00A80768" w:rsidP="00A8076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2038D3A7" w14:textId="77777777" w:rsidR="00A80768" w:rsidRDefault="00A80768" w:rsidP="00A8076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public</w:t>
      </w:r>
      <w:r>
        <w:rPr>
          <w:rFonts w:ascii="Consolas" w:eastAsiaTheme="minorHAnsi" w:hAnsi="Consolas" w:cs="Consolas"/>
          <w:color w:val="000000"/>
          <w:sz w:val="19"/>
          <w:szCs w:val="19"/>
          <w:highlight w:val="white"/>
          <w:lang w:val="en-NZ" w:eastAsia="en-US"/>
        </w:rPr>
        <w:t>:</w:t>
      </w:r>
    </w:p>
    <w:p w14:paraId="3F1C8389" w14:textId="77777777" w:rsidR="00A80768" w:rsidRDefault="00A80768" w:rsidP="00A8076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virtual</w:t>
      </w:r>
      <w:r>
        <w:rPr>
          <w:rFonts w:ascii="Consolas" w:eastAsiaTheme="minorHAnsi" w:hAnsi="Consolas" w:cs="Consolas"/>
          <w:color w:val="000000"/>
          <w:sz w:val="19"/>
          <w:szCs w:val="19"/>
          <w:highlight w:val="white"/>
          <w:lang w:val="en-NZ" w:eastAsia="en-US"/>
        </w:rPr>
        <w:t xml:space="preserve"> ~IAudioContext() {}</w:t>
      </w:r>
    </w:p>
    <w:p w14:paraId="43EEFEC1" w14:textId="77777777" w:rsidR="00A80768" w:rsidRDefault="00A80768" w:rsidP="00A8076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virtual</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void</w:t>
      </w:r>
      <w:r>
        <w:rPr>
          <w:rFonts w:ascii="Consolas" w:eastAsiaTheme="minorHAnsi" w:hAnsi="Consolas" w:cs="Consolas"/>
          <w:color w:val="000000"/>
          <w:sz w:val="19"/>
          <w:szCs w:val="19"/>
          <w:highlight w:val="white"/>
          <w:lang w:val="en-NZ" w:eastAsia="en-US"/>
        </w:rPr>
        <w:t xml:space="preserve"> PlayAudio(</w:t>
      </w:r>
      <w:r>
        <w:rPr>
          <w:rFonts w:ascii="Consolas" w:eastAsiaTheme="minorHAnsi" w:hAnsi="Consolas" w:cs="Consolas"/>
          <w:color w:val="2B91AF"/>
          <w:sz w:val="19"/>
          <w:szCs w:val="19"/>
          <w:highlight w:val="white"/>
          <w:lang w:val="en-NZ" w:eastAsia="en-US"/>
        </w:rPr>
        <w:t>AudioObject</w:t>
      </w:r>
      <w:r>
        <w:rPr>
          <w:rFonts w:ascii="Consolas" w:eastAsiaTheme="minorHAnsi" w:hAnsi="Consolas" w:cs="Consolas"/>
          <w:color w:val="000000"/>
          <w:sz w:val="19"/>
          <w:szCs w:val="19"/>
          <w:highlight w:val="white"/>
          <w:lang w:val="en-NZ" w:eastAsia="en-US"/>
        </w:rPr>
        <w:t>&amp; ao) = 0;</w:t>
      </w:r>
    </w:p>
    <w:p w14:paraId="42AFFFBD" w14:textId="77777777" w:rsidR="00A80768" w:rsidRDefault="00A80768" w:rsidP="00A8076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virtual</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void</w:t>
      </w:r>
      <w:r>
        <w:rPr>
          <w:rFonts w:ascii="Consolas" w:eastAsiaTheme="minorHAnsi" w:hAnsi="Consolas" w:cs="Consolas"/>
          <w:color w:val="000000"/>
          <w:sz w:val="19"/>
          <w:szCs w:val="19"/>
          <w:highlight w:val="white"/>
          <w:lang w:val="en-NZ" w:eastAsia="en-US"/>
        </w:rPr>
        <w:t xml:space="preserve"> PauseAudio(</w:t>
      </w:r>
      <w:r>
        <w:rPr>
          <w:rFonts w:ascii="Consolas" w:eastAsiaTheme="minorHAnsi" w:hAnsi="Consolas" w:cs="Consolas"/>
          <w:color w:val="2B91AF"/>
          <w:sz w:val="19"/>
          <w:szCs w:val="19"/>
          <w:highlight w:val="white"/>
          <w:lang w:val="en-NZ" w:eastAsia="en-US"/>
        </w:rPr>
        <w:t>AudioObject</w:t>
      </w:r>
      <w:r>
        <w:rPr>
          <w:rFonts w:ascii="Consolas" w:eastAsiaTheme="minorHAnsi" w:hAnsi="Consolas" w:cs="Consolas"/>
          <w:color w:val="000000"/>
          <w:sz w:val="19"/>
          <w:szCs w:val="19"/>
          <w:highlight w:val="white"/>
          <w:lang w:val="en-NZ" w:eastAsia="en-US"/>
        </w:rPr>
        <w:t>&amp; ao) = 0;</w:t>
      </w:r>
    </w:p>
    <w:p w14:paraId="74F2D664" w14:textId="77777777" w:rsidR="00A80768" w:rsidRDefault="00A80768" w:rsidP="00A8076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virtual</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void</w:t>
      </w:r>
      <w:r>
        <w:rPr>
          <w:rFonts w:ascii="Consolas" w:eastAsiaTheme="minorHAnsi" w:hAnsi="Consolas" w:cs="Consolas"/>
          <w:color w:val="000000"/>
          <w:sz w:val="19"/>
          <w:szCs w:val="19"/>
          <w:highlight w:val="white"/>
          <w:lang w:val="en-NZ" w:eastAsia="en-US"/>
        </w:rPr>
        <w:t xml:space="preserve"> StopAudio(</w:t>
      </w:r>
      <w:r>
        <w:rPr>
          <w:rFonts w:ascii="Consolas" w:eastAsiaTheme="minorHAnsi" w:hAnsi="Consolas" w:cs="Consolas"/>
          <w:color w:val="2B91AF"/>
          <w:sz w:val="19"/>
          <w:szCs w:val="19"/>
          <w:highlight w:val="white"/>
          <w:lang w:val="en-NZ" w:eastAsia="en-US"/>
        </w:rPr>
        <w:t>AudioObject</w:t>
      </w:r>
      <w:r>
        <w:rPr>
          <w:rFonts w:ascii="Consolas" w:eastAsiaTheme="minorHAnsi" w:hAnsi="Consolas" w:cs="Consolas"/>
          <w:color w:val="000000"/>
          <w:sz w:val="19"/>
          <w:szCs w:val="19"/>
          <w:highlight w:val="white"/>
          <w:lang w:val="en-NZ" w:eastAsia="en-US"/>
        </w:rPr>
        <w:t>&amp; ao) = 0;</w:t>
      </w:r>
    </w:p>
    <w:p w14:paraId="2317A747" w14:textId="77777777" w:rsidR="00A80768" w:rsidRDefault="00A80768" w:rsidP="00A8076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private</w:t>
      </w:r>
      <w:r>
        <w:rPr>
          <w:rFonts w:ascii="Consolas" w:eastAsiaTheme="minorHAnsi" w:hAnsi="Consolas" w:cs="Consolas"/>
          <w:color w:val="000000"/>
          <w:sz w:val="19"/>
          <w:szCs w:val="19"/>
          <w:highlight w:val="white"/>
          <w:lang w:val="en-NZ" w:eastAsia="en-US"/>
        </w:rPr>
        <w:t>:</w:t>
      </w:r>
    </w:p>
    <w:p w14:paraId="5A47BC27" w14:textId="06F9DB80" w:rsidR="00A80768" w:rsidRDefault="00A80768" w:rsidP="00A8076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3A666FED" w14:textId="06E0BA4E" w:rsidR="00A80768" w:rsidRDefault="00A80768" w:rsidP="00A8076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65808B1" w14:textId="77777777" w:rsidR="00A80768" w:rsidRDefault="00A80768" w:rsidP="00A8076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3B47583" w14:textId="77777777" w:rsidR="006D2D57" w:rsidRDefault="006D2D57" w:rsidP="006D2D57">
      <w:pPr>
        <w:pStyle w:val="NumberedBulletPACKT"/>
        <w:numPr>
          <w:ilvl w:val="0"/>
          <w:numId w:val="0"/>
        </w:numPr>
        <w:tabs>
          <w:tab w:val="clear" w:pos="360"/>
          <w:tab w:val="left" w:pos="720"/>
        </w:tabs>
        <w:ind w:left="720"/>
      </w:pPr>
    </w:p>
    <w:p w14:paraId="554B6BD7" w14:textId="4C311F57" w:rsidR="001225D8" w:rsidRDefault="001225D8" w:rsidP="00031AA1">
      <w:pPr>
        <w:pStyle w:val="Heading2"/>
        <w:numPr>
          <w:ilvl w:val="1"/>
          <w:numId w:val="6"/>
        </w:numPr>
        <w:tabs>
          <w:tab w:val="left" w:pos="0"/>
        </w:tabs>
      </w:pPr>
      <w:r>
        <w:t>How it works...</w:t>
      </w:r>
    </w:p>
    <w:p w14:paraId="345CEF0F" w14:textId="5185D15C" w:rsidR="00DA1649" w:rsidRPr="00DA1649" w:rsidRDefault="00E95141" w:rsidP="00DA1649">
      <w:pPr>
        <w:pStyle w:val="NormalPACKT"/>
      </w:pPr>
      <w:r>
        <w:t xml:space="preserve">In this example we are playing a background music for our game. We need to create an interface providing as a wrapper to the existing SDL audio library. Interfaces are also good at providing skeleton architecture which base class can derive from in the future. We require a SDLAudioDevice which is the main handler object to play the music. On top of that we create a pointer to a Audiodata object which creates audio from the file path provided. The device handler object has an inbuilt function called CreateAudioFromFile to help us with the process. </w:t>
      </w:r>
      <w:r w:rsidR="00482D2E">
        <w:t>Finally,</w:t>
      </w:r>
      <w:r>
        <w:t xml:space="preserve"> we have an audio context class which has functions to </w:t>
      </w:r>
      <w:r w:rsidR="00482D2E">
        <w:t>play,</w:t>
      </w:r>
      <w:r>
        <w:t xml:space="preserve"> pause and stop the audio. </w:t>
      </w:r>
      <w:r w:rsidR="00277B2E">
        <w:t xml:space="preserve"> Each of the function takes an audio object as a reference which is used to perform the action on our audio file.</w:t>
      </w:r>
    </w:p>
    <w:p w14:paraId="14057E1B" w14:textId="77777777" w:rsidR="00F37F8C" w:rsidRPr="0067682A" w:rsidRDefault="00F37F8C" w:rsidP="0067682A">
      <w:pPr>
        <w:pStyle w:val="NormalPACKT"/>
        <w:rPr>
          <w:rFonts w:asciiTheme="minorHAnsi" w:hAnsiTheme="minorHAnsi"/>
          <w:szCs w:val="22"/>
        </w:rPr>
      </w:pPr>
    </w:p>
    <w:p w14:paraId="7541419E" w14:textId="5A133031" w:rsidR="001225D8" w:rsidRDefault="00521B88" w:rsidP="00031AA1">
      <w:pPr>
        <w:pStyle w:val="Heading1"/>
        <w:numPr>
          <w:ilvl w:val="0"/>
          <w:numId w:val="7"/>
        </w:numPr>
        <w:tabs>
          <w:tab w:val="left" w:pos="0"/>
        </w:tabs>
      </w:pPr>
      <w:r>
        <w:lastRenderedPageBreak/>
        <w:t>Adding sound effects</w:t>
      </w:r>
    </w:p>
    <w:p w14:paraId="4201D4A2" w14:textId="629FA47A" w:rsidR="005D3C0B" w:rsidRDefault="00A06091" w:rsidP="005D3C0B">
      <w:r>
        <w:t>Sound effects are a neat way of adding some sense of tension or achievement in the game</w:t>
      </w:r>
      <w:r w:rsidR="00AD088A">
        <w:t>.</w:t>
      </w:r>
      <w:r w:rsidR="007576EF">
        <w:t xml:space="preserve"> Playing, pausing and stopping sound effects work in the same technique that we use for background music which we have seen in the recipe above. </w:t>
      </w:r>
      <w:r w:rsidR="00344C38">
        <w:t>However,</w:t>
      </w:r>
      <w:r w:rsidR="007576EF">
        <w:t xml:space="preserve"> we can add some variety to the sound files by controlling their position, volume and pitch.</w:t>
      </w:r>
    </w:p>
    <w:p w14:paraId="265D9C1C" w14:textId="77777777" w:rsidR="001225D8" w:rsidRDefault="001225D8" w:rsidP="00291B74">
      <w:pPr>
        <w:pStyle w:val="Heading2"/>
        <w:numPr>
          <w:ilvl w:val="1"/>
          <w:numId w:val="1"/>
        </w:numPr>
        <w:tabs>
          <w:tab w:val="left" w:pos="0"/>
        </w:tabs>
      </w:pPr>
      <w:r>
        <w:t>Getting ready</w:t>
      </w:r>
    </w:p>
    <w:p w14:paraId="056AE73E" w14:textId="0D3C2A30" w:rsidR="00750B6C" w:rsidRDefault="00750B6C" w:rsidP="00750B6C">
      <w:pPr>
        <w:pStyle w:val="NormalPACKT"/>
        <w:numPr>
          <w:ilvl w:val="0"/>
          <w:numId w:val="1"/>
        </w:numPr>
      </w:pPr>
      <w:r>
        <w:t xml:space="preserve">You need to have a working </w:t>
      </w:r>
      <w:r w:rsidR="00662463">
        <w:t>Windows mach</w:t>
      </w:r>
      <w:r w:rsidR="00B25082">
        <w:t>ine.</w:t>
      </w:r>
    </w:p>
    <w:p w14:paraId="5E264079" w14:textId="259AACB2" w:rsidR="001225D8" w:rsidRDefault="001225D8" w:rsidP="00291B74">
      <w:pPr>
        <w:pStyle w:val="Heading2"/>
        <w:numPr>
          <w:ilvl w:val="1"/>
          <w:numId w:val="1"/>
        </w:numPr>
        <w:tabs>
          <w:tab w:val="left" w:pos="0"/>
        </w:tabs>
      </w:pPr>
      <w:r>
        <w:t>How to do it...</w:t>
      </w:r>
    </w:p>
    <w:p w14:paraId="39DFFD55" w14:textId="77777777" w:rsidR="009A2603" w:rsidRPr="009A2603" w:rsidRDefault="009A2603" w:rsidP="009A2603">
      <w:pPr>
        <w:pStyle w:val="NormalPACKT"/>
      </w:pPr>
    </w:p>
    <w:p w14:paraId="3CB39EF7" w14:textId="77777777" w:rsidR="009A2603" w:rsidRDefault="009A2603" w:rsidP="009A2603">
      <w:pPr>
        <w:pStyle w:val="NumberedBulletPACKT"/>
        <w:numPr>
          <w:ilvl w:val="0"/>
          <w:numId w:val="23"/>
        </w:numPr>
        <w:tabs>
          <w:tab w:val="clear" w:pos="360"/>
          <w:tab w:val="left" w:pos="720"/>
        </w:tabs>
      </w:pPr>
      <w:r>
        <w:t>Add a source file called Source.cpp</w:t>
      </w:r>
    </w:p>
    <w:p w14:paraId="51E6418C" w14:textId="77777777" w:rsidR="009A2603" w:rsidRDefault="009A2603" w:rsidP="009A2603">
      <w:pPr>
        <w:pStyle w:val="NumberedBulletPACKT"/>
        <w:numPr>
          <w:ilvl w:val="0"/>
          <w:numId w:val="0"/>
        </w:numPr>
        <w:tabs>
          <w:tab w:val="clear" w:pos="360"/>
          <w:tab w:val="left" w:pos="720"/>
        </w:tabs>
        <w:ind w:left="720" w:hanging="397"/>
      </w:pPr>
      <w:r>
        <w:t>Code Snippet</w:t>
      </w:r>
    </w:p>
    <w:p w14:paraId="4FBE952E" w14:textId="77777777" w:rsidR="00F761F4" w:rsidRDefault="00F761F4" w:rsidP="00F761F4">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struct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SampleInfo</w:t>
      </w:r>
    </w:p>
    <w:p w14:paraId="5D6DE2D8" w14:textId="77777777" w:rsidR="00F761F4" w:rsidRDefault="00F761F4" w:rsidP="00F761F4">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5BA47034" w14:textId="77777777" w:rsidR="00F761F4" w:rsidRDefault="00F761F4" w:rsidP="00F761F4">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double</w:t>
      </w:r>
      <w:r>
        <w:rPr>
          <w:rFonts w:ascii="Consolas" w:eastAsiaTheme="minorHAnsi" w:hAnsi="Consolas" w:cs="Consolas"/>
          <w:color w:val="000000"/>
          <w:sz w:val="19"/>
          <w:szCs w:val="19"/>
          <w:highlight w:val="white"/>
          <w:lang w:val="en-NZ" w:eastAsia="en-US"/>
        </w:rPr>
        <w:t xml:space="preserve"> volume;</w:t>
      </w:r>
    </w:p>
    <w:p w14:paraId="4E715EC5" w14:textId="77777777" w:rsidR="00F761F4" w:rsidRDefault="00F761F4" w:rsidP="00F761F4">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double</w:t>
      </w:r>
      <w:r>
        <w:rPr>
          <w:rFonts w:ascii="Consolas" w:eastAsiaTheme="minorHAnsi" w:hAnsi="Consolas" w:cs="Consolas"/>
          <w:color w:val="000000"/>
          <w:sz w:val="19"/>
          <w:szCs w:val="19"/>
          <w:highlight w:val="white"/>
          <w:lang w:val="en-NZ" w:eastAsia="en-US"/>
        </w:rPr>
        <w:t xml:space="preserve"> pitch;</w:t>
      </w:r>
    </w:p>
    <w:p w14:paraId="50263EBB" w14:textId="18AA787B" w:rsidR="00DB201C" w:rsidRDefault="00F761F4" w:rsidP="00F761F4">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5EDCD86E" w14:textId="5967D451" w:rsidR="0053071A" w:rsidRDefault="0053071A" w:rsidP="00F761F4">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315ACA7" w14:textId="77777777" w:rsidR="0053071A" w:rsidRDefault="0053071A" w:rsidP="007C615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SampleInfo</w:t>
      </w:r>
      <w:r>
        <w:rPr>
          <w:rFonts w:ascii="Consolas" w:eastAsiaTheme="minorHAnsi" w:hAnsi="Consolas" w:cs="Consolas"/>
          <w:color w:val="000000"/>
          <w:sz w:val="19"/>
          <w:szCs w:val="19"/>
          <w:highlight w:val="white"/>
          <w:lang w:val="en-NZ" w:eastAsia="en-US"/>
        </w:rPr>
        <w:t xml:space="preserve"> info;</w:t>
      </w:r>
    </w:p>
    <w:p w14:paraId="018D576A" w14:textId="364FDA63" w:rsidR="0053071A" w:rsidRDefault="0053071A" w:rsidP="007C615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info.volume = 1.0;</w:t>
      </w:r>
    </w:p>
    <w:p w14:paraId="265F41B2" w14:textId="3079D897" w:rsidR="0053071A" w:rsidRDefault="0053071A" w:rsidP="007C615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info.pitch = 0.7298149802137;</w:t>
      </w:r>
    </w:p>
    <w:p w14:paraId="2F680862" w14:textId="77777777" w:rsidR="0053071A" w:rsidRDefault="0053071A" w:rsidP="007C615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51657DA" w14:textId="4D76DD6A" w:rsidR="0053071A" w:rsidRDefault="0053071A" w:rsidP="007C615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2B91AF"/>
          <w:sz w:val="19"/>
          <w:szCs w:val="19"/>
          <w:highlight w:val="white"/>
          <w:lang w:val="en-NZ" w:eastAsia="en-US"/>
        </w:rPr>
        <w:t>AudioObject</w:t>
      </w:r>
      <w:r>
        <w:rPr>
          <w:rFonts w:ascii="Consolas" w:eastAsiaTheme="minorHAnsi" w:hAnsi="Consolas" w:cs="Consolas"/>
          <w:color w:val="000000"/>
          <w:sz w:val="19"/>
          <w:szCs w:val="19"/>
          <w:highlight w:val="white"/>
          <w:lang w:val="en-NZ" w:eastAsia="en-US"/>
        </w:rPr>
        <w:t xml:space="preserve"> sound(info, data);</w:t>
      </w:r>
    </w:p>
    <w:p w14:paraId="7F4917E4" w14:textId="64190D10" w:rsidR="0053071A" w:rsidRDefault="0053071A" w:rsidP="007C6158">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sound.SetPos(0.0);</w:t>
      </w:r>
    </w:p>
    <w:p w14:paraId="116FAC69" w14:textId="1C08FD69" w:rsidR="001225D8" w:rsidRDefault="001225D8" w:rsidP="0024254F">
      <w:pPr>
        <w:pStyle w:val="Heading2"/>
        <w:numPr>
          <w:ilvl w:val="1"/>
          <w:numId w:val="1"/>
        </w:numPr>
        <w:tabs>
          <w:tab w:val="left" w:pos="0"/>
        </w:tabs>
      </w:pPr>
      <w:r>
        <w:t>How it works...</w:t>
      </w:r>
    </w:p>
    <w:p w14:paraId="6C94FEB4" w14:textId="6B87A059" w:rsidR="006117F3" w:rsidRPr="00CA44B4" w:rsidRDefault="00344C38" w:rsidP="007E20C9">
      <w:pPr>
        <w:pStyle w:val="NormalPACKT"/>
        <w:rPr>
          <w:lang w:val="en-NZ"/>
        </w:rPr>
      </w:pPr>
      <w:r>
        <w:rPr>
          <w:lang w:val="en-NZ"/>
        </w:rPr>
        <w:t>In this example as we are only looking at the part which involves modifying the pitch, volume and position of the sound file</w:t>
      </w:r>
      <w:r w:rsidR="006117F3">
        <w:rPr>
          <w:lang w:val="en-NZ"/>
        </w:rPr>
        <w:t>.</w:t>
      </w:r>
      <w:r>
        <w:rPr>
          <w:lang w:val="en-NZ"/>
        </w:rPr>
        <w:t xml:space="preserve"> These 3 mentioned things could be considered as attributes of the sound file. </w:t>
      </w:r>
      <w:r w:rsidR="0030706D">
        <w:rPr>
          <w:lang w:val="en-NZ"/>
        </w:rPr>
        <w:t>There could be other attributes as well. So the first thing to do would be to create a structure. The structure could be used to store all the attributes of the sound. All we need to do is populate the structure with values as we want them. Finally, we create an audio object and pass in the struct as one of the parameters of the object. The constructor would then initialise the sound to have these properties. Because we attached the properties to the object, it means we can also manipulate them at run-time and lower the volume dynamically if needed. Also the pitch and other properties could also be manipulated in the same way.</w:t>
      </w:r>
    </w:p>
    <w:p w14:paraId="5CDE3866" w14:textId="74313A5C" w:rsidR="001225D8" w:rsidRDefault="00573A7D" w:rsidP="00031AA1">
      <w:pPr>
        <w:pStyle w:val="Heading1"/>
        <w:numPr>
          <w:ilvl w:val="0"/>
          <w:numId w:val="8"/>
        </w:numPr>
        <w:tabs>
          <w:tab w:val="left" w:pos="0"/>
        </w:tabs>
      </w:pPr>
      <w:r>
        <w:lastRenderedPageBreak/>
        <w:t>Creating a sound Effect Manager</w:t>
      </w:r>
    </w:p>
    <w:p w14:paraId="36ECF9D5" w14:textId="1682CEAF" w:rsidR="001225D8" w:rsidRDefault="00B13EEA" w:rsidP="001225D8">
      <w:r>
        <w:t>Not one of the best practices out there, however one of the most common method is to create a manager class for handling the audio.</w:t>
      </w:r>
      <w:r w:rsidR="000D4EFF">
        <w:t xml:space="preserve"> The manager class should ensure that there is only one audio component in the whole game which controls which sound is to be played, paused, looped and so on. Although there are other ways of writing the manager class, this is the most standard practice.</w:t>
      </w:r>
    </w:p>
    <w:p w14:paraId="58EA57F0" w14:textId="77777777" w:rsidR="00D730DA" w:rsidRDefault="00D730DA" w:rsidP="001225D8"/>
    <w:p w14:paraId="3C392B62" w14:textId="77777777" w:rsidR="001225D8" w:rsidRDefault="001225D8" w:rsidP="00291B74">
      <w:pPr>
        <w:pStyle w:val="Heading2"/>
        <w:numPr>
          <w:ilvl w:val="1"/>
          <w:numId w:val="1"/>
        </w:numPr>
        <w:tabs>
          <w:tab w:val="left" w:pos="0"/>
        </w:tabs>
      </w:pPr>
      <w:r>
        <w:t>Getting ready</w:t>
      </w:r>
    </w:p>
    <w:p w14:paraId="1C10B47E" w14:textId="676631A7" w:rsidR="001225D8" w:rsidRDefault="001225D8" w:rsidP="0054457E">
      <w:pPr>
        <w:pStyle w:val="NormalPACKT"/>
      </w:pPr>
      <w:r>
        <w:t xml:space="preserve">For this recipe, </w:t>
      </w:r>
      <w:r w:rsidR="00305901">
        <w:t>y</w:t>
      </w:r>
      <w:r w:rsidR="009A1C82">
        <w:t xml:space="preserve">ou will need a Windows machine and </w:t>
      </w:r>
      <w:r w:rsidR="000D4EFF">
        <w:t>Visual Studio</w:t>
      </w:r>
    </w:p>
    <w:p w14:paraId="47E9169F" w14:textId="77777777" w:rsidR="001225D8" w:rsidRDefault="001225D8" w:rsidP="00291B74">
      <w:pPr>
        <w:pStyle w:val="Heading2"/>
        <w:numPr>
          <w:ilvl w:val="1"/>
          <w:numId w:val="1"/>
        </w:numPr>
        <w:tabs>
          <w:tab w:val="left" w:pos="0"/>
        </w:tabs>
      </w:pPr>
      <w:r>
        <w:t>How to do it...</w:t>
      </w:r>
    </w:p>
    <w:p w14:paraId="42D52506" w14:textId="0B1629F5" w:rsidR="006F2964" w:rsidRPr="00E94571" w:rsidRDefault="006F2964" w:rsidP="006F2964">
      <w:pPr>
        <w:pStyle w:val="NormalPACKT"/>
        <w:numPr>
          <w:ilvl w:val="0"/>
          <w:numId w:val="1"/>
        </w:numPr>
      </w:pPr>
      <w:r>
        <w:t xml:space="preserve">In this recipe we will find out how easy it is to </w:t>
      </w:r>
      <w:r w:rsidR="00B25082">
        <w:t>add source control</w:t>
      </w:r>
      <w:r>
        <w:t>.</w:t>
      </w:r>
    </w:p>
    <w:p w14:paraId="511AD39D"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FF"/>
          <w:sz w:val="19"/>
          <w:szCs w:val="19"/>
          <w:highlight w:val="white"/>
          <w:lang w:val="en-NZ" w:eastAsia="en-US"/>
        </w:rPr>
        <w:t>#pragma</w:t>
      </w:r>
      <w:r w:rsidRPr="005F6DC2">
        <w:rPr>
          <w:rFonts w:ascii="Consolas" w:eastAsiaTheme="minorHAnsi" w:hAnsi="Consolas" w:cs="Consolas"/>
          <w:color w:val="000000"/>
          <w:sz w:val="19"/>
          <w:szCs w:val="19"/>
          <w:highlight w:val="white"/>
          <w:lang w:val="en-NZ" w:eastAsia="en-US"/>
        </w:rPr>
        <w:t xml:space="preserve"> </w:t>
      </w:r>
      <w:r w:rsidRPr="005F6DC2">
        <w:rPr>
          <w:rFonts w:ascii="Consolas" w:eastAsiaTheme="minorHAnsi" w:hAnsi="Consolas" w:cs="Consolas"/>
          <w:color w:val="0000FF"/>
          <w:sz w:val="19"/>
          <w:szCs w:val="19"/>
          <w:highlight w:val="white"/>
          <w:lang w:val="en-NZ" w:eastAsia="en-US"/>
        </w:rPr>
        <w:t>once</w:t>
      </w:r>
    </w:p>
    <w:p w14:paraId="0D351597"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FF"/>
          <w:sz w:val="19"/>
          <w:szCs w:val="19"/>
          <w:highlight w:val="white"/>
          <w:lang w:val="en-NZ" w:eastAsia="en-US"/>
        </w:rPr>
        <w:t>#include</w:t>
      </w:r>
      <w:r w:rsidRPr="005F6DC2">
        <w:rPr>
          <w:rFonts w:ascii="Consolas" w:eastAsiaTheme="minorHAnsi" w:hAnsi="Consolas" w:cs="Consolas"/>
          <w:color w:val="000000"/>
          <w:sz w:val="19"/>
          <w:szCs w:val="19"/>
          <w:highlight w:val="white"/>
          <w:lang w:val="en-NZ" w:eastAsia="en-US"/>
        </w:rPr>
        <w:t xml:space="preserve"> </w:t>
      </w:r>
      <w:r w:rsidRPr="005F6DC2">
        <w:rPr>
          <w:rFonts w:ascii="Consolas" w:eastAsiaTheme="minorHAnsi" w:hAnsi="Consolas" w:cs="Consolas"/>
          <w:color w:val="A31515"/>
          <w:sz w:val="19"/>
          <w:szCs w:val="19"/>
          <w:highlight w:val="white"/>
          <w:lang w:val="en-NZ" w:eastAsia="en-US"/>
        </w:rPr>
        <w:t>&lt;iostream&gt;</w:t>
      </w:r>
    </w:p>
    <w:p w14:paraId="4889F661"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FF"/>
          <w:sz w:val="19"/>
          <w:szCs w:val="19"/>
          <w:highlight w:val="white"/>
          <w:lang w:val="en-NZ" w:eastAsia="en-US"/>
        </w:rPr>
        <w:t>#include</w:t>
      </w:r>
      <w:r w:rsidRPr="005F6DC2">
        <w:rPr>
          <w:rFonts w:ascii="Consolas" w:eastAsiaTheme="minorHAnsi" w:hAnsi="Consolas" w:cs="Consolas"/>
          <w:color w:val="000000"/>
          <w:sz w:val="19"/>
          <w:szCs w:val="19"/>
          <w:highlight w:val="white"/>
          <w:lang w:val="en-NZ" w:eastAsia="en-US"/>
        </w:rPr>
        <w:t xml:space="preserve"> </w:t>
      </w:r>
      <w:r w:rsidRPr="005F6DC2">
        <w:rPr>
          <w:rFonts w:ascii="Consolas" w:eastAsiaTheme="minorHAnsi" w:hAnsi="Consolas" w:cs="Consolas"/>
          <w:color w:val="A31515"/>
          <w:sz w:val="19"/>
          <w:szCs w:val="19"/>
          <w:highlight w:val="white"/>
          <w:lang w:val="en-NZ" w:eastAsia="en-US"/>
        </w:rPr>
        <w:t>"../lib/SDL2/include/SDL2/SDL.h"</w:t>
      </w:r>
    </w:p>
    <w:p w14:paraId="6FBDCDBD"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F8AB814"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FF"/>
          <w:sz w:val="19"/>
          <w:szCs w:val="19"/>
          <w:highlight w:val="white"/>
          <w:lang w:val="en-NZ" w:eastAsia="en-US"/>
        </w:rPr>
        <w:t>#include</w:t>
      </w:r>
      <w:r w:rsidRPr="005F6DC2">
        <w:rPr>
          <w:rFonts w:ascii="Consolas" w:eastAsiaTheme="minorHAnsi" w:hAnsi="Consolas" w:cs="Consolas"/>
          <w:color w:val="000000"/>
          <w:sz w:val="19"/>
          <w:szCs w:val="19"/>
          <w:highlight w:val="white"/>
          <w:lang w:val="en-NZ" w:eastAsia="en-US"/>
        </w:rPr>
        <w:t xml:space="preserve"> </w:t>
      </w:r>
      <w:r w:rsidRPr="005F6DC2">
        <w:rPr>
          <w:rFonts w:ascii="Consolas" w:eastAsiaTheme="minorHAnsi" w:hAnsi="Consolas" w:cs="Consolas"/>
          <w:color w:val="A31515"/>
          <w:sz w:val="19"/>
          <w:szCs w:val="19"/>
          <w:highlight w:val="white"/>
          <w:lang w:val="en-NZ" w:eastAsia="en-US"/>
        </w:rPr>
        <w:t>"iaudiodevice.hpp"</w:t>
      </w:r>
    </w:p>
    <w:p w14:paraId="67C4D12C"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FF"/>
          <w:sz w:val="19"/>
          <w:szCs w:val="19"/>
          <w:highlight w:val="white"/>
          <w:lang w:val="en-NZ" w:eastAsia="en-US"/>
        </w:rPr>
        <w:t>#include</w:t>
      </w:r>
      <w:r w:rsidRPr="005F6DC2">
        <w:rPr>
          <w:rFonts w:ascii="Consolas" w:eastAsiaTheme="minorHAnsi" w:hAnsi="Consolas" w:cs="Consolas"/>
          <w:color w:val="000000"/>
          <w:sz w:val="19"/>
          <w:szCs w:val="19"/>
          <w:highlight w:val="white"/>
          <w:lang w:val="en-NZ" w:eastAsia="en-US"/>
        </w:rPr>
        <w:t xml:space="preserve"> </w:t>
      </w:r>
      <w:r w:rsidRPr="005F6DC2">
        <w:rPr>
          <w:rFonts w:ascii="Consolas" w:eastAsiaTheme="minorHAnsi" w:hAnsi="Consolas" w:cs="Consolas"/>
          <w:color w:val="A31515"/>
          <w:sz w:val="19"/>
          <w:szCs w:val="19"/>
          <w:highlight w:val="white"/>
          <w:lang w:val="en-NZ" w:eastAsia="en-US"/>
        </w:rPr>
        <w:t>"iaudiocontext.hpp"</w:t>
      </w:r>
    </w:p>
    <w:p w14:paraId="04997322"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FF"/>
          <w:sz w:val="19"/>
          <w:szCs w:val="19"/>
          <w:highlight w:val="white"/>
          <w:lang w:val="en-NZ" w:eastAsia="en-US"/>
        </w:rPr>
        <w:t>#include</w:t>
      </w:r>
      <w:r w:rsidRPr="005F6DC2">
        <w:rPr>
          <w:rFonts w:ascii="Consolas" w:eastAsiaTheme="minorHAnsi" w:hAnsi="Consolas" w:cs="Consolas"/>
          <w:color w:val="000000"/>
          <w:sz w:val="19"/>
          <w:szCs w:val="19"/>
          <w:highlight w:val="white"/>
          <w:lang w:val="en-NZ" w:eastAsia="en-US"/>
        </w:rPr>
        <w:t xml:space="preserve"> </w:t>
      </w:r>
      <w:r w:rsidRPr="005F6DC2">
        <w:rPr>
          <w:rFonts w:ascii="Consolas" w:eastAsiaTheme="minorHAnsi" w:hAnsi="Consolas" w:cs="Consolas"/>
          <w:color w:val="A31515"/>
          <w:sz w:val="19"/>
          <w:szCs w:val="19"/>
          <w:highlight w:val="white"/>
          <w:lang w:val="en-NZ" w:eastAsia="en-US"/>
        </w:rPr>
        <w:t>"audioobject.hpp"</w:t>
      </w:r>
    </w:p>
    <w:p w14:paraId="0DE29348"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838DFE9"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FF"/>
          <w:sz w:val="19"/>
          <w:szCs w:val="19"/>
          <w:highlight w:val="white"/>
          <w:lang w:val="en-NZ" w:eastAsia="en-US"/>
        </w:rPr>
        <w:t>#include</w:t>
      </w:r>
      <w:r w:rsidRPr="005F6DC2">
        <w:rPr>
          <w:rFonts w:ascii="Consolas" w:eastAsiaTheme="minorHAnsi" w:hAnsi="Consolas" w:cs="Consolas"/>
          <w:color w:val="000000"/>
          <w:sz w:val="19"/>
          <w:szCs w:val="19"/>
          <w:highlight w:val="white"/>
          <w:lang w:val="en-NZ" w:eastAsia="en-US"/>
        </w:rPr>
        <w:t xml:space="preserve"> </w:t>
      </w:r>
      <w:r w:rsidRPr="005F6DC2">
        <w:rPr>
          <w:rFonts w:ascii="Consolas" w:eastAsiaTheme="minorHAnsi" w:hAnsi="Consolas" w:cs="Consolas"/>
          <w:color w:val="A31515"/>
          <w:sz w:val="19"/>
          <w:szCs w:val="19"/>
          <w:highlight w:val="white"/>
          <w:lang w:val="en-NZ" w:eastAsia="en-US"/>
        </w:rPr>
        <w:t>"sdl/sdlaudiodevice.hpp"</w:t>
      </w:r>
    </w:p>
    <w:p w14:paraId="48F2D4AC"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FF"/>
          <w:sz w:val="19"/>
          <w:szCs w:val="19"/>
          <w:highlight w:val="white"/>
          <w:lang w:val="en-NZ" w:eastAsia="en-US"/>
        </w:rPr>
        <w:t>#include</w:t>
      </w:r>
      <w:r w:rsidRPr="005F6DC2">
        <w:rPr>
          <w:rFonts w:ascii="Consolas" w:eastAsiaTheme="minorHAnsi" w:hAnsi="Consolas" w:cs="Consolas"/>
          <w:color w:val="000000"/>
          <w:sz w:val="19"/>
          <w:szCs w:val="19"/>
          <w:highlight w:val="white"/>
          <w:lang w:val="en-NZ" w:eastAsia="en-US"/>
        </w:rPr>
        <w:t xml:space="preserve"> </w:t>
      </w:r>
      <w:r w:rsidRPr="005F6DC2">
        <w:rPr>
          <w:rFonts w:ascii="Consolas" w:eastAsiaTheme="minorHAnsi" w:hAnsi="Consolas" w:cs="Consolas"/>
          <w:color w:val="A31515"/>
          <w:sz w:val="19"/>
          <w:szCs w:val="19"/>
          <w:highlight w:val="white"/>
          <w:lang w:val="en-NZ" w:eastAsia="en-US"/>
        </w:rPr>
        <w:t>"sdl/sdlaudiocontext.hpp"</w:t>
      </w:r>
    </w:p>
    <w:p w14:paraId="26D59AF6"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BA685FD"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FF"/>
          <w:sz w:val="19"/>
          <w:szCs w:val="19"/>
          <w:highlight w:val="white"/>
          <w:lang w:val="en-NZ" w:eastAsia="en-US"/>
        </w:rPr>
        <w:t>#define</w:t>
      </w:r>
      <w:r w:rsidRPr="005F6DC2">
        <w:rPr>
          <w:rFonts w:ascii="Consolas" w:eastAsiaTheme="minorHAnsi" w:hAnsi="Consolas" w:cs="Consolas"/>
          <w:color w:val="000000"/>
          <w:sz w:val="19"/>
          <w:szCs w:val="19"/>
          <w:highlight w:val="white"/>
          <w:lang w:val="en-NZ" w:eastAsia="en-US"/>
        </w:rPr>
        <w:t xml:space="preserve"> </w:t>
      </w:r>
      <w:r w:rsidRPr="005F6DC2">
        <w:rPr>
          <w:rFonts w:ascii="Consolas" w:eastAsiaTheme="minorHAnsi" w:hAnsi="Consolas" w:cs="Consolas"/>
          <w:color w:val="6F008A"/>
          <w:sz w:val="19"/>
          <w:szCs w:val="19"/>
          <w:highlight w:val="white"/>
          <w:lang w:val="en-NZ" w:eastAsia="en-US"/>
        </w:rPr>
        <w:t>FILE_PATH</w:t>
      </w:r>
      <w:r w:rsidRPr="005F6DC2">
        <w:rPr>
          <w:rFonts w:ascii="Consolas" w:eastAsiaTheme="minorHAnsi" w:hAnsi="Consolas" w:cs="Consolas"/>
          <w:color w:val="000000"/>
          <w:sz w:val="19"/>
          <w:szCs w:val="19"/>
          <w:highlight w:val="white"/>
          <w:lang w:val="en-NZ" w:eastAsia="en-US"/>
        </w:rPr>
        <w:t xml:space="preserve"> </w:t>
      </w:r>
      <w:r w:rsidRPr="005F6DC2">
        <w:rPr>
          <w:rFonts w:ascii="Consolas" w:eastAsiaTheme="minorHAnsi" w:hAnsi="Consolas" w:cs="Consolas"/>
          <w:color w:val="A31515"/>
          <w:sz w:val="19"/>
          <w:szCs w:val="19"/>
          <w:highlight w:val="white"/>
          <w:lang w:val="en-NZ" w:eastAsia="en-US"/>
        </w:rPr>
        <w:t>"./res/audio/testClip.wav"</w:t>
      </w:r>
    </w:p>
    <w:p w14:paraId="6E6F24B5"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8E01FE0"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FF"/>
          <w:sz w:val="19"/>
          <w:szCs w:val="19"/>
          <w:highlight w:val="white"/>
          <w:lang w:val="en-NZ" w:eastAsia="en-US"/>
        </w:rPr>
        <w:t>class</w:t>
      </w:r>
      <w:r w:rsidRPr="005F6DC2">
        <w:rPr>
          <w:rFonts w:ascii="Consolas" w:eastAsiaTheme="minorHAnsi" w:hAnsi="Consolas" w:cs="Consolas"/>
          <w:color w:val="000000"/>
          <w:sz w:val="19"/>
          <w:szCs w:val="19"/>
          <w:highlight w:val="white"/>
          <w:lang w:val="en-NZ" w:eastAsia="en-US"/>
        </w:rPr>
        <w:t xml:space="preserve"> </w:t>
      </w:r>
      <w:r w:rsidRPr="005F6DC2">
        <w:rPr>
          <w:rFonts w:ascii="Consolas" w:eastAsiaTheme="minorHAnsi" w:hAnsi="Consolas" w:cs="Consolas"/>
          <w:color w:val="2B91AF"/>
          <w:sz w:val="19"/>
          <w:szCs w:val="19"/>
          <w:highlight w:val="white"/>
          <w:lang w:val="en-NZ" w:eastAsia="en-US"/>
        </w:rPr>
        <w:t>GlobalAudioClass</w:t>
      </w:r>
    </w:p>
    <w:p w14:paraId="0933B26A"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00"/>
          <w:sz w:val="19"/>
          <w:szCs w:val="19"/>
          <w:highlight w:val="white"/>
          <w:lang w:val="en-NZ" w:eastAsia="en-US"/>
        </w:rPr>
        <w:t>{</w:t>
      </w:r>
    </w:p>
    <w:p w14:paraId="1F503E6A"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FF"/>
          <w:sz w:val="19"/>
          <w:szCs w:val="19"/>
          <w:highlight w:val="white"/>
          <w:lang w:val="en-NZ" w:eastAsia="en-US"/>
        </w:rPr>
        <w:t>private</w:t>
      </w:r>
      <w:r w:rsidRPr="005F6DC2">
        <w:rPr>
          <w:rFonts w:ascii="Consolas" w:eastAsiaTheme="minorHAnsi" w:hAnsi="Consolas" w:cs="Consolas"/>
          <w:color w:val="000000"/>
          <w:sz w:val="19"/>
          <w:szCs w:val="19"/>
          <w:highlight w:val="white"/>
          <w:lang w:val="en-NZ" w:eastAsia="en-US"/>
        </w:rPr>
        <w:t>:</w:t>
      </w:r>
    </w:p>
    <w:p w14:paraId="64771AEF"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8512607"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00"/>
          <w:sz w:val="19"/>
          <w:szCs w:val="19"/>
          <w:highlight w:val="white"/>
          <w:lang w:val="en-NZ" w:eastAsia="en-US"/>
        </w:rPr>
        <w:tab/>
      </w:r>
      <w:r w:rsidRPr="005F6DC2">
        <w:rPr>
          <w:rFonts w:ascii="Consolas" w:eastAsiaTheme="minorHAnsi" w:hAnsi="Consolas" w:cs="Consolas"/>
          <w:color w:val="2B91AF"/>
          <w:sz w:val="19"/>
          <w:szCs w:val="19"/>
          <w:highlight w:val="white"/>
          <w:lang w:val="en-NZ" w:eastAsia="en-US"/>
        </w:rPr>
        <w:t>AudioObject</w:t>
      </w:r>
      <w:r w:rsidRPr="005F6DC2">
        <w:rPr>
          <w:rFonts w:ascii="Consolas" w:eastAsiaTheme="minorHAnsi" w:hAnsi="Consolas" w:cs="Consolas"/>
          <w:color w:val="000000"/>
          <w:sz w:val="19"/>
          <w:szCs w:val="19"/>
          <w:highlight w:val="white"/>
          <w:lang w:val="en-NZ" w:eastAsia="en-US"/>
        </w:rPr>
        <w:t>* _audObj;</w:t>
      </w:r>
    </w:p>
    <w:p w14:paraId="6C2CC743"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00"/>
          <w:sz w:val="19"/>
          <w:szCs w:val="19"/>
          <w:highlight w:val="white"/>
          <w:lang w:val="en-NZ" w:eastAsia="en-US"/>
        </w:rPr>
        <w:tab/>
      </w:r>
      <w:r w:rsidRPr="005F6DC2">
        <w:rPr>
          <w:rFonts w:ascii="Consolas" w:eastAsiaTheme="minorHAnsi" w:hAnsi="Consolas" w:cs="Consolas"/>
          <w:color w:val="2B91AF"/>
          <w:sz w:val="19"/>
          <w:szCs w:val="19"/>
          <w:highlight w:val="white"/>
          <w:lang w:val="en-NZ" w:eastAsia="en-US"/>
        </w:rPr>
        <w:t>IAudioDevice</w:t>
      </w:r>
      <w:r w:rsidRPr="005F6DC2">
        <w:rPr>
          <w:rFonts w:ascii="Consolas" w:eastAsiaTheme="minorHAnsi" w:hAnsi="Consolas" w:cs="Consolas"/>
          <w:color w:val="000000"/>
          <w:sz w:val="19"/>
          <w:szCs w:val="19"/>
          <w:highlight w:val="white"/>
          <w:lang w:val="en-NZ" w:eastAsia="en-US"/>
        </w:rPr>
        <w:t xml:space="preserve">* device = </w:t>
      </w:r>
      <w:r w:rsidRPr="005F6DC2">
        <w:rPr>
          <w:rFonts w:ascii="Consolas" w:eastAsiaTheme="minorHAnsi" w:hAnsi="Consolas" w:cs="Consolas"/>
          <w:color w:val="008080"/>
          <w:sz w:val="19"/>
          <w:szCs w:val="19"/>
          <w:highlight w:val="white"/>
          <w:lang w:val="en-NZ" w:eastAsia="en-US"/>
        </w:rPr>
        <w:t>new</w:t>
      </w:r>
      <w:r w:rsidRPr="005F6DC2">
        <w:rPr>
          <w:rFonts w:ascii="Consolas" w:eastAsiaTheme="minorHAnsi" w:hAnsi="Consolas" w:cs="Consolas"/>
          <w:color w:val="000000"/>
          <w:sz w:val="19"/>
          <w:szCs w:val="19"/>
          <w:highlight w:val="white"/>
          <w:lang w:val="en-NZ" w:eastAsia="en-US"/>
        </w:rPr>
        <w:t xml:space="preserve"> </w:t>
      </w:r>
      <w:r w:rsidRPr="005F6DC2">
        <w:rPr>
          <w:rFonts w:ascii="Consolas" w:eastAsiaTheme="minorHAnsi" w:hAnsi="Consolas" w:cs="Consolas"/>
          <w:color w:val="2B91AF"/>
          <w:sz w:val="19"/>
          <w:szCs w:val="19"/>
          <w:highlight w:val="white"/>
          <w:lang w:val="en-NZ" w:eastAsia="en-US"/>
        </w:rPr>
        <w:t>SDLAudioDevice</w:t>
      </w:r>
      <w:r w:rsidRPr="005F6DC2">
        <w:rPr>
          <w:rFonts w:ascii="Consolas" w:eastAsiaTheme="minorHAnsi" w:hAnsi="Consolas" w:cs="Consolas"/>
          <w:color w:val="000000"/>
          <w:sz w:val="19"/>
          <w:szCs w:val="19"/>
          <w:highlight w:val="white"/>
          <w:lang w:val="en-NZ" w:eastAsia="en-US"/>
        </w:rPr>
        <w:t>();</w:t>
      </w:r>
    </w:p>
    <w:p w14:paraId="0CE544B0"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00"/>
          <w:sz w:val="19"/>
          <w:szCs w:val="19"/>
          <w:highlight w:val="white"/>
          <w:lang w:val="en-NZ" w:eastAsia="en-US"/>
        </w:rPr>
        <w:tab/>
      </w:r>
      <w:r w:rsidRPr="005F6DC2">
        <w:rPr>
          <w:rFonts w:ascii="Consolas" w:eastAsiaTheme="minorHAnsi" w:hAnsi="Consolas" w:cs="Consolas"/>
          <w:color w:val="2B91AF"/>
          <w:sz w:val="19"/>
          <w:szCs w:val="19"/>
          <w:highlight w:val="white"/>
          <w:lang w:val="en-NZ" w:eastAsia="en-US"/>
        </w:rPr>
        <w:t>IAudioContext</w:t>
      </w:r>
      <w:r w:rsidRPr="005F6DC2">
        <w:rPr>
          <w:rFonts w:ascii="Consolas" w:eastAsiaTheme="minorHAnsi" w:hAnsi="Consolas" w:cs="Consolas"/>
          <w:color w:val="000000"/>
          <w:sz w:val="19"/>
          <w:szCs w:val="19"/>
          <w:highlight w:val="white"/>
          <w:lang w:val="en-NZ" w:eastAsia="en-US"/>
        </w:rPr>
        <w:t xml:space="preserve">* context = </w:t>
      </w:r>
      <w:r w:rsidRPr="005F6DC2">
        <w:rPr>
          <w:rFonts w:ascii="Consolas" w:eastAsiaTheme="minorHAnsi" w:hAnsi="Consolas" w:cs="Consolas"/>
          <w:color w:val="008080"/>
          <w:sz w:val="19"/>
          <w:szCs w:val="19"/>
          <w:highlight w:val="white"/>
          <w:lang w:val="en-NZ" w:eastAsia="en-US"/>
        </w:rPr>
        <w:t>new</w:t>
      </w:r>
      <w:r w:rsidRPr="005F6DC2">
        <w:rPr>
          <w:rFonts w:ascii="Consolas" w:eastAsiaTheme="minorHAnsi" w:hAnsi="Consolas" w:cs="Consolas"/>
          <w:color w:val="000000"/>
          <w:sz w:val="19"/>
          <w:szCs w:val="19"/>
          <w:highlight w:val="white"/>
          <w:lang w:val="en-NZ" w:eastAsia="en-US"/>
        </w:rPr>
        <w:t xml:space="preserve"> </w:t>
      </w:r>
      <w:r w:rsidRPr="005F6DC2">
        <w:rPr>
          <w:rFonts w:ascii="Consolas" w:eastAsiaTheme="minorHAnsi" w:hAnsi="Consolas" w:cs="Consolas"/>
          <w:color w:val="2B91AF"/>
          <w:sz w:val="19"/>
          <w:szCs w:val="19"/>
          <w:highlight w:val="white"/>
          <w:lang w:val="en-NZ" w:eastAsia="en-US"/>
        </w:rPr>
        <w:t>SDLAudioContext</w:t>
      </w:r>
      <w:r w:rsidRPr="005F6DC2">
        <w:rPr>
          <w:rFonts w:ascii="Consolas" w:eastAsiaTheme="minorHAnsi" w:hAnsi="Consolas" w:cs="Consolas"/>
          <w:color w:val="000000"/>
          <w:sz w:val="19"/>
          <w:szCs w:val="19"/>
          <w:highlight w:val="white"/>
          <w:lang w:val="en-NZ" w:eastAsia="en-US"/>
        </w:rPr>
        <w:t>();</w:t>
      </w:r>
    </w:p>
    <w:p w14:paraId="5288C46A"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3E4045A"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00"/>
          <w:sz w:val="19"/>
          <w:szCs w:val="19"/>
          <w:highlight w:val="white"/>
          <w:lang w:val="en-NZ" w:eastAsia="en-US"/>
        </w:rPr>
        <w:tab/>
      </w:r>
      <w:r w:rsidRPr="005F6DC2">
        <w:rPr>
          <w:rFonts w:ascii="Consolas" w:eastAsiaTheme="minorHAnsi" w:hAnsi="Consolas" w:cs="Consolas"/>
          <w:color w:val="2B91AF"/>
          <w:sz w:val="19"/>
          <w:szCs w:val="19"/>
          <w:highlight w:val="white"/>
          <w:lang w:val="en-NZ" w:eastAsia="en-US"/>
        </w:rPr>
        <w:t>IAudioData</w:t>
      </w:r>
      <w:r w:rsidRPr="005F6DC2">
        <w:rPr>
          <w:rFonts w:ascii="Consolas" w:eastAsiaTheme="minorHAnsi" w:hAnsi="Consolas" w:cs="Consolas"/>
          <w:color w:val="000000"/>
          <w:sz w:val="19"/>
          <w:szCs w:val="19"/>
          <w:highlight w:val="white"/>
          <w:lang w:val="en-NZ" w:eastAsia="en-US"/>
        </w:rPr>
        <w:t>* data = device-&gt;CreateAudioFromFile(</w:t>
      </w:r>
      <w:r w:rsidRPr="005F6DC2">
        <w:rPr>
          <w:rFonts w:ascii="Consolas" w:eastAsiaTheme="minorHAnsi" w:hAnsi="Consolas" w:cs="Consolas"/>
          <w:color w:val="6F008A"/>
          <w:sz w:val="19"/>
          <w:szCs w:val="19"/>
          <w:highlight w:val="white"/>
          <w:lang w:val="en-NZ" w:eastAsia="en-US"/>
        </w:rPr>
        <w:t>FILE_PATH</w:t>
      </w:r>
      <w:r w:rsidRPr="005F6DC2">
        <w:rPr>
          <w:rFonts w:ascii="Consolas" w:eastAsiaTheme="minorHAnsi" w:hAnsi="Consolas" w:cs="Consolas"/>
          <w:color w:val="000000"/>
          <w:sz w:val="19"/>
          <w:szCs w:val="19"/>
          <w:highlight w:val="white"/>
          <w:lang w:val="en-NZ" w:eastAsia="en-US"/>
        </w:rPr>
        <w:t>);</w:t>
      </w:r>
    </w:p>
    <w:p w14:paraId="3D87D579"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F156890"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00"/>
          <w:sz w:val="19"/>
          <w:szCs w:val="19"/>
          <w:highlight w:val="white"/>
          <w:lang w:val="en-NZ" w:eastAsia="en-US"/>
        </w:rPr>
        <w:tab/>
      </w:r>
      <w:r w:rsidRPr="005F6DC2">
        <w:rPr>
          <w:rFonts w:ascii="Consolas" w:eastAsiaTheme="minorHAnsi" w:hAnsi="Consolas" w:cs="Consolas"/>
          <w:color w:val="2B91AF"/>
          <w:sz w:val="19"/>
          <w:szCs w:val="19"/>
          <w:highlight w:val="white"/>
          <w:lang w:val="en-NZ" w:eastAsia="en-US"/>
        </w:rPr>
        <w:t>SampleInfo</w:t>
      </w:r>
      <w:r w:rsidRPr="005F6DC2">
        <w:rPr>
          <w:rFonts w:ascii="Consolas" w:eastAsiaTheme="minorHAnsi" w:hAnsi="Consolas" w:cs="Consolas"/>
          <w:color w:val="000000"/>
          <w:sz w:val="19"/>
          <w:szCs w:val="19"/>
          <w:highlight w:val="white"/>
          <w:lang w:val="en-NZ" w:eastAsia="en-US"/>
        </w:rPr>
        <w:t xml:space="preserve"> info;</w:t>
      </w:r>
    </w:p>
    <w:p w14:paraId="13591B7B"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C7FF5E1"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4089B6B"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00"/>
          <w:sz w:val="19"/>
          <w:szCs w:val="19"/>
          <w:highlight w:val="white"/>
          <w:lang w:val="en-NZ" w:eastAsia="en-US"/>
        </w:rPr>
        <w:tab/>
      </w:r>
      <w:r w:rsidRPr="005F6DC2">
        <w:rPr>
          <w:rFonts w:ascii="Consolas" w:eastAsiaTheme="minorHAnsi" w:hAnsi="Consolas" w:cs="Consolas"/>
          <w:color w:val="0000FF"/>
          <w:sz w:val="19"/>
          <w:szCs w:val="19"/>
          <w:highlight w:val="white"/>
          <w:lang w:val="en-NZ" w:eastAsia="en-US"/>
        </w:rPr>
        <w:t>static</w:t>
      </w:r>
      <w:r w:rsidRPr="005F6DC2">
        <w:rPr>
          <w:rFonts w:ascii="Consolas" w:eastAsiaTheme="minorHAnsi" w:hAnsi="Consolas" w:cs="Consolas"/>
          <w:color w:val="000000"/>
          <w:sz w:val="19"/>
          <w:szCs w:val="19"/>
          <w:highlight w:val="white"/>
          <w:lang w:val="en-NZ" w:eastAsia="en-US"/>
        </w:rPr>
        <w:t xml:space="preserve"> </w:t>
      </w:r>
      <w:r w:rsidRPr="005F6DC2">
        <w:rPr>
          <w:rFonts w:ascii="Consolas" w:eastAsiaTheme="minorHAnsi" w:hAnsi="Consolas" w:cs="Consolas"/>
          <w:color w:val="2B91AF"/>
          <w:sz w:val="19"/>
          <w:szCs w:val="19"/>
          <w:highlight w:val="white"/>
          <w:lang w:val="en-NZ" w:eastAsia="en-US"/>
        </w:rPr>
        <w:t>GlobalAudioClass</w:t>
      </w:r>
      <w:r w:rsidRPr="005F6DC2">
        <w:rPr>
          <w:rFonts w:ascii="Consolas" w:eastAsiaTheme="minorHAnsi" w:hAnsi="Consolas" w:cs="Consolas"/>
          <w:color w:val="000000"/>
          <w:sz w:val="19"/>
          <w:szCs w:val="19"/>
          <w:highlight w:val="white"/>
          <w:lang w:val="en-NZ" w:eastAsia="en-US"/>
        </w:rPr>
        <w:t xml:space="preserve"> *s_instance;</w:t>
      </w:r>
    </w:p>
    <w:p w14:paraId="493F3A2D"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9A7B62E"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00"/>
          <w:sz w:val="19"/>
          <w:szCs w:val="19"/>
          <w:highlight w:val="white"/>
          <w:lang w:val="en-NZ" w:eastAsia="en-US"/>
        </w:rPr>
        <w:lastRenderedPageBreak/>
        <w:tab/>
        <w:t>GlobalAudioClass()</w:t>
      </w:r>
    </w:p>
    <w:p w14:paraId="5204B06B"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00"/>
          <w:sz w:val="19"/>
          <w:szCs w:val="19"/>
          <w:highlight w:val="white"/>
          <w:lang w:val="en-NZ" w:eastAsia="en-US"/>
        </w:rPr>
        <w:tab/>
        <w:t>{</w:t>
      </w:r>
    </w:p>
    <w:p w14:paraId="18F0CB12"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00"/>
          <w:sz w:val="19"/>
          <w:szCs w:val="19"/>
          <w:highlight w:val="white"/>
          <w:lang w:val="en-NZ" w:eastAsia="en-US"/>
        </w:rPr>
        <w:tab/>
      </w:r>
      <w:r w:rsidRPr="005F6DC2">
        <w:rPr>
          <w:rFonts w:ascii="Consolas" w:eastAsiaTheme="minorHAnsi" w:hAnsi="Consolas" w:cs="Consolas"/>
          <w:color w:val="000000"/>
          <w:sz w:val="19"/>
          <w:szCs w:val="19"/>
          <w:highlight w:val="white"/>
          <w:lang w:val="en-NZ" w:eastAsia="en-US"/>
        </w:rPr>
        <w:tab/>
        <w:t>info.volume = 1.0;</w:t>
      </w:r>
    </w:p>
    <w:p w14:paraId="68AB2EFA"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00"/>
          <w:sz w:val="19"/>
          <w:szCs w:val="19"/>
          <w:highlight w:val="white"/>
          <w:lang w:val="en-NZ" w:eastAsia="en-US"/>
        </w:rPr>
        <w:tab/>
      </w:r>
      <w:r w:rsidRPr="005F6DC2">
        <w:rPr>
          <w:rFonts w:ascii="Consolas" w:eastAsiaTheme="minorHAnsi" w:hAnsi="Consolas" w:cs="Consolas"/>
          <w:color w:val="000000"/>
          <w:sz w:val="19"/>
          <w:szCs w:val="19"/>
          <w:highlight w:val="white"/>
          <w:lang w:val="en-NZ" w:eastAsia="en-US"/>
        </w:rPr>
        <w:tab/>
        <w:t>info.pitch = 0.7298149802137;</w:t>
      </w:r>
    </w:p>
    <w:p w14:paraId="0A362AEE"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00"/>
          <w:sz w:val="19"/>
          <w:szCs w:val="19"/>
          <w:highlight w:val="white"/>
          <w:lang w:val="en-NZ" w:eastAsia="en-US"/>
        </w:rPr>
        <w:tab/>
      </w:r>
      <w:r w:rsidRPr="005F6DC2">
        <w:rPr>
          <w:rFonts w:ascii="Consolas" w:eastAsiaTheme="minorHAnsi" w:hAnsi="Consolas" w:cs="Consolas"/>
          <w:color w:val="000000"/>
          <w:sz w:val="19"/>
          <w:szCs w:val="19"/>
          <w:highlight w:val="white"/>
          <w:lang w:val="en-NZ" w:eastAsia="en-US"/>
        </w:rPr>
        <w:tab/>
        <w:t xml:space="preserve">_audObj = </w:t>
      </w:r>
      <w:r w:rsidRPr="005F6DC2">
        <w:rPr>
          <w:rFonts w:ascii="Consolas" w:eastAsiaTheme="minorHAnsi" w:hAnsi="Consolas" w:cs="Consolas"/>
          <w:color w:val="008080"/>
          <w:sz w:val="19"/>
          <w:szCs w:val="19"/>
          <w:highlight w:val="white"/>
          <w:lang w:val="en-NZ" w:eastAsia="en-US"/>
        </w:rPr>
        <w:t>new</w:t>
      </w:r>
      <w:r w:rsidRPr="005F6DC2">
        <w:rPr>
          <w:rFonts w:ascii="Consolas" w:eastAsiaTheme="minorHAnsi" w:hAnsi="Consolas" w:cs="Consolas"/>
          <w:color w:val="000000"/>
          <w:sz w:val="19"/>
          <w:szCs w:val="19"/>
          <w:highlight w:val="white"/>
          <w:lang w:val="en-NZ" w:eastAsia="en-US"/>
        </w:rPr>
        <w:t xml:space="preserve"> </w:t>
      </w:r>
      <w:r w:rsidRPr="005F6DC2">
        <w:rPr>
          <w:rFonts w:ascii="Consolas" w:eastAsiaTheme="minorHAnsi" w:hAnsi="Consolas" w:cs="Consolas"/>
          <w:color w:val="2B91AF"/>
          <w:sz w:val="19"/>
          <w:szCs w:val="19"/>
          <w:highlight w:val="white"/>
          <w:lang w:val="en-NZ" w:eastAsia="en-US"/>
        </w:rPr>
        <w:t>AudioObject</w:t>
      </w:r>
      <w:r w:rsidRPr="005F6DC2">
        <w:rPr>
          <w:rFonts w:ascii="Consolas" w:eastAsiaTheme="minorHAnsi" w:hAnsi="Consolas" w:cs="Consolas"/>
          <w:color w:val="000000"/>
          <w:sz w:val="19"/>
          <w:szCs w:val="19"/>
          <w:highlight w:val="white"/>
          <w:lang w:val="en-NZ" w:eastAsia="en-US"/>
        </w:rPr>
        <w:t>(info,data);</w:t>
      </w:r>
    </w:p>
    <w:p w14:paraId="5B199479"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00"/>
          <w:sz w:val="19"/>
          <w:szCs w:val="19"/>
          <w:highlight w:val="white"/>
          <w:lang w:val="en-NZ" w:eastAsia="en-US"/>
        </w:rPr>
        <w:tab/>
        <w:t>}</w:t>
      </w:r>
    </w:p>
    <w:p w14:paraId="7F61BFA5"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00"/>
          <w:sz w:val="19"/>
          <w:szCs w:val="19"/>
          <w:highlight w:val="white"/>
          <w:lang w:val="en-NZ" w:eastAsia="en-US"/>
        </w:rPr>
        <w:tab/>
        <w:t>~GlobalAudioClass()</w:t>
      </w:r>
    </w:p>
    <w:p w14:paraId="6402070A"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00"/>
          <w:sz w:val="19"/>
          <w:szCs w:val="19"/>
          <w:highlight w:val="white"/>
          <w:lang w:val="en-NZ" w:eastAsia="en-US"/>
        </w:rPr>
        <w:tab/>
        <w:t>{</w:t>
      </w:r>
    </w:p>
    <w:p w14:paraId="3CD4EC44"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00"/>
          <w:sz w:val="19"/>
          <w:szCs w:val="19"/>
          <w:highlight w:val="white"/>
          <w:lang w:val="en-NZ" w:eastAsia="en-US"/>
        </w:rPr>
        <w:tab/>
      </w:r>
      <w:r w:rsidRPr="005F6DC2">
        <w:rPr>
          <w:rFonts w:ascii="Consolas" w:eastAsiaTheme="minorHAnsi" w:hAnsi="Consolas" w:cs="Consolas"/>
          <w:color w:val="000000"/>
          <w:sz w:val="19"/>
          <w:szCs w:val="19"/>
          <w:highlight w:val="white"/>
          <w:lang w:val="en-NZ" w:eastAsia="en-US"/>
        </w:rPr>
        <w:tab/>
      </w:r>
      <w:r w:rsidRPr="005F6DC2">
        <w:rPr>
          <w:rFonts w:ascii="Consolas" w:eastAsiaTheme="minorHAnsi" w:hAnsi="Consolas" w:cs="Consolas"/>
          <w:color w:val="008000"/>
          <w:sz w:val="19"/>
          <w:szCs w:val="19"/>
          <w:highlight w:val="white"/>
          <w:lang w:val="en-NZ" w:eastAsia="en-US"/>
        </w:rPr>
        <w:t>//Delete all the pointers here</w:t>
      </w:r>
    </w:p>
    <w:p w14:paraId="4F78BA2E"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00"/>
          <w:sz w:val="19"/>
          <w:szCs w:val="19"/>
          <w:highlight w:val="white"/>
          <w:lang w:val="en-NZ" w:eastAsia="en-US"/>
        </w:rPr>
        <w:tab/>
        <w:t>}</w:t>
      </w:r>
    </w:p>
    <w:p w14:paraId="658B4981"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FF"/>
          <w:sz w:val="19"/>
          <w:szCs w:val="19"/>
          <w:highlight w:val="white"/>
          <w:lang w:val="en-NZ" w:eastAsia="en-US"/>
        </w:rPr>
        <w:t>public</w:t>
      </w:r>
      <w:r w:rsidRPr="005F6DC2">
        <w:rPr>
          <w:rFonts w:ascii="Consolas" w:eastAsiaTheme="minorHAnsi" w:hAnsi="Consolas" w:cs="Consolas"/>
          <w:color w:val="000000"/>
          <w:sz w:val="19"/>
          <w:szCs w:val="19"/>
          <w:highlight w:val="white"/>
          <w:lang w:val="en-NZ" w:eastAsia="en-US"/>
        </w:rPr>
        <w:t>:</w:t>
      </w:r>
    </w:p>
    <w:p w14:paraId="2B8FCF0D"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00"/>
          <w:sz w:val="19"/>
          <w:szCs w:val="19"/>
          <w:highlight w:val="white"/>
          <w:lang w:val="en-NZ" w:eastAsia="en-US"/>
        </w:rPr>
        <w:tab/>
      </w:r>
      <w:r w:rsidRPr="005F6DC2">
        <w:rPr>
          <w:rFonts w:ascii="Consolas" w:eastAsiaTheme="minorHAnsi" w:hAnsi="Consolas" w:cs="Consolas"/>
          <w:color w:val="2B91AF"/>
          <w:sz w:val="19"/>
          <w:szCs w:val="19"/>
          <w:highlight w:val="white"/>
          <w:lang w:val="en-NZ" w:eastAsia="en-US"/>
        </w:rPr>
        <w:t>AudioObject</w:t>
      </w:r>
      <w:r w:rsidRPr="005F6DC2">
        <w:rPr>
          <w:rFonts w:ascii="Consolas" w:eastAsiaTheme="minorHAnsi" w:hAnsi="Consolas" w:cs="Consolas"/>
          <w:color w:val="000000"/>
          <w:sz w:val="19"/>
          <w:szCs w:val="19"/>
          <w:highlight w:val="white"/>
          <w:lang w:val="en-NZ" w:eastAsia="en-US"/>
        </w:rPr>
        <w:t>* get_value()</w:t>
      </w:r>
    </w:p>
    <w:p w14:paraId="470702DC"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00"/>
          <w:sz w:val="19"/>
          <w:szCs w:val="19"/>
          <w:highlight w:val="white"/>
          <w:lang w:val="en-NZ" w:eastAsia="en-US"/>
        </w:rPr>
        <w:tab/>
        <w:t>{</w:t>
      </w:r>
    </w:p>
    <w:p w14:paraId="7305834B"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00"/>
          <w:sz w:val="19"/>
          <w:szCs w:val="19"/>
          <w:highlight w:val="white"/>
          <w:lang w:val="en-NZ" w:eastAsia="en-US"/>
        </w:rPr>
        <w:tab/>
      </w:r>
      <w:r w:rsidRPr="005F6DC2">
        <w:rPr>
          <w:rFonts w:ascii="Consolas" w:eastAsiaTheme="minorHAnsi" w:hAnsi="Consolas" w:cs="Consolas"/>
          <w:color w:val="000000"/>
          <w:sz w:val="19"/>
          <w:szCs w:val="19"/>
          <w:highlight w:val="white"/>
          <w:lang w:val="en-NZ" w:eastAsia="en-US"/>
        </w:rPr>
        <w:tab/>
      </w:r>
      <w:r w:rsidRPr="005F6DC2">
        <w:rPr>
          <w:rFonts w:ascii="Consolas" w:eastAsiaTheme="minorHAnsi" w:hAnsi="Consolas" w:cs="Consolas"/>
          <w:color w:val="0000FF"/>
          <w:sz w:val="19"/>
          <w:szCs w:val="19"/>
          <w:highlight w:val="white"/>
          <w:lang w:val="en-NZ" w:eastAsia="en-US"/>
        </w:rPr>
        <w:t>return</w:t>
      </w:r>
      <w:r w:rsidRPr="005F6DC2">
        <w:rPr>
          <w:rFonts w:ascii="Consolas" w:eastAsiaTheme="minorHAnsi" w:hAnsi="Consolas" w:cs="Consolas"/>
          <w:color w:val="000000"/>
          <w:sz w:val="19"/>
          <w:szCs w:val="19"/>
          <w:highlight w:val="white"/>
          <w:lang w:val="en-NZ" w:eastAsia="en-US"/>
        </w:rPr>
        <w:t xml:space="preserve"> _audObj;</w:t>
      </w:r>
    </w:p>
    <w:p w14:paraId="358AB820"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00"/>
          <w:sz w:val="19"/>
          <w:szCs w:val="19"/>
          <w:highlight w:val="white"/>
          <w:lang w:val="en-NZ" w:eastAsia="en-US"/>
        </w:rPr>
        <w:tab/>
        <w:t>}</w:t>
      </w:r>
    </w:p>
    <w:p w14:paraId="25C68269"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00"/>
          <w:sz w:val="19"/>
          <w:szCs w:val="19"/>
          <w:highlight w:val="white"/>
          <w:lang w:val="en-NZ" w:eastAsia="en-US"/>
        </w:rPr>
        <w:tab/>
      </w:r>
      <w:r w:rsidRPr="005F6DC2">
        <w:rPr>
          <w:rFonts w:ascii="Consolas" w:eastAsiaTheme="minorHAnsi" w:hAnsi="Consolas" w:cs="Consolas"/>
          <w:color w:val="0000FF"/>
          <w:sz w:val="19"/>
          <w:szCs w:val="19"/>
          <w:highlight w:val="white"/>
          <w:lang w:val="en-NZ" w:eastAsia="en-US"/>
        </w:rPr>
        <w:t>void</w:t>
      </w:r>
      <w:r w:rsidRPr="005F6DC2">
        <w:rPr>
          <w:rFonts w:ascii="Consolas" w:eastAsiaTheme="minorHAnsi" w:hAnsi="Consolas" w:cs="Consolas"/>
          <w:color w:val="000000"/>
          <w:sz w:val="19"/>
          <w:szCs w:val="19"/>
          <w:highlight w:val="white"/>
          <w:lang w:val="en-NZ" w:eastAsia="en-US"/>
        </w:rPr>
        <w:t xml:space="preserve"> set_value(</w:t>
      </w:r>
      <w:r w:rsidRPr="005F6DC2">
        <w:rPr>
          <w:rFonts w:ascii="Consolas" w:eastAsiaTheme="minorHAnsi" w:hAnsi="Consolas" w:cs="Consolas"/>
          <w:color w:val="2B91AF"/>
          <w:sz w:val="19"/>
          <w:szCs w:val="19"/>
          <w:highlight w:val="white"/>
          <w:lang w:val="en-NZ" w:eastAsia="en-US"/>
        </w:rPr>
        <w:t>AudioObject</w:t>
      </w:r>
      <w:r w:rsidRPr="005F6DC2">
        <w:rPr>
          <w:rFonts w:ascii="Consolas" w:eastAsiaTheme="minorHAnsi" w:hAnsi="Consolas" w:cs="Consolas"/>
          <w:color w:val="000000"/>
          <w:sz w:val="19"/>
          <w:szCs w:val="19"/>
          <w:highlight w:val="white"/>
          <w:lang w:val="en-NZ" w:eastAsia="en-US"/>
        </w:rPr>
        <w:t xml:space="preserve">* </w:t>
      </w:r>
      <w:r w:rsidRPr="005F6DC2">
        <w:rPr>
          <w:rFonts w:ascii="Consolas" w:eastAsiaTheme="minorHAnsi" w:hAnsi="Consolas" w:cs="Consolas"/>
          <w:color w:val="808080"/>
          <w:sz w:val="19"/>
          <w:szCs w:val="19"/>
          <w:highlight w:val="white"/>
          <w:lang w:val="en-NZ" w:eastAsia="en-US"/>
        </w:rPr>
        <w:t>obj</w:t>
      </w:r>
      <w:r w:rsidRPr="005F6DC2">
        <w:rPr>
          <w:rFonts w:ascii="Consolas" w:eastAsiaTheme="minorHAnsi" w:hAnsi="Consolas" w:cs="Consolas"/>
          <w:color w:val="000000"/>
          <w:sz w:val="19"/>
          <w:szCs w:val="19"/>
          <w:highlight w:val="white"/>
          <w:lang w:val="en-NZ" w:eastAsia="en-US"/>
        </w:rPr>
        <w:t>)</w:t>
      </w:r>
    </w:p>
    <w:p w14:paraId="4B85C75E"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00"/>
          <w:sz w:val="19"/>
          <w:szCs w:val="19"/>
          <w:highlight w:val="white"/>
          <w:lang w:val="en-NZ" w:eastAsia="en-US"/>
        </w:rPr>
        <w:tab/>
        <w:t>{</w:t>
      </w:r>
    </w:p>
    <w:p w14:paraId="663E3717"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00"/>
          <w:sz w:val="19"/>
          <w:szCs w:val="19"/>
          <w:highlight w:val="white"/>
          <w:lang w:val="en-NZ" w:eastAsia="en-US"/>
        </w:rPr>
        <w:tab/>
      </w:r>
      <w:r w:rsidRPr="005F6DC2">
        <w:rPr>
          <w:rFonts w:ascii="Consolas" w:eastAsiaTheme="minorHAnsi" w:hAnsi="Consolas" w:cs="Consolas"/>
          <w:color w:val="000000"/>
          <w:sz w:val="19"/>
          <w:szCs w:val="19"/>
          <w:highlight w:val="white"/>
          <w:lang w:val="en-NZ" w:eastAsia="en-US"/>
        </w:rPr>
        <w:tab/>
        <w:t xml:space="preserve">_audObj = </w:t>
      </w:r>
      <w:r w:rsidRPr="005F6DC2">
        <w:rPr>
          <w:rFonts w:ascii="Consolas" w:eastAsiaTheme="minorHAnsi" w:hAnsi="Consolas" w:cs="Consolas"/>
          <w:color w:val="808080"/>
          <w:sz w:val="19"/>
          <w:szCs w:val="19"/>
          <w:highlight w:val="white"/>
          <w:lang w:val="en-NZ" w:eastAsia="en-US"/>
        </w:rPr>
        <w:t>obj</w:t>
      </w:r>
      <w:r w:rsidRPr="005F6DC2">
        <w:rPr>
          <w:rFonts w:ascii="Consolas" w:eastAsiaTheme="minorHAnsi" w:hAnsi="Consolas" w:cs="Consolas"/>
          <w:color w:val="000000"/>
          <w:sz w:val="19"/>
          <w:szCs w:val="19"/>
          <w:highlight w:val="white"/>
          <w:lang w:val="en-NZ" w:eastAsia="en-US"/>
        </w:rPr>
        <w:t>;</w:t>
      </w:r>
    </w:p>
    <w:p w14:paraId="7BD4544E"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00"/>
          <w:sz w:val="19"/>
          <w:szCs w:val="19"/>
          <w:highlight w:val="white"/>
          <w:lang w:val="en-NZ" w:eastAsia="en-US"/>
        </w:rPr>
        <w:tab/>
        <w:t>}</w:t>
      </w:r>
    </w:p>
    <w:p w14:paraId="1BB32435"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00"/>
          <w:sz w:val="19"/>
          <w:szCs w:val="19"/>
          <w:highlight w:val="white"/>
          <w:lang w:val="en-NZ" w:eastAsia="en-US"/>
        </w:rPr>
        <w:tab/>
      </w:r>
      <w:r w:rsidRPr="005F6DC2">
        <w:rPr>
          <w:rFonts w:ascii="Consolas" w:eastAsiaTheme="minorHAnsi" w:hAnsi="Consolas" w:cs="Consolas"/>
          <w:color w:val="0000FF"/>
          <w:sz w:val="19"/>
          <w:szCs w:val="19"/>
          <w:highlight w:val="white"/>
          <w:lang w:val="en-NZ" w:eastAsia="en-US"/>
        </w:rPr>
        <w:t>static</w:t>
      </w:r>
      <w:r w:rsidRPr="005F6DC2">
        <w:rPr>
          <w:rFonts w:ascii="Consolas" w:eastAsiaTheme="minorHAnsi" w:hAnsi="Consolas" w:cs="Consolas"/>
          <w:color w:val="000000"/>
          <w:sz w:val="19"/>
          <w:szCs w:val="19"/>
          <w:highlight w:val="white"/>
          <w:lang w:val="en-NZ" w:eastAsia="en-US"/>
        </w:rPr>
        <w:t xml:space="preserve"> </w:t>
      </w:r>
      <w:r w:rsidRPr="005F6DC2">
        <w:rPr>
          <w:rFonts w:ascii="Consolas" w:eastAsiaTheme="minorHAnsi" w:hAnsi="Consolas" w:cs="Consolas"/>
          <w:color w:val="2B91AF"/>
          <w:sz w:val="19"/>
          <w:szCs w:val="19"/>
          <w:highlight w:val="white"/>
          <w:lang w:val="en-NZ" w:eastAsia="en-US"/>
        </w:rPr>
        <w:t>GlobalAudioClass</w:t>
      </w:r>
      <w:r w:rsidRPr="005F6DC2">
        <w:rPr>
          <w:rFonts w:ascii="Consolas" w:eastAsiaTheme="minorHAnsi" w:hAnsi="Consolas" w:cs="Consolas"/>
          <w:color w:val="000000"/>
          <w:sz w:val="19"/>
          <w:szCs w:val="19"/>
          <w:highlight w:val="white"/>
          <w:lang w:val="en-NZ" w:eastAsia="en-US"/>
        </w:rPr>
        <w:t xml:space="preserve"> *instance()</w:t>
      </w:r>
    </w:p>
    <w:p w14:paraId="4280C013"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00"/>
          <w:sz w:val="19"/>
          <w:szCs w:val="19"/>
          <w:highlight w:val="white"/>
          <w:lang w:val="en-NZ" w:eastAsia="en-US"/>
        </w:rPr>
        <w:tab/>
        <w:t>{</w:t>
      </w:r>
    </w:p>
    <w:p w14:paraId="605562EE"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00"/>
          <w:sz w:val="19"/>
          <w:szCs w:val="19"/>
          <w:highlight w:val="white"/>
          <w:lang w:val="en-NZ" w:eastAsia="en-US"/>
        </w:rPr>
        <w:tab/>
      </w:r>
      <w:r w:rsidRPr="005F6DC2">
        <w:rPr>
          <w:rFonts w:ascii="Consolas" w:eastAsiaTheme="minorHAnsi" w:hAnsi="Consolas" w:cs="Consolas"/>
          <w:color w:val="000000"/>
          <w:sz w:val="19"/>
          <w:szCs w:val="19"/>
          <w:highlight w:val="white"/>
          <w:lang w:val="en-NZ" w:eastAsia="en-US"/>
        </w:rPr>
        <w:tab/>
      </w:r>
      <w:r w:rsidRPr="005F6DC2">
        <w:rPr>
          <w:rFonts w:ascii="Consolas" w:eastAsiaTheme="minorHAnsi" w:hAnsi="Consolas" w:cs="Consolas"/>
          <w:color w:val="0000FF"/>
          <w:sz w:val="19"/>
          <w:szCs w:val="19"/>
          <w:highlight w:val="white"/>
          <w:lang w:val="en-NZ" w:eastAsia="en-US"/>
        </w:rPr>
        <w:t>if</w:t>
      </w:r>
      <w:r w:rsidRPr="005F6DC2">
        <w:rPr>
          <w:rFonts w:ascii="Consolas" w:eastAsiaTheme="minorHAnsi" w:hAnsi="Consolas" w:cs="Consolas"/>
          <w:color w:val="000000"/>
          <w:sz w:val="19"/>
          <w:szCs w:val="19"/>
          <w:highlight w:val="white"/>
          <w:lang w:val="en-NZ" w:eastAsia="en-US"/>
        </w:rPr>
        <w:t xml:space="preserve"> (!s_instance)</w:t>
      </w:r>
    </w:p>
    <w:p w14:paraId="46C12FFC"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00"/>
          <w:sz w:val="19"/>
          <w:szCs w:val="19"/>
          <w:highlight w:val="white"/>
          <w:lang w:val="en-NZ" w:eastAsia="en-US"/>
        </w:rPr>
        <w:tab/>
      </w:r>
      <w:r w:rsidRPr="005F6DC2">
        <w:rPr>
          <w:rFonts w:ascii="Consolas" w:eastAsiaTheme="minorHAnsi" w:hAnsi="Consolas" w:cs="Consolas"/>
          <w:color w:val="000000"/>
          <w:sz w:val="19"/>
          <w:szCs w:val="19"/>
          <w:highlight w:val="white"/>
          <w:lang w:val="en-NZ" w:eastAsia="en-US"/>
        </w:rPr>
        <w:tab/>
      </w:r>
      <w:r w:rsidRPr="005F6DC2">
        <w:rPr>
          <w:rFonts w:ascii="Consolas" w:eastAsiaTheme="minorHAnsi" w:hAnsi="Consolas" w:cs="Consolas"/>
          <w:color w:val="000000"/>
          <w:sz w:val="19"/>
          <w:szCs w:val="19"/>
          <w:highlight w:val="white"/>
          <w:lang w:val="en-NZ" w:eastAsia="en-US"/>
        </w:rPr>
        <w:tab/>
        <w:t xml:space="preserve">s_instance = </w:t>
      </w:r>
      <w:r w:rsidRPr="005F6DC2">
        <w:rPr>
          <w:rFonts w:ascii="Consolas" w:eastAsiaTheme="minorHAnsi" w:hAnsi="Consolas" w:cs="Consolas"/>
          <w:color w:val="008080"/>
          <w:sz w:val="19"/>
          <w:szCs w:val="19"/>
          <w:highlight w:val="white"/>
          <w:lang w:val="en-NZ" w:eastAsia="en-US"/>
        </w:rPr>
        <w:t>new</w:t>
      </w:r>
      <w:r w:rsidRPr="005F6DC2">
        <w:rPr>
          <w:rFonts w:ascii="Consolas" w:eastAsiaTheme="minorHAnsi" w:hAnsi="Consolas" w:cs="Consolas"/>
          <w:color w:val="000000"/>
          <w:sz w:val="19"/>
          <w:szCs w:val="19"/>
          <w:highlight w:val="white"/>
          <w:lang w:val="en-NZ" w:eastAsia="en-US"/>
        </w:rPr>
        <w:t xml:space="preserve"> </w:t>
      </w:r>
      <w:r w:rsidRPr="005F6DC2">
        <w:rPr>
          <w:rFonts w:ascii="Consolas" w:eastAsiaTheme="minorHAnsi" w:hAnsi="Consolas" w:cs="Consolas"/>
          <w:color w:val="2B91AF"/>
          <w:sz w:val="19"/>
          <w:szCs w:val="19"/>
          <w:highlight w:val="white"/>
          <w:lang w:val="en-NZ" w:eastAsia="en-US"/>
        </w:rPr>
        <w:t>GlobalAudioClass</w:t>
      </w:r>
      <w:r w:rsidRPr="005F6DC2">
        <w:rPr>
          <w:rFonts w:ascii="Consolas" w:eastAsiaTheme="minorHAnsi" w:hAnsi="Consolas" w:cs="Consolas"/>
          <w:color w:val="000000"/>
          <w:sz w:val="19"/>
          <w:szCs w:val="19"/>
          <w:highlight w:val="white"/>
          <w:lang w:val="en-NZ" w:eastAsia="en-US"/>
        </w:rPr>
        <w:t>();</w:t>
      </w:r>
    </w:p>
    <w:p w14:paraId="7C5AA31F"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00"/>
          <w:sz w:val="19"/>
          <w:szCs w:val="19"/>
          <w:highlight w:val="white"/>
          <w:lang w:val="en-NZ" w:eastAsia="en-US"/>
        </w:rPr>
        <w:tab/>
      </w:r>
      <w:r w:rsidRPr="005F6DC2">
        <w:rPr>
          <w:rFonts w:ascii="Consolas" w:eastAsiaTheme="minorHAnsi" w:hAnsi="Consolas" w:cs="Consolas"/>
          <w:color w:val="000000"/>
          <w:sz w:val="19"/>
          <w:szCs w:val="19"/>
          <w:highlight w:val="white"/>
          <w:lang w:val="en-NZ" w:eastAsia="en-US"/>
        </w:rPr>
        <w:tab/>
      </w:r>
      <w:r w:rsidRPr="005F6DC2">
        <w:rPr>
          <w:rFonts w:ascii="Consolas" w:eastAsiaTheme="minorHAnsi" w:hAnsi="Consolas" w:cs="Consolas"/>
          <w:color w:val="0000FF"/>
          <w:sz w:val="19"/>
          <w:szCs w:val="19"/>
          <w:highlight w:val="white"/>
          <w:lang w:val="en-NZ" w:eastAsia="en-US"/>
        </w:rPr>
        <w:t>return</w:t>
      </w:r>
      <w:r w:rsidRPr="005F6DC2">
        <w:rPr>
          <w:rFonts w:ascii="Consolas" w:eastAsiaTheme="minorHAnsi" w:hAnsi="Consolas" w:cs="Consolas"/>
          <w:color w:val="000000"/>
          <w:sz w:val="19"/>
          <w:szCs w:val="19"/>
          <w:highlight w:val="white"/>
          <w:lang w:val="en-NZ" w:eastAsia="en-US"/>
        </w:rPr>
        <w:t xml:space="preserve"> s_instance;</w:t>
      </w:r>
    </w:p>
    <w:p w14:paraId="3C30CE87"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00"/>
          <w:sz w:val="19"/>
          <w:szCs w:val="19"/>
          <w:highlight w:val="white"/>
          <w:lang w:val="en-NZ" w:eastAsia="en-US"/>
        </w:rPr>
        <w:tab/>
        <w:t>}</w:t>
      </w:r>
    </w:p>
    <w:p w14:paraId="376FEB08"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0000"/>
          <w:sz w:val="19"/>
          <w:szCs w:val="19"/>
          <w:highlight w:val="white"/>
          <w:lang w:val="en-NZ" w:eastAsia="en-US"/>
        </w:rPr>
        <w:t>};</w:t>
      </w:r>
    </w:p>
    <w:p w14:paraId="5B987183"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247A61B"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8000"/>
          <w:sz w:val="19"/>
          <w:szCs w:val="19"/>
          <w:highlight w:val="white"/>
          <w:lang w:val="en-NZ" w:eastAsia="en-US"/>
        </w:rPr>
        <w:t>// Allocating and initializing GlobalAudioClass's</w:t>
      </w:r>
    </w:p>
    <w:p w14:paraId="11BC026C"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8000"/>
          <w:sz w:val="19"/>
          <w:szCs w:val="19"/>
          <w:highlight w:val="white"/>
          <w:lang w:val="en-NZ" w:eastAsia="en-US"/>
        </w:rPr>
        <w:t>// static data member.  The pointer is being</w:t>
      </w:r>
    </w:p>
    <w:p w14:paraId="74B5ADF1"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008000"/>
          <w:sz w:val="19"/>
          <w:szCs w:val="19"/>
          <w:highlight w:val="white"/>
          <w:lang w:val="en-NZ" w:eastAsia="en-US"/>
        </w:rPr>
        <w:t>// allocated - not the object inself.</w:t>
      </w:r>
    </w:p>
    <w:p w14:paraId="78DEFD0B" w14:textId="77777777" w:rsidR="005F6DC2" w:rsidRPr="005F6DC2" w:rsidRDefault="005F6DC2" w:rsidP="005F6DC2">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5F6DC2">
        <w:rPr>
          <w:rFonts w:ascii="Consolas" w:eastAsiaTheme="minorHAnsi" w:hAnsi="Consolas" w:cs="Consolas"/>
          <w:color w:val="2B91AF"/>
          <w:sz w:val="19"/>
          <w:szCs w:val="19"/>
          <w:highlight w:val="white"/>
          <w:lang w:val="en-NZ" w:eastAsia="en-US"/>
        </w:rPr>
        <w:t>GlobalAudioClass</w:t>
      </w:r>
      <w:r w:rsidRPr="005F6DC2">
        <w:rPr>
          <w:rFonts w:ascii="Consolas" w:eastAsiaTheme="minorHAnsi" w:hAnsi="Consolas" w:cs="Consolas"/>
          <w:color w:val="000000"/>
          <w:sz w:val="19"/>
          <w:szCs w:val="19"/>
          <w:highlight w:val="white"/>
          <w:lang w:val="en-NZ" w:eastAsia="en-US"/>
        </w:rPr>
        <w:t xml:space="preserve"> *</w:t>
      </w:r>
      <w:r w:rsidRPr="005F6DC2">
        <w:rPr>
          <w:rFonts w:ascii="Consolas" w:eastAsiaTheme="minorHAnsi" w:hAnsi="Consolas" w:cs="Consolas"/>
          <w:color w:val="2B91AF"/>
          <w:sz w:val="19"/>
          <w:szCs w:val="19"/>
          <w:highlight w:val="white"/>
          <w:lang w:val="en-NZ" w:eastAsia="en-US"/>
        </w:rPr>
        <w:t>GlobalAudioClass</w:t>
      </w:r>
      <w:r w:rsidRPr="005F6DC2">
        <w:rPr>
          <w:rFonts w:ascii="Consolas" w:eastAsiaTheme="minorHAnsi" w:hAnsi="Consolas" w:cs="Consolas"/>
          <w:color w:val="000000"/>
          <w:sz w:val="19"/>
          <w:szCs w:val="19"/>
          <w:highlight w:val="white"/>
          <w:lang w:val="en-NZ" w:eastAsia="en-US"/>
        </w:rPr>
        <w:t>::s_instance = 0;</w:t>
      </w:r>
    </w:p>
    <w:p w14:paraId="0B939D4B" w14:textId="55A4C08A" w:rsidR="00AF7BA0" w:rsidRDefault="00AF7BA0" w:rsidP="00AF7BA0">
      <w:pPr>
        <w:pStyle w:val="NumberedBulletPACKT"/>
        <w:numPr>
          <w:ilvl w:val="0"/>
          <w:numId w:val="1"/>
        </w:numPr>
        <w:tabs>
          <w:tab w:val="clear" w:pos="1080"/>
          <w:tab w:val="left" w:pos="683"/>
        </w:tabs>
      </w:pPr>
      <w:r>
        <w:rPr>
          <w:rFonts w:ascii="Consolas" w:eastAsiaTheme="minorHAnsi" w:hAnsi="Consolas" w:cs="Consolas"/>
          <w:color w:val="000000"/>
          <w:sz w:val="19"/>
          <w:szCs w:val="19"/>
          <w:highlight w:val="white"/>
          <w:lang w:val="en-NZ" w:eastAsia="en-US"/>
        </w:rPr>
        <w:tab/>
      </w:r>
    </w:p>
    <w:p w14:paraId="06573830" w14:textId="78FF3F26" w:rsidR="00D405CC" w:rsidRDefault="00D405CC" w:rsidP="001225D8">
      <w:pPr>
        <w:pStyle w:val="NumberedBulletPACKT"/>
        <w:numPr>
          <w:ilvl w:val="0"/>
          <w:numId w:val="0"/>
        </w:numPr>
        <w:tabs>
          <w:tab w:val="clear" w:pos="1080"/>
          <w:tab w:val="left" w:pos="683"/>
        </w:tabs>
        <w:ind w:left="323"/>
      </w:pPr>
    </w:p>
    <w:p w14:paraId="7326875E" w14:textId="77777777" w:rsidR="00AF7BA0" w:rsidRDefault="00AF7BA0" w:rsidP="001225D8">
      <w:pPr>
        <w:pStyle w:val="NumberedBulletPACKT"/>
        <w:numPr>
          <w:ilvl w:val="0"/>
          <w:numId w:val="0"/>
        </w:numPr>
        <w:tabs>
          <w:tab w:val="clear" w:pos="1080"/>
          <w:tab w:val="left" w:pos="683"/>
        </w:tabs>
        <w:ind w:left="323"/>
      </w:pPr>
    </w:p>
    <w:p w14:paraId="3C4BD5FD" w14:textId="138D1A05" w:rsidR="001225D8" w:rsidRDefault="001225D8" w:rsidP="00031AA1">
      <w:pPr>
        <w:pStyle w:val="Heading2"/>
        <w:numPr>
          <w:ilvl w:val="1"/>
          <w:numId w:val="9"/>
        </w:numPr>
        <w:tabs>
          <w:tab w:val="left" w:pos="0"/>
        </w:tabs>
      </w:pPr>
      <w:r>
        <w:t>How it works...</w:t>
      </w:r>
    </w:p>
    <w:p w14:paraId="2D2CDC4B" w14:textId="31A8325E" w:rsidR="008B1E85" w:rsidRPr="00D177E6" w:rsidRDefault="003B2C8D" w:rsidP="008B1E85">
      <w:pPr>
        <w:pStyle w:val="ListParagraph"/>
        <w:numPr>
          <w:ilvl w:val="0"/>
          <w:numId w:val="1"/>
        </w:numPr>
        <w:suppressAutoHyphens w:val="0"/>
        <w:autoSpaceDE w:val="0"/>
        <w:autoSpaceDN w:val="0"/>
        <w:adjustRightInd w:val="0"/>
        <w:spacing w:after="0"/>
        <w:rPr>
          <w:rFonts w:asciiTheme="minorHAnsi" w:eastAsiaTheme="minorHAnsi" w:hAnsiTheme="minorHAnsi" w:cs="Consolas"/>
          <w:color w:val="000000"/>
          <w:szCs w:val="22"/>
          <w:highlight w:val="white"/>
          <w:lang w:val="en-NZ" w:eastAsia="en-US"/>
        </w:rPr>
      </w:pPr>
      <w:r w:rsidRPr="00D177E6">
        <w:rPr>
          <w:rFonts w:asciiTheme="minorHAnsi" w:hAnsiTheme="minorHAnsi"/>
          <w:szCs w:val="22"/>
        </w:rPr>
        <w:t>In this example, we have written a singleton class to implement the audio manager. The singleton class has all the required sdl headers and other device and context objects required to play the sounds.</w:t>
      </w:r>
      <w:r w:rsidR="008B1E85" w:rsidRPr="00D177E6">
        <w:rPr>
          <w:rFonts w:asciiTheme="minorHAnsi" w:hAnsiTheme="minorHAnsi"/>
          <w:szCs w:val="22"/>
        </w:rPr>
        <w:t xml:space="preserve"> All those are private, so that it cannot be accessed from other classes. We also make a static pointer to the class and make the constructor private as well. If we need an instance of this audio manager, we have to use the </w:t>
      </w:r>
      <w:r w:rsidR="008B1E85" w:rsidRPr="00D177E6">
        <w:rPr>
          <w:rFonts w:asciiTheme="minorHAnsi" w:eastAsiaTheme="minorHAnsi" w:hAnsiTheme="minorHAnsi" w:cs="Consolas"/>
          <w:color w:val="0000FF"/>
          <w:szCs w:val="22"/>
          <w:highlight w:val="white"/>
          <w:lang w:val="en-NZ" w:eastAsia="en-US"/>
        </w:rPr>
        <w:t>static</w:t>
      </w:r>
      <w:r w:rsidR="008B1E85" w:rsidRPr="00D177E6">
        <w:rPr>
          <w:rFonts w:asciiTheme="minorHAnsi" w:eastAsiaTheme="minorHAnsi" w:hAnsiTheme="minorHAnsi" w:cs="Consolas"/>
          <w:color w:val="000000"/>
          <w:szCs w:val="22"/>
          <w:highlight w:val="white"/>
          <w:lang w:val="en-NZ" w:eastAsia="en-US"/>
        </w:rPr>
        <w:t xml:space="preserve"> </w:t>
      </w:r>
      <w:r w:rsidR="008B1E85" w:rsidRPr="00D177E6">
        <w:rPr>
          <w:rFonts w:asciiTheme="minorHAnsi" w:eastAsiaTheme="minorHAnsi" w:hAnsiTheme="minorHAnsi" w:cs="Consolas"/>
          <w:color w:val="2B91AF"/>
          <w:szCs w:val="22"/>
          <w:highlight w:val="white"/>
          <w:lang w:val="en-NZ" w:eastAsia="en-US"/>
        </w:rPr>
        <w:t>GlobalAudioClass</w:t>
      </w:r>
      <w:r w:rsidR="008B1E85" w:rsidRPr="00D177E6">
        <w:rPr>
          <w:rFonts w:asciiTheme="minorHAnsi" w:eastAsiaTheme="minorHAnsi" w:hAnsiTheme="minorHAnsi" w:cs="Consolas"/>
          <w:color w:val="000000"/>
          <w:szCs w:val="22"/>
          <w:highlight w:val="white"/>
          <w:lang w:val="en-NZ" w:eastAsia="en-US"/>
        </w:rPr>
        <w:t xml:space="preserve"> *instance()</w:t>
      </w:r>
      <w:r w:rsidR="008B1E85" w:rsidRPr="00D177E6">
        <w:rPr>
          <w:rFonts w:asciiTheme="minorHAnsi" w:eastAsiaTheme="minorHAnsi" w:hAnsiTheme="minorHAnsi" w:cs="Consolas"/>
          <w:color w:val="000000"/>
          <w:szCs w:val="22"/>
          <w:highlight w:val="white"/>
          <w:lang w:val="en-NZ" w:eastAsia="en-US"/>
        </w:rPr>
        <w:t xml:space="preserve"> function. The function automatically checks if there is an already create instance, then it returns that instance else it creates a new one. Hence,  only one instance of the manager class exist at all times. We can also use the manager </w:t>
      </w:r>
      <w:r w:rsidR="008B1E85" w:rsidRPr="00D177E6">
        <w:rPr>
          <w:rFonts w:asciiTheme="minorHAnsi" w:eastAsiaTheme="minorHAnsi" w:hAnsiTheme="minorHAnsi" w:cs="Consolas"/>
          <w:color w:val="000000"/>
          <w:szCs w:val="22"/>
          <w:highlight w:val="white"/>
          <w:lang w:val="en-NZ" w:eastAsia="en-US"/>
        </w:rPr>
        <w:lastRenderedPageBreak/>
        <w:t>to set and get data to the sound file, for example setting the path of the sound file.</w:t>
      </w:r>
    </w:p>
    <w:p w14:paraId="757549AA" w14:textId="146621D6" w:rsidR="00685B0B" w:rsidRPr="00BA71A8" w:rsidRDefault="00685B0B" w:rsidP="00BA71A8">
      <w:pPr>
        <w:pStyle w:val="NormalPACKT"/>
      </w:pPr>
    </w:p>
    <w:p w14:paraId="578F78D6" w14:textId="75F612F0" w:rsidR="001225D8" w:rsidRDefault="00CA215D" w:rsidP="00031AA1">
      <w:pPr>
        <w:pStyle w:val="Heading1"/>
        <w:numPr>
          <w:ilvl w:val="0"/>
          <w:numId w:val="10"/>
        </w:numPr>
        <w:tabs>
          <w:tab w:val="left" w:pos="0"/>
        </w:tabs>
      </w:pPr>
      <w:r>
        <w:t>Dealing with multiple sound file names</w:t>
      </w:r>
    </w:p>
    <w:p w14:paraId="776B71B7" w14:textId="69C6A774" w:rsidR="00AA4C81" w:rsidRDefault="00275E7D" w:rsidP="001225D8">
      <w:r>
        <w:t xml:space="preserve">In games, there will not be one file but multiple sound files that we will have to deal with. Each will have a different name, type and location. </w:t>
      </w:r>
      <w:r w:rsidR="000C248A">
        <w:t>So it is not a wise move to define all of them separately. It will work but it will be very messy coding if we have over 20 sound effects in our game.</w:t>
      </w:r>
      <w:r w:rsidR="00053DCE">
        <w:t xml:space="preserve"> Hence there is a need for a slight improvement to the code.</w:t>
      </w:r>
    </w:p>
    <w:p w14:paraId="580F82C0" w14:textId="77777777" w:rsidR="001225D8" w:rsidRDefault="001225D8" w:rsidP="00291B74">
      <w:pPr>
        <w:pStyle w:val="Heading2"/>
        <w:numPr>
          <w:ilvl w:val="1"/>
          <w:numId w:val="1"/>
        </w:numPr>
        <w:tabs>
          <w:tab w:val="left" w:pos="0"/>
        </w:tabs>
      </w:pPr>
      <w:r>
        <w:t>Getting ready</w:t>
      </w:r>
    </w:p>
    <w:p w14:paraId="3D2D25E1" w14:textId="0EF35E9F" w:rsidR="0042575E" w:rsidRDefault="0042575E" w:rsidP="004F249E">
      <w:pPr>
        <w:pStyle w:val="NormalPACKT"/>
        <w:numPr>
          <w:ilvl w:val="0"/>
          <w:numId w:val="1"/>
        </w:numPr>
      </w:pPr>
      <w:r>
        <w:t xml:space="preserve">For this recipe, you will need a Windows machine </w:t>
      </w:r>
      <w:r w:rsidR="00553B74">
        <w:t>an</w:t>
      </w:r>
      <w:r w:rsidR="004F249E">
        <w:t xml:space="preserve">d an installed version of a SVN </w:t>
      </w:r>
      <w:r w:rsidR="00553B74">
        <w:t>client</w:t>
      </w:r>
      <w:r>
        <w:t>.</w:t>
      </w:r>
      <w:r w:rsidR="004F249E">
        <w:t xml:space="preserve"> A versioned project is also necessary.</w:t>
      </w:r>
    </w:p>
    <w:p w14:paraId="62F4FB5E" w14:textId="53A65FEE" w:rsidR="001225D8" w:rsidRDefault="001225D8" w:rsidP="00291B74">
      <w:pPr>
        <w:pStyle w:val="Heading2"/>
        <w:numPr>
          <w:ilvl w:val="1"/>
          <w:numId w:val="1"/>
        </w:numPr>
        <w:tabs>
          <w:tab w:val="left" w:pos="0"/>
        </w:tabs>
      </w:pPr>
      <w:r>
        <w:t>How to do it...</w:t>
      </w:r>
    </w:p>
    <w:p w14:paraId="30BB1DDB" w14:textId="296A2A0B" w:rsidR="007D5411" w:rsidRPr="007D5411" w:rsidRDefault="007D5411" w:rsidP="007D5411">
      <w:pPr>
        <w:pStyle w:val="NormalPACKT"/>
      </w:pPr>
      <w:r>
        <w:t>In this recipe, you will see how easy it is to deal with multiple sound file names</w:t>
      </w:r>
    </w:p>
    <w:p w14:paraId="6EE0997F" w14:textId="77777777" w:rsidR="008329FC" w:rsidRDefault="008329FC" w:rsidP="008329FC">
      <w:pPr>
        <w:pStyle w:val="NumberedBulletPACKT"/>
        <w:numPr>
          <w:ilvl w:val="0"/>
          <w:numId w:val="1"/>
        </w:numPr>
        <w:tabs>
          <w:tab w:val="clear" w:pos="360"/>
          <w:tab w:val="left" w:pos="720"/>
        </w:tabs>
      </w:pPr>
      <w:r>
        <w:t>Add a source file called Source.cpp</w:t>
      </w:r>
    </w:p>
    <w:p w14:paraId="396D91E0" w14:textId="77777777" w:rsidR="008329FC" w:rsidRDefault="008329FC" w:rsidP="008329FC">
      <w:pPr>
        <w:pStyle w:val="NumberedBulletPACKT"/>
        <w:numPr>
          <w:ilvl w:val="0"/>
          <w:numId w:val="0"/>
        </w:numPr>
        <w:tabs>
          <w:tab w:val="clear" w:pos="360"/>
          <w:tab w:val="left" w:pos="720"/>
        </w:tabs>
        <w:ind w:left="720" w:hanging="397"/>
      </w:pPr>
      <w:r>
        <w:t>Code Snippet</w:t>
      </w:r>
    </w:p>
    <w:p w14:paraId="2D49136E" w14:textId="08E7C7A8" w:rsidR="006F2964" w:rsidRPr="00E94571" w:rsidRDefault="006F2964" w:rsidP="006F2964">
      <w:pPr>
        <w:pStyle w:val="NormalPACKT"/>
        <w:numPr>
          <w:ilvl w:val="0"/>
          <w:numId w:val="1"/>
        </w:numPr>
      </w:pPr>
    </w:p>
    <w:p w14:paraId="3C5D2E01"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FF"/>
          <w:sz w:val="19"/>
          <w:szCs w:val="19"/>
          <w:highlight w:val="white"/>
          <w:lang w:val="en-NZ" w:eastAsia="en-US"/>
        </w:rPr>
        <w:t>#pragma</w:t>
      </w:r>
      <w:r w:rsidRPr="00103DE6">
        <w:rPr>
          <w:rFonts w:ascii="Consolas" w:eastAsiaTheme="minorHAnsi" w:hAnsi="Consolas" w:cs="Consolas"/>
          <w:color w:val="000000"/>
          <w:sz w:val="19"/>
          <w:szCs w:val="19"/>
          <w:highlight w:val="white"/>
          <w:lang w:val="en-NZ" w:eastAsia="en-US"/>
        </w:rPr>
        <w:t xml:space="preserve"> </w:t>
      </w:r>
      <w:r w:rsidRPr="00103DE6">
        <w:rPr>
          <w:rFonts w:ascii="Consolas" w:eastAsiaTheme="minorHAnsi" w:hAnsi="Consolas" w:cs="Consolas"/>
          <w:color w:val="0000FF"/>
          <w:sz w:val="19"/>
          <w:szCs w:val="19"/>
          <w:highlight w:val="white"/>
          <w:lang w:val="en-NZ" w:eastAsia="en-US"/>
        </w:rPr>
        <w:t>once</w:t>
      </w:r>
    </w:p>
    <w:p w14:paraId="5DBAB813"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F349754"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FF"/>
          <w:sz w:val="19"/>
          <w:szCs w:val="19"/>
          <w:highlight w:val="white"/>
          <w:lang w:val="en-NZ" w:eastAsia="en-US"/>
        </w:rPr>
        <w:t>#include</w:t>
      </w:r>
      <w:r w:rsidRPr="00103DE6">
        <w:rPr>
          <w:rFonts w:ascii="Consolas" w:eastAsiaTheme="minorHAnsi" w:hAnsi="Consolas" w:cs="Consolas"/>
          <w:color w:val="000000"/>
          <w:sz w:val="19"/>
          <w:szCs w:val="19"/>
          <w:highlight w:val="white"/>
          <w:lang w:val="en-NZ" w:eastAsia="en-US"/>
        </w:rPr>
        <w:t xml:space="preserve"> </w:t>
      </w:r>
      <w:r w:rsidRPr="00103DE6">
        <w:rPr>
          <w:rFonts w:ascii="Consolas" w:eastAsiaTheme="minorHAnsi" w:hAnsi="Consolas" w:cs="Consolas"/>
          <w:color w:val="A31515"/>
          <w:sz w:val="19"/>
          <w:szCs w:val="19"/>
          <w:highlight w:val="white"/>
          <w:lang w:val="en-NZ" w:eastAsia="en-US"/>
        </w:rPr>
        <w:t>&lt;string&gt;</w:t>
      </w:r>
    </w:p>
    <w:p w14:paraId="7F9E56F7"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FF"/>
          <w:sz w:val="19"/>
          <w:szCs w:val="19"/>
          <w:highlight w:val="white"/>
          <w:lang w:val="en-NZ" w:eastAsia="en-US"/>
        </w:rPr>
        <w:t>using</w:t>
      </w:r>
      <w:r w:rsidRPr="00103DE6">
        <w:rPr>
          <w:rFonts w:ascii="Consolas" w:eastAsiaTheme="minorHAnsi" w:hAnsi="Consolas" w:cs="Consolas"/>
          <w:color w:val="000000"/>
          <w:sz w:val="19"/>
          <w:szCs w:val="19"/>
          <w:highlight w:val="white"/>
          <w:lang w:val="en-NZ" w:eastAsia="en-US"/>
        </w:rPr>
        <w:t xml:space="preserve"> </w:t>
      </w:r>
      <w:r w:rsidRPr="00103DE6">
        <w:rPr>
          <w:rFonts w:ascii="Consolas" w:eastAsiaTheme="minorHAnsi" w:hAnsi="Consolas" w:cs="Consolas"/>
          <w:color w:val="0000FF"/>
          <w:sz w:val="19"/>
          <w:szCs w:val="19"/>
          <w:highlight w:val="white"/>
          <w:lang w:val="en-NZ" w:eastAsia="en-US"/>
        </w:rPr>
        <w:t>namespace</w:t>
      </w:r>
      <w:r w:rsidRPr="00103DE6">
        <w:rPr>
          <w:rFonts w:ascii="Consolas" w:eastAsiaTheme="minorHAnsi" w:hAnsi="Consolas" w:cs="Consolas"/>
          <w:color w:val="000000"/>
          <w:sz w:val="19"/>
          <w:szCs w:val="19"/>
          <w:highlight w:val="white"/>
          <w:lang w:val="en-NZ" w:eastAsia="en-US"/>
        </w:rPr>
        <w:t xml:space="preserve"> std;</w:t>
      </w:r>
    </w:p>
    <w:p w14:paraId="787B3FAF"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B470374"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FF"/>
          <w:sz w:val="19"/>
          <w:szCs w:val="19"/>
          <w:highlight w:val="white"/>
          <w:lang w:val="en-NZ" w:eastAsia="en-US"/>
        </w:rPr>
        <w:t>class</w:t>
      </w:r>
      <w:r w:rsidRPr="00103DE6">
        <w:rPr>
          <w:rFonts w:ascii="Consolas" w:eastAsiaTheme="minorHAnsi" w:hAnsi="Consolas" w:cs="Consolas"/>
          <w:color w:val="000000"/>
          <w:sz w:val="19"/>
          <w:szCs w:val="19"/>
          <w:highlight w:val="white"/>
          <w:lang w:val="en-NZ" w:eastAsia="en-US"/>
        </w:rPr>
        <w:t xml:space="preserve"> </w:t>
      </w:r>
      <w:r w:rsidRPr="00103DE6">
        <w:rPr>
          <w:rFonts w:ascii="Consolas" w:eastAsiaTheme="minorHAnsi" w:hAnsi="Consolas" w:cs="Consolas"/>
          <w:color w:val="2B91AF"/>
          <w:sz w:val="19"/>
          <w:szCs w:val="19"/>
          <w:highlight w:val="white"/>
          <w:lang w:val="en-NZ" w:eastAsia="en-US"/>
        </w:rPr>
        <w:t>AudioDataHandler</w:t>
      </w:r>
    </w:p>
    <w:p w14:paraId="5E5C3BC0"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00"/>
          <w:sz w:val="19"/>
          <w:szCs w:val="19"/>
          <w:highlight w:val="white"/>
          <w:lang w:val="en-NZ" w:eastAsia="en-US"/>
        </w:rPr>
        <w:t>{</w:t>
      </w:r>
    </w:p>
    <w:p w14:paraId="136D20F3"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FF"/>
          <w:sz w:val="19"/>
          <w:szCs w:val="19"/>
          <w:highlight w:val="white"/>
          <w:lang w:val="en-NZ" w:eastAsia="en-US"/>
        </w:rPr>
        <w:t>public</w:t>
      </w:r>
      <w:r w:rsidRPr="00103DE6">
        <w:rPr>
          <w:rFonts w:ascii="Consolas" w:eastAsiaTheme="minorHAnsi" w:hAnsi="Consolas" w:cs="Consolas"/>
          <w:color w:val="000000"/>
          <w:sz w:val="19"/>
          <w:szCs w:val="19"/>
          <w:highlight w:val="white"/>
          <w:lang w:val="en-NZ" w:eastAsia="en-US"/>
        </w:rPr>
        <w:t>:</w:t>
      </w:r>
    </w:p>
    <w:p w14:paraId="5C95C8D7"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00"/>
          <w:sz w:val="19"/>
          <w:szCs w:val="19"/>
          <w:highlight w:val="white"/>
          <w:lang w:val="en-NZ" w:eastAsia="en-US"/>
        </w:rPr>
        <w:tab/>
        <w:t>AudioDataHandler();</w:t>
      </w:r>
    </w:p>
    <w:p w14:paraId="7946D3A4"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00"/>
          <w:sz w:val="19"/>
          <w:szCs w:val="19"/>
          <w:highlight w:val="white"/>
          <w:lang w:val="en-NZ" w:eastAsia="en-US"/>
        </w:rPr>
        <w:tab/>
        <w:t>~AudioDataHandler();</w:t>
      </w:r>
    </w:p>
    <w:p w14:paraId="2D323E3B"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00"/>
          <w:sz w:val="19"/>
          <w:szCs w:val="19"/>
          <w:highlight w:val="white"/>
          <w:lang w:val="en-NZ" w:eastAsia="en-US"/>
        </w:rPr>
        <w:tab/>
      </w:r>
      <w:r w:rsidRPr="00103DE6">
        <w:rPr>
          <w:rFonts w:ascii="Consolas" w:eastAsiaTheme="minorHAnsi" w:hAnsi="Consolas" w:cs="Consolas"/>
          <w:color w:val="2B91AF"/>
          <w:sz w:val="19"/>
          <w:szCs w:val="19"/>
          <w:highlight w:val="white"/>
          <w:lang w:val="en-NZ" w:eastAsia="en-US"/>
        </w:rPr>
        <w:t>string</w:t>
      </w:r>
      <w:r w:rsidRPr="00103DE6">
        <w:rPr>
          <w:rFonts w:ascii="Consolas" w:eastAsiaTheme="minorHAnsi" w:hAnsi="Consolas" w:cs="Consolas"/>
          <w:color w:val="000000"/>
          <w:sz w:val="19"/>
          <w:szCs w:val="19"/>
          <w:highlight w:val="white"/>
          <w:lang w:val="en-NZ" w:eastAsia="en-US"/>
        </w:rPr>
        <w:t xml:space="preserve"> GetAudio(</w:t>
      </w:r>
      <w:r w:rsidRPr="00103DE6">
        <w:rPr>
          <w:rFonts w:ascii="Consolas" w:eastAsiaTheme="minorHAnsi" w:hAnsi="Consolas" w:cs="Consolas"/>
          <w:color w:val="0000FF"/>
          <w:sz w:val="19"/>
          <w:szCs w:val="19"/>
          <w:highlight w:val="white"/>
          <w:lang w:val="en-NZ" w:eastAsia="en-US"/>
        </w:rPr>
        <w:t>int</w:t>
      </w:r>
      <w:r w:rsidRPr="00103DE6">
        <w:rPr>
          <w:rFonts w:ascii="Consolas" w:eastAsiaTheme="minorHAnsi" w:hAnsi="Consolas" w:cs="Consolas"/>
          <w:color w:val="000000"/>
          <w:sz w:val="19"/>
          <w:szCs w:val="19"/>
          <w:highlight w:val="white"/>
          <w:lang w:val="en-NZ" w:eastAsia="en-US"/>
        </w:rPr>
        <w:t xml:space="preserve"> </w:t>
      </w:r>
      <w:r w:rsidRPr="00103DE6">
        <w:rPr>
          <w:rFonts w:ascii="Consolas" w:eastAsiaTheme="minorHAnsi" w:hAnsi="Consolas" w:cs="Consolas"/>
          <w:color w:val="808080"/>
          <w:sz w:val="19"/>
          <w:szCs w:val="19"/>
          <w:highlight w:val="white"/>
          <w:lang w:val="en-NZ" w:eastAsia="en-US"/>
        </w:rPr>
        <w:t>data</w:t>
      </w:r>
      <w:r w:rsidRPr="00103DE6">
        <w:rPr>
          <w:rFonts w:ascii="Consolas" w:eastAsiaTheme="minorHAnsi" w:hAnsi="Consolas" w:cs="Consolas"/>
          <w:color w:val="000000"/>
          <w:sz w:val="19"/>
          <w:szCs w:val="19"/>
          <w:highlight w:val="white"/>
          <w:lang w:val="en-NZ" w:eastAsia="en-US"/>
        </w:rPr>
        <w:t xml:space="preserve">) </w:t>
      </w:r>
      <w:r w:rsidRPr="00103DE6">
        <w:rPr>
          <w:rFonts w:ascii="Consolas" w:eastAsiaTheme="minorHAnsi" w:hAnsi="Consolas" w:cs="Consolas"/>
          <w:color w:val="008000"/>
          <w:sz w:val="19"/>
          <w:szCs w:val="19"/>
          <w:highlight w:val="white"/>
          <w:lang w:val="en-NZ" w:eastAsia="en-US"/>
        </w:rPr>
        <w:t>// Set one of the enum values here from the driver program</w:t>
      </w:r>
    </w:p>
    <w:p w14:paraId="7B8A1673"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00"/>
          <w:sz w:val="19"/>
          <w:szCs w:val="19"/>
          <w:highlight w:val="white"/>
          <w:lang w:val="en-NZ" w:eastAsia="en-US"/>
        </w:rPr>
        <w:tab/>
        <w:t>{</w:t>
      </w:r>
    </w:p>
    <w:p w14:paraId="7B8C42BE"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00"/>
          <w:sz w:val="19"/>
          <w:szCs w:val="19"/>
          <w:highlight w:val="white"/>
          <w:lang w:val="en-NZ" w:eastAsia="en-US"/>
        </w:rPr>
        <w:tab/>
      </w:r>
      <w:r w:rsidRPr="00103DE6">
        <w:rPr>
          <w:rFonts w:ascii="Consolas" w:eastAsiaTheme="minorHAnsi" w:hAnsi="Consolas" w:cs="Consolas"/>
          <w:color w:val="000000"/>
          <w:sz w:val="19"/>
          <w:szCs w:val="19"/>
          <w:highlight w:val="white"/>
          <w:lang w:val="en-NZ" w:eastAsia="en-US"/>
        </w:rPr>
        <w:tab/>
      </w:r>
      <w:r w:rsidRPr="00103DE6">
        <w:rPr>
          <w:rFonts w:ascii="Consolas" w:eastAsiaTheme="minorHAnsi" w:hAnsi="Consolas" w:cs="Consolas"/>
          <w:color w:val="0000FF"/>
          <w:sz w:val="19"/>
          <w:szCs w:val="19"/>
          <w:highlight w:val="white"/>
          <w:lang w:val="en-NZ" w:eastAsia="en-US"/>
        </w:rPr>
        <w:t>return</w:t>
      </w:r>
      <w:r w:rsidRPr="00103DE6">
        <w:rPr>
          <w:rFonts w:ascii="Consolas" w:eastAsiaTheme="minorHAnsi" w:hAnsi="Consolas" w:cs="Consolas"/>
          <w:color w:val="000000"/>
          <w:sz w:val="19"/>
          <w:szCs w:val="19"/>
          <w:highlight w:val="white"/>
          <w:lang w:val="en-NZ" w:eastAsia="en-US"/>
        </w:rPr>
        <w:t xml:space="preserve"> Files[</w:t>
      </w:r>
      <w:r w:rsidRPr="00103DE6">
        <w:rPr>
          <w:rFonts w:ascii="Consolas" w:eastAsiaTheme="minorHAnsi" w:hAnsi="Consolas" w:cs="Consolas"/>
          <w:color w:val="808080"/>
          <w:sz w:val="19"/>
          <w:szCs w:val="19"/>
          <w:highlight w:val="white"/>
          <w:lang w:val="en-NZ" w:eastAsia="en-US"/>
        </w:rPr>
        <w:t>data</w:t>
      </w:r>
      <w:r w:rsidRPr="00103DE6">
        <w:rPr>
          <w:rFonts w:ascii="Consolas" w:eastAsiaTheme="minorHAnsi" w:hAnsi="Consolas" w:cs="Consolas"/>
          <w:color w:val="000000"/>
          <w:sz w:val="19"/>
          <w:szCs w:val="19"/>
          <w:highlight w:val="white"/>
          <w:lang w:val="en-NZ" w:eastAsia="en-US"/>
        </w:rPr>
        <w:t>];</w:t>
      </w:r>
    </w:p>
    <w:p w14:paraId="4EE974B9"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00"/>
          <w:sz w:val="19"/>
          <w:szCs w:val="19"/>
          <w:highlight w:val="white"/>
          <w:lang w:val="en-NZ" w:eastAsia="en-US"/>
        </w:rPr>
        <w:tab/>
        <w:t>}</w:t>
      </w:r>
    </w:p>
    <w:p w14:paraId="6D2FC73A"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CFAFD18"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00"/>
          <w:sz w:val="19"/>
          <w:szCs w:val="19"/>
          <w:highlight w:val="white"/>
          <w:lang w:val="en-NZ" w:eastAsia="en-US"/>
        </w:rPr>
        <w:tab/>
      </w:r>
      <w:r w:rsidRPr="00103DE6">
        <w:rPr>
          <w:rFonts w:ascii="Consolas" w:eastAsiaTheme="minorHAnsi" w:hAnsi="Consolas" w:cs="Consolas"/>
          <w:color w:val="0000FF"/>
          <w:sz w:val="19"/>
          <w:szCs w:val="19"/>
          <w:highlight w:val="white"/>
          <w:lang w:val="en-NZ" w:eastAsia="en-US"/>
        </w:rPr>
        <w:t>enum</w:t>
      </w:r>
      <w:r w:rsidRPr="00103DE6">
        <w:rPr>
          <w:rFonts w:ascii="Consolas" w:eastAsiaTheme="minorHAnsi" w:hAnsi="Consolas" w:cs="Consolas"/>
          <w:color w:val="000000"/>
          <w:sz w:val="19"/>
          <w:szCs w:val="19"/>
          <w:highlight w:val="white"/>
          <w:lang w:val="en-NZ" w:eastAsia="en-US"/>
        </w:rPr>
        <w:t xml:space="preserve"> </w:t>
      </w:r>
      <w:r w:rsidRPr="00103DE6">
        <w:rPr>
          <w:rFonts w:ascii="Consolas" w:eastAsiaTheme="minorHAnsi" w:hAnsi="Consolas" w:cs="Consolas"/>
          <w:color w:val="2B91AF"/>
          <w:sz w:val="19"/>
          <w:szCs w:val="19"/>
          <w:highlight w:val="white"/>
          <w:lang w:val="en-NZ" w:eastAsia="en-US"/>
        </w:rPr>
        <w:t>AUDIO</w:t>
      </w:r>
    </w:p>
    <w:p w14:paraId="23CC79D5"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00"/>
          <w:sz w:val="19"/>
          <w:szCs w:val="19"/>
          <w:highlight w:val="white"/>
          <w:lang w:val="en-NZ" w:eastAsia="en-US"/>
        </w:rPr>
        <w:tab/>
        <w:t>{</w:t>
      </w:r>
    </w:p>
    <w:p w14:paraId="766A9A5F"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00"/>
          <w:sz w:val="19"/>
          <w:szCs w:val="19"/>
          <w:highlight w:val="white"/>
          <w:lang w:val="en-NZ" w:eastAsia="en-US"/>
        </w:rPr>
        <w:tab/>
      </w:r>
      <w:r w:rsidRPr="00103DE6">
        <w:rPr>
          <w:rFonts w:ascii="Consolas" w:eastAsiaTheme="minorHAnsi" w:hAnsi="Consolas" w:cs="Consolas"/>
          <w:color w:val="000000"/>
          <w:sz w:val="19"/>
          <w:szCs w:val="19"/>
          <w:highlight w:val="white"/>
          <w:lang w:val="en-NZ" w:eastAsia="en-US"/>
        </w:rPr>
        <w:tab/>
      </w:r>
      <w:r w:rsidRPr="00103DE6">
        <w:rPr>
          <w:rFonts w:ascii="Consolas" w:eastAsiaTheme="minorHAnsi" w:hAnsi="Consolas" w:cs="Consolas"/>
          <w:color w:val="2F4F4F"/>
          <w:sz w:val="19"/>
          <w:szCs w:val="19"/>
          <w:highlight w:val="white"/>
          <w:lang w:val="en-NZ" w:eastAsia="en-US"/>
        </w:rPr>
        <w:t>NONE</w:t>
      </w:r>
      <w:r w:rsidRPr="00103DE6">
        <w:rPr>
          <w:rFonts w:ascii="Consolas" w:eastAsiaTheme="minorHAnsi" w:hAnsi="Consolas" w:cs="Consolas"/>
          <w:color w:val="000000"/>
          <w:sz w:val="19"/>
          <w:szCs w:val="19"/>
          <w:highlight w:val="white"/>
          <w:lang w:val="en-NZ" w:eastAsia="en-US"/>
        </w:rPr>
        <w:t>=0,</w:t>
      </w:r>
    </w:p>
    <w:p w14:paraId="72B11EFA"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00"/>
          <w:sz w:val="19"/>
          <w:szCs w:val="19"/>
          <w:highlight w:val="white"/>
          <w:lang w:val="en-NZ" w:eastAsia="en-US"/>
        </w:rPr>
        <w:tab/>
      </w:r>
      <w:r w:rsidRPr="00103DE6">
        <w:rPr>
          <w:rFonts w:ascii="Consolas" w:eastAsiaTheme="minorHAnsi" w:hAnsi="Consolas" w:cs="Consolas"/>
          <w:color w:val="000000"/>
          <w:sz w:val="19"/>
          <w:szCs w:val="19"/>
          <w:highlight w:val="white"/>
          <w:lang w:val="en-NZ" w:eastAsia="en-US"/>
        </w:rPr>
        <w:tab/>
      </w:r>
      <w:r w:rsidRPr="00103DE6">
        <w:rPr>
          <w:rFonts w:ascii="Consolas" w:eastAsiaTheme="minorHAnsi" w:hAnsi="Consolas" w:cs="Consolas"/>
          <w:color w:val="2F4F4F"/>
          <w:sz w:val="19"/>
          <w:szCs w:val="19"/>
          <w:highlight w:val="white"/>
          <w:lang w:val="en-NZ" w:eastAsia="en-US"/>
        </w:rPr>
        <w:t>BACKGROUND</w:t>
      </w:r>
      <w:r w:rsidRPr="00103DE6">
        <w:rPr>
          <w:rFonts w:ascii="Consolas" w:eastAsiaTheme="minorHAnsi" w:hAnsi="Consolas" w:cs="Consolas"/>
          <w:color w:val="000000"/>
          <w:sz w:val="19"/>
          <w:szCs w:val="19"/>
          <w:highlight w:val="white"/>
          <w:lang w:val="en-NZ" w:eastAsia="en-US"/>
        </w:rPr>
        <w:t>,</w:t>
      </w:r>
    </w:p>
    <w:p w14:paraId="0FFE4F64"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00"/>
          <w:sz w:val="19"/>
          <w:szCs w:val="19"/>
          <w:highlight w:val="white"/>
          <w:lang w:val="en-NZ" w:eastAsia="en-US"/>
        </w:rPr>
        <w:lastRenderedPageBreak/>
        <w:tab/>
      </w:r>
      <w:r w:rsidRPr="00103DE6">
        <w:rPr>
          <w:rFonts w:ascii="Consolas" w:eastAsiaTheme="minorHAnsi" w:hAnsi="Consolas" w:cs="Consolas"/>
          <w:color w:val="000000"/>
          <w:sz w:val="19"/>
          <w:szCs w:val="19"/>
          <w:highlight w:val="white"/>
          <w:lang w:val="en-NZ" w:eastAsia="en-US"/>
        </w:rPr>
        <w:tab/>
      </w:r>
      <w:r w:rsidRPr="00103DE6">
        <w:rPr>
          <w:rFonts w:ascii="Consolas" w:eastAsiaTheme="minorHAnsi" w:hAnsi="Consolas" w:cs="Consolas"/>
          <w:color w:val="2F4F4F"/>
          <w:sz w:val="19"/>
          <w:szCs w:val="19"/>
          <w:highlight w:val="white"/>
          <w:lang w:val="en-NZ" w:eastAsia="en-US"/>
        </w:rPr>
        <w:t>BATTLE</w:t>
      </w:r>
      <w:r w:rsidRPr="00103DE6">
        <w:rPr>
          <w:rFonts w:ascii="Consolas" w:eastAsiaTheme="minorHAnsi" w:hAnsi="Consolas" w:cs="Consolas"/>
          <w:color w:val="000000"/>
          <w:sz w:val="19"/>
          <w:szCs w:val="19"/>
          <w:highlight w:val="white"/>
          <w:lang w:val="en-NZ" w:eastAsia="en-US"/>
        </w:rPr>
        <w:t>,</w:t>
      </w:r>
    </w:p>
    <w:p w14:paraId="2A385877"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00"/>
          <w:sz w:val="19"/>
          <w:szCs w:val="19"/>
          <w:highlight w:val="white"/>
          <w:lang w:val="en-NZ" w:eastAsia="en-US"/>
        </w:rPr>
        <w:tab/>
      </w:r>
      <w:r w:rsidRPr="00103DE6">
        <w:rPr>
          <w:rFonts w:ascii="Consolas" w:eastAsiaTheme="minorHAnsi" w:hAnsi="Consolas" w:cs="Consolas"/>
          <w:color w:val="000000"/>
          <w:sz w:val="19"/>
          <w:szCs w:val="19"/>
          <w:highlight w:val="white"/>
          <w:lang w:val="en-NZ" w:eastAsia="en-US"/>
        </w:rPr>
        <w:tab/>
      </w:r>
      <w:r w:rsidRPr="00103DE6">
        <w:rPr>
          <w:rFonts w:ascii="Consolas" w:eastAsiaTheme="minorHAnsi" w:hAnsi="Consolas" w:cs="Consolas"/>
          <w:color w:val="2F4F4F"/>
          <w:sz w:val="19"/>
          <w:szCs w:val="19"/>
          <w:highlight w:val="white"/>
          <w:lang w:val="en-NZ" w:eastAsia="en-US"/>
        </w:rPr>
        <w:t>UI</w:t>
      </w:r>
    </w:p>
    <w:p w14:paraId="4EA69C5B"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00"/>
          <w:sz w:val="19"/>
          <w:szCs w:val="19"/>
          <w:highlight w:val="white"/>
          <w:lang w:val="en-NZ" w:eastAsia="en-US"/>
        </w:rPr>
        <w:tab/>
        <w:t>};</w:t>
      </w:r>
    </w:p>
    <w:p w14:paraId="68C921B4"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FF"/>
          <w:sz w:val="19"/>
          <w:szCs w:val="19"/>
          <w:highlight w:val="white"/>
          <w:lang w:val="en-NZ" w:eastAsia="en-US"/>
        </w:rPr>
        <w:t>private</w:t>
      </w:r>
      <w:r w:rsidRPr="00103DE6">
        <w:rPr>
          <w:rFonts w:ascii="Consolas" w:eastAsiaTheme="minorHAnsi" w:hAnsi="Consolas" w:cs="Consolas"/>
          <w:color w:val="000000"/>
          <w:sz w:val="19"/>
          <w:szCs w:val="19"/>
          <w:highlight w:val="white"/>
          <w:lang w:val="en-NZ" w:eastAsia="en-US"/>
        </w:rPr>
        <w:t>:</w:t>
      </w:r>
    </w:p>
    <w:p w14:paraId="071EDDA5"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00"/>
          <w:sz w:val="19"/>
          <w:szCs w:val="19"/>
          <w:highlight w:val="white"/>
          <w:lang w:val="en-NZ" w:eastAsia="en-US"/>
        </w:rPr>
        <w:tab/>
      </w:r>
      <w:r w:rsidRPr="00103DE6">
        <w:rPr>
          <w:rFonts w:ascii="Consolas" w:eastAsiaTheme="minorHAnsi" w:hAnsi="Consolas" w:cs="Consolas"/>
          <w:color w:val="2B91AF"/>
          <w:sz w:val="19"/>
          <w:szCs w:val="19"/>
          <w:highlight w:val="white"/>
          <w:lang w:val="en-NZ" w:eastAsia="en-US"/>
        </w:rPr>
        <w:t>string</w:t>
      </w:r>
      <w:r w:rsidRPr="00103DE6">
        <w:rPr>
          <w:rFonts w:ascii="Consolas" w:eastAsiaTheme="minorHAnsi" w:hAnsi="Consolas" w:cs="Consolas"/>
          <w:color w:val="000000"/>
          <w:sz w:val="19"/>
          <w:szCs w:val="19"/>
          <w:highlight w:val="white"/>
          <w:lang w:val="en-NZ" w:eastAsia="en-US"/>
        </w:rPr>
        <w:t xml:space="preserve"> Files[] =</w:t>
      </w:r>
    </w:p>
    <w:p w14:paraId="4629C1F5"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00"/>
          <w:sz w:val="19"/>
          <w:szCs w:val="19"/>
          <w:highlight w:val="white"/>
          <w:lang w:val="en-NZ" w:eastAsia="en-US"/>
        </w:rPr>
        <w:tab/>
        <w:t>{</w:t>
      </w:r>
    </w:p>
    <w:p w14:paraId="4B02A4A0"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00"/>
          <w:sz w:val="19"/>
          <w:szCs w:val="19"/>
          <w:highlight w:val="white"/>
          <w:lang w:val="en-NZ" w:eastAsia="en-US"/>
        </w:rPr>
        <w:tab/>
      </w:r>
      <w:r w:rsidRPr="00103DE6">
        <w:rPr>
          <w:rFonts w:ascii="Consolas" w:eastAsiaTheme="minorHAnsi" w:hAnsi="Consolas" w:cs="Consolas"/>
          <w:color w:val="000000"/>
          <w:sz w:val="19"/>
          <w:szCs w:val="19"/>
          <w:highlight w:val="white"/>
          <w:lang w:val="en-NZ" w:eastAsia="en-US"/>
        </w:rPr>
        <w:tab/>
      </w:r>
      <w:r w:rsidRPr="00103DE6">
        <w:rPr>
          <w:rFonts w:ascii="Consolas" w:eastAsiaTheme="minorHAnsi" w:hAnsi="Consolas" w:cs="Consolas"/>
          <w:color w:val="A31515"/>
          <w:sz w:val="19"/>
          <w:szCs w:val="19"/>
          <w:highlight w:val="white"/>
          <w:lang w:val="en-NZ" w:eastAsia="en-US"/>
        </w:rPr>
        <w:t>""</w:t>
      </w:r>
      <w:r w:rsidRPr="00103DE6">
        <w:rPr>
          <w:rFonts w:ascii="Consolas" w:eastAsiaTheme="minorHAnsi" w:hAnsi="Consolas" w:cs="Consolas"/>
          <w:color w:val="000000"/>
          <w:sz w:val="19"/>
          <w:szCs w:val="19"/>
          <w:highlight w:val="white"/>
          <w:lang w:val="en-NZ" w:eastAsia="en-US"/>
        </w:rPr>
        <w:t>,</w:t>
      </w:r>
    </w:p>
    <w:p w14:paraId="3F72790C"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00"/>
          <w:sz w:val="19"/>
          <w:szCs w:val="19"/>
          <w:highlight w:val="white"/>
          <w:lang w:val="en-NZ" w:eastAsia="en-US"/>
        </w:rPr>
        <w:tab/>
      </w:r>
      <w:r w:rsidRPr="00103DE6">
        <w:rPr>
          <w:rFonts w:ascii="Consolas" w:eastAsiaTheme="minorHAnsi" w:hAnsi="Consolas" w:cs="Consolas"/>
          <w:color w:val="000000"/>
          <w:sz w:val="19"/>
          <w:szCs w:val="19"/>
          <w:highlight w:val="white"/>
          <w:lang w:val="en-NZ" w:eastAsia="en-US"/>
        </w:rPr>
        <w:tab/>
      </w:r>
      <w:r w:rsidRPr="00103DE6">
        <w:rPr>
          <w:rFonts w:ascii="Consolas" w:eastAsiaTheme="minorHAnsi" w:hAnsi="Consolas" w:cs="Consolas"/>
          <w:color w:val="A31515"/>
          <w:sz w:val="19"/>
          <w:szCs w:val="19"/>
          <w:highlight w:val="white"/>
          <w:lang w:val="en-NZ" w:eastAsia="en-US"/>
        </w:rPr>
        <w:t>"Hello.wav"</w:t>
      </w:r>
      <w:r w:rsidRPr="00103DE6">
        <w:rPr>
          <w:rFonts w:ascii="Consolas" w:eastAsiaTheme="minorHAnsi" w:hAnsi="Consolas" w:cs="Consolas"/>
          <w:color w:val="000000"/>
          <w:sz w:val="19"/>
          <w:szCs w:val="19"/>
          <w:highlight w:val="white"/>
          <w:lang w:val="en-NZ" w:eastAsia="en-US"/>
        </w:rPr>
        <w:t>,</w:t>
      </w:r>
    </w:p>
    <w:p w14:paraId="259AA2EB"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00"/>
          <w:sz w:val="19"/>
          <w:szCs w:val="19"/>
          <w:highlight w:val="white"/>
          <w:lang w:val="en-NZ" w:eastAsia="en-US"/>
        </w:rPr>
        <w:tab/>
      </w:r>
      <w:r w:rsidRPr="00103DE6">
        <w:rPr>
          <w:rFonts w:ascii="Consolas" w:eastAsiaTheme="minorHAnsi" w:hAnsi="Consolas" w:cs="Consolas"/>
          <w:color w:val="000000"/>
          <w:sz w:val="19"/>
          <w:szCs w:val="19"/>
          <w:highlight w:val="white"/>
          <w:lang w:val="en-NZ" w:eastAsia="en-US"/>
        </w:rPr>
        <w:tab/>
      </w:r>
      <w:r w:rsidRPr="00103DE6">
        <w:rPr>
          <w:rFonts w:ascii="Consolas" w:eastAsiaTheme="minorHAnsi" w:hAnsi="Consolas" w:cs="Consolas"/>
          <w:color w:val="A31515"/>
          <w:sz w:val="19"/>
          <w:szCs w:val="19"/>
          <w:highlight w:val="white"/>
          <w:lang w:val="en-NZ" w:eastAsia="en-US"/>
        </w:rPr>
        <w:t>"Battlenn.wav"</w:t>
      </w:r>
      <w:r w:rsidRPr="00103DE6">
        <w:rPr>
          <w:rFonts w:ascii="Consolas" w:eastAsiaTheme="minorHAnsi" w:hAnsi="Consolas" w:cs="Consolas"/>
          <w:color w:val="000000"/>
          <w:sz w:val="19"/>
          <w:szCs w:val="19"/>
          <w:highlight w:val="white"/>
          <w:lang w:val="en-NZ" w:eastAsia="en-US"/>
        </w:rPr>
        <w:t>,</w:t>
      </w:r>
    </w:p>
    <w:p w14:paraId="3868D7E1"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00"/>
          <w:sz w:val="19"/>
          <w:szCs w:val="19"/>
          <w:highlight w:val="white"/>
          <w:lang w:val="en-NZ" w:eastAsia="en-US"/>
        </w:rPr>
        <w:tab/>
      </w:r>
      <w:r w:rsidRPr="00103DE6">
        <w:rPr>
          <w:rFonts w:ascii="Consolas" w:eastAsiaTheme="minorHAnsi" w:hAnsi="Consolas" w:cs="Consolas"/>
          <w:color w:val="000000"/>
          <w:sz w:val="19"/>
          <w:szCs w:val="19"/>
          <w:highlight w:val="white"/>
          <w:lang w:val="en-NZ" w:eastAsia="en-US"/>
        </w:rPr>
        <w:tab/>
      </w:r>
      <w:r w:rsidRPr="00103DE6">
        <w:rPr>
          <w:rFonts w:ascii="Consolas" w:eastAsiaTheme="minorHAnsi" w:hAnsi="Consolas" w:cs="Consolas"/>
          <w:color w:val="A31515"/>
          <w:sz w:val="19"/>
          <w:szCs w:val="19"/>
          <w:highlight w:val="white"/>
          <w:lang w:val="en-NZ" w:eastAsia="en-US"/>
        </w:rPr>
        <w:t>"Click.wav"</w:t>
      </w:r>
    </w:p>
    <w:p w14:paraId="292EA9A8"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00"/>
          <w:sz w:val="19"/>
          <w:szCs w:val="19"/>
          <w:highlight w:val="white"/>
          <w:lang w:val="en-NZ" w:eastAsia="en-US"/>
        </w:rPr>
        <w:tab/>
        <w:t>}</w:t>
      </w:r>
    </w:p>
    <w:p w14:paraId="7E2F607A"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00"/>
          <w:sz w:val="19"/>
          <w:szCs w:val="19"/>
          <w:highlight w:val="white"/>
          <w:lang w:val="en-NZ" w:eastAsia="en-US"/>
        </w:rPr>
        <w:tab/>
      </w:r>
      <w:r w:rsidRPr="00103DE6">
        <w:rPr>
          <w:rFonts w:ascii="Consolas" w:eastAsiaTheme="minorHAnsi" w:hAnsi="Consolas" w:cs="Consolas"/>
          <w:color w:val="000000"/>
          <w:sz w:val="19"/>
          <w:szCs w:val="19"/>
          <w:highlight w:val="white"/>
          <w:lang w:val="en-NZ" w:eastAsia="en-US"/>
        </w:rPr>
        <w:tab/>
      </w:r>
    </w:p>
    <w:p w14:paraId="7A952F56"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00"/>
          <w:sz w:val="19"/>
          <w:szCs w:val="19"/>
          <w:highlight w:val="white"/>
          <w:lang w:val="en-NZ" w:eastAsia="en-US"/>
        </w:rPr>
        <w:tab/>
      </w:r>
    </w:p>
    <w:p w14:paraId="484602BC"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00"/>
          <w:sz w:val="19"/>
          <w:szCs w:val="19"/>
          <w:highlight w:val="white"/>
          <w:lang w:val="en-NZ" w:eastAsia="en-US"/>
        </w:rPr>
        <w:t>};</w:t>
      </w:r>
    </w:p>
    <w:p w14:paraId="40E3AFF4"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3E97404"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FF"/>
          <w:sz w:val="19"/>
          <w:szCs w:val="19"/>
          <w:highlight w:val="white"/>
          <w:lang w:val="en-NZ" w:eastAsia="en-US"/>
        </w:rPr>
        <w:t>int</w:t>
      </w:r>
      <w:r w:rsidRPr="00103DE6">
        <w:rPr>
          <w:rFonts w:ascii="Consolas" w:eastAsiaTheme="minorHAnsi" w:hAnsi="Consolas" w:cs="Consolas"/>
          <w:color w:val="000000"/>
          <w:sz w:val="19"/>
          <w:szCs w:val="19"/>
          <w:highlight w:val="white"/>
          <w:lang w:val="en-NZ" w:eastAsia="en-US"/>
        </w:rPr>
        <w:t xml:space="preserve"> main()</w:t>
      </w:r>
    </w:p>
    <w:p w14:paraId="6E14963E"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00"/>
          <w:sz w:val="19"/>
          <w:szCs w:val="19"/>
          <w:highlight w:val="white"/>
          <w:lang w:val="en-NZ" w:eastAsia="en-US"/>
        </w:rPr>
        <w:t>{</w:t>
      </w:r>
    </w:p>
    <w:p w14:paraId="26D4ABBB"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00"/>
          <w:sz w:val="19"/>
          <w:szCs w:val="19"/>
          <w:highlight w:val="white"/>
          <w:lang w:val="en-NZ" w:eastAsia="en-US"/>
        </w:rPr>
        <w:tab/>
      </w:r>
      <w:r w:rsidRPr="00103DE6">
        <w:rPr>
          <w:rFonts w:ascii="Consolas" w:eastAsiaTheme="minorHAnsi" w:hAnsi="Consolas" w:cs="Consolas"/>
          <w:color w:val="2B91AF"/>
          <w:sz w:val="19"/>
          <w:szCs w:val="19"/>
          <w:highlight w:val="white"/>
          <w:lang w:val="en-NZ" w:eastAsia="en-US"/>
        </w:rPr>
        <w:t>AudioDataHandler</w:t>
      </w:r>
      <w:r w:rsidRPr="00103DE6">
        <w:rPr>
          <w:rFonts w:ascii="Consolas" w:eastAsiaTheme="minorHAnsi" w:hAnsi="Consolas" w:cs="Consolas"/>
          <w:color w:val="000000"/>
          <w:sz w:val="19"/>
          <w:szCs w:val="19"/>
          <w:highlight w:val="white"/>
          <w:lang w:val="en-NZ" w:eastAsia="en-US"/>
        </w:rPr>
        <w:t xml:space="preserve"> _audioData;</w:t>
      </w:r>
    </w:p>
    <w:p w14:paraId="47CCEB4B"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00"/>
          <w:sz w:val="19"/>
          <w:szCs w:val="19"/>
          <w:highlight w:val="white"/>
          <w:lang w:val="en-NZ" w:eastAsia="en-US"/>
        </w:rPr>
        <w:tab/>
        <w:t>cout</w:t>
      </w:r>
      <w:r w:rsidRPr="00103DE6">
        <w:rPr>
          <w:rFonts w:ascii="Consolas" w:eastAsiaTheme="minorHAnsi" w:hAnsi="Consolas" w:cs="Consolas"/>
          <w:color w:val="008080"/>
          <w:sz w:val="19"/>
          <w:szCs w:val="19"/>
          <w:highlight w:val="white"/>
          <w:lang w:val="en-NZ" w:eastAsia="en-US"/>
        </w:rPr>
        <w:t>&lt;&lt;</w:t>
      </w:r>
      <w:r w:rsidRPr="00103DE6">
        <w:rPr>
          <w:rFonts w:ascii="Consolas" w:eastAsiaTheme="minorHAnsi" w:hAnsi="Consolas" w:cs="Consolas"/>
          <w:color w:val="000000"/>
          <w:sz w:val="19"/>
          <w:szCs w:val="19"/>
          <w:highlight w:val="white"/>
          <w:lang w:val="en-NZ" w:eastAsia="en-US"/>
        </w:rPr>
        <w:t>_audioData.GetAudio(</w:t>
      </w:r>
      <w:r w:rsidRPr="00103DE6">
        <w:rPr>
          <w:rFonts w:ascii="Consolas" w:eastAsiaTheme="minorHAnsi" w:hAnsi="Consolas" w:cs="Consolas"/>
          <w:color w:val="2B91AF"/>
          <w:sz w:val="19"/>
          <w:szCs w:val="19"/>
          <w:highlight w:val="white"/>
          <w:lang w:val="en-NZ" w:eastAsia="en-US"/>
        </w:rPr>
        <w:t>AudioDataHandler</w:t>
      </w:r>
      <w:r w:rsidRPr="00103DE6">
        <w:rPr>
          <w:rFonts w:ascii="Consolas" w:eastAsiaTheme="minorHAnsi" w:hAnsi="Consolas" w:cs="Consolas"/>
          <w:color w:val="000000"/>
          <w:sz w:val="19"/>
          <w:szCs w:val="19"/>
          <w:highlight w:val="white"/>
          <w:lang w:val="en-NZ" w:eastAsia="en-US"/>
        </w:rPr>
        <w:t>::</w:t>
      </w:r>
      <w:r w:rsidRPr="00103DE6">
        <w:rPr>
          <w:rFonts w:ascii="Consolas" w:eastAsiaTheme="minorHAnsi" w:hAnsi="Consolas" w:cs="Consolas"/>
          <w:color w:val="2F4F4F"/>
          <w:sz w:val="19"/>
          <w:szCs w:val="19"/>
          <w:highlight w:val="white"/>
          <w:lang w:val="en-NZ" w:eastAsia="en-US"/>
        </w:rPr>
        <w:t>BACKGROUND</w:t>
      </w:r>
      <w:r w:rsidRPr="00103DE6">
        <w:rPr>
          <w:rFonts w:ascii="Consolas" w:eastAsiaTheme="minorHAnsi" w:hAnsi="Consolas" w:cs="Consolas"/>
          <w:color w:val="000000"/>
          <w:sz w:val="19"/>
          <w:szCs w:val="19"/>
          <w:highlight w:val="white"/>
          <w:lang w:val="en-NZ" w:eastAsia="en-US"/>
        </w:rPr>
        <w:t>);</w:t>
      </w:r>
    </w:p>
    <w:p w14:paraId="1B6B653B" w14:textId="77777777" w:rsidR="00103DE6" w:rsidRPr="00103DE6" w:rsidRDefault="00103DE6" w:rsidP="00103DE6">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103DE6">
        <w:rPr>
          <w:rFonts w:ascii="Consolas" w:eastAsiaTheme="minorHAnsi" w:hAnsi="Consolas" w:cs="Consolas"/>
          <w:color w:val="000000"/>
          <w:sz w:val="19"/>
          <w:szCs w:val="19"/>
          <w:highlight w:val="white"/>
          <w:lang w:val="en-NZ" w:eastAsia="en-US"/>
        </w:rPr>
        <w:t>}</w:t>
      </w:r>
    </w:p>
    <w:p w14:paraId="2B275522" w14:textId="77777777" w:rsidR="00C61159" w:rsidRPr="00C61159" w:rsidRDefault="00C61159" w:rsidP="00C61159">
      <w:pPr>
        <w:pStyle w:val="NormalPACKT"/>
      </w:pPr>
    </w:p>
    <w:p w14:paraId="33E1D95F" w14:textId="77777777" w:rsidR="0008546A" w:rsidRDefault="0008546A" w:rsidP="0008546A">
      <w:pPr>
        <w:pStyle w:val="NormalPACKT"/>
      </w:pPr>
    </w:p>
    <w:p w14:paraId="59EA0805" w14:textId="77777777" w:rsidR="00146D39" w:rsidRPr="00146D39" w:rsidRDefault="00146D39" w:rsidP="00031AA1">
      <w:pPr>
        <w:pStyle w:val="ListParagraph"/>
        <w:numPr>
          <w:ilvl w:val="0"/>
          <w:numId w:val="1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E56C68A" w14:textId="586BE1E7" w:rsidR="001225D8" w:rsidRDefault="001225D8" w:rsidP="00E03F1F">
      <w:pPr>
        <w:pStyle w:val="Heading2"/>
        <w:numPr>
          <w:ilvl w:val="0"/>
          <w:numId w:val="0"/>
        </w:numPr>
      </w:pPr>
      <w:r>
        <w:t>How it works...</w:t>
      </w:r>
    </w:p>
    <w:p w14:paraId="52C8455A" w14:textId="17914AC8" w:rsidR="00AD3B95" w:rsidRPr="000B3E38" w:rsidRDefault="00ED7D95" w:rsidP="00A807B6">
      <w:pPr>
        <w:pStyle w:val="NormalPACKT"/>
      </w:pPr>
      <w:r>
        <w:t xml:space="preserve">In this example, we have created an audio data handler class. The class has a enum which stores all the logical names of the sounds, for example battle_music, background_music and so on. We also have a string array which stores the actual names of the sound files. The order is important and it has to match the order in which we have written the enum. Now that this is created, we can create an object if this class and set and get the audio file name. This enum is stored as integers and starts at 0 by default, the names would serve as index for the string array. So Files[AudioDataHandler::Background] </w:t>
      </w:r>
      <w:r w:rsidR="00256353">
        <w:t>is actually Files[1] which is “Hello.wav” and so the correct file will be downloaded. This is a very neat way of organising the audio data files.</w:t>
      </w:r>
    </w:p>
    <w:p w14:paraId="23E2A61F" w14:textId="77777777" w:rsidR="0046249C" w:rsidRPr="00C539F0" w:rsidRDefault="0046249C" w:rsidP="00C539F0">
      <w:pPr>
        <w:suppressAutoHyphens w:val="0"/>
        <w:autoSpaceDE w:val="0"/>
        <w:autoSpaceDN w:val="0"/>
        <w:adjustRightInd w:val="0"/>
        <w:spacing w:after="0"/>
        <w:rPr>
          <w:rFonts w:asciiTheme="minorHAnsi" w:eastAsiaTheme="minorHAnsi" w:hAnsiTheme="minorHAnsi" w:cs="Consolas"/>
          <w:color w:val="000000"/>
          <w:szCs w:val="22"/>
          <w:highlight w:val="white"/>
          <w:lang w:val="en-NZ" w:eastAsia="en-US"/>
        </w:rPr>
      </w:pPr>
    </w:p>
    <w:sectPr w:rsidR="0046249C" w:rsidRPr="00C539F0">
      <w:footerReference w:type="even" r:id="rId12"/>
      <w:footerReference w:type="default" r:id="rId13"/>
      <w:footnotePr>
        <w:pos w:val="beneathText"/>
      </w:footnotePr>
      <w:pgSz w:w="12240" w:h="15840"/>
      <w:pgMar w:top="2347" w:right="2160" w:bottom="2707" w:left="2160" w:header="720" w:footer="234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ruhin Mukherjee" w:date="2016-02-15T01:13:00Z" w:initials="DM">
    <w:p w14:paraId="5573BBE3" w14:textId="3702B249" w:rsidR="004403FD" w:rsidRDefault="004403FD">
      <w:pPr>
        <w:pStyle w:val="CommentText"/>
      </w:pPr>
      <w:r>
        <w:rPr>
          <w:rStyle w:val="CommentReference"/>
        </w:rPr>
        <w:annotationRef/>
      </w:r>
      <w:r>
        <w:t>Duplicate recipe</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73BBE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CDF82C" w14:textId="77777777" w:rsidR="00683B2B" w:rsidRDefault="00683B2B">
      <w:pPr>
        <w:spacing w:after="0"/>
      </w:pPr>
      <w:r>
        <w:separator/>
      </w:r>
    </w:p>
  </w:endnote>
  <w:endnote w:type="continuationSeparator" w:id="0">
    <w:p w14:paraId="4E6A62F6" w14:textId="77777777" w:rsidR="00683B2B" w:rsidRDefault="00683B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87179" w14:textId="77777777" w:rsidR="00DB0D02" w:rsidRDefault="00683B2B">
    <w:pPr>
      <w:ind w:right="360" w:firstLine="360"/>
    </w:pPr>
    <w:r>
      <w:pict w14:anchorId="08C05064">
        <v:shapetype id="_x0000_t202" coordsize="21600,21600" o:spt="202" path="m,l,21600r21600,l21600,xe">
          <v:stroke joinstyle="miter"/>
          <v:path gradientshapeok="t" o:connecttype="rect"/>
        </v:shapetype>
        <v:shape id="_x0000_s2050" type="#_x0000_t202" style="position:absolute;left:0;text-align:left;margin-left:108pt;margin-top:.05pt;width:4.45pt;height:10.45pt;z-index:251660288;mso-wrap-distance-left:0;mso-wrap-distance-right:0;mso-position-horizontal-relative:page" stroked="f">
          <v:fill opacity="0" color2="black"/>
          <v:textbox inset="0,0,0,0">
            <w:txbxContent>
              <w:p w14:paraId="19D8B84C" w14:textId="77777777" w:rsidR="00DB0D02" w:rsidRDefault="00DB0D02">
                <w:r>
                  <w:rPr>
                    <w:rStyle w:val="PageNumber"/>
                  </w:rPr>
                  <w:fldChar w:fldCharType="begin"/>
                </w:r>
                <w:r>
                  <w:rPr>
                    <w:rStyle w:val="PageNumber"/>
                  </w:rPr>
                  <w:instrText xml:space="preserve"> PAGE </w:instrText>
                </w:r>
                <w:r>
                  <w:rPr>
                    <w:rStyle w:val="PageNumber"/>
                  </w:rPr>
                  <w:fldChar w:fldCharType="separate"/>
                </w:r>
                <w:r>
                  <w:rPr>
                    <w:rStyle w:val="PageNumber"/>
                    <w:noProof/>
                  </w:rPr>
                  <w:t>39</w:t>
                </w:r>
                <w:r>
                  <w:rPr>
                    <w:rStyle w:val="PageNumber"/>
                  </w:rPr>
                  <w:fldChar w:fldCharType="end"/>
                </w:r>
              </w:p>
            </w:txbxContent>
          </v:textbox>
          <w10:wrap type="square" side="largest" anchorx="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FEE7F" w14:textId="77777777" w:rsidR="00DB0D02" w:rsidRDefault="00683B2B" w:rsidP="00E65BBB">
    <w:pPr>
      <w:ind w:right="360" w:firstLine="360"/>
      <w:jc w:val="center"/>
    </w:pPr>
    <w:r>
      <w:pict w14:anchorId="54D8BD08">
        <v:shapetype id="_x0000_t202" coordsize="21600,21600" o:spt="202" path="m,l,21600r21600,l21600,xe">
          <v:stroke joinstyle="miter"/>
          <v:path gradientshapeok="t" o:connecttype="rect"/>
        </v:shapetype>
        <v:shape id="_x0000_s2049" type="#_x0000_t202" style="position:absolute;left:0;text-align:left;margin-left:495.05pt;margin-top:.05pt;width:4.45pt;height:10.45pt;z-index:251659264;mso-wrap-distance-left:0;mso-wrap-distance-right:0;mso-position-horizontal-relative:page" stroked="f">
          <v:fill opacity="0" color2="black"/>
          <v:textbox style="mso-next-textbox:#_x0000_s2049" inset="0,0,0,0">
            <w:txbxContent>
              <w:p w14:paraId="19045320" w14:textId="3FECFDBA" w:rsidR="00DB0D02" w:rsidRDefault="00DB0D02"/>
            </w:txbxContent>
          </v:textbox>
          <w10:wrap type="square" side="largest" anchorx="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795784" w14:textId="77777777" w:rsidR="00683B2B" w:rsidRDefault="00683B2B">
      <w:pPr>
        <w:spacing w:after="0"/>
      </w:pPr>
      <w:r>
        <w:separator/>
      </w:r>
    </w:p>
  </w:footnote>
  <w:footnote w:type="continuationSeparator" w:id="0">
    <w:p w14:paraId="1304E519" w14:textId="77777777" w:rsidR="00683B2B" w:rsidRDefault="00683B2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8"/>
    <w:multiLevelType w:val="multilevel"/>
    <w:tmpl w:val="00000008"/>
    <w:lvl w:ilvl="0">
      <w:start w:val="1"/>
      <w:numFmt w:val="none"/>
      <w:pStyle w:val="BulletPACKT"/>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9"/>
    <w:multiLevelType w:val="multilevel"/>
    <w:tmpl w:val="00000009"/>
    <w:lvl w:ilvl="0">
      <w:start w:val="1"/>
      <w:numFmt w:val="decimal"/>
      <w:pStyle w:val="Heading1"/>
      <w:lvlText w:val="%1."/>
      <w:lvlJc w:val="left"/>
      <w:pPr>
        <w:tabs>
          <w:tab w:val="num" w:pos="0"/>
        </w:tabs>
        <w:ind w:left="0" w:firstLine="0"/>
      </w:pPr>
    </w:lvl>
    <w:lvl w:ilvl="1">
      <w:start w:val="1"/>
      <w:numFmt w:val="decimal"/>
      <w:pStyle w:val="Heading2"/>
      <w:lvlText w:val="%2."/>
      <w:lvlJc w:val="left"/>
      <w:pPr>
        <w:tabs>
          <w:tab w:val="num" w:pos="0"/>
        </w:tabs>
        <w:ind w:left="0" w:firstLine="0"/>
      </w:pPr>
    </w:lvl>
    <w:lvl w:ilvl="2">
      <w:start w:val="1"/>
      <w:numFmt w:val="decimal"/>
      <w:pStyle w:val="Heading3"/>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3" w15:restartNumberingAfterBreak="0">
    <w:nsid w:val="0000000A"/>
    <w:multiLevelType w:val="multilevel"/>
    <w:tmpl w:val="0000000A"/>
    <w:lvl w:ilvl="0">
      <w:start w:val="1"/>
      <w:numFmt w:val="none"/>
      <w:pStyle w:val="NumberedBulletPACKT"/>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000000C"/>
    <w:multiLevelType w:val="multilevel"/>
    <w:tmpl w:val="000000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0000000E"/>
    <w:multiLevelType w:val="multilevel"/>
    <w:tmpl w:val="000000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00000011"/>
    <w:multiLevelType w:val="multilevel"/>
    <w:tmpl w:val="0000001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00000015"/>
    <w:multiLevelType w:val="multilevel"/>
    <w:tmpl w:val="0000001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00000017"/>
    <w:multiLevelType w:val="multilevel"/>
    <w:tmpl w:val="0000001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00000019"/>
    <w:multiLevelType w:val="multilevel"/>
    <w:tmpl w:val="00000019"/>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0000001B"/>
    <w:multiLevelType w:val="multilevel"/>
    <w:tmpl w:val="0000001B"/>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1F"/>
    <w:multiLevelType w:val="multilevel"/>
    <w:tmpl w:val="0000001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0B642D42"/>
    <w:multiLevelType w:val="hybridMultilevel"/>
    <w:tmpl w:val="A208B8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F66041"/>
    <w:multiLevelType w:val="hybridMultilevel"/>
    <w:tmpl w:val="ADF62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FA051E7"/>
    <w:multiLevelType w:val="multilevel"/>
    <w:tmpl w:val="BE2EA410"/>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31D450B0"/>
    <w:multiLevelType w:val="hybridMultilevel"/>
    <w:tmpl w:val="A208B8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8862342"/>
    <w:multiLevelType w:val="hybridMultilevel"/>
    <w:tmpl w:val="0980B59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15:restartNumberingAfterBreak="0">
    <w:nsid w:val="3DD83C67"/>
    <w:multiLevelType w:val="hybridMultilevel"/>
    <w:tmpl w:val="F1E80C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1A80EDC"/>
    <w:multiLevelType w:val="hybridMultilevel"/>
    <w:tmpl w:val="8BEC4F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A2628A7"/>
    <w:multiLevelType w:val="multilevel"/>
    <w:tmpl w:val="9CF62986"/>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0" w15:restartNumberingAfterBreak="0">
    <w:nsid w:val="5F993E9E"/>
    <w:multiLevelType w:val="hybridMultilevel"/>
    <w:tmpl w:val="C6461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199028D"/>
    <w:multiLevelType w:val="hybridMultilevel"/>
    <w:tmpl w:val="D95645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3C71BF5"/>
    <w:multiLevelType w:val="hybridMultilevel"/>
    <w:tmpl w:val="9DFC534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3" w15:restartNumberingAfterBreak="0">
    <w:nsid w:val="6A59234C"/>
    <w:multiLevelType w:val="multilevel"/>
    <w:tmpl w:val="0000000D"/>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4"/>
  </w:num>
  <w:num w:numId="14">
    <w:abstractNumId w:val="23"/>
  </w:num>
  <w:num w:numId="15">
    <w:abstractNumId w:val="13"/>
  </w:num>
  <w:num w:numId="16">
    <w:abstractNumId w:val="22"/>
  </w:num>
  <w:num w:numId="17">
    <w:abstractNumId w:val="21"/>
  </w:num>
  <w:num w:numId="18">
    <w:abstractNumId w:val="19"/>
  </w:num>
  <w:num w:numId="19">
    <w:abstractNumId w:val="15"/>
  </w:num>
  <w:num w:numId="20">
    <w:abstractNumId w:val="12"/>
  </w:num>
  <w:num w:numId="21">
    <w:abstractNumId w:val="20"/>
  </w:num>
  <w:num w:numId="22">
    <w:abstractNumId w:val="17"/>
  </w:num>
  <w:num w:numId="23">
    <w:abstractNumId w:val="16"/>
  </w:num>
  <w:num w:numId="24">
    <w:abstractNumId w:val="18"/>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ruhin Mukherjee">
    <w15:presenceInfo w15:providerId="None" w15:userId="Druhin Mukherj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activeWritingStyle w:appName="MSWord" w:lang="en-NZ" w:vendorID="64" w:dllVersion="131078" w:nlCheck="1" w:checkStyle="0"/>
  <w:trackRevisions/>
  <w:defaultTabStop w:val="720"/>
  <w:characterSpacingControl w:val="doNotCompress"/>
  <w:hdrShapeDefaults>
    <o:shapedefaults v:ext="edit" spidmax="2051"/>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2"/>
  </w:compat>
  <w:rsids>
    <w:rsidRoot w:val="00A80F55"/>
    <w:rsid w:val="00002A7D"/>
    <w:rsid w:val="000074E7"/>
    <w:rsid w:val="00010206"/>
    <w:rsid w:val="00012DB2"/>
    <w:rsid w:val="000163D5"/>
    <w:rsid w:val="000168CC"/>
    <w:rsid w:val="000173D9"/>
    <w:rsid w:val="00017479"/>
    <w:rsid w:val="00017CF2"/>
    <w:rsid w:val="0002002E"/>
    <w:rsid w:val="0002260F"/>
    <w:rsid w:val="00022D21"/>
    <w:rsid w:val="00025E5A"/>
    <w:rsid w:val="0003125C"/>
    <w:rsid w:val="00031AA1"/>
    <w:rsid w:val="00031D7E"/>
    <w:rsid w:val="000321F8"/>
    <w:rsid w:val="00035340"/>
    <w:rsid w:val="00041F75"/>
    <w:rsid w:val="00042855"/>
    <w:rsid w:val="00043143"/>
    <w:rsid w:val="00043609"/>
    <w:rsid w:val="00043A7E"/>
    <w:rsid w:val="00043C9B"/>
    <w:rsid w:val="00047FD2"/>
    <w:rsid w:val="00051724"/>
    <w:rsid w:val="00053DCE"/>
    <w:rsid w:val="00055DED"/>
    <w:rsid w:val="00061851"/>
    <w:rsid w:val="00065C8D"/>
    <w:rsid w:val="000670DC"/>
    <w:rsid w:val="00070F37"/>
    <w:rsid w:val="00075296"/>
    <w:rsid w:val="00085088"/>
    <w:rsid w:val="0008546A"/>
    <w:rsid w:val="00087666"/>
    <w:rsid w:val="00087D42"/>
    <w:rsid w:val="00091EA2"/>
    <w:rsid w:val="00094C57"/>
    <w:rsid w:val="000964D0"/>
    <w:rsid w:val="000965F0"/>
    <w:rsid w:val="00096635"/>
    <w:rsid w:val="00097DAD"/>
    <w:rsid w:val="000A0A35"/>
    <w:rsid w:val="000A22AF"/>
    <w:rsid w:val="000A230E"/>
    <w:rsid w:val="000A26CF"/>
    <w:rsid w:val="000A35F6"/>
    <w:rsid w:val="000A3F4B"/>
    <w:rsid w:val="000A53A8"/>
    <w:rsid w:val="000A70D4"/>
    <w:rsid w:val="000B1BCE"/>
    <w:rsid w:val="000B2423"/>
    <w:rsid w:val="000B3E38"/>
    <w:rsid w:val="000B45EC"/>
    <w:rsid w:val="000B7CEA"/>
    <w:rsid w:val="000C07D8"/>
    <w:rsid w:val="000C248A"/>
    <w:rsid w:val="000C50BC"/>
    <w:rsid w:val="000C5BE7"/>
    <w:rsid w:val="000C6CCD"/>
    <w:rsid w:val="000D076C"/>
    <w:rsid w:val="000D4EFF"/>
    <w:rsid w:val="000D5EAB"/>
    <w:rsid w:val="000E210B"/>
    <w:rsid w:val="000E280E"/>
    <w:rsid w:val="000F1C27"/>
    <w:rsid w:val="000F4069"/>
    <w:rsid w:val="000F66D4"/>
    <w:rsid w:val="000F6E8E"/>
    <w:rsid w:val="000F75DB"/>
    <w:rsid w:val="00100198"/>
    <w:rsid w:val="001003A0"/>
    <w:rsid w:val="00103DE6"/>
    <w:rsid w:val="001048F7"/>
    <w:rsid w:val="00106130"/>
    <w:rsid w:val="001067F0"/>
    <w:rsid w:val="0011666C"/>
    <w:rsid w:val="001225D8"/>
    <w:rsid w:val="00122E04"/>
    <w:rsid w:val="00123920"/>
    <w:rsid w:val="00130015"/>
    <w:rsid w:val="0013062D"/>
    <w:rsid w:val="00142E77"/>
    <w:rsid w:val="00144095"/>
    <w:rsid w:val="00145E3C"/>
    <w:rsid w:val="001467A2"/>
    <w:rsid w:val="00146D39"/>
    <w:rsid w:val="00147117"/>
    <w:rsid w:val="00151097"/>
    <w:rsid w:val="001515D0"/>
    <w:rsid w:val="00161722"/>
    <w:rsid w:val="001634F8"/>
    <w:rsid w:val="00164471"/>
    <w:rsid w:val="0016524F"/>
    <w:rsid w:val="00167D39"/>
    <w:rsid w:val="00173825"/>
    <w:rsid w:val="001742A8"/>
    <w:rsid w:val="001756A4"/>
    <w:rsid w:val="0017634B"/>
    <w:rsid w:val="00181719"/>
    <w:rsid w:val="00184C6B"/>
    <w:rsid w:val="0019061E"/>
    <w:rsid w:val="00190BF0"/>
    <w:rsid w:val="00190C17"/>
    <w:rsid w:val="00191A22"/>
    <w:rsid w:val="00192050"/>
    <w:rsid w:val="00192697"/>
    <w:rsid w:val="0019363C"/>
    <w:rsid w:val="0019567E"/>
    <w:rsid w:val="00195E88"/>
    <w:rsid w:val="001A0C8B"/>
    <w:rsid w:val="001A1774"/>
    <w:rsid w:val="001A1F7A"/>
    <w:rsid w:val="001A63C5"/>
    <w:rsid w:val="001B2204"/>
    <w:rsid w:val="001B26B2"/>
    <w:rsid w:val="001B3AE0"/>
    <w:rsid w:val="001B4C85"/>
    <w:rsid w:val="001B6524"/>
    <w:rsid w:val="001B7E40"/>
    <w:rsid w:val="001C7504"/>
    <w:rsid w:val="001D4340"/>
    <w:rsid w:val="001D6C0A"/>
    <w:rsid w:val="001D7E6D"/>
    <w:rsid w:val="001E14A7"/>
    <w:rsid w:val="001E2940"/>
    <w:rsid w:val="001E54C2"/>
    <w:rsid w:val="001E6D40"/>
    <w:rsid w:val="001E75E3"/>
    <w:rsid w:val="001E7EA1"/>
    <w:rsid w:val="002019EF"/>
    <w:rsid w:val="00202ABC"/>
    <w:rsid w:val="00202FB8"/>
    <w:rsid w:val="002035F8"/>
    <w:rsid w:val="00204F44"/>
    <w:rsid w:val="00211377"/>
    <w:rsid w:val="00212622"/>
    <w:rsid w:val="0021374B"/>
    <w:rsid w:val="00215A3B"/>
    <w:rsid w:val="002178C4"/>
    <w:rsid w:val="00222DF4"/>
    <w:rsid w:val="00224DFB"/>
    <w:rsid w:val="00226455"/>
    <w:rsid w:val="00230BA9"/>
    <w:rsid w:val="00235FCF"/>
    <w:rsid w:val="0024058C"/>
    <w:rsid w:val="0024254F"/>
    <w:rsid w:val="002453BB"/>
    <w:rsid w:val="002472B2"/>
    <w:rsid w:val="002533B3"/>
    <w:rsid w:val="002535F0"/>
    <w:rsid w:val="00256057"/>
    <w:rsid w:val="00256353"/>
    <w:rsid w:val="002571A4"/>
    <w:rsid w:val="00260FF4"/>
    <w:rsid w:val="00261163"/>
    <w:rsid w:val="002629CC"/>
    <w:rsid w:val="0026378F"/>
    <w:rsid w:val="00267C16"/>
    <w:rsid w:val="00275E7D"/>
    <w:rsid w:val="00277B2E"/>
    <w:rsid w:val="002837E1"/>
    <w:rsid w:val="00285F46"/>
    <w:rsid w:val="00290122"/>
    <w:rsid w:val="00290962"/>
    <w:rsid w:val="00291B74"/>
    <w:rsid w:val="0029464C"/>
    <w:rsid w:val="0029691C"/>
    <w:rsid w:val="002A1F99"/>
    <w:rsid w:val="002A30FB"/>
    <w:rsid w:val="002A4317"/>
    <w:rsid w:val="002A647E"/>
    <w:rsid w:val="002A7219"/>
    <w:rsid w:val="002A722D"/>
    <w:rsid w:val="002A7E2E"/>
    <w:rsid w:val="002B2254"/>
    <w:rsid w:val="002B4A1F"/>
    <w:rsid w:val="002B5CB2"/>
    <w:rsid w:val="002B671D"/>
    <w:rsid w:val="002B6D5F"/>
    <w:rsid w:val="002C0344"/>
    <w:rsid w:val="002C230E"/>
    <w:rsid w:val="002C360E"/>
    <w:rsid w:val="002C380F"/>
    <w:rsid w:val="002C78FC"/>
    <w:rsid w:val="002C7C8F"/>
    <w:rsid w:val="002D2DA3"/>
    <w:rsid w:val="002D3923"/>
    <w:rsid w:val="002D4178"/>
    <w:rsid w:val="002E09B7"/>
    <w:rsid w:val="002E191F"/>
    <w:rsid w:val="002E3A69"/>
    <w:rsid w:val="002E43CE"/>
    <w:rsid w:val="002E511F"/>
    <w:rsid w:val="002E72DA"/>
    <w:rsid w:val="002E73B0"/>
    <w:rsid w:val="002E7D9B"/>
    <w:rsid w:val="002F321E"/>
    <w:rsid w:val="00301542"/>
    <w:rsid w:val="003033CD"/>
    <w:rsid w:val="00305901"/>
    <w:rsid w:val="0030645A"/>
    <w:rsid w:val="0030706D"/>
    <w:rsid w:val="00307CCD"/>
    <w:rsid w:val="00313807"/>
    <w:rsid w:val="00313902"/>
    <w:rsid w:val="00315D95"/>
    <w:rsid w:val="00323B2C"/>
    <w:rsid w:val="003277B1"/>
    <w:rsid w:val="00333FEC"/>
    <w:rsid w:val="00334F5A"/>
    <w:rsid w:val="00337598"/>
    <w:rsid w:val="00340586"/>
    <w:rsid w:val="00344C38"/>
    <w:rsid w:val="003462B8"/>
    <w:rsid w:val="003508FF"/>
    <w:rsid w:val="00351021"/>
    <w:rsid w:val="00351F4E"/>
    <w:rsid w:val="00353071"/>
    <w:rsid w:val="00355FEA"/>
    <w:rsid w:val="00356205"/>
    <w:rsid w:val="00356575"/>
    <w:rsid w:val="00357D22"/>
    <w:rsid w:val="00361FF6"/>
    <w:rsid w:val="00363F35"/>
    <w:rsid w:val="003651EF"/>
    <w:rsid w:val="00365746"/>
    <w:rsid w:val="0037472A"/>
    <w:rsid w:val="003766F0"/>
    <w:rsid w:val="0038039D"/>
    <w:rsid w:val="00385439"/>
    <w:rsid w:val="00386929"/>
    <w:rsid w:val="003905B1"/>
    <w:rsid w:val="003919E4"/>
    <w:rsid w:val="0039242C"/>
    <w:rsid w:val="0039433A"/>
    <w:rsid w:val="00395139"/>
    <w:rsid w:val="0039520A"/>
    <w:rsid w:val="003A27F4"/>
    <w:rsid w:val="003A3531"/>
    <w:rsid w:val="003A3AB9"/>
    <w:rsid w:val="003A67CE"/>
    <w:rsid w:val="003A79B9"/>
    <w:rsid w:val="003B11EA"/>
    <w:rsid w:val="003B1DE6"/>
    <w:rsid w:val="003B2270"/>
    <w:rsid w:val="003B2C8D"/>
    <w:rsid w:val="003B4D5E"/>
    <w:rsid w:val="003B5021"/>
    <w:rsid w:val="003B65B6"/>
    <w:rsid w:val="003B66A2"/>
    <w:rsid w:val="003B6C19"/>
    <w:rsid w:val="003B730F"/>
    <w:rsid w:val="003C22AD"/>
    <w:rsid w:val="003C4399"/>
    <w:rsid w:val="003C6B1B"/>
    <w:rsid w:val="003C74CF"/>
    <w:rsid w:val="003D08B1"/>
    <w:rsid w:val="003D2E18"/>
    <w:rsid w:val="003D3088"/>
    <w:rsid w:val="003D3300"/>
    <w:rsid w:val="003D4868"/>
    <w:rsid w:val="003D5418"/>
    <w:rsid w:val="003D7F1A"/>
    <w:rsid w:val="003E44AB"/>
    <w:rsid w:val="003E50E9"/>
    <w:rsid w:val="003E724E"/>
    <w:rsid w:val="003F13B7"/>
    <w:rsid w:val="003F287E"/>
    <w:rsid w:val="003F75D0"/>
    <w:rsid w:val="0040085E"/>
    <w:rsid w:val="00401995"/>
    <w:rsid w:val="004041CD"/>
    <w:rsid w:val="00405B83"/>
    <w:rsid w:val="0040746B"/>
    <w:rsid w:val="00407B0D"/>
    <w:rsid w:val="00410DE4"/>
    <w:rsid w:val="004135A6"/>
    <w:rsid w:val="004221FC"/>
    <w:rsid w:val="00422A57"/>
    <w:rsid w:val="00423948"/>
    <w:rsid w:val="004248A1"/>
    <w:rsid w:val="0042575E"/>
    <w:rsid w:val="00427751"/>
    <w:rsid w:val="004403FD"/>
    <w:rsid w:val="00440824"/>
    <w:rsid w:val="00451429"/>
    <w:rsid w:val="00451AB4"/>
    <w:rsid w:val="00453C33"/>
    <w:rsid w:val="004613EE"/>
    <w:rsid w:val="0046249C"/>
    <w:rsid w:val="00462B5E"/>
    <w:rsid w:val="00463A06"/>
    <w:rsid w:val="00463FB6"/>
    <w:rsid w:val="00470C22"/>
    <w:rsid w:val="00475AAA"/>
    <w:rsid w:val="00475D82"/>
    <w:rsid w:val="00482967"/>
    <w:rsid w:val="00482D2E"/>
    <w:rsid w:val="0048385B"/>
    <w:rsid w:val="00485D34"/>
    <w:rsid w:val="00487D44"/>
    <w:rsid w:val="00491294"/>
    <w:rsid w:val="0049178D"/>
    <w:rsid w:val="004949BD"/>
    <w:rsid w:val="00495B55"/>
    <w:rsid w:val="0049661B"/>
    <w:rsid w:val="00497DC0"/>
    <w:rsid w:val="004A22D3"/>
    <w:rsid w:val="004A4A5B"/>
    <w:rsid w:val="004A543D"/>
    <w:rsid w:val="004A591C"/>
    <w:rsid w:val="004A5BA2"/>
    <w:rsid w:val="004B00D5"/>
    <w:rsid w:val="004B2845"/>
    <w:rsid w:val="004B391F"/>
    <w:rsid w:val="004B4E6D"/>
    <w:rsid w:val="004B725B"/>
    <w:rsid w:val="004C3122"/>
    <w:rsid w:val="004C49C0"/>
    <w:rsid w:val="004C6602"/>
    <w:rsid w:val="004D0013"/>
    <w:rsid w:val="004D0418"/>
    <w:rsid w:val="004D1F05"/>
    <w:rsid w:val="004E1381"/>
    <w:rsid w:val="004E2CFC"/>
    <w:rsid w:val="004E5F12"/>
    <w:rsid w:val="004F0467"/>
    <w:rsid w:val="004F249E"/>
    <w:rsid w:val="004F56E7"/>
    <w:rsid w:val="0050027A"/>
    <w:rsid w:val="0050372F"/>
    <w:rsid w:val="00503B67"/>
    <w:rsid w:val="00503F6B"/>
    <w:rsid w:val="005047FC"/>
    <w:rsid w:val="00505738"/>
    <w:rsid w:val="0050622F"/>
    <w:rsid w:val="00506EF4"/>
    <w:rsid w:val="00511945"/>
    <w:rsid w:val="00516A5F"/>
    <w:rsid w:val="00521B88"/>
    <w:rsid w:val="00522650"/>
    <w:rsid w:val="00523AB5"/>
    <w:rsid w:val="00524D11"/>
    <w:rsid w:val="00526F45"/>
    <w:rsid w:val="0053071A"/>
    <w:rsid w:val="00532691"/>
    <w:rsid w:val="00532DF2"/>
    <w:rsid w:val="00532FC5"/>
    <w:rsid w:val="00534D66"/>
    <w:rsid w:val="00541F6F"/>
    <w:rsid w:val="0054457E"/>
    <w:rsid w:val="0055300F"/>
    <w:rsid w:val="00553B74"/>
    <w:rsid w:val="00563E41"/>
    <w:rsid w:val="00565FC7"/>
    <w:rsid w:val="00566DDE"/>
    <w:rsid w:val="0056738F"/>
    <w:rsid w:val="00573A7D"/>
    <w:rsid w:val="0057716D"/>
    <w:rsid w:val="005814C5"/>
    <w:rsid w:val="00581D09"/>
    <w:rsid w:val="00583AAE"/>
    <w:rsid w:val="00590406"/>
    <w:rsid w:val="00597491"/>
    <w:rsid w:val="005A1D77"/>
    <w:rsid w:val="005A6310"/>
    <w:rsid w:val="005B0804"/>
    <w:rsid w:val="005B74BB"/>
    <w:rsid w:val="005B76B2"/>
    <w:rsid w:val="005C26D8"/>
    <w:rsid w:val="005C4E9D"/>
    <w:rsid w:val="005C685E"/>
    <w:rsid w:val="005D2498"/>
    <w:rsid w:val="005D2A93"/>
    <w:rsid w:val="005D3C0B"/>
    <w:rsid w:val="005D3CBB"/>
    <w:rsid w:val="005D4819"/>
    <w:rsid w:val="005D55DD"/>
    <w:rsid w:val="005D6525"/>
    <w:rsid w:val="005D7640"/>
    <w:rsid w:val="005F3013"/>
    <w:rsid w:val="005F37EF"/>
    <w:rsid w:val="005F3CDA"/>
    <w:rsid w:val="005F643D"/>
    <w:rsid w:val="005F6DC2"/>
    <w:rsid w:val="00600BD9"/>
    <w:rsid w:val="0060130B"/>
    <w:rsid w:val="00604510"/>
    <w:rsid w:val="00604D45"/>
    <w:rsid w:val="006063BD"/>
    <w:rsid w:val="006117F3"/>
    <w:rsid w:val="00613616"/>
    <w:rsid w:val="00615EAA"/>
    <w:rsid w:val="00621A99"/>
    <w:rsid w:val="0062310D"/>
    <w:rsid w:val="00627B13"/>
    <w:rsid w:val="00633573"/>
    <w:rsid w:val="00634EEF"/>
    <w:rsid w:val="006361D0"/>
    <w:rsid w:val="00641E47"/>
    <w:rsid w:val="0064538A"/>
    <w:rsid w:val="006467D0"/>
    <w:rsid w:val="0064688C"/>
    <w:rsid w:val="00646A22"/>
    <w:rsid w:val="006516A8"/>
    <w:rsid w:val="00652406"/>
    <w:rsid w:val="0065555D"/>
    <w:rsid w:val="0065649F"/>
    <w:rsid w:val="0065797E"/>
    <w:rsid w:val="006608D1"/>
    <w:rsid w:val="00662463"/>
    <w:rsid w:val="00665C39"/>
    <w:rsid w:val="006760D7"/>
    <w:rsid w:val="0067682A"/>
    <w:rsid w:val="0067773E"/>
    <w:rsid w:val="0068324F"/>
    <w:rsid w:val="00683B2B"/>
    <w:rsid w:val="00683C65"/>
    <w:rsid w:val="00685B0B"/>
    <w:rsid w:val="00686F37"/>
    <w:rsid w:val="00686F75"/>
    <w:rsid w:val="00695A07"/>
    <w:rsid w:val="006A26AF"/>
    <w:rsid w:val="006B0B94"/>
    <w:rsid w:val="006B4568"/>
    <w:rsid w:val="006B5118"/>
    <w:rsid w:val="006B5818"/>
    <w:rsid w:val="006B6985"/>
    <w:rsid w:val="006C2048"/>
    <w:rsid w:val="006C58BF"/>
    <w:rsid w:val="006C759B"/>
    <w:rsid w:val="006C7E68"/>
    <w:rsid w:val="006D2D57"/>
    <w:rsid w:val="006D5EDF"/>
    <w:rsid w:val="006E3B40"/>
    <w:rsid w:val="006E3F30"/>
    <w:rsid w:val="006E60BD"/>
    <w:rsid w:val="006F0B0F"/>
    <w:rsid w:val="006F26D7"/>
    <w:rsid w:val="006F2964"/>
    <w:rsid w:val="006F3125"/>
    <w:rsid w:val="006F6003"/>
    <w:rsid w:val="006F74A7"/>
    <w:rsid w:val="007015A4"/>
    <w:rsid w:val="007026AA"/>
    <w:rsid w:val="00710E0E"/>
    <w:rsid w:val="007119A8"/>
    <w:rsid w:val="00713CAE"/>
    <w:rsid w:val="00723296"/>
    <w:rsid w:val="0074297D"/>
    <w:rsid w:val="007465C7"/>
    <w:rsid w:val="00750B6C"/>
    <w:rsid w:val="00752A39"/>
    <w:rsid w:val="00757534"/>
    <w:rsid w:val="007576EF"/>
    <w:rsid w:val="00761269"/>
    <w:rsid w:val="00766C5D"/>
    <w:rsid w:val="00767A9D"/>
    <w:rsid w:val="00771B96"/>
    <w:rsid w:val="007736AD"/>
    <w:rsid w:val="00777E4F"/>
    <w:rsid w:val="007802FB"/>
    <w:rsid w:val="00781B51"/>
    <w:rsid w:val="00783021"/>
    <w:rsid w:val="00784E52"/>
    <w:rsid w:val="0079128E"/>
    <w:rsid w:val="007977FB"/>
    <w:rsid w:val="007A12D8"/>
    <w:rsid w:val="007A2CA5"/>
    <w:rsid w:val="007A367E"/>
    <w:rsid w:val="007A524B"/>
    <w:rsid w:val="007B23C4"/>
    <w:rsid w:val="007B2ECD"/>
    <w:rsid w:val="007B4BD0"/>
    <w:rsid w:val="007B5166"/>
    <w:rsid w:val="007B6DDA"/>
    <w:rsid w:val="007B7D03"/>
    <w:rsid w:val="007B7FBD"/>
    <w:rsid w:val="007C2ED9"/>
    <w:rsid w:val="007C2EDC"/>
    <w:rsid w:val="007C4EE4"/>
    <w:rsid w:val="007C6158"/>
    <w:rsid w:val="007C6E0B"/>
    <w:rsid w:val="007D0BB9"/>
    <w:rsid w:val="007D3DAA"/>
    <w:rsid w:val="007D51BB"/>
    <w:rsid w:val="007D5411"/>
    <w:rsid w:val="007E20C9"/>
    <w:rsid w:val="007E5718"/>
    <w:rsid w:val="007F03BC"/>
    <w:rsid w:val="007F397E"/>
    <w:rsid w:val="007F497D"/>
    <w:rsid w:val="00801F21"/>
    <w:rsid w:val="00802C1D"/>
    <w:rsid w:val="00804170"/>
    <w:rsid w:val="008051E9"/>
    <w:rsid w:val="00813B2F"/>
    <w:rsid w:val="008178AF"/>
    <w:rsid w:val="00821ECC"/>
    <w:rsid w:val="00822853"/>
    <w:rsid w:val="0082296D"/>
    <w:rsid w:val="0082412B"/>
    <w:rsid w:val="00824519"/>
    <w:rsid w:val="0082453C"/>
    <w:rsid w:val="00825EFD"/>
    <w:rsid w:val="00827820"/>
    <w:rsid w:val="00830BF0"/>
    <w:rsid w:val="008329FC"/>
    <w:rsid w:val="008351EC"/>
    <w:rsid w:val="0085067A"/>
    <w:rsid w:val="0085206A"/>
    <w:rsid w:val="00856DCE"/>
    <w:rsid w:val="00860017"/>
    <w:rsid w:val="0086015E"/>
    <w:rsid w:val="00860D06"/>
    <w:rsid w:val="00860E43"/>
    <w:rsid w:val="00863C0E"/>
    <w:rsid w:val="0086621B"/>
    <w:rsid w:val="008666A9"/>
    <w:rsid w:val="00866BCC"/>
    <w:rsid w:val="00870431"/>
    <w:rsid w:val="00874508"/>
    <w:rsid w:val="008800AE"/>
    <w:rsid w:val="00880DF3"/>
    <w:rsid w:val="00884773"/>
    <w:rsid w:val="00893496"/>
    <w:rsid w:val="00893523"/>
    <w:rsid w:val="00895A79"/>
    <w:rsid w:val="008A1AB6"/>
    <w:rsid w:val="008A56AF"/>
    <w:rsid w:val="008B00F8"/>
    <w:rsid w:val="008B1BA4"/>
    <w:rsid w:val="008B1E85"/>
    <w:rsid w:val="008B4758"/>
    <w:rsid w:val="008B5B2E"/>
    <w:rsid w:val="008B721C"/>
    <w:rsid w:val="008C260B"/>
    <w:rsid w:val="008C3177"/>
    <w:rsid w:val="008C3B8C"/>
    <w:rsid w:val="008C3DE4"/>
    <w:rsid w:val="008D1FF0"/>
    <w:rsid w:val="008D463C"/>
    <w:rsid w:val="008D704F"/>
    <w:rsid w:val="008E36AF"/>
    <w:rsid w:val="008E48E8"/>
    <w:rsid w:val="008E586B"/>
    <w:rsid w:val="008F1973"/>
    <w:rsid w:val="008F44E5"/>
    <w:rsid w:val="008F4EFA"/>
    <w:rsid w:val="00900D56"/>
    <w:rsid w:val="009041E3"/>
    <w:rsid w:val="0090525F"/>
    <w:rsid w:val="0091088B"/>
    <w:rsid w:val="00915B0A"/>
    <w:rsid w:val="009161EA"/>
    <w:rsid w:val="00917037"/>
    <w:rsid w:val="00922177"/>
    <w:rsid w:val="00926C20"/>
    <w:rsid w:val="00930650"/>
    <w:rsid w:val="009308AA"/>
    <w:rsid w:val="00936367"/>
    <w:rsid w:val="00937507"/>
    <w:rsid w:val="00944AB7"/>
    <w:rsid w:val="0094616D"/>
    <w:rsid w:val="009465C1"/>
    <w:rsid w:val="0095595A"/>
    <w:rsid w:val="00956EE2"/>
    <w:rsid w:val="009572CF"/>
    <w:rsid w:val="0095755F"/>
    <w:rsid w:val="00961423"/>
    <w:rsid w:val="00963B7C"/>
    <w:rsid w:val="0096729D"/>
    <w:rsid w:val="009745BF"/>
    <w:rsid w:val="00977368"/>
    <w:rsid w:val="00982F6A"/>
    <w:rsid w:val="00985C97"/>
    <w:rsid w:val="009868D8"/>
    <w:rsid w:val="00987798"/>
    <w:rsid w:val="0099058E"/>
    <w:rsid w:val="0099077F"/>
    <w:rsid w:val="00991977"/>
    <w:rsid w:val="00992569"/>
    <w:rsid w:val="00995BCA"/>
    <w:rsid w:val="00997DC0"/>
    <w:rsid w:val="009A0264"/>
    <w:rsid w:val="009A0BE1"/>
    <w:rsid w:val="009A1531"/>
    <w:rsid w:val="009A1C82"/>
    <w:rsid w:val="009A2603"/>
    <w:rsid w:val="009A6016"/>
    <w:rsid w:val="009A63BB"/>
    <w:rsid w:val="009A7EC1"/>
    <w:rsid w:val="009B3C77"/>
    <w:rsid w:val="009B3EE5"/>
    <w:rsid w:val="009B6BD7"/>
    <w:rsid w:val="009B6C35"/>
    <w:rsid w:val="009B7879"/>
    <w:rsid w:val="009C4BB1"/>
    <w:rsid w:val="009D2B9F"/>
    <w:rsid w:val="009D49E8"/>
    <w:rsid w:val="009D7500"/>
    <w:rsid w:val="009E00B9"/>
    <w:rsid w:val="009E14FE"/>
    <w:rsid w:val="009E2827"/>
    <w:rsid w:val="009F0D98"/>
    <w:rsid w:val="009F0F9A"/>
    <w:rsid w:val="009F2566"/>
    <w:rsid w:val="009F4D2C"/>
    <w:rsid w:val="00A00609"/>
    <w:rsid w:val="00A01265"/>
    <w:rsid w:val="00A03C81"/>
    <w:rsid w:val="00A03ED5"/>
    <w:rsid w:val="00A06091"/>
    <w:rsid w:val="00A12788"/>
    <w:rsid w:val="00A12DD5"/>
    <w:rsid w:val="00A14077"/>
    <w:rsid w:val="00A15CBA"/>
    <w:rsid w:val="00A174F2"/>
    <w:rsid w:val="00A20696"/>
    <w:rsid w:val="00A21DCF"/>
    <w:rsid w:val="00A222B4"/>
    <w:rsid w:val="00A23E46"/>
    <w:rsid w:val="00A24B8B"/>
    <w:rsid w:val="00A27314"/>
    <w:rsid w:val="00A33E2D"/>
    <w:rsid w:val="00A40553"/>
    <w:rsid w:val="00A40CE3"/>
    <w:rsid w:val="00A458A0"/>
    <w:rsid w:val="00A46CF1"/>
    <w:rsid w:val="00A50F0C"/>
    <w:rsid w:val="00A5250D"/>
    <w:rsid w:val="00A53BB2"/>
    <w:rsid w:val="00A5406C"/>
    <w:rsid w:val="00A546E7"/>
    <w:rsid w:val="00A5664C"/>
    <w:rsid w:val="00A64666"/>
    <w:rsid w:val="00A64DC5"/>
    <w:rsid w:val="00A666F2"/>
    <w:rsid w:val="00A66C21"/>
    <w:rsid w:val="00A74169"/>
    <w:rsid w:val="00A75F3D"/>
    <w:rsid w:val="00A77A39"/>
    <w:rsid w:val="00A80768"/>
    <w:rsid w:val="00A807B6"/>
    <w:rsid w:val="00A80F55"/>
    <w:rsid w:val="00A9022D"/>
    <w:rsid w:val="00A97273"/>
    <w:rsid w:val="00AA139B"/>
    <w:rsid w:val="00AA2294"/>
    <w:rsid w:val="00AA4C81"/>
    <w:rsid w:val="00AB06F7"/>
    <w:rsid w:val="00AB28BA"/>
    <w:rsid w:val="00AB30AC"/>
    <w:rsid w:val="00AB34EC"/>
    <w:rsid w:val="00AC1196"/>
    <w:rsid w:val="00AC6FA9"/>
    <w:rsid w:val="00AC7C7E"/>
    <w:rsid w:val="00AD088A"/>
    <w:rsid w:val="00AD2233"/>
    <w:rsid w:val="00AD22AE"/>
    <w:rsid w:val="00AD3B95"/>
    <w:rsid w:val="00AD4994"/>
    <w:rsid w:val="00AE2D5A"/>
    <w:rsid w:val="00AE590A"/>
    <w:rsid w:val="00AF0903"/>
    <w:rsid w:val="00AF1A53"/>
    <w:rsid w:val="00AF1BFE"/>
    <w:rsid w:val="00AF4B56"/>
    <w:rsid w:val="00AF5053"/>
    <w:rsid w:val="00AF5D9D"/>
    <w:rsid w:val="00AF7BA0"/>
    <w:rsid w:val="00B01702"/>
    <w:rsid w:val="00B024F3"/>
    <w:rsid w:val="00B0277A"/>
    <w:rsid w:val="00B04A01"/>
    <w:rsid w:val="00B0684B"/>
    <w:rsid w:val="00B13EEA"/>
    <w:rsid w:val="00B14237"/>
    <w:rsid w:val="00B17757"/>
    <w:rsid w:val="00B22F48"/>
    <w:rsid w:val="00B22FB8"/>
    <w:rsid w:val="00B25082"/>
    <w:rsid w:val="00B31246"/>
    <w:rsid w:val="00B32AD8"/>
    <w:rsid w:val="00B33D62"/>
    <w:rsid w:val="00B33D7E"/>
    <w:rsid w:val="00B34AB2"/>
    <w:rsid w:val="00B36AED"/>
    <w:rsid w:val="00B40B55"/>
    <w:rsid w:val="00B434E5"/>
    <w:rsid w:val="00B43CBF"/>
    <w:rsid w:val="00B44C05"/>
    <w:rsid w:val="00B45265"/>
    <w:rsid w:val="00B47F0F"/>
    <w:rsid w:val="00B512E1"/>
    <w:rsid w:val="00B52A08"/>
    <w:rsid w:val="00B53C06"/>
    <w:rsid w:val="00B60BE8"/>
    <w:rsid w:val="00B61B88"/>
    <w:rsid w:val="00B66522"/>
    <w:rsid w:val="00B73ACA"/>
    <w:rsid w:val="00B77DB8"/>
    <w:rsid w:val="00B80345"/>
    <w:rsid w:val="00B81B07"/>
    <w:rsid w:val="00B83142"/>
    <w:rsid w:val="00B83F0D"/>
    <w:rsid w:val="00B8696A"/>
    <w:rsid w:val="00B8769A"/>
    <w:rsid w:val="00B9352C"/>
    <w:rsid w:val="00B9490A"/>
    <w:rsid w:val="00BA05B6"/>
    <w:rsid w:val="00BA1934"/>
    <w:rsid w:val="00BA1A56"/>
    <w:rsid w:val="00BA39B7"/>
    <w:rsid w:val="00BA71A8"/>
    <w:rsid w:val="00BB1124"/>
    <w:rsid w:val="00BB2DA4"/>
    <w:rsid w:val="00BB2FC5"/>
    <w:rsid w:val="00BB52C4"/>
    <w:rsid w:val="00BB52C7"/>
    <w:rsid w:val="00BB5C91"/>
    <w:rsid w:val="00BB6638"/>
    <w:rsid w:val="00BB752D"/>
    <w:rsid w:val="00BC0196"/>
    <w:rsid w:val="00BC14C7"/>
    <w:rsid w:val="00BC4AA2"/>
    <w:rsid w:val="00BD00B2"/>
    <w:rsid w:val="00BD046D"/>
    <w:rsid w:val="00BD0902"/>
    <w:rsid w:val="00BD5FB2"/>
    <w:rsid w:val="00BF5489"/>
    <w:rsid w:val="00BF5DD0"/>
    <w:rsid w:val="00C04730"/>
    <w:rsid w:val="00C05A47"/>
    <w:rsid w:val="00C06F1E"/>
    <w:rsid w:val="00C10388"/>
    <w:rsid w:val="00C16D04"/>
    <w:rsid w:val="00C2000C"/>
    <w:rsid w:val="00C24E1A"/>
    <w:rsid w:val="00C25DBC"/>
    <w:rsid w:val="00C30D10"/>
    <w:rsid w:val="00C315B2"/>
    <w:rsid w:val="00C32952"/>
    <w:rsid w:val="00C337D4"/>
    <w:rsid w:val="00C3466C"/>
    <w:rsid w:val="00C34A31"/>
    <w:rsid w:val="00C3512B"/>
    <w:rsid w:val="00C40BC3"/>
    <w:rsid w:val="00C40DBB"/>
    <w:rsid w:val="00C460C9"/>
    <w:rsid w:val="00C517E7"/>
    <w:rsid w:val="00C539F0"/>
    <w:rsid w:val="00C567F7"/>
    <w:rsid w:val="00C56A34"/>
    <w:rsid w:val="00C572B5"/>
    <w:rsid w:val="00C60F49"/>
    <w:rsid w:val="00C61159"/>
    <w:rsid w:val="00C64020"/>
    <w:rsid w:val="00C66081"/>
    <w:rsid w:val="00C66532"/>
    <w:rsid w:val="00C665A3"/>
    <w:rsid w:val="00C73273"/>
    <w:rsid w:val="00C76F59"/>
    <w:rsid w:val="00C85FE3"/>
    <w:rsid w:val="00C864EB"/>
    <w:rsid w:val="00C872BB"/>
    <w:rsid w:val="00C87A21"/>
    <w:rsid w:val="00C93323"/>
    <w:rsid w:val="00C94EC8"/>
    <w:rsid w:val="00CA0795"/>
    <w:rsid w:val="00CA215D"/>
    <w:rsid w:val="00CA44B4"/>
    <w:rsid w:val="00CA4B3E"/>
    <w:rsid w:val="00CB1357"/>
    <w:rsid w:val="00CB21A6"/>
    <w:rsid w:val="00CB3ADD"/>
    <w:rsid w:val="00CB5427"/>
    <w:rsid w:val="00CB74AD"/>
    <w:rsid w:val="00CC2B45"/>
    <w:rsid w:val="00CC2CB7"/>
    <w:rsid w:val="00CC41BF"/>
    <w:rsid w:val="00CC4924"/>
    <w:rsid w:val="00CC5145"/>
    <w:rsid w:val="00CC77B9"/>
    <w:rsid w:val="00CC7AD0"/>
    <w:rsid w:val="00CD04C6"/>
    <w:rsid w:val="00CD260D"/>
    <w:rsid w:val="00CD3577"/>
    <w:rsid w:val="00CD6881"/>
    <w:rsid w:val="00CD7761"/>
    <w:rsid w:val="00CE0A71"/>
    <w:rsid w:val="00CE28D1"/>
    <w:rsid w:val="00CE7A09"/>
    <w:rsid w:val="00CF1235"/>
    <w:rsid w:val="00CF5A23"/>
    <w:rsid w:val="00CF6210"/>
    <w:rsid w:val="00D01F0A"/>
    <w:rsid w:val="00D05CFF"/>
    <w:rsid w:val="00D07C4D"/>
    <w:rsid w:val="00D07FA6"/>
    <w:rsid w:val="00D10484"/>
    <w:rsid w:val="00D1061E"/>
    <w:rsid w:val="00D12677"/>
    <w:rsid w:val="00D177E6"/>
    <w:rsid w:val="00D20116"/>
    <w:rsid w:val="00D21209"/>
    <w:rsid w:val="00D23AD7"/>
    <w:rsid w:val="00D24942"/>
    <w:rsid w:val="00D33F74"/>
    <w:rsid w:val="00D34F3E"/>
    <w:rsid w:val="00D352A1"/>
    <w:rsid w:val="00D40129"/>
    <w:rsid w:val="00D405CC"/>
    <w:rsid w:val="00D41ED9"/>
    <w:rsid w:val="00D438D0"/>
    <w:rsid w:val="00D47137"/>
    <w:rsid w:val="00D52C7D"/>
    <w:rsid w:val="00D52E06"/>
    <w:rsid w:val="00D54719"/>
    <w:rsid w:val="00D55815"/>
    <w:rsid w:val="00D55EDE"/>
    <w:rsid w:val="00D64DF0"/>
    <w:rsid w:val="00D65BEC"/>
    <w:rsid w:val="00D730DA"/>
    <w:rsid w:val="00D73529"/>
    <w:rsid w:val="00D74119"/>
    <w:rsid w:val="00D75C79"/>
    <w:rsid w:val="00D802FA"/>
    <w:rsid w:val="00D8645E"/>
    <w:rsid w:val="00D900C0"/>
    <w:rsid w:val="00D9268F"/>
    <w:rsid w:val="00DA1649"/>
    <w:rsid w:val="00DA29E8"/>
    <w:rsid w:val="00DA2FE1"/>
    <w:rsid w:val="00DA648E"/>
    <w:rsid w:val="00DA7C75"/>
    <w:rsid w:val="00DB0D02"/>
    <w:rsid w:val="00DB201C"/>
    <w:rsid w:val="00DB6247"/>
    <w:rsid w:val="00DB6A23"/>
    <w:rsid w:val="00DB6AF1"/>
    <w:rsid w:val="00DC5DD8"/>
    <w:rsid w:val="00DC617D"/>
    <w:rsid w:val="00DC65C3"/>
    <w:rsid w:val="00DD2E11"/>
    <w:rsid w:val="00DD5370"/>
    <w:rsid w:val="00DD5FFB"/>
    <w:rsid w:val="00DE032F"/>
    <w:rsid w:val="00DE4419"/>
    <w:rsid w:val="00DE49D3"/>
    <w:rsid w:val="00DE539C"/>
    <w:rsid w:val="00DE66EA"/>
    <w:rsid w:val="00DE7135"/>
    <w:rsid w:val="00DF06EB"/>
    <w:rsid w:val="00DF7E18"/>
    <w:rsid w:val="00E03F1F"/>
    <w:rsid w:val="00E0763E"/>
    <w:rsid w:val="00E1398F"/>
    <w:rsid w:val="00E14847"/>
    <w:rsid w:val="00E16ABF"/>
    <w:rsid w:val="00E21F25"/>
    <w:rsid w:val="00E221F7"/>
    <w:rsid w:val="00E22A8B"/>
    <w:rsid w:val="00E24574"/>
    <w:rsid w:val="00E25DBA"/>
    <w:rsid w:val="00E319B5"/>
    <w:rsid w:val="00E322E1"/>
    <w:rsid w:val="00E32F2F"/>
    <w:rsid w:val="00E3358A"/>
    <w:rsid w:val="00E369CE"/>
    <w:rsid w:val="00E3749E"/>
    <w:rsid w:val="00E40842"/>
    <w:rsid w:val="00E44B20"/>
    <w:rsid w:val="00E45AF8"/>
    <w:rsid w:val="00E46DD4"/>
    <w:rsid w:val="00E52825"/>
    <w:rsid w:val="00E55786"/>
    <w:rsid w:val="00E61934"/>
    <w:rsid w:val="00E6290B"/>
    <w:rsid w:val="00E65BBB"/>
    <w:rsid w:val="00E67038"/>
    <w:rsid w:val="00E67369"/>
    <w:rsid w:val="00E70943"/>
    <w:rsid w:val="00E74E56"/>
    <w:rsid w:val="00E7799B"/>
    <w:rsid w:val="00E81026"/>
    <w:rsid w:val="00E8164A"/>
    <w:rsid w:val="00E83063"/>
    <w:rsid w:val="00E84438"/>
    <w:rsid w:val="00E865AF"/>
    <w:rsid w:val="00E87C50"/>
    <w:rsid w:val="00E90635"/>
    <w:rsid w:val="00E94571"/>
    <w:rsid w:val="00E95141"/>
    <w:rsid w:val="00E96FC5"/>
    <w:rsid w:val="00EA1551"/>
    <w:rsid w:val="00EA7A80"/>
    <w:rsid w:val="00EB06E7"/>
    <w:rsid w:val="00EB657E"/>
    <w:rsid w:val="00EB7CCC"/>
    <w:rsid w:val="00EC41CA"/>
    <w:rsid w:val="00EC617E"/>
    <w:rsid w:val="00ED1FDF"/>
    <w:rsid w:val="00ED4F3A"/>
    <w:rsid w:val="00ED6C85"/>
    <w:rsid w:val="00ED702F"/>
    <w:rsid w:val="00ED7D95"/>
    <w:rsid w:val="00EE3D2D"/>
    <w:rsid w:val="00EE4631"/>
    <w:rsid w:val="00EE480E"/>
    <w:rsid w:val="00EE7A7F"/>
    <w:rsid w:val="00EF0B42"/>
    <w:rsid w:val="00EF1336"/>
    <w:rsid w:val="00EF22A1"/>
    <w:rsid w:val="00EF2554"/>
    <w:rsid w:val="00EF5F23"/>
    <w:rsid w:val="00EF6276"/>
    <w:rsid w:val="00F00921"/>
    <w:rsid w:val="00F04AC1"/>
    <w:rsid w:val="00F05DDE"/>
    <w:rsid w:val="00F06FE6"/>
    <w:rsid w:val="00F07B95"/>
    <w:rsid w:val="00F15763"/>
    <w:rsid w:val="00F23093"/>
    <w:rsid w:val="00F34514"/>
    <w:rsid w:val="00F37F8C"/>
    <w:rsid w:val="00F402A0"/>
    <w:rsid w:val="00F458F2"/>
    <w:rsid w:val="00F473A4"/>
    <w:rsid w:val="00F53DE3"/>
    <w:rsid w:val="00F55677"/>
    <w:rsid w:val="00F5764B"/>
    <w:rsid w:val="00F66880"/>
    <w:rsid w:val="00F67BE1"/>
    <w:rsid w:val="00F71BBD"/>
    <w:rsid w:val="00F761F4"/>
    <w:rsid w:val="00F82E4D"/>
    <w:rsid w:val="00F864FA"/>
    <w:rsid w:val="00F9445F"/>
    <w:rsid w:val="00F96E48"/>
    <w:rsid w:val="00F9726D"/>
    <w:rsid w:val="00FA34DB"/>
    <w:rsid w:val="00FA41B8"/>
    <w:rsid w:val="00FA777A"/>
    <w:rsid w:val="00FB34BC"/>
    <w:rsid w:val="00FB4F30"/>
    <w:rsid w:val="00FC5A06"/>
    <w:rsid w:val="00FC7863"/>
    <w:rsid w:val="00FD006E"/>
    <w:rsid w:val="00FD6A29"/>
    <w:rsid w:val="00FE45DC"/>
    <w:rsid w:val="00FE6043"/>
    <w:rsid w:val="00FF0AD9"/>
    <w:rsid w:val="00FF294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0304E77"/>
  <w15:chartTrackingRefBased/>
  <w15:docId w15:val="{040CFBC4-BF4F-49B1-878C-C91621D4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5D8"/>
    <w:pPr>
      <w:suppressAutoHyphens/>
      <w:spacing w:after="120" w:line="240" w:lineRule="auto"/>
    </w:pPr>
    <w:rPr>
      <w:rFonts w:ascii="Calibri" w:eastAsia="Times New Roman" w:hAnsi="Calibri" w:cs="Times New Roman"/>
      <w:szCs w:val="24"/>
      <w:lang w:val="en-US" w:eastAsia="ar-SA"/>
    </w:rPr>
  </w:style>
  <w:style w:type="paragraph" w:styleId="Heading1">
    <w:name w:val="heading 1"/>
    <w:next w:val="NormalPACKT"/>
    <w:link w:val="Heading1Char"/>
    <w:qFormat/>
    <w:rsid w:val="001225D8"/>
    <w:pPr>
      <w:keepNext/>
      <w:numPr>
        <w:numId w:val="3"/>
      </w:numPr>
      <w:pBdr>
        <w:top w:val="single" w:sz="4" w:space="4" w:color="000000"/>
        <w:left w:val="single" w:sz="4" w:space="4" w:color="000000"/>
        <w:bottom w:val="single" w:sz="4" w:space="4" w:color="000000"/>
        <w:right w:val="single" w:sz="4" w:space="4" w:color="000000"/>
      </w:pBdr>
      <w:shd w:val="clear" w:color="auto" w:fill="1F497D"/>
      <w:suppressAutoHyphens/>
      <w:spacing w:before="400" w:after="60" w:line="240" w:lineRule="auto"/>
      <w:outlineLvl w:val="0"/>
    </w:pPr>
    <w:rPr>
      <w:rFonts w:ascii="Arial" w:eastAsia="Arial" w:hAnsi="Arial" w:cs="Arial"/>
      <w:b/>
      <w:iCs/>
      <w:color w:val="FFFFFF"/>
      <w:kern w:val="1"/>
      <w:sz w:val="32"/>
      <w:szCs w:val="32"/>
      <w:lang w:val="en-GB" w:eastAsia="ar-SA"/>
    </w:rPr>
  </w:style>
  <w:style w:type="paragraph" w:styleId="Heading2">
    <w:name w:val="heading 2"/>
    <w:next w:val="NormalPACKT"/>
    <w:link w:val="Heading2Char"/>
    <w:qFormat/>
    <w:rsid w:val="001225D8"/>
    <w:pPr>
      <w:keepNext/>
      <w:numPr>
        <w:ilvl w:val="1"/>
        <w:numId w:val="3"/>
      </w:numPr>
      <w:suppressAutoHyphens/>
      <w:spacing w:before="320" w:after="60" w:line="240" w:lineRule="auto"/>
      <w:outlineLvl w:val="1"/>
    </w:pPr>
    <w:rPr>
      <w:rFonts w:ascii="Arial" w:eastAsia="Arial" w:hAnsi="Arial" w:cs="Arial"/>
      <w:b/>
      <w:bCs/>
      <w:iCs/>
      <w:color w:val="333399"/>
      <w:sz w:val="28"/>
      <w:szCs w:val="28"/>
      <w:lang w:val="en-GB" w:eastAsia="ar-SA"/>
    </w:rPr>
  </w:style>
  <w:style w:type="paragraph" w:styleId="Heading3">
    <w:name w:val="heading 3"/>
    <w:next w:val="NormalPACKT"/>
    <w:link w:val="Heading3Char"/>
    <w:qFormat/>
    <w:rsid w:val="001225D8"/>
    <w:pPr>
      <w:keepNext/>
      <w:numPr>
        <w:ilvl w:val="2"/>
        <w:numId w:val="3"/>
      </w:numPr>
      <w:pBdr>
        <w:top w:val="single" w:sz="4" w:space="2" w:color="000000"/>
        <w:left w:val="single" w:sz="4" w:space="4" w:color="000000"/>
      </w:pBdr>
      <w:suppressAutoHyphens/>
      <w:spacing w:before="240" w:after="60" w:line="240" w:lineRule="auto"/>
      <w:outlineLvl w:val="2"/>
    </w:pPr>
    <w:rPr>
      <w:rFonts w:ascii="Arial" w:eastAsia="Arial" w:hAnsi="Arial" w:cs="Arial"/>
      <w:b/>
      <w:iCs/>
      <w:color w:val="3366FF"/>
      <w:sz w:val="26"/>
      <w:szCs w:val="26"/>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25D8"/>
    <w:rPr>
      <w:rFonts w:ascii="Arial" w:eastAsia="Arial" w:hAnsi="Arial" w:cs="Arial"/>
      <w:b/>
      <w:iCs/>
      <w:color w:val="FFFFFF"/>
      <w:kern w:val="1"/>
      <w:sz w:val="32"/>
      <w:szCs w:val="32"/>
      <w:shd w:val="clear" w:color="auto" w:fill="1F497D"/>
      <w:lang w:val="en-GB" w:eastAsia="ar-SA"/>
    </w:rPr>
  </w:style>
  <w:style w:type="character" w:customStyle="1" w:styleId="Heading2Char">
    <w:name w:val="Heading 2 Char"/>
    <w:basedOn w:val="DefaultParagraphFont"/>
    <w:link w:val="Heading2"/>
    <w:rsid w:val="001225D8"/>
    <w:rPr>
      <w:rFonts w:ascii="Arial" w:eastAsia="Arial" w:hAnsi="Arial" w:cs="Arial"/>
      <w:b/>
      <w:bCs/>
      <w:iCs/>
      <w:color w:val="333399"/>
      <w:sz w:val="28"/>
      <w:szCs w:val="28"/>
      <w:lang w:val="en-GB" w:eastAsia="ar-SA"/>
    </w:rPr>
  </w:style>
  <w:style w:type="character" w:customStyle="1" w:styleId="Heading3Char">
    <w:name w:val="Heading 3 Char"/>
    <w:basedOn w:val="DefaultParagraphFont"/>
    <w:link w:val="Heading3"/>
    <w:rsid w:val="001225D8"/>
    <w:rPr>
      <w:rFonts w:ascii="Arial" w:eastAsia="Arial" w:hAnsi="Arial" w:cs="Arial"/>
      <w:b/>
      <w:iCs/>
      <w:color w:val="3366FF"/>
      <w:sz w:val="26"/>
      <w:szCs w:val="26"/>
      <w:lang w:val="en-GB" w:eastAsia="ar-SA"/>
    </w:rPr>
  </w:style>
  <w:style w:type="character" w:customStyle="1" w:styleId="CodeInTextPACKT">
    <w:name w:val="Code In Text [PACKT]"/>
    <w:rsid w:val="001225D8"/>
    <w:rPr>
      <w:rFonts w:ascii="Lucida Console" w:hAnsi="Lucida Console"/>
      <w:color w:val="FF0000"/>
      <w:sz w:val="18"/>
    </w:rPr>
  </w:style>
  <w:style w:type="character" w:styleId="PageNumber">
    <w:name w:val="page number"/>
    <w:semiHidden/>
    <w:rsid w:val="001225D8"/>
    <w:rPr>
      <w:rFonts w:ascii="Arial" w:hAnsi="Arial"/>
      <w:b/>
      <w:color w:val="000000"/>
      <w:sz w:val="16"/>
    </w:rPr>
  </w:style>
  <w:style w:type="character" w:customStyle="1" w:styleId="KeyWordPACKT">
    <w:name w:val="Key Word [PACKT]"/>
    <w:rsid w:val="001225D8"/>
    <w:rPr>
      <w:b/>
      <w:color w:val="000080"/>
    </w:rPr>
  </w:style>
  <w:style w:type="character" w:customStyle="1" w:styleId="KeyPACKT">
    <w:name w:val="Key [PACKT]"/>
    <w:rsid w:val="001225D8"/>
    <w:rPr>
      <w:i/>
      <w:color w:val="800080"/>
    </w:rPr>
  </w:style>
  <w:style w:type="character" w:customStyle="1" w:styleId="BoldPACKT">
    <w:name w:val="Bold [PACKT]"/>
    <w:rsid w:val="001225D8"/>
    <w:rPr>
      <w:b/>
    </w:rPr>
  </w:style>
  <w:style w:type="character" w:customStyle="1" w:styleId="InformationBoxPACKTChar">
    <w:name w:val="Information Box [PACKT] Char"/>
    <w:basedOn w:val="DefaultParagraphFont"/>
    <w:rsid w:val="001225D8"/>
    <w:rPr>
      <w:rFonts w:ascii="Calibri" w:hAnsi="Calibri"/>
      <w:sz w:val="22"/>
      <w:szCs w:val="24"/>
      <w:lang w:val="en-US" w:eastAsia="ar-SA" w:bidi="ar-SA"/>
    </w:rPr>
  </w:style>
  <w:style w:type="character" w:styleId="Hyperlink">
    <w:name w:val="Hyperlink"/>
    <w:semiHidden/>
    <w:rsid w:val="001225D8"/>
    <w:rPr>
      <w:color w:val="000080"/>
      <w:u w:val="single"/>
      <w:lang w:val="x-none" w:eastAsia="x-none" w:bidi="x-none"/>
    </w:rPr>
  </w:style>
  <w:style w:type="character" w:customStyle="1" w:styleId="Teletype">
    <w:name w:val="Teletype"/>
    <w:rsid w:val="001225D8"/>
    <w:rPr>
      <w:rFonts w:ascii="Lucida Console" w:eastAsia="Courier New" w:hAnsi="Lucida Console" w:cs="Courier New"/>
      <w:sz w:val="18"/>
    </w:rPr>
  </w:style>
  <w:style w:type="paragraph" w:customStyle="1" w:styleId="NormalPACKT">
    <w:name w:val="Normal [PACKT]"/>
    <w:uiPriority w:val="99"/>
    <w:rsid w:val="001225D8"/>
    <w:pPr>
      <w:suppressAutoHyphens/>
      <w:spacing w:after="120" w:line="240" w:lineRule="auto"/>
    </w:pPr>
    <w:rPr>
      <w:rFonts w:ascii="Calibri" w:eastAsia="Arial" w:hAnsi="Calibri" w:cs="Times New Roman"/>
      <w:szCs w:val="24"/>
      <w:lang w:val="en-GB" w:eastAsia="ar-SA"/>
    </w:rPr>
  </w:style>
  <w:style w:type="paragraph" w:customStyle="1" w:styleId="QuotePACKT">
    <w:name w:val="Quote [PACKT]"/>
    <w:basedOn w:val="NormalPACKT"/>
    <w:rsid w:val="001225D8"/>
    <w:pPr>
      <w:spacing w:before="180" w:after="180"/>
      <w:ind w:left="432" w:right="432"/>
    </w:pPr>
  </w:style>
  <w:style w:type="paragraph" w:customStyle="1" w:styleId="ChapterTitlePACKT">
    <w:name w:val="Chapter Title [PACKT]"/>
    <w:next w:val="NormalPACKT"/>
    <w:rsid w:val="001225D8"/>
    <w:pPr>
      <w:suppressAutoHyphens/>
      <w:spacing w:after="840" w:line="240" w:lineRule="auto"/>
      <w:jc w:val="right"/>
    </w:pPr>
    <w:rPr>
      <w:rFonts w:ascii="Arial" w:eastAsia="Arial" w:hAnsi="Arial" w:cs="Arial"/>
      <w:bCs/>
      <w:color w:val="000000"/>
      <w:kern w:val="1"/>
      <w:sz w:val="56"/>
      <w:szCs w:val="32"/>
      <w:lang w:val="en-GB" w:eastAsia="ar-SA"/>
    </w:rPr>
  </w:style>
  <w:style w:type="paragraph" w:customStyle="1" w:styleId="CodePACKT">
    <w:name w:val="Code [PACKT]"/>
    <w:basedOn w:val="NormalPACKT"/>
    <w:rsid w:val="001225D8"/>
    <w:pPr>
      <w:pBdr>
        <w:left w:val="single" w:sz="4" w:space="4" w:color="000000"/>
      </w:pBdr>
      <w:spacing w:after="0"/>
      <w:ind w:left="360"/>
    </w:pPr>
    <w:rPr>
      <w:rFonts w:ascii="Lucida Console" w:hAnsi="Lucida Console"/>
      <w:sz w:val="20"/>
    </w:rPr>
  </w:style>
  <w:style w:type="paragraph" w:customStyle="1" w:styleId="BulletPACKT">
    <w:name w:val="Bullet [PACKT]"/>
    <w:basedOn w:val="NormalPACKT"/>
    <w:rsid w:val="001225D8"/>
    <w:pPr>
      <w:numPr>
        <w:numId w:val="2"/>
      </w:numPr>
      <w:tabs>
        <w:tab w:val="left" w:pos="360"/>
      </w:tabs>
      <w:spacing w:after="60"/>
      <w:ind w:right="360"/>
    </w:pPr>
    <w:rPr>
      <w:color w:val="800080"/>
    </w:rPr>
  </w:style>
  <w:style w:type="paragraph" w:customStyle="1" w:styleId="InformationBoxPACKT">
    <w:name w:val="Information Box [PACKT]"/>
    <w:basedOn w:val="NormalPACKT"/>
    <w:next w:val="NormalPACKT"/>
    <w:rsid w:val="001225D8"/>
    <w:pPr>
      <w:pBdr>
        <w:top w:val="single" w:sz="4" w:space="6" w:color="000000"/>
        <w:left w:val="single" w:sz="4" w:space="6" w:color="000000"/>
        <w:bottom w:val="single" w:sz="4" w:space="9" w:color="000000"/>
        <w:right w:val="single" w:sz="4" w:space="6" w:color="000000"/>
      </w:pBdr>
      <w:shd w:val="clear" w:color="auto" w:fill="FFFFFF"/>
      <w:spacing w:before="180" w:after="180"/>
      <w:ind w:left="360" w:right="360"/>
    </w:pPr>
  </w:style>
  <w:style w:type="paragraph" w:customStyle="1" w:styleId="NumberedBulletPACKT">
    <w:name w:val="Numbered Bullet [PACKT]"/>
    <w:basedOn w:val="BulletPACKT"/>
    <w:rsid w:val="001225D8"/>
    <w:pPr>
      <w:numPr>
        <w:numId w:val="4"/>
      </w:numPr>
      <w:tabs>
        <w:tab w:val="left" w:pos="1080"/>
      </w:tabs>
      <w:ind w:left="720" w:right="363" w:hanging="397"/>
    </w:pPr>
    <w:rPr>
      <w:color w:val="666699"/>
    </w:rPr>
  </w:style>
  <w:style w:type="paragraph" w:customStyle="1" w:styleId="CommandLinePACKT">
    <w:name w:val="Command Line [PACKT]"/>
    <w:basedOn w:val="CodePACKT"/>
    <w:rsid w:val="001225D8"/>
    <w:pPr>
      <w:ind w:left="0"/>
    </w:pPr>
    <w:rPr>
      <w:b/>
    </w:rPr>
  </w:style>
  <w:style w:type="paragraph" w:customStyle="1" w:styleId="ChapterNumberPACKT">
    <w:name w:val="Chapter Number [PACKT]"/>
    <w:next w:val="ChapterTitlePACKT"/>
    <w:rsid w:val="001225D8"/>
    <w:pPr>
      <w:suppressAutoHyphens/>
      <w:spacing w:after="0" w:line="240" w:lineRule="auto"/>
      <w:jc w:val="right"/>
    </w:pPr>
    <w:rPr>
      <w:rFonts w:ascii="Arial" w:eastAsia="Arial" w:hAnsi="Arial" w:cs="Arial"/>
      <w:b/>
      <w:bCs/>
      <w:color w:val="000000"/>
      <w:kern w:val="1"/>
      <w:sz w:val="120"/>
      <w:szCs w:val="32"/>
      <w:lang w:val="en-GB" w:eastAsia="ar-SA"/>
    </w:rPr>
  </w:style>
  <w:style w:type="paragraph" w:customStyle="1" w:styleId="TipwithoutheadingPACKT">
    <w:name w:val="Tip without heading [PACKT]"/>
    <w:basedOn w:val="Normal"/>
    <w:rsid w:val="001225D8"/>
    <w:pPr>
      <w:pBdr>
        <w:top w:val="double" w:sz="1" w:space="8" w:color="000000"/>
        <w:bottom w:val="double" w:sz="1" w:space="0" w:color="000000"/>
      </w:pBdr>
      <w:spacing w:before="180" w:after="180"/>
      <w:ind w:left="360" w:right="360"/>
    </w:pPr>
    <w:rPr>
      <w:rFonts w:eastAsia="Arial"/>
      <w:szCs w:val="20"/>
      <w:lang w:val="en-GB"/>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eastAsia="Times New Roman" w:hAnsi="Calibri" w:cs="Times New Roman"/>
      <w:sz w:val="20"/>
      <w:szCs w:val="20"/>
      <w:lang w:val="en-US" w:eastAsia="ar-SA"/>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7472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72A"/>
    <w:rPr>
      <w:rFonts w:ascii="Segoe UI" w:eastAsia="Times New Roman" w:hAnsi="Segoe UI" w:cs="Segoe UI"/>
      <w:sz w:val="18"/>
      <w:szCs w:val="18"/>
      <w:lang w:val="en-US" w:eastAsia="ar-SA"/>
    </w:rPr>
  </w:style>
  <w:style w:type="paragraph" w:styleId="ListParagraph">
    <w:name w:val="List Paragraph"/>
    <w:basedOn w:val="Normal"/>
    <w:uiPriority w:val="34"/>
    <w:qFormat/>
    <w:rsid w:val="006D2D57"/>
    <w:pPr>
      <w:ind w:left="720"/>
      <w:contextualSpacing/>
    </w:pPr>
  </w:style>
  <w:style w:type="character" w:styleId="SubtleReference">
    <w:name w:val="Subtle Reference"/>
    <w:basedOn w:val="DefaultParagraphFont"/>
    <w:uiPriority w:val="31"/>
    <w:qFormat/>
    <w:rsid w:val="0099058E"/>
    <w:rPr>
      <w:smallCaps/>
      <w:color w:val="5A5A5A" w:themeColor="text1" w:themeTint="A5"/>
    </w:rPr>
  </w:style>
  <w:style w:type="paragraph" w:styleId="Header">
    <w:name w:val="header"/>
    <w:basedOn w:val="Normal"/>
    <w:link w:val="HeaderChar"/>
    <w:uiPriority w:val="99"/>
    <w:unhideWhenUsed/>
    <w:rsid w:val="001A0C8B"/>
    <w:pPr>
      <w:tabs>
        <w:tab w:val="center" w:pos="4513"/>
        <w:tab w:val="right" w:pos="9026"/>
      </w:tabs>
      <w:spacing w:after="0"/>
    </w:pPr>
  </w:style>
  <w:style w:type="character" w:customStyle="1" w:styleId="HeaderChar">
    <w:name w:val="Header Char"/>
    <w:basedOn w:val="DefaultParagraphFont"/>
    <w:link w:val="Header"/>
    <w:uiPriority w:val="99"/>
    <w:rsid w:val="001A0C8B"/>
    <w:rPr>
      <w:rFonts w:ascii="Calibri" w:eastAsia="Times New Roman" w:hAnsi="Calibri" w:cs="Times New Roman"/>
      <w:szCs w:val="24"/>
      <w:lang w:val="en-US" w:eastAsia="ar-SA"/>
    </w:rPr>
  </w:style>
  <w:style w:type="paragraph" w:styleId="Footer">
    <w:name w:val="footer"/>
    <w:basedOn w:val="Normal"/>
    <w:link w:val="FooterChar"/>
    <w:uiPriority w:val="99"/>
    <w:unhideWhenUsed/>
    <w:rsid w:val="001A0C8B"/>
    <w:pPr>
      <w:tabs>
        <w:tab w:val="center" w:pos="4513"/>
        <w:tab w:val="right" w:pos="9026"/>
      </w:tabs>
      <w:spacing w:after="0"/>
    </w:pPr>
  </w:style>
  <w:style w:type="character" w:customStyle="1" w:styleId="FooterChar">
    <w:name w:val="Footer Char"/>
    <w:basedOn w:val="DefaultParagraphFont"/>
    <w:link w:val="Footer"/>
    <w:uiPriority w:val="99"/>
    <w:rsid w:val="001A0C8B"/>
    <w:rPr>
      <w:rFonts w:ascii="Calibri" w:eastAsia="Times New Roman" w:hAnsi="Calibri" w:cs="Times New Roman"/>
      <w:szCs w:val="24"/>
      <w:lang w:val="en-US" w:eastAsia="ar-SA"/>
    </w:rPr>
  </w:style>
  <w:style w:type="character" w:customStyle="1" w:styleId="apple-converted-space">
    <w:name w:val="apple-converted-space"/>
    <w:basedOn w:val="DefaultParagraphFont"/>
    <w:rsid w:val="007E20C9"/>
  </w:style>
  <w:style w:type="paragraph" w:styleId="NormalWeb">
    <w:name w:val="Normal (Web)"/>
    <w:basedOn w:val="Normal"/>
    <w:uiPriority w:val="99"/>
    <w:unhideWhenUsed/>
    <w:rsid w:val="007E20C9"/>
    <w:pPr>
      <w:suppressAutoHyphens w:val="0"/>
      <w:spacing w:before="100" w:beforeAutospacing="1" w:after="100" w:afterAutospacing="1"/>
    </w:pPr>
    <w:rPr>
      <w:rFonts w:ascii="Times New Roman" w:hAnsi="Times New Roman"/>
      <w:sz w:val="24"/>
      <w:lang w:val="en-NZ" w:eastAsia="en-NZ"/>
    </w:rPr>
  </w:style>
  <w:style w:type="paragraph" w:customStyle="1" w:styleId="LayoutInformationPACKT">
    <w:name w:val="Layout Information [PACKT]"/>
    <w:basedOn w:val="Normal"/>
    <w:next w:val="Normal"/>
    <w:rsid w:val="00CA4B3E"/>
    <w:pPr>
      <w:suppressAutoHyphens w:val="0"/>
    </w:pPr>
    <w:rPr>
      <w:rFonts w:ascii="Arial" w:hAnsi="Arial"/>
      <w:b/>
      <w:color w:val="FF0000"/>
      <w:sz w:val="28"/>
      <w:szCs w:val="28"/>
      <w:lang w:eastAsia="en-US"/>
    </w:rPr>
  </w:style>
  <w:style w:type="paragraph" w:styleId="Quote">
    <w:name w:val="Quote"/>
    <w:basedOn w:val="Normal"/>
    <w:next w:val="Normal"/>
    <w:link w:val="QuoteChar"/>
    <w:uiPriority w:val="29"/>
    <w:qFormat/>
    <w:rsid w:val="0036574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5746"/>
    <w:rPr>
      <w:rFonts w:ascii="Calibri" w:eastAsia="Times New Roman" w:hAnsi="Calibri" w:cs="Times New Roman"/>
      <w:i/>
      <w:iCs/>
      <w:color w:val="404040" w:themeColor="text1" w:themeTint="BF"/>
      <w:szCs w:val="24"/>
      <w:lang w:val="en-US" w:eastAsia="ar-SA"/>
    </w:rPr>
  </w:style>
  <w:style w:type="character" w:styleId="IntenseReference">
    <w:name w:val="Intense Reference"/>
    <w:basedOn w:val="DefaultParagraphFont"/>
    <w:uiPriority w:val="32"/>
    <w:qFormat/>
    <w:rsid w:val="00365746"/>
    <w:rPr>
      <w:b/>
      <w:bCs/>
      <w:smallCaps/>
      <w:color w:val="4F81BD" w:themeColor="accent1"/>
      <w:spacing w:val="5"/>
    </w:rPr>
  </w:style>
  <w:style w:type="character" w:styleId="Emphasis">
    <w:name w:val="Emphasis"/>
    <w:basedOn w:val="DefaultParagraphFont"/>
    <w:uiPriority w:val="20"/>
    <w:qFormat/>
    <w:rsid w:val="006516A8"/>
    <w:rPr>
      <w:i/>
      <w:iCs/>
    </w:rPr>
  </w:style>
  <w:style w:type="character" w:styleId="SubtleEmphasis">
    <w:name w:val="Subtle Emphasis"/>
    <w:basedOn w:val="DefaultParagraphFont"/>
    <w:uiPriority w:val="19"/>
    <w:qFormat/>
    <w:rsid w:val="006516A8"/>
    <w:rPr>
      <w:i/>
      <w:iCs/>
      <w:color w:val="404040" w:themeColor="text1" w:themeTint="BF"/>
    </w:rPr>
  </w:style>
  <w:style w:type="paragraph" w:styleId="IntenseQuote">
    <w:name w:val="Intense Quote"/>
    <w:basedOn w:val="Normal"/>
    <w:next w:val="Normal"/>
    <w:link w:val="IntenseQuoteChar"/>
    <w:uiPriority w:val="30"/>
    <w:qFormat/>
    <w:rsid w:val="00EF13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F1336"/>
    <w:rPr>
      <w:rFonts w:ascii="Calibri" w:eastAsia="Times New Roman" w:hAnsi="Calibri" w:cs="Times New Roman"/>
      <w:i/>
      <w:iCs/>
      <w:color w:val="4F81BD" w:themeColor="accent1"/>
      <w:szCs w:val="24"/>
      <w:lang w:val="en-US" w:eastAsia="ar-SA"/>
    </w:rPr>
  </w:style>
  <w:style w:type="paragraph" w:styleId="CommentSubject">
    <w:name w:val="annotation subject"/>
    <w:basedOn w:val="CommentText"/>
    <w:next w:val="CommentText"/>
    <w:link w:val="CommentSubjectChar"/>
    <w:uiPriority w:val="99"/>
    <w:semiHidden/>
    <w:unhideWhenUsed/>
    <w:rsid w:val="00EF5F23"/>
    <w:rPr>
      <w:b/>
      <w:bCs/>
    </w:rPr>
  </w:style>
  <w:style w:type="character" w:customStyle="1" w:styleId="CommentSubjectChar">
    <w:name w:val="Comment Subject Char"/>
    <w:basedOn w:val="CommentTextChar"/>
    <w:link w:val="CommentSubject"/>
    <w:uiPriority w:val="99"/>
    <w:semiHidden/>
    <w:rsid w:val="00EF5F23"/>
    <w:rPr>
      <w:rFonts w:ascii="Calibri" w:eastAsia="Times New Roman" w:hAnsi="Calibri" w:cs="Times New Roman"/>
      <w:b/>
      <w:bCs/>
      <w:sz w:val="20"/>
      <w:szCs w:val="20"/>
      <w:lang w:val="en-US" w:eastAsia="ar-SA"/>
    </w:rPr>
  </w:style>
  <w:style w:type="paragraph" w:styleId="HTMLPreformatted">
    <w:name w:val="HTML Preformatted"/>
    <w:basedOn w:val="Normal"/>
    <w:link w:val="HTMLPreformattedChar"/>
    <w:uiPriority w:val="99"/>
    <w:semiHidden/>
    <w:unhideWhenUsed/>
    <w:rsid w:val="00386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pPr>
    <w:rPr>
      <w:rFonts w:ascii="Courier New" w:hAnsi="Courier New" w:cs="Courier New"/>
      <w:sz w:val="20"/>
      <w:szCs w:val="20"/>
      <w:lang w:val="en-NZ" w:eastAsia="en-NZ"/>
    </w:rPr>
  </w:style>
  <w:style w:type="character" w:customStyle="1" w:styleId="HTMLPreformattedChar">
    <w:name w:val="HTML Preformatted Char"/>
    <w:basedOn w:val="DefaultParagraphFont"/>
    <w:link w:val="HTMLPreformatted"/>
    <w:uiPriority w:val="99"/>
    <w:semiHidden/>
    <w:rsid w:val="00386929"/>
    <w:rPr>
      <w:rFonts w:ascii="Courier New" w:eastAsia="Times New Roman" w:hAnsi="Courier New" w:cs="Courier New"/>
      <w:sz w:val="20"/>
      <w:szCs w:val="20"/>
      <w:lang w:eastAsia="en-NZ"/>
    </w:rPr>
  </w:style>
  <w:style w:type="character" w:customStyle="1" w:styleId="keyword">
    <w:name w:val="keyword"/>
    <w:basedOn w:val="DefaultParagraphFont"/>
    <w:rsid w:val="00386929"/>
  </w:style>
  <w:style w:type="character" w:customStyle="1" w:styleId="function-name">
    <w:name w:val="function-name"/>
    <w:basedOn w:val="DefaultParagraphFont"/>
    <w:rsid w:val="00386929"/>
  </w:style>
  <w:style w:type="character" w:customStyle="1" w:styleId="paren">
    <w:name w:val="paren"/>
    <w:basedOn w:val="DefaultParagraphFont"/>
    <w:rsid w:val="00386929"/>
  </w:style>
  <w:style w:type="character" w:customStyle="1" w:styleId="major-control-construct">
    <w:name w:val="major-control-construct"/>
    <w:basedOn w:val="DefaultParagraphFont"/>
    <w:rsid w:val="00386929"/>
  </w:style>
  <w:style w:type="character" w:customStyle="1" w:styleId="builtin">
    <w:name w:val="builtin"/>
    <w:basedOn w:val="DefaultParagraphFont"/>
    <w:rsid w:val="00386929"/>
  </w:style>
  <w:style w:type="character" w:customStyle="1" w:styleId="variable-name">
    <w:name w:val="variable-name"/>
    <w:basedOn w:val="DefaultParagraphFont"/>
    <w:rsid w:val="00386929"/>
  </w:style>
  <w:style w:type="character" w:customStyle="1" w:styleId="constant">
    <w:name w:val="constant"/>
    <w:basedOn w:val="DefaultParagraphFont"/>
    <w:rsid w:val="00386929"/>
  </w:style>
  <w:style w:type="character" w:customStyle="1" w:styleId="minor-control-construct">
    <w:name w:val="minor-control-construct"/>
    <w:basedOn w:val="DefaultParagraphFont"/>
    <w:rsid w:val="00386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9847">
      <w:bodyDiv w:val="1"/>
      <w:marLeft w:val="0"/>
      <w:marRight w:val="0"/>
      <w:marTop w:val="0"/>
      <w:marBottom w:val="0"/>
      <w:divBdr>
        <w:top w:val="none" w:sz="0" w:space="0" w:color="auto"/>
        <w:left w:val="none" w:sz="0" w:space="0" w:color="auto"/>
        <w:bottom w:val="none" w:sz="0" w:space="0" w:color="auto"/>
        <w:right w:val="none" w:sz="0" w:space="0" w:color="auto"/>
      </w:divBdr>
      <w:divsChild>
        <w:div w:id="1095630852">
          <w:marLeft w:val="1166"/>
          <w:marRight w:val="0"/>
          <w:marTop w:val="115"/>
          <w:marBottom w:val="0"/>
          <w:divBdr>
            <w:top w:val="none" w:sz="0" w:space="0" w:color="auto"/>
            <w:left w:val="none" w:sz="0" w:space="0" w:color="auto"/>
            <w:bottom w:val="none" w:sz="0" w:space="0" w:color="auto"/>
            <w:right w:val="none" w:sz="0" w:space="0" w:color="auto"/>
          </w:divBdr>
        </w:div>
        <w:div w:id="527722590">
          <w:marLeft w:val="1166"/>
          <w:marRight w:val="0"/>
          <w:marTop w:val="115"/>
          <w:marBottom w:val="0"/>
          <w:divBdr>
            <w:top w:val="none" w:sz="0" w:space="0" w:color="auto"/>
            <w:left w:val="none" w:sz="0" w:space="0" w:color="auto"/>
            <w:bottom w:val="none" w:sz="0" w:space="0" w:color="auto"/>
            <w:right w:val="none" w:sz="0" w:space="0" w:color="auto"/>
          </w:divBdr>
        </w:div>
        <w:div w:id="210844866">
          <w:marLeft w:val="1166"/>
          <w:marRight w:val="0"/>
          <w:marTop w:val="115"/>
          <w:marBottom w:val="0"/>
          <w:divBdr>
            <w:top w:val="none" w:sz="0" w:space="0" w:color="auto"/>
            <w:left w:val="none" w:sz="0" w:space="0" w:color="auto"/>
            <w:bottom w:val="none" w:sz="0" w:space="0" w:color="auto"/>
            <w:right w:val="none" w:sz="0" w:space="0" w:color="auto"/>
          </w:divBdr>
        </w:div>
      </w:divsChild>
    </w:div>
    <w:div w:id="56320316">
      <w:bodyDiv w:val="1"/>
      <w:marLeft w:val="0"/>
      <w:marRight w:val="0"/>
      <w:marTop w:val="0"/>
      <w:marBottom w:val="0"/>
      <w:divBdr>
        <w:top w:val="none" w:sz="0" w:space="0" w:color="auto"/>
        <w:left w:val="none" w:sz="0" w:space="0" w:color="auto"/>
        <w:bottom w:val="none" w:sz="0" w:space="0" w:color="auto"/>
        <w:right w:val="none" w:sz="0" w:space="0" w:color="auto"/>
      </w:divBdr>
      <w:divsChild>
        <w:div w:id="1009913847">
          <w:marLeft w:val="1166"/>
          <w:marRight w:val="0"/>
          <w:marTop w:val="115"/>
          <w:marBottom w:val="0"/>
          <w:divBdr>
            <w:top w:val="none" w:sz="0" w:space="0" w:color="auto"/>
            <w:left w:val="none" w:sz="0" w:space="0" w:color="auto"/>
            <w:bottom w:val="none" w:sz="0" w:space="0" w:color="auto"/>
            <w:right w:val="none" w:sz="0" w:space="0" w:color="auto"/>
          </w:divBdr>
        </w:div>
        <w:div w:id="1835607592">
          <w:marLeft w:val="1166"/>
          <w:marRight w:val="0"/>
          <w:marTop w:val="115"/>
          <w:marBottom w:val="0"/>
          <w:divBdr>
            <w:top w:val="none" w:sz="0" w:space="0" w:color="auto"/>
            <w:left w:val="none" w:sz="0" w:space="0" w:color="auto"/>
            <w:bottom w:val="none" w:sz="0" w:space="0" w:color="auto"/>
            <w:right w:val="none" w:sz="0" w:space="0" w:color="auto"/>
          </w:divBdr>
        </w:div>
        <w:div w:id="1118333518">
          <w:marLeft w:val="1800"/>
          <w:marRight w:val="0"/>
          <w:marTop w:val="96"/>
          <w:marBottom w:val="0"/>
          <w:divBdr>
            <w:top w:val="none" w:sz="0" w:space="0" w:color="auto"/>
            <w:left w:val="none" w:sz="0" w:space="0" w:color="auto"/>
            <w:bottom w:val="none" w:sz="0" w:space="0" w:color="auto"/>
            <w:right w:val="none" w:sz="0" w:space="0" w:color="auto"/>
          </w:divBdr>
        </w:div>
        <w:div w:id="19362400">
          <w:marLeft w:val="1800"/>
          <w:marRight w:val="0"/>
          <w:marTop w:val="96"/>
          <w:marBottom w:val="0"/>
          <w:divBdr>
            <w:top w:val="none" w:sz="0" w:space="0" w:color="auto"/>
            <w:left w:val="none" w:sz="0" w:space="0" w:color="auto"/>
            <w:bottom w:val="none" w:sz="0" w:space="0" w:color="auto"/>
            <w:right w:val="none" w:sz="0" w:space="0" w:color="auto"/>
          </w:divBdr>
        </w:div>
        <w:div w:id="1849951200">
          <w:marLeft w:val="1800"/>
          <w:marRight w:val="0"/>
          <w:marTop w:val="96"/>
          <w:marBottom w:val="0"/>
          <w:divBdr>
            <w:top w:val="none" w:sz="0" w:space="0" w:color="auto"/>
            <w:left w:val="none" w:sz="0" w:space="0" w:color="auto"/>
            <w:bottom w:val="none" w:sz="0" w:space="0" w:color="auto"/>
            <w:right w:val="none" w:sz="0" w:space="0" w:color="auto"/>
          </w:divBdr>
        </w:div>
        <w:div w:id="530460455">
          <w:marLeft w:val="1800"/>
          <w:marRight w:val="0"/>
          <w:marTop w:val="96"/>
          <w:marBottom w:val="0"/>
          <w:divBdr>
            <w:top w:val="none" w:sz="0" w:space="0" w:color="auto"/>
            <w:left w:val="none" w:sz="0" w:space="0" w:color="auto"/>
            <w:bottom w:val="none" w:sz="0" w:space="0" w:color="auto"/>
            <w:right w:val="none" w:sz="0" w:space="0" w:color="auto"/>
          </w:divBdr>
        </w:div>
        <w:div w:id="303314856">
          <w:marLeft w:val="1800"/>
          <w:marRight w:val="0"/>
          <w:marTop w:val="96"/>
          <w:marBottom w:val="0"/>
          <w:divBdr>
            <w:top w:val="none" w:sz="0" w:space="0" w:color="auto"/>
            <w:left w:val="none" w:sz="0" w:space="0" w:color="auto"/>
            <w:bottom w:val="none" w:sz="0" w:space="0" w:color="auto"/>
            <w:right w:val="none" w:sz="0" w:space="0" w:color="auto"/>
          </w:divBdr>
        </w:div>
        <w:div w:id="1954508180">
          <w:marLeft w:val="1800"/>
          <w:marRight w:val="0"/>
          <w:marTop w:val="96"/>
          <w:marBottom w:val="0"/>
          <w:divBdr>
            <w:top w:val="none" w:sz="0" w:space="0" w:color="auto"/>
            <w:left w:val="none" w:sz="0" w:space="0" w:color="auto"/>
            <w:bottom w:val="none" w:sz="0" w:space="0" w:color="auto"/>
            <w:right w:val="none" w:sz="0" w:space="0" w:color="auto"/>
          </w:divBdr>
        </w:div>
        <w:div w:id="869299435">
          <w:marLeft w:val="1800"/>
          <w:marRight w:val="0"/>
          <w:marTop w:val="96"/>
          <w:marBottom w:val="0"/>
          <w:divBdr>
            <w:top w:val="none" w:sz="0" w:space="0" w:color="auto"/>
            <w:left w:val="none" w:sz="0" w:space="0" w:color="auto"/>
            <w:bottom w:val="none" w:sz="0" w:space="0" w:color="auto"/>
            <w:right w:val="none" w:sz="0" w:space="0" w:color="auto"/>
          </w:divBdr>
        </w:div>
      </w:divsChild>
    </w:div>
    <w:div w:id="57825223">
      <w:bodyDiv w:val="1"/>
      <w:marLeft w:val="0"/>
      <w:marRight w:val="0"/>
      <w:marTop w:val="0"/>
      <w:marBottom w:val="0"/>
      <w:divBdr>
        <w:top w:val="none" w:sz="0" w:space="0" w:color="auto"/>
        <w:left w:val="none" w:sz="0" w:space="0" w:color="auto"/>
        <w:bottom w:val="none" w:sz="0" w:space="0" w:color="auto"/>
        <w:right w:val="none" w:sz="0" w:space="0" w:color="auto"/>
      </w:divBdr>
      <w:divsChild>
        <w:div w:id="1423454717">
          <w:marLeft w:val="1166"/>
          <w:marRight w:val="0"/>
          <w:marTop w:val="115"/>
          <w:marBottom w:val="0"/>
          <w:divBdr>
            <w:top w:val="none" w:sz="0" w:space="0" w:color="auto"/>
            <w:left w:val="none" w:sz="0" w:space="0" w:color="auto"/>
            <w:bottom w:val="none" w:sz="0" w:space="0" w:color="auto"/>
            <w:right w:val="none" w:sz="0" w:space="0" w:color="auto"/>
          </w:divBdr>
        </w:div>
        <w:div w:id="76945447">
          <w:marLeft w:val="1166"/>
          <w:marRight w:val="0"/>
          <w:marTop w:val="115"/>
          <w:marBottom w:val="0"/>
          <w:divBdr>
            <w:top w:val="none" w:sz="0" w:space="0" w:color="auto"/>
            <w:left w:val="none" w:sz="0" w:space="0" w:color="auto"/>
            <w:bottom w:val="none" w:sz="0" w:space="0" w:color="auto"/>
            <w:right w:val="none" w:sz="0" w:space="0" w:color="auto"/>
          </w:divBdr>
        </w:div>
        <w:div w:id="1469083777">
          <w:marLeft w:val="1166"/>
          <w:marRight w:val="0"/>
          <w:marTop w:val="115"/>
          <w:marBottom w:val="0"/>
          <w:divBdr>
            <w:top w:val="none" w:sz="0" w:space="0" w:color="auto"/>
            <w:left w:val="none" w:sz="0" w:space="0" w:color="auto"/>
            <w:bottom w:val="none" w:sz="0" w:space="0" w:color="auto"/>
            <w:right w:val="none" w:sz="0" w:space="0" w:color="auto"/>
          </w:divBdr>
        </w:div>
        <w:div w:id="1695574270">
          <w:marLeft w:val="1800"/>
          <w:marRight w:val="0"/>
          <w:marTop w:val="96"/>
          <w:marBottom w:val="0"/>
          <w:divBdr>
            <w:top w:val="none" w:sz="0" w:space="0" w:color="auto"/>
            <w:left w:val="none" w:sz="0" w:space="0" w:color="auto"/>
            <w:bottom w:val="none" w:sz="0" w:space="0" w:color="auto"/>
            <w:right w:val="none" w:sz="0" w:space="0" w:color="auto"/>
          </w:divBdr>
        </w:div>
        <w:div w:id="263803522">
          <w:marLeft w:val="1800"/>
          <w:marRight w:val="0"/>
          <w:marTop w:val="96"/>
          <w:marBottom w:val="0"/>
          <w:divBdr>
            <w:top w:val="none" w:sz="0" w:space="0" w:color="auto"/>
            <w:left w:val="none" w:sz="0" w:space="0" w:color="auto"/>
            <w:bottom w:val="none" w:sz="0" w:space="0" w:color="auto"/>
            <w:right w:val="none" w:sz="0" w:space="0" w:color="auto"/>
          </w:divBdr>
        </w:div>
        <w:div w:id="1022897217">
          <w:marLeft w:val="1800"/>
          <w:marRight w:val="0"/>
          <w:marTop w:val="96"/>
          <w:marBottom w:val="0"/>
          <w:divBdr>
            <w:top w:val="none" w:sz="0" w:space="0" w:color="auto"/>
            <w:left w:val="none" w:sz="0" w:space="0" w:color="auto"/>
            <w:bottom w:val="none" w:sz="0" w:space="0" w:color="auto"/>
            <w:right w:val="none" w:sz="0" w:space="0" w:color="auto"/>
          </w:divBdr>
        </w:div>
        <w:div w:id="699165713">
          <w:marLeft w:val="1800"/>
          <w:marRight w:val="0"/>
          <w:marTop w:val="96"/>
          <w:marBottom w:val="0"/>
          <w:divBdr>
            <w:top w:val="none" w:sz="0" w:space="0" w:color="auto"/>
            <w:left w:val="none" w:sz="0" w:space="0" w:color="auto"/>
            <w:bottom w:val="none" w:sz="0" w:space="0" w:color="auto"/>
            <w:right w:val="none" w:sz="0" w:space="0" w:color="auto"/>
          </w:divBdr>
        </w:div>
      </w:divsChild>
    </w:div>
    <w:div w:id="110982460">
      <w:bodyDiv w:val="1"/>
      <w:marLeft w:val="0"/>
      <w:marRight w:val="0"/>
      <w:marTop w:val="0"/>
      <w:marBottom w:val="0"/>
      <w:divBdr>
        <w:top w:val="none" w:sz="0" w:space="0" w:color="auto"/>
        <w:left w:val="none" w:sz="0" w:space="0" w:color="auto"/>
        <w:bottom w:val="none" w:sz="0" w:space="0" w:color="auto"/>
        <w:right w:val="none" w:sz="0" w:space="0" w:color="auto"/>
      </w:divBdr>
      <w:divsChild>
        <w:div w:id="349455374">
          <w:marLeft w:val="1166"/>
          <w:marRight w:val="0"/>
          <w:marTop w:val="115"/>
          <w:marBottom w:val="0"/>
          <w:divBdr>
            <w:top w:val="none" w:sz="0" w:space="0" w:color="auto"/>
            <w:left w:val="none" w:sz="0" w:space="0" w:color="auto"/>
            <w:bottom w:val="none" w:sz="0" w:space="0" w:color="auto"/>
            <w:right w:val="none" w:sz="0" w:space="0" w:color="auto"/>
          </w:divBdr>
        </w:div>
        <w:div w:id="83036619">
          <w:marLeft w:val="1800"/>
          <w:marRight w:val="0"/>
          <w:marTop w:val="96"/>
          <w:marBottom w:val="0"/>
          <w:divBdr>
            <w:top w:val="none" w:sz="0" w:space="0" w:color="auto"/>
            <w:left w:val="none" w:sz="0" w:space="0" w:color="auto"/>
            <w:bottom w:val="none" w:sz="0" w:space="0" w:color="auto"/>
            <w:right w:val="none" w:sz="0" w:space="0" w:color="auto"/>
          </w:divBdr>
        </w:div>
        <w:div w:id="2111311643">
          <w:marLeft w:val="1800"/>
          <w:marRight w:val="0"/>
          <w:marTop w:val="96"/>
          <w:marBottom w:val="0"/>
          <w:divBdr>
            <w:top w:val="none" w:sz="0" w:space="0" w:color="auto"/>
            <w:left w:val="none" w:sz="0" w:space="0" w:color="auto"/>
            <w:bottom w:val="none" w:sz="0" w:space="0" w:color="auto"/>
            <w:right w:val="none" w:sz="0" w:space="0" w:color="auto"/>
          </w:divBdr>
        </w:div>
      </w:divsChild>
    </w:div>
    <w:div w:id="161970537">
      <w:bodyDiv w:val="1"/>
      <w:marLeft w:val="0"/>
      <w:marRight w:val="0"/>
      <w:marTop w:val="0"/>
      <w:marBottom w:val="0"/>
      <w:divBdr>
        <w:top w:val="none" w:sz="0" w:space="0" w:color="auto"/>
        <w:left w:val="none" w:sz="0" w:space="0" w:color="auto"/>
        <w:bottom w:val="none" w:sz="0" w:space="0" w:color="auto"/>
        <w:right w:val="none" w:sz="0" w:space="0" w:color="auto"/>
      </w:divBdr>
      <w:divsChild>
        <w:div w:id="279267086">
          <w:marLeft w:val="1166"/>
          <w:marRight w:val="0"/>
          <w:marTop w:val="115"/>
          <w:marBottom w:val="0"/>
          <w:divBdr>
            <w:top w:val="none" w:sz="0" w:space="0" w:color="auto"/>
            <w:left w:val="none" w:sz="0" w:space="0" w:color="auto"/>
            <w:bottom w:val="none" w:sz="0" w:space="0" w:color="auto"/>
            <w:right w:val="none" w:sz="0" w:space="0" w:color="auto"/>
          </w:divBdr>
        </w:div>
        <w:div w:id="764959503">
          <w:marLeft w:val="1800"/>
          <w:marRight w:val="0"/>
          <w:marTop w:val="96"/>
          <w:marBottom w:val="0"/>
          <w:divBdr>
            <w:top w:val="none" w:sz="0" w:space="0" w:color="auto"/>
            <w:left w:val="none" w:sz="0" w:space="0" w:color="auto"/>
            <w:bottom w:val="none" w:sz="0" w:space="0" w:color="auto"/>
            <w:right w:val="none" w:sz="0" w:space="0" w:color="auto"/>
          </w:divBdr>
        </w:div>
        <w:div w:id="1179351482">
          <w:marLeft w:val="1800"/>
          <w:marRight w:val="0"/>
          <w:marTop w:val="96"/>
          <w:marBottom w:val="0"/>
          <w:divBdr>
            <w:top w:val="none" w:sz="0" w:space="0" w:color="auto"/>
            <w:left w:val="none" w:sz="0" w:space="0" w:color="auto"/>
            <w:bottom w:val="none" w:sz="0" w:space="0" w:color="auto"/>
            <w:right w:val="none" w:sz="0" w:space="0" w:color="auto"/>
          </w:divBdr>
        </w:div>
      </w:divsChild>
    </w:div>
    <w:div w:id="184484117">
      <w:bodyDiv w:val="1"/>
      <w:marLeft w:val="0"/>
      <w:marRight w:val="0"/>
      <w:marTop w:val="0"/>
      <w:marBottom w:val="0"/>
      <w:divBdr>
        <w:top w:val="none" w:sz="0" w:space="0" w:color="auto"/>
        <w:left w:val="none" w:sz="0" w:space="0" w:color="auto"/>
        <w:bottom w:val="none" w:sz="0" w:space="0" w:color="auto"/>
        <w:right w:val="none" w:sz="0" w:space="0" w:color="auto"/>
      </w:divBdr>
      <w:divsChild>
        <w:div w:id="1302617619">
          <w:marLeft w:val="1166"/>
          <w:marRight w:val="0"/>
          <w:marTop w:val="115"/>
          <w:marBottom w:val="0"/>
          <w:divBdr>
            <w:top w:val="none" w:sz="0" w:space="0" w:color="auto"/>
            <w:left w:val="none" w:sz="0" w:space="0" w:color="auto"/>
            <w:bottom w:val="none" w:sz="0" w:space="0" w:color="auto"/>
            <w:right w:val="none" w:sz="0" w:space="0" w:color="auto"/>
          </w:divBdr>
        </w:div>
        <w:div w:id="1706518311">
          <w:marLeft w:val="1800"/>
          <w:marRight w:val="0"/>
          <w:marTop w:val="96"/>
          <w:marBottom w:val="0"/>
          <w:divBdr>
            <w:top w:val="none" w:sz="0" w:space="0" w:color="auto"/>
            <w:left w:val="none" w:sz="0" w:space="0" w:color="auto"/>
            <w:bottom w:val="none" w:sz="0" w:space="0" w:color="auto"/>
            <w:right w:val="none" w:sz="0" w:space="0" w:color="auto"/>
          </w:divBdr>
        </w:div>
        <w:div w:id="1505054804">
          <w:marLeft w:val="2520"/>
          <w:marRight w:val="0"/>
          <w:marTop w:val="86"/>
          <w:marBottom w:val="0"/>
          <w:divBdr>
            <w:top w:val="none" w:sz="0" w:space="0" w:color="auto"/>
            <w:left w:val="none" w:sz="0" w:space="0" w:color="auto"/>
            <w:bottom w:val="none" w:sz="0" w:space="0" w:color="auto"/>
            <w:right w:val="none" w:sz="0" w:space="0" w:color="auto"/>
          </w:divBdr>
        </w:div>
        <w:div w:id="865408725">
          <w:marLeft w:val="1800"/>
          <w:marRight w:val="0"/>
          <w:marTop w:val="96"/>
          <w:marBottom w:val="0"/>
          <w:divBdr>
            <w:top w:val="none" w:sz="0" w:space="0" w:color="auto"/>
            <w:left w:val="none" w:sz="0" w:space="0" w:color="auto"/>
            <w:bottom w:val="none" w:sz="0" w:space="0" w:color="auto"/>
            <w:right w:val="none" w:sz="0" w:space="0" w:color="auto"/>
          </w:divBdr>
        </w:div>
        <w:div w:id="480075664">
          <w:marLeft w:val="2520"/>
          <w:marRight w:val="0"/>
          <w:marTop w:val="86"/>
          <w:marBottom w:val="0"/>
          <w:divBdr>
            <w:top w:val="none" w:sz="0" w:space="0" w:color="auto"/>
            <w:left w:val="none" w:sz="0" w:space="0" w:color="auto"/>
            <w:bottom w:val="none" w:sz="0" w:space="0" w:color="auto"/>
            <w:right w:val="none" w:sz="0" w:space="0" w:color="auto"/>
          </w:divBdr>
        </w:div>
        <w:div w:id="1670063041">
          <w:marLeft w:val="1800"/>
          <w:marRight w:val="0"/>
          <w:marTop w:val="96"/>
          <w:marBottom w:val="0"/>
          <w:divBdr>
            <w:top w:val="none" w:sz="0" w:space="0" w:color="auto"/>
            <w:left w:val="none" w:sz="0" w:space="0" w:color="auto"/>
            <w:bottom w:val="none" w:sz="0" w:space="0" w:color="auto"/>
            <w:right w:val="none" w:sz="0" w:space="0" w:color="auto"/>
          </w:divBdr>
        </w:div>
        <w:div w:id="1773624903">
          <w:marLeft w:val="2520"/>
          <w:marRight w:val="0"/>
          <w:marTop w:val="86"/>
          <w:marBottom w:val="0"/>
          <w:divBdr>
            <w:top w:val="none" w:sz="0" w:space="0" w:color="auto"/>
            <w:left w:val="none" w:sz="0" w:space="0" w:color="auto"/>
            <w:bottom w:val="none" w:sz="0" w:space="0" w:color="auto"/>
            <w:right w:val="none" w:sz="0" w:space="0" w:color="auto"/>
          </w:divBdr>
        </w:div>
        <w:div w:id="299501360">
          <w:marLeft w:val="1800"/>
          <w:marRight w:val="0"/>
          <w:marTop w:val="96"/>
          <w:marBottom w:val="0"/>
          <w:divBdr>
            <w:top w:val="none" w:sz="0" w:space="0" w:color="auto"/>
            <w:left w:val="none" w:sz="0" w:space="0" w:color="auto"/>
            <w:bottom w:val="none" w:sz="0" w:space="0" w:color="auto"/>
            <w:right w:val="none" w:sz="0" w:space="0" w:color="auto"/>
          </w:divBdr>
        </w:div>
        <w:div w:id="1751197586">
          <w:marLeft w:val="2520"/>
          <w:marRight w:val="0"/>
          <w:marTop w:val="86"/>
          <w:marBottom w:val="0"/>
          <w:divBdr>
            <w:top w:val="none" w:sz="0" w:space="0" w:color="auto"/>
            <w:left w:val="none" w:sz="0" w:space="0" w:color="auto"/>
            <w:bottom w:val="none" w:sz="0" w:space="0" w:color="auto"/>
            <w:right w:val="none" w:sz="0" w:space="0" w:color="auto"/>
          </w:divBdr>
        </w:div>
        <w:div w:id="661203147">
          <w:marLeft w:val="1800"/>
          <w:marRight w:val="0"/>
          <w:marTop w:val="96"/>
          <w:marBottom w:val="0"/>
          <w:divBdr>
            <w:top w:val="none" w:sz="0" w:space="0" w:color="auto"/>
            <w:left w:val="none" w:sz="0" w:space="0" w:color="auto"/>
            <w:bottom w:val="none" w:sz="0" w:space="0" w:color="auto"/>
            <w:right w:val="none" w:sz="0" w:space="0" w:color="auto"/>
          </w:divBdr>
        </w:div>
      </w:divsChild>
    </w:div>
    <w:div w:id="219370284">
      <w:bodyDiv w:val="1"/>
      <w:marLeft w:val="0"/>
      <w:marRight w:val="0"/>
      <w:marTop w:val="0"/>
      <w:marBottom w:val="0"/>
      <w:divBdr>
        <w:top w:val="none" w:sz="0" w:space="0" w:color="auto"/>
        <w:left w:val="none" w:sz="0" w:space="0" w:color="auto"/>
        <w:bottom w:val="none" w:sz="0" w:space="0" w:color="auto"/>
        <w:right w:val="none" w:sz="0" w:space="0" w:color="auto"/>
      </w:divBdr>
      <w:divsChild>
        <w:div w:id="1751468031">
          <w:marLeft w:val="1166"/>
          <w:marRight w:val="0"/>
          <w:marTop w:val="115"/>
          <w:marBottom w:val="0"/>
          <w:divBdr>
            <w:top w:val="none" w:sz="0" w:space="0" w:color="auto"/>
            <w:left w:val="none" w:sz="0" w:space="0" w:color="auto"/>
            <w:bottom w:val="none" w:sz="0" w:space="0" w:color="auto"/>
            <w:right w:val="none" w:sz="0" w:space="0" w:color="auto"/>
          </w:divBdr>
        </w:div>
        <w:div w:id="950547980">
          <w:marLeft w:val="1166"/>
          <w:marRight w:val="0"/>
          <w:marTop w:val="115"/>
          <w:marBottom w:val="0"/>
          <w:divBdr>
            <w:top w:val="none" w:sz="0" w:space="0" w:color="auto"/>
            <w:left w:val="none" w:sz="0" w:space="0" w:color="auto"/>
            <w:bottom w:val="none" w:sz="0" w:space="0" w:color="auto"/>
            <w:right w:val="none" w:sz="0" w:space="0" w:color="auto"/>
          </w:divBdr>
        </w:div>
      </w:divsChild>
    </w:div>
    <w:div w:id="274870130">
      <w:bodyDiv w:val="1"/>
      <w:marLeft w:val="0"/>
      <w:marRight w:val="0"/>
      <w:marTop w:val="0"/>
      <w:marBottom w:val="0"/>
      <w:divBdr>
        <w:top w:val="none" w:sz="0" w:space="0" w:color="auto"/>
        <w:left w:val="none" w:sz="0" w:space="0" w:color="auto"/>
        <w:bottom w:val="none" w:sz="0" w:space="0" w:color="auto"/>
        <w:right w:val="none" w:sz="0" w:space="0" w:color="auto"/>
      </w:divBdr>
    </w:div>
    <w:div w:id="287014240">
      <w:bodyDiv w:val="1"/>
      <w:marLeft w:val="0"/>
      <w:marRight w:val="0"/>
      <w:marTop w:val="0"/>
      <w:marBottom w:val="0"/>
      <w:divBdr>
        <w:top w:val="none" w:sz="0" w:space="0" w:color="auto"/>
        <w:left w:val="none" w:sz="0" w:space="0" w:color="auto"/>
        <w:bottom w:val="none" w:sz="0" w:space="0" w:color="auto"/>
        <w:right w:val="none" w:sz="0" w:space="0" w:color="auto"/>
      </w:divBdr>
      <w:divsChild>
        <w:div w:id="498884120">
          <w:marLeft w:val="1166"/>
          <w:marRight w:val="0"/>
          <w:marTop w:val="115"/>
          <w:marBottom w:val="0"/>
          <w:divBdr>
            <w:top w:val="none" w:sz="0" w:space="0" w:color="auto"/>
            <w:left w:val="none" w:sz="0" w:space="0" w:color="auto"/>
            <w:bottom w:val="none" w:sz="0" w:space="0" w:color="auto"/>
            <w:right w:val="none" w:sz="0" w:space="0" w:color="auto"/>
          </w:divBdr>
        </w:div>
        <w:div w:id="1899627588">
          <w:marLeft w:val="1166"/>
          <w:marRight w:val="0"/>
          <w:marTop w:val="115"/>
          <w:marBottom w:val="0"/>
          <w:divBdr>
            <w:top w:val="none" w:sz="0" w:space="0" w:color="auto"/>
            <w:left w:val="none" w:sz="0" w:space="0" w:color="auto"/>
            <w:bottom w:val="none" w:sz="0" w:space="0" w:color="auto"/>
            <w:right w:val="none" w:sz="0" w:space="0" w:color="auto"/>
          </w:divBdr>
        </w:div>
        <w:div w:id="298724530">
          <w:marLeft w:val="1800"/>
          <w:marRight w:val="0"/>
          <w:marTop w:val="96"/>
          <w:marBottom w:val="0"/>
          <w:divBdr>
            <w:top w:val="none" w:sz="0" w:space="0" w:color="auto"/>
            <w:left w:val="none" w:sz="0" w:space="0" w:color="auto"/>
            <w:bottom w:val="none" w:sz="0" w:space="0" w:color="auto"/>
            <w:right w:val="none" w:sz="0" w:space="0" w:color="auto"/>
          </w:divBdr>
        </w:div>
        <w:div w:id="1322352014">
          <w:marLeft w:val="1800"/>
          <w:marRight w:val="0"/>
          <w:marTop w:val="96"/>
          <w:marBottom w:val="0"/>
          <w:divBdr>
            <w:top w:val="none" w:sz="0" w:space="0" w:color="auto"/>
            <w:left w:val="none" w:sz="0" w:space="0" w:color="auto"/>
            <w:bottom w:val="none" w:sz="0" w:space="0" w:color="auto"/>
            <w:right w:val="none" w:sz="0" w:space="0" w:color="auto"/>
          </w:divBdr>
        </w:div>
        <w:div w:id="1331517166">
          <w:marLeft w:val="1166"/>
          <w:marRight w:val="0"/>
          <w:marTop w:val="115"/>
          <w:marBottom w:val="0"/>
          <w:divBdr>
            <w:top w:val="none" w:sz="0" w:space="0" w:color="auto"/>
            <w:left w:val="none" w:sz="0" w:space="0" w:color="auto"/>
            <w:bottom w:val="none" w:sz="0" w:space="0" w:color="auto"/>
            <w:right w:val="none" w:sz="0" w:space="0" w:color="auto"/>
          </w:divBdr>
        </w:div>
      </w:divsChild>
    </w:div>
    <w:div w:id="439181737">
      <w:bodyDiv w:val="1"/>
      <w:marLeft w:val="0"/>
      <w:marRight w:val="0"/>
      <w:marTop w:val="0"/>
      <w:marBottom w:val="0"/>
      <w:divBdr>
        <w:top w:val="none" w:sz="0" w:space="0" w:color="auto"/>
        <w:left w:val="none" w:sz="0" w:space="0" w:color="auto"/>
        <w:bottom w:val="none" w:sz="0" w:space="0" w:color="auto"/>
        <w:right w:val="none" w:sz="0" w:space="0" w:color="auto"/>
      </w:divBdr>
      <w:divsChild>
        <w:div w:id="452091619">
          <w:marLeft w:val="720"/>
          <w:marRight w:val="0"/>
          <w:marTop w:val="86"/>
          <w:marBottom w:val="0"/>
          <w:divBdr>
            <w:top w:val="none" w:sz="0" w:space="0" w:color="auto"/>
            <w:left w:val="none" w:sz="0" w:space="0" w:color="auto"/>
            <w:bottom w:val="none" w:sz="0" w:space="0" w:color="auto"/>
            <w:right w:val="none" w:sz="0" w:space="0" w:color="auto"/>
          </w:divBdr>
        </w:div>
        <w:div w:id="428626045">
          <w:marLeft w:val="1440"/>
          <w:marRight w:val="0"/>
          <w:marTop w:val="77"/>
          <w:marBottom w:val="0"/>
          <w:divBdr>
            <w:top w:val="none" w:sz="0" w:space="0" w:color="auto"/>
            <w:left w:val="none" w:sz="0" w:space="0" w:color="auto"/>
            <w:bottom w:val="none" w:sz="0" w:space="0" w:color="auto"/>
            <w:right w:val="none" w:sz="0" w:space="0" w:color="auto"/>
          </w:divBdr>
        </w:div>
        <w:div w:id="1803499104">
          <w:marLeft w:val="2160"/>
          <w:marRight w:val="0"/>
          <w:marTop w:val="67"/>
          <w:marBottom w:val="0"/>
          <w:divBdr>
            <w:top w:val="none" w:sz="0" w:space="0" w:color="auto"/>
            <w:left w:val="none" w:sz="0" w:space="0" w:color="auto"/>
            <w:bottom w:val="none" w:sz="0" w:space="0" w:color="auto"/>
            <w:right w:val="none" w:sz="0" w:space="0" w:color="auto"/>
          </w:divBdr>
        </w:div>
        <w:div w:id="1927684735">
          <w:marLeft w:val="1440"/>
          <w:marRight w:val="0"/>
          <w:marTop w:val="77"/>
          <w:marBottom w:val="0"/>
          <w:divBdr>
            <w:top w:val="none" w:sz="0" w:space="0" w:color="auto"/>
            <w:left w:val="none" w:sz="0" w:space="0" w:color="auto"/>
            <w:bottom w:val="none" w:sz="0" w:space="0" w:color="auto"/>
            <w:right w:val="none" w:sz="0" w:space="0" w:color="auto"/>
          </w:divBdr>
        </w:div>
        <w:div w:id="1247809388">
          <w:marLeft w:val="2160"/>
          <w:marRight w:val="0"/>
          <w:marTop w:val="67"/>
          <w:marBottom w:val="0"/>
          <w:divBdr>
            <w:top w:val="none" w:sz="0" w:space="0" w:color="auto"/>
            <w:left w:val="none" w:sz="0" w:space="0" w:color="auto"/>
            <w:bottom w:val="none" w:sz="0" w:space="0" w:color="auto"/>
            <w:right w:val="none" w:sz="0" w:space="0" w:color="auto"/>
          </w:divBdr>
        </w:div>
        <w:div w:id="808942670">
          <w:marLeft w:val="1440"/>
          <w:marRight w:val="0"/>
          <w:marTop w:val="77"/>
          <w:marBottom w:val="0"/>
          <w:divBdr>
            <w:top w:val="none" w:sz="0" w:space="0" w:color="auto"/>
            <w:left w:val="none" w:sz="0" w:space="0" w:color="auto"/>
            <w:bottom w:val="none" w:sz="0" w:space="0" w:color="auto"/>
            <w:right w:val="none" w:sz="0" w:space="0" w:color="auto"/>
          </w:divBdr>
        </w:div>
        <w:div w:id="542181335">
          <w:marLeft w:val="2160"/>
          <w:marRight w:val="0"/>
          <w:marTop w:val="67"/>
          <w:marBottom w:val="0"/>
          <w:divBdr>
            <w:top w:val="none" w:sz="0" w:space="0" w:color="auto"/>
            <w:left w:val="none" w:sz="0" w:space="0" w:color="auto"/>
            <w:bottom w:val="none" w:sz="0" w:space="0" w:color="auto"/>
            <w:right w:val="none" w:sz="0" w:space="0" w:color="auto"/>
          </w:divBdr>
        </w:div>
        <w:div w:id="402148346">
          <w:marLeft w:val="1440"/>
          <w:marRight w:val="0"/>
          <w:marTop w:val="77"/>
          <w:marBottom w:val="0"/>
          <w:divBdr>
            <w:top w:val="none" w:sz="0" w:space="0" w:color="auto"/>
            <w:left w:val="none" w:sz="0" w:space="0" w:color="auto"/>
            <w:bottom w:val="none" w:sz="0" w:space="0" w:color="auto"/>
            <w:right w:val="none" w:sz="0" w:space="0" w:color="auto"/>
          </w:divBdr>
        </w:div>
        <w:div w:id="1368797619">
          <w:marLeft w:val="2160"/>
          <w:marRight w:val="0"/>
          <w:marTop w:val="67"/>
          <w:marBottom w:val="0"/>
          <w:divBdr>
            <w:top w:val="none" w:sz="0" w:space="0" w:color="auto"/>
            <w:left w:val="none" w:sz="0" w:space="0" w:color="auto"/>
            <w:bottom w:val="none" w:sz="0" w:space="0" w:color="auto"/>
            <w:right w:val="none" w:sz="0" w:space="0" w:color="auto"/>
          </w:divBdr>
        </w:div>
        <w:div w:id="882132609">
          <w:marLeft w:val="1440"/>
          <w:marRight w:val="0"/>
          <w:marTop w:val="77"/>
          <w:marBottom w:val="0"/>
          <w:divBdr>
            <w:top w:val="none" w:sz="0" w:space="0" w:color="auto"/>
            <w:left w:val="none" w:sz="0" w:space="0" w:color="auto"/>
            <w:bottom w:val="none" w:sz="0" w:space="0" w:color="auto"/>
            <w:right w:val="none" w:sz="0" w:space="0" w:color="auto"/>
          </w:divBdr>
        </w:div>
        <w:div w:id="2069763007">
          <w:marLeft w:val="2160"/>
          <w:marRight w:val="0"/>
          <w:marTop w:val="67"/>
          <w:marBottom w:val="0"/>
          <w:divBdr>
            <w:top w:val="none" w:sz="0" w:space="0" w:color="auto"/>
            <w:left w:val="none" w:sz="0" w:space="0" w:color="auto"/>
            <w:bottom w:val="none" w:sz="0" w:space="0" w:color="auto"/>
            <w:right w:val="none" w:sz="0" w:space="0" w:color="auto"/>
          </w:divBdr>
        </w:div>
      </w:divsChild>
    </w:div>
    <w:div w:id="526022281">
      <w:bodyDiv w:val="1"/>
      <w:marLeft w:val="0"/>
      <w:marRight w:val="0"/>
      <w:marTop w:val="0"/>
      <w:marBottom w:val="0"/>
      <w:divBdr>
        <w:top w:val="none" w:sz="0" w:space="0" w:color="auto"/>
        <w:left w:val="none" w:sz="0" w:space="0" w:color="auto"/>
        <w:bottom w:val="none" w:sz="0" w:space="0" w:color="auto"/>
        <w:right w:val="none" w:sz="0" w:space="0" w:color="auto"/>
      </w:divBdr>
      <w:divsChild>
        <w:div w:id="763305473">
          <w:marLeft w:val="1166"/>
          <w:marRight w:val="0"/>
          <w:marTop w:val="115"/>
          <w:marBottom w:val="0"/>
          <w:divBdr>
            <w:top w:val="none" w:sz="0" w:space="0" w:color="auto"/>
            <w:left w:val="none" w:sz="0" w:space="0" w:color="auto"/>
            <w:bottom w:val="none" w:sz="0" w:space="0" w:color="auto"/>
            <w:right w:val="none" w:sz="0" w:space="0" w:color="auto"/>
          </w:divBdr>
        </w:div>
        <w:div w:id="838738034">
          <w:marLeft w:val="1166"/>
          <w:marRight w:val="0"/>
          <w:marTop w:val="115"/>
          <w:marBottom w:val="0"/>
          <w:divBdr>
            <w:top w:val="none" w:sz="0" w:space="0" w:color="auto"/>
            <w:left w:val="none" w:sz="0" w:space="0" w:color="auto"/>
            <w:bottom w:val="none" w:sz="0" w:space="0" w:color="auto"/>
            <w:right w:val="none" w:sz="0" w:space="0" w:color="auto"/>
          </w:divBdr>
        </w:div>
        <w:div w:id="2034918161">
          <w:marLeft w:val="1166"/>
          <w:marRight w:val="0"/>
          <w:marTop w:val="115"/>
          <w:marBottom w:val="0"/>
          <w:divBdr>
            <w:top w:val="none" w:sz="0" w:space="0" w:color="auto"/>
            <w:left w:val="none" w:sz="0" w:space="0" w:color="auto"/>
            <w:bottom w:val="none" w:sz="0" w:space="0" w:color="auto"/>
            <w:right w:val="none" w:sz="0" w:space="0" w:color="auto"/>
          </w:divBdr>
        </w:div>
        <w:div w:id="1127507843">
          <w:marLeft w:val="1166"/>
          <w:marRight w:val="0"/>
          <w:marTop w:val="115"/>
          <w:marBottom w:val="0"/>
          <w:divBdr>
            <w:top w:val="none" w:sz="0" w:space="0" w:color="auto"/>
            <w:left w:val="none" w:sz="0" w:space="0" w:color="auto"/>
            <w:bottom w:val="none" w:sz="0" w:space="0" w:color="auto"/>
            <w:right w:val="none" w:sz="0" w:space="0" w:color="auto"/>
          </w:divBdr>
        </w:div>
        <w:div w:id="1346202751">
          <w:marLeft w:val="1166"/>
          <w:marRight w:val="0"/>
          <w:marTop w:val="115"/>
          <w:marBottom w:val="0"/>
          <w:divBdr>
            <w:top w:val="none" w:sz="0" w:space="0" w:color="auto"/>
            <w:left w:val="none" w:sz="0" w:space="0" w:color="auto"/>
            <w:bottom w:val="none" w:sz="0" w:space="0" w:color="auto"/>
            <w:right w:val="none" w:sz="0" w:space="0" w:color="auto"/>
          </w:divBdr>
        </w:div>
        <w:div w:id="74517736">
          <w:marLeft w:val="1166"/>
          <w:marRight w:val="0"/>
          <w:marTop w:val="115"/>
          <w:marBottom w:val="0"/>
          <w:divBdr>
            <w:top w:val="none" w:sz="0" w:space="0" w:color="auto"/>
            <w:left w:val="none" w:sz="0" w:space="0" w:color="auto"/>
            <w:bottom w:val="none" w:sz="0" w:space="0" w:color="auto"/>
            <w:right w:val="none" w:sz="0" w:space="0" w:color="auto"/>
          </w:divBdr>
        </w:div>
      </w:divsChild>
    </w:div>
    <w:div w:id="536624694">
      <w:bodyDiv w:val="1"/>
      <w:marLeft w:val="0"/>
      <w:marRight w:val="0"/>
      <w:marTop w:val="0"/>
      <w:marBottom w:val="0"/>
      <w:divBdr>
        <w:top w:val="none" w:sz="0" w:space="0" w:color="auto"/>
        <w:left w:val="none" w:sz="0" w:space="0" w:color="auto"/>
        <w:bottom w:val="none" w:sz="0" w:space="0" w:color="auto"/>
        <w:right w:val="none" w:sz="0" w:space="0" w:color="auto"/>
      </w:divBdr>
      <w:divsChild>
        <w:div w:id="1797210654">
          <w:marLeft w:val="1166"/>
          <w:marRight w:val="0"/>
          <w:marTop w:val="115"/>
          <w:marBottom w:val="0"/>
          <w:divBdr>
            <w:top w:val="none" w:sz="0" w:space="0" w:color="auto"/>
            <w:left w:val="none" w:sz="0" w:space="0" w:color="auto"/>
            <w:bottom w:val="none" w:sz="0" w:space="0" w:color="auto"/>
            <w:right w:val="none" w:sz="0" w:space="0" w:color="auto"/>
          </w:divBdr>
        </w:div>
        <w:div w:id="319385555">
          <w:marLeft w:val="1166"/>
          <w:marRight w:val="0"/>
          <w:marTop w:val="115"/>
          <w:marBottom w:val="0"/>
          <w:divBdr>
            <w:top w:val="none" w:sz="0" w:space="0" w:color="auto"/>
            <w:left w:val="none" w:sz="0" w:space="0" w:color="auto"/>
            <w:bottom w:val="none" w:sz="0" w:space="0" w:color="auto"/>
            <w:right w:val="none" w:sz="0" w:space="0" w:color="auto"/>
          </w:divBdr>
        </w:div>
      </w:divsChild>
    </w:div>
    <w:div w:id="578321913">
      <w:bodyDiv w:val="1"/>
      <w:marLeft w:val="0"/>
      <w:marRight w:val="0"/>
      <w:marTop w:val="0"/>
      <w:marBottom w:val="0"/>
      <w:divBdr>
        <w:top w:val="none" w:sz="0" w:space="0" w:color="auto"/>
        <w:left w:val="none" w:sz="0" w:space="0" w:color="auto"/>
        <w:bottom w:val="none" w:sz="0" w:space="0" w:color="auto"/>
        <w:right w:val="none" w:sz="0" w:space="0" w:color="auto"/>
      </w:divBdr>
      <w:divsChild>
        <w:div w:id="31466915">
          <w:marLeft w:val="1800"/>
          <w:marRight w:val="0"/>
          <w:marTop w:val="96"/>
          <w:marBottom w:val="0"/>
          <w:divBdr>
            <w:top w:val="none" w:sz="0" w:space="0" w:color="auto"/>
            <w:left w:val="none" w:sz="0" w:space="0" w:color="auto"/>
            <w:bottom w:val="none" w:sz="0" w:space="0" w:color="auto"/>
            <w:right w:val="none" w:sz="0" w:space="0" w:color="auto"/>
          </w:divBdr>
        </w:div>
        <w:div w:id="1501237493">
          <w:marLeft w:val="1800"/>
          <w:marRight w:val="0"/>
          <w:marTop w:val="96"/>
          <w:marBottom w:val="0"/>
          <w:divBdr>
            <w:top w:val="none" w:sz="0" w:space="0" w:color="auto"/>
            <w:left w:val="none" w:sz="0" w:space="0" w:color="auto"/>
            <w:bottom w:val="none" w:sz="0" w:space="0" w:color="auto"/>
            <w:right w:val="none" w:sz="0" w:space="0" w:color="auto"/>
          </w:divBdr>
        </w:div>
      </w:divsChild>
    </w:div>
    <w:div w:id="653066366">
      <w:bodyDiv w:val="1"/>
      <w:marLeft w:val="0"/>
      <w:marRight w:val="0"/>
      <w:marTop w:val="0"/>
      <w:marBottom w:val="0"/>
      <w:divBdr>
        <w:top w:val="none" w:sz="0" w:space="0" w:color="auto"/>
        <w:left w:val="none" w:sz="0" w:space="0" w:color="auto"/>
        <w:bottom w:val="none" w:sz="0" w:space="0" w:color="auto"/>
        <w:right w:val="none" w:sz="0" w:space="0" w:color="auto"/>
      </w:divBdr>
      <w:divsChild>
        <w:div w:id="795026562">
          <w:marLeft w:val="1166"/>
          <w:marRight w:val="0"/>
          <w:marTop w:val="115"/>
          <w:marBottom w:val="0"/>
          <w:divBdr>
            <w:top w:val="none" w:sz="0" w:space="0" w:color="auto"/>
            <w:left w:val="none" w:sz="0" w:space="0" w:color="auto"/>
            <w:bottom w:val="none" w:sz="0" w:space="0" w:color="auto"/>
            <w:right w:val="none" w:sz="0" w:space="0" w:color="auto"/>
          </w:divBdr>
        </w:div>
        <w:div w:id="1464037678">
          <w:marLeft w:val="1800"/>
          <w:marRight w:val="0"/>
          <w:marTop w:val="96"/>
          <w:marBottom w:val="0"/>
          <w:divBdr>
            <w:top w:val="none" w:sz="0" w:space="0" w:color="auto"/>
            <w:left w:val="none" w:sz="0" w:space="0" w:color="auto"/>
            <w:bottom w:val="none" w:sz="0" w:space="0" w:color="auto"/>
            <w:right w:val="none" w:sz="0" w:space="0" w:color="auto"/>
          </w:divBdr>
        </w:div>
      </w:divsChild>
    </w:div>
    <w:div w:id="657537120">
      <w:bodyDiv w:val="1"/>
      <w:marLeft w:val="0"/>
      <w:marRight w:val="0"/>
      <w:marTop w:val="0"/>
      <w:marBottom w:val="0"/>
      <w:divBdr>
        <w:top w:val="none" w:sz="0" w:space="0" w:color="auto"/>
        <w:left w:val="none" w:sz="0" w:space="0" w:color="auto"/>
        <w:bottom w:val="none" w:sz="0" w:space="0" w:color="auto"/>
        <w:right w:val="none" w:sz="0" w:space="0" w:color="auto"/>
      </w:divBdr>
      <w:divsChild>
        <w:div w:id="1975869678">
          <w:marLeft w:val="1166"/>
          <w:marRight w:val="0"/>
          <w:marTop w:val="115"/>
          <w:marBottom w:val="0"/>
          <w:divBdr>
            <w:top w:val="none" w:sz="0" w:space="0" w:color="auto"/>
            <w:left w:val="none" w:sz="0" w:space="0" w:color="auto"/>
            <w:bottom w:val="none" w:sz="0" w:space="0" w:color="auto"/>
            <w:right w:val="none" w:sz="0" w:space="0" w:color="auto"/>
          </w:divBdr>
        </w:div>
        <w:div w:id="679086058">
          <w:marLeft w:val="1800"/>
          <w:marRight w:val="0"/>
          <w:marTop w:val="96"/>
          <w:marBottom w:val="0"/>
          <w:divBdr>
            <w:top w:val="none" w:sz="0" w:space="0" w:color="auto"/>
            <w:left w:val="none" w:sz="0" w:space="0" w:color="auto"/>
            <w:bottom w:val="none" w:sz="0" w:space="0" w:color="auto"/>
            <w:right w:val="none" w:sz="0" w:space="0" w:color="auto"/>
          </w:divBdr>
        </w:div>
        <w:div w:id="407846788">
          <w:marLeft w:val="2520"/>
          <w:marRight w:val="0"/>
          <w:marTop w:val="86"/>
          <w:marBottom w:val="0"/>
          <w:divBdr>
            <w:top w:val="none" w:sz="0" w:space="0" w:color="auto"/>
            <w:left w:val="none" w:sz="0" w:space="0" w:color="auto"/>
            <w:bottom w:val="none" w:sz="0" w:space="0" w:color="auto"/>
            <w:right w:val="none" w:sz="0" w:space="0" w:color="auto"/>
          </w:divBdr>
        </w:div>
        <w:div w:id="1228884037">
          <w:marLeft w:val="1800"/>
          <w:marRight w:val="0"/>
          <w:marTop w:val="96"/>
          <w:marBottom w:val="0"/>
          <w:divBdr>
            <w:top w:val="none" w:sz="0" w:space="0" w:color="auto"/>
            <w:left w:val="none" w:sz="0" w:space="0" w:color="auto"/>
            <w:bottom w:val="none" w:sz="0" w:space="0" w:color="auto"/>
            <w:right w:val="none" w:sz="0" w:space="0" w:color="auto"/>
          </w:divBdr>
        </w:div>
      </w:divsChild>
    </w:div>
    <w:div w:id="676158757">
      <w:bodyDiv w:val="1"/>
      <w:marLeft w:val="0"/>
      <w:marRight w:val="0"/>
      <w:marTop w:val="0"/>
      <w:marBottom w:val="0"/>
      <w:divBdr>
        <w:top w:val="none" w:sz="0" w:space="0" w:color="auto"/>
        <w:left w:val="none" w:sz="0" w:space="0" w:color="auto"/>
        <w:bottom w:val="none" w:sz="0" w:space="0" w:color="auto"/>
        <w:right w:val="none" w:sz="0" w:space="0" w:color="auto"/>
      </w:divBdr>
    </w:div>
    <w:div w:id="708724847">
      <w:bodyDiv w:val="1"/>
      <w:marLeft w:val="0"/>
      <w:marRight w:val="0"/>
      <w:marTop w:val="0"/>
      <w:marBottom w:val="0"/>
      <w:divBdr>
        <w:top w:val="none" w:sz="0" w:space="0" w:color="auto"/>
        <w:left w:val="none" w:sz="0" w:space="0" w:color="auto"/>
        <w:bottom w:val="none" w:sz="0" w:space="0" w:color="auto"/>
        <w:right w:val="none" w:sz="0" w:space="0" w:color="auto"/>
      </w:divBdr>
    </w:div>
    <w:div w:id="713847373">
      <w:bodyDiv w:val="1"/>
      <w:marLeft w:val="0"/>
      <w:marRight w:val="0"/>
      <w:marTop w:val="0"/>
      <w:marBottom w:val="0"/>
      <w:divBdr>
        <w:top w:val="none" w:sz="0" w:space="0" w:color="auto"/>
        <w:left w:val="none" w:sz="0" w:space="0" w:color="auto"/>
        <w:bottom w:val="none" w:sz="0" w:space="0" w:color="auto"/>
        <w:right w:val="none" w:sz="0" w:space="0" w:color="auto"/>
      </w:divBdr>
      <w:divsChild>
        <w:div w:id="1363476801">
          <w:marLeft w:val="1166"/>
          <w:marRight w:val="0"/>
          <w:marTop w:val="115"/>
          <w:marBottom w:val="0"/>
          <w:divBdr>
            <w:top w:val="none" w:sz="0" w:space="0" w:color="auto"/>
            <w:left w:val="none" w:sz="0" w:space="0" w:color="auto"/>
            <w:bottom w:val="none" w:sz="0" w:space="0" w:color="auto"/>
            <w:right w:val="none" w:sz="0" w:space="0" w:color="auto"/>
          </w:divBdr>
        </w:div>
        <w:div w:id="911545662">
          <w:marLeft w:val="1800"/>
          <w:marRight w:val="0"/>
          <w:marTop w:val="96"/>
          <w:marBottom w:val="0"/>
          <w:divBdr>
            <w:top w:val="none" w:sz="0" w:space="0" w:color="auto"/>
            <w:left w:val="none" w:sz="0" w:space="0" w:color="auto"/>
            <w:bottom w:val="none" w:sz="0" w:space="0" w:color="auto"/>
            <w:right w:val="none" w:sz="0" w:space="0" w:color="auto"/>
          </w:divBdr>
        </w:div>
        <w:div w:id="1438452287">
          <w:marLeft w:val="1800"/>
          <w:marRight w:val="0"/>
          <w:marTop w:val="96"/>
          <w:marBottom w:val="0"/>
          <w:divBdr>
            <w:top w:val="none" w:sz="0" w:space="0" w:color="auto"/>
            <w:left w:val="none" w:sz="0" w:space="0" w:color="auto"/>
            <w:bottom w:val="none" w:sz="0" w:space="0" w:color="auto"/>
            <w:right w:val="none" w:sz="0" w:space="0" w:color="auto"/>
          </w:divBdr>
        </w:div>
        <w:div w:id="1307512416">
          <w:marLeft w:val="1800"/>
          <w:marRight w:val="0"/>
          <w:marTop w:val="96"/>
          <w:marBottom w:val="0"/>
          <w:divBdr>
            <w:top w:val="none" w:sz="0" w:space="0" w:color="auto"/>
            <w:left w:val="none" w:sz="0" w:space="0" w:color="auto"/>
            <w:bottom w:val="none" w:sz="0" w:space="0" w:color="auto"/>
            <w:right w:val="none" w:sz="0" w:space="0" w:color="auto"/>
          </w:divBdr>
        </w:div>
        <w:div w:id="87388546">
          <w:marLeft w:val="1800"/>
          <w:marRight w:val="0"/>
          <w:marTop w:val="96"/>
          <w:marBottom w:val="0"/>
          <w:divBdr>
            <w:top w:val="none" w:sz="0" w:space="0" w:color="auto"/>
            <w:left w:val="none" w:sz="0" w:space="0" w:color="auto"/>
            <w:bottom w:val="none" w:sz="0" w:space="0" w:color="auto"/>
            <w:right w:val="none" w:sz="0" w:space="0" w:color="auto"/>
          </w:divBdr>
        </w:div>
      </w:divsChild>
    </w:div>
    <w:div w:id="772165772">
      <w:bodyDiv w:val="1"/>
      <w:marLeft w:val="0"/>
      <w:marRight w:val="0"/>
      <w:marTop w:val="0"/>
      <w:marBottom w:val="0"/>
      <w:divBdr>
        <w:top w:val="none" w:sz="0" w:space="0" w:color="auto"/>
        <w:left w:val="none" w:sz="0" w:space="0" w:color="auto"/>
        <w:bottom w:val="none" w:sz="0" w:space="0" w:color="auto"/>
        <w:right w:val="none" w:sz="0" w:space="0" w:color="auto"/>
      </w:divBdr>
    </w:div>
    <w:div w:id="776145662">
      <w:bodyDiv w:val="1"/>
      <w:marLeft w:val="0"/>
      <w:marRight w:val="0"/>
      <w:marTop w:val="0"/>
      <w:marBottom w:val="0"/>
      <w:divBdr>
        <w:top w:val="none" w:sz="0" w:space="0" w:color="auto"/>
        <w:left w:val="none" w:sz="0" w:space="0" w:color="auto"/>
        <w:bottom w:val="none" w:sz="0" w:space="0" w:color="auto"/>
        <w:right w:val="none" w:sz="0" w:space="0" w:color="auto"/>
      </w:divBdr>
      <w:divsChild>
        <w:div w:id="365570542">
          <w:marLeft w:val="1166"/>
          <w:marRight w:val="0"/>
          <w:marTop w:val="115"/>
          <w:marBottom w:val="0"/>
          <w:divBdr>
            <w:top w:val="none" w:sz="0" w:space="0" w:color="auto"/>
            <w:left w:val="none" w:sz="0" w:space="0" w:color="auto"/>
            <w:bottom w:val="none" w:sz="0" w:space="0" w:color="auto"/>
            <w:right w:val="none" w:sz="0" w:space="0" w:color="auto"/>
          </w:divBdr>
        </w:div>
        <w:div w:id="1414935116">
          <w:marLeft w:val="1800"/>
          <w:marRight w:val="0"/>
          <w:marTop w:val="96"/>
          <w:marBottom w:val="0"/>
          <w:divBdr>
            <w:top w:val="none" w:sz="0" w:space="0" w:color="auto"/>
            <w:left w:val="none" w:sz="0" w:space="0" w:color="auto"/>
            <w:bottom w:val="none" w:sz="0" w:space="0" w:color="auto"/>
            <w:right w:val="none" w:sz="0" w:space="0" w:color="auto"/>
          </w:divBdr>
        </w:div>
        <w:div w:id="2000034752">
          <w:marLeft w:val="1800"/>
          <w:marRight w:val="0"/>
          <w:marTop w:val="96"/>
          <w:marBottom w:val="0"/>
          <w:divBdr>
            <w:top w:val="none" w:sz="0" w:space="0" w:color="auto"/>
            <w:left w:val="none" w:sz="0" w:space="0" w:color="auto"/>
            <w:bottom w:val="none" w:sz="0" w:space="0" w:color="auto"/>
            <w:right w:val="none" w:sz="0" w:space="0" w:color="auto"/>
          </w:divBdr>
        </w:div>
      </w:divsChild>
    </w:div>
    <w:div w:id="866409500">
      <w:bodyDiv w:val="1"/>
      <w:marLeft w:val="0"/>
      <w:marRight w:val="0"/>
      <w:marTop w:val="0"/>
      <w:marBottom w:val="0"/>
      <w:divBdr>
        <w:top w:val="none" w:sz="0" w:space="0" w:color="auto"/>
        <w:left w:val="none" w:sz="0" w:space="0" w:color="auto"/>
        <w:bottom w:val="none" w:sz="0" w:space="0" w:color="auto"/>
        <w:right w:val="none" w:sz="0" w:space="0" w:color="auto"/>
      </w:divBdr>
      <w:divsChild>
        <w:div w:id="481239370">
          <w:marLeft w:val="1166"/>
          <w:marRight w:val="0"/>
          <w:marTop w:val="115"/>
          <w:marBottom w:val="0"/>
          <w:divBdr>
            <w:top w:val="none" w:sz="0" w:space="0" w:color="auto"/>
            <w:left w:val="none" w:sz="0" w:space="0" w:color="auto"/>
            <w:bottom w:val="none" w:sz="0" w:space="0" w:color="auto"/>
            <w:right w:val="none" w:sz="0" w:space="0" w:color="auto"/>
          </w:divBdr>
        </w:div>
      </w:divsChild>
    </w:div>
    <w:div w:id="892738672">
      <w:bodyDiv w:val="1"/>
      <w:marLeft w:val="0"/>
      <w:marRight w:val="0"/>
      <w:marTop w:val="0"/>
      <w:marBottom w:val="0"/>
      <w:divBdr>
        <w:top w:val="none" w:sz="0" w:space="0" w:color="auto"/>
        <w:left w:val="none" w:sz="0" w:space="0" w:color="auto"/>
        <w:bottom w:val="none" w:sz="0" w:space="0" w:color="auto"/>
        <w:right w:val="none" w:sz="0" w:space="0" w:color="auto"/>
      </w:divBdr>
      <w:divsChild>
        <w:div w:id="2115981092">
          <w:marLeft w:val="1166"/>
          <w:marRight w:val="0"/>
          <w:marTop w:val="115"/>
          <w:marBottom w:val="0"/>
          <w:divBdr>
            <w:top w:val="none" w:sz="0" w:space="0" w:color="auto"/>
            <w:left w:val="none" w:sz="0" w:space="0" w:color="auto"/>
            <w:bottom w:val="none" w:sz="0" w:space="0" w:color="auto"/>
            <w:right w:val="none" w:sz="0" w:space="0" w:color="auto"/>
          </w:divBdr>
        </w:div>
      </w:divsChild>
    </w:div>
    <w:div w:id="893155303">
      <w:bodyDiv w:val="1"/>
      <w:marLeft w:val="0"/>
      <w:marRight w:val="0"/>
      <w:marTop w:val="0"/>
      <w:marBottom w:val="0"/>
      <w:divBdr>
        <w:top w:val="none" w:sz="0" w:space="0" w:color="auto"/>
        <w:left w:val="none" w:sz="0" w:space="0" w:color="auto"/>
        <w:bottom w:val="none" w:sz="0" w:space="0" w:color="auto"/>
        <w:right w:val="none" w:sz="0" w:space="0" w:color="auto"/>
      </w:divBdr>
      <w:divsChild>
        <w:div w:id="1499925503">
          <w:marLeft w:val="1166"/>
          <w:marRight w:val="0"/>
          <w:marTop w:val="115"/>
          <w:marBottom w:val="0"/>
          <w:divBdr>
            <w:top w:val="none" w:sz="0" w:space="0" w:color="auto"/>
            <w:left w:val="none" w:sz="0" w:space="0" w:color="auto"/>
            <w:bottom w:val="none" w:sz="0" w:space="0" w:color="auto"/>
            <w:right w:val="none" w:sz="0" w:space="0" w:color="auto"/>
          </w:divBdr>
        </w:div>
      </w:divsChild>
    </w:div>
    <w:div w:id="906113703">
      <w:bodyDiv w:val="1"/>
      <w:marLeft w:val="0"/>
      <w:marRight w:val="0"/>
      <w:marTop w:val="0"/>
      <w:marBottom w:val="0"/>
      <w:divBdr>
        <w:top w:val="none" w:sz="0" w:space="0" w:color="auto"/>
        <w:left w:val="none" w:sz="0" w:space="0" w:color="auto"/>
        <w:bottom w:val="none" w:sz="0" w:space="0" w:color="auto"/>
        <w:right w:val="none" w:sz="0" w:space="0" w:color="auto"/>
      </w:divBdr>
    </w:div>
    <w:div w:id="924463527">
      <w:bodyDiv w:val="1"/>
      <w:marLeft w:val="0"/>
      <w:marRight w:val="0"/>
      <w:marTop w:val="0"/>
      <w:marBottom w:val="0"/>
      <w:divBdr>
        <w:top w:val="none" w:sz="0" w:space="0" w:color="auto"/>
        <w:left w:val="none" w:sz="0" w:space="0" w:color="auto"/>
        <w:bottom w:val="none" w:sz="0" w:space="0" w:color="auto"/>
        <w:right w:val="none" w:sz="0" w:space="0" w:color="auto"/>
      </w:divBdr>
      <w:divsChild>
        <w:div w:id="503280094">
          <w:marLeft w:val="1166"/>
          <w:marRight w:val="0"/>
          <w:marTop w:val="115"/>
          <w:marBottom w:val="0"/>
          <w:divBdr>
            <w:top w:val="none" w:sz="0" w:space="0" w:color="auto"/>
            <w:left w:val="none" w:sz="0" w:space="0" w:color="auto"/>
            <w:bottom w:val="none" w:sz="0" w:space="0" w:color="auto"/>
            <w:right w:val="none" w:sz="0" w:space="0" w:color="auto"/>
          </w:divBdr>
        </w:div>
        <w:div w:id="2012248804">
          <w:marLeft w:val="1800"/>
          <w:marRight w:val="0"/>
          <w:marTop w:val="96"/>
          <w:marBottom w:val="0"/>
          <w:divBdr>
            <w:top w:val="none" w:sz="0" w:space="0" w:color="auto"/>
            <w:left w:val="none" w:sz="0" w:space="0" w:color="auto"/>
            <w:bottom w:val="none" w:sz="0" w:space="0" w:color="auto"/>
            <w:right w:val="none" w:sz="0" w:space="0" w:color="auto"/>
          </w:divBdr>
        </w:div>
        <w:div w:id="937562185">
          <w:marLeft w:val="1166"/>
          <w:marRight w:val="0"/>
          <w:marTop w:val="115"/>
          <w:marBottom w:val="0"/>
          <w:divBdr>
            <w:top w:val="none" w:sz="0" w:space="0" w:color="auto"/>
            <w:left w:val="none" w:sz="0" w:space="0" w:color="auto"/>
            <w:bottom w:val="none" w:sz="0" w:space="0" w:color="auto"/>
            <w:right w:val="none" w:sz="0" w:space="0" w:color="auto"/>
          </w:divBdr>
        </w:div>
        <w:div w:id="36399188">
          <w:marLeft w:val="1800"/>
          <w:marRight w:val="0"/>
          <w:marTop w:val="96"/>
          <w:marBottom w:val="0"/>
          <w:divBdr>
            <w:top w:val="none" w:sz="0" w:space="0" w:color="auto"/>
            <w:left w:val="none" w:sz="0" w:space="0" w:color="auto"/>
            <w:bottom w:val="none" w:sz="0" w:space="0" w:color="auto"/>
            <w:right w:val="none" w:sz="0" w:space="0" w:color="auto"/>
          </w:divBdr>
        </w:div>
        <w:div w:id="1301157284">
          <w:marLeft w:val="1166"/>
          <w:marRight w:val="0"/>
          <w:marTop w:val="115"/>
          <w:marBottom w:val="0"/>
          <w:divBdr>
            <w:top w:val="none" w:sz="0" w:space="0" w:color="auto"/>
            <w:left w:val="none" w:sz="0" w:space="0" w:color="auto"/>
            <w:bottom w:val="none" w:sz="0" w:space="0" w:color="auto"/>
            <w:right w:val="none" w:sz="0" w:space="0" w:color="auto"/>
          </w:divBdr>
        </w:div>
      </w:divsChild>
    </w:div>
    <w:div w:id="965546483">
      <w:bodyDiv w:val="1"/>
      <w:marLeft w:val="0"/>
      <w:marRight w:val="0"/>
      <w:marTop w:val="0"/>
      <w:marBottom w:val="0"/>
      <w:divBdr>
        <w:top w:val="none" w:sz="0" w:space="0" w:color="auto"/>
        <w:left w:val="none" w:sz="0" w:space="0" w:color="auto"/>
        <w:bottom w:val="none" w:sz="0" w:space="0" w:color="auto"/>
        <w:right w:val="none" w:sz="0" w:space="0" w:color="auto"/>
      </w:divBdr>
      <w:divsChild>
        <w:div w:id="110323398">
          <w:marLeft w:val="1166"/>
          <w:marRight w:val="0"/>
          <w:marTop w:val="115"/>
          <w:marBottom w:val="0"/>
          <w:divBdr>
            <w:top w:val="none" w:sz="0" w:space="0" w:color="auto"/>
            <w:left w:val="none" w:sz="0" w:space="0" w:color="auto"/>
            <w:bottom w:val="none" w:sz="0" w:space="0" w:color="auto"/>
            <w:right w:val="none" w:sz="0" w:space="0" w:color="auto"/>
          </w:divBdr>
        </w:div>
        <w:div w:id="654574502">
          <w:marLeft w:val="1166"/>
          <w:marRight w:val="0"/>
          <w:marTop w:val="115"/>
          <w:marBottom w:val="0"/>
          <w:divBdr>
            <w:top w:val="none" w:sz="0" w:space="0" w:color="auto"/>
            <w:left w:val="none" w:sz="0" w:space="0" w:color="auto"/>
            <w:bottom w:val="none" w:sz="0" w:space="0" w:color="auto"/>
            <w:right w:val="none" w:sz="0" w:space="0" w:color="auto"/>
          </w:divBdr>
        </w:div>
        <w:div w:id="93482171">
          <w:marLeft w:val="1800"/>
          <w:marRight w:val="0"/>
          <w:marTop w:val="96"/>
          <w:marBottom w:val="0"/>
          <w:divBdr>
            <w:top w:val="none" w:sz="0" w:space="0" w:color="auto"/>
            <w:left w:val="none" w:sz="0" w:space="0" w:color="auto"/>
            <w:bottom w:val="none" w:sz="0" w:space="0" w:color="auto"/>
            <w:right w:val="none" w:sz="0" w:space="0" w:color="auto"/>
          </w:divBdr>
        </w:div>
        <w:div w:id="1454060590">
          <w:marLeft w:val="1800"/>
          <w:marRight w:val="0"/>
          <w:marTop w:val="96"/>
          <w:marBottom w:val="0"/>
          <w:divBdr>
            <w:top w:val="none" w:sz="0" w:space="0" w:color="auto"/>
            <w:left w:val="none" w:sz="0" w:space="0" w:color="auto"/>
            <w:bottom w:val="none" w:sz="0" w:space="0" w:color="auto"/>
            <w:right w:val="none" w:sz="0" w:space="0" w:color="auto"/>
          </w:divBdr>
        </w:div>
        <w:div w:id="226958354">
          <w:marLeft w:val="1800"/>
          <w:marRight w:val="0"/>
          <w:marTop w:val="96"/>
          <w:marBottom w:val="0"/>
          <w:divBdr>
            <w:top w:val="none" w:sz="0" w:space="0" w:color="auto"/>
            <w:left w:val="none" w:sz="0" w:space="0" w:color="auto"/>
            <w:bottom w:val="none" w:sz="0" w:space="0" w:color="auto"/>
            <w:right w:val="none" w:sz="0" w:space="0" w:color="auto"/>
          </w:divBdr>
        </w:div>
        <w:div w:id="1766459812">
          <w:marLeft w:val="1166"/>
          <w:marRight w:val="0"/>
          <w:marTop w:val="115"/>
          <w:marBottom w:val="0"/>
          <w:divBdr>
            <w:top w:val="none" w:sz="0" w:space="0" w:color="auto"/>
            <w:left w:val="none" w:sz="0" w:space="0" w:color="auto"/>
            <w:bottom w:val="none" w:sz="0" w:space="0" w:color="auto"/>
            <w:right w:val="none" w:sz="0" w:space="0" w:color="auto"/>
          </w:divBdr>
        </w:div>
        <w:div w:id="1390493305">
          <w:marLeft w:val="1166"/>
          <w:marRight w:val="0"/>
          <w:marTop w:val="115"/>
          <w:marBottom w:val="0"/>
          <w:divBdr>
            <w:top w:val="none" w:sz="0" w:space="0" w:color="auto"/>
            <w:left w:val="none" w:sz="0" w:space="0" w:color="auto"/>
            <w:bottom w:val="none" w:sz="0" w:space="0" w:color="auto"/>
            <w:right w:val="none" w:sz="0" w:space="0" w:color="auto"/>
          </w:divBdr>
        </w:div>
        <w:div w:id="45495644">
          <w:marLeft w:val="1800"/>
          <w:marRight w:val="0"/>
          <w:marTop w:val="96"/>
          <w:marBottom w:val="0"/>
          <w:divBdr>
            <w:top w:val="none" w:sz="0" w:space="0" w:color="auto"/>
            <w:left w:val="none" w:sz="0" w:space="0" w:color="auto"/>
            <w:bottom w:val="none" w:sz="0" w:space="0" w:color="auto"/>
            <w:right w:val="none" w:sz="0" w:space="0" w:color="auto"/>
          </w:divBdr>
        </w:div>
        <w:div w:id="799231356">
          <w:marLeft w:val="1800"/>
          <w:marRight w:val="0"/>
          <w:marTop w:val="96"/>
          <w:marBottom w:val="0"/>
          <w:divBdr>
            <w:top w:val="none" w:sz="0" w:space="0" w:color="auto"/>
            <w:left w:val="none" w:sz="0" w:space="0" w:color="auto"/>
            <w:bottom w:val="none" w:sz="0" w:space="0" w:color="auto"/>
            <w:right w:val="none" w:sz="0" w:space="0" w:color="auto"/>
          </w:divBdr>
        </w:div>
      </w:divsChild>
    </w:div>
    <w:div w:id="1062875090">
      <w:bodyDiv w:val="1"/>
      <w:marLeft w:val="0"/>
      <w:marRight w:val="0"/>
      <w:marTop w:val="0"/>
      <w:marBottom w:val="0"/>
      <w:divBdr>
        <w:top w:val="none" w:sz="0" w:space="0" w:color="auto"/>
        <w:left w:val="none" w:sz="0" w:space="0" w:color="auto"/>
        <w:bottom w:val="none" w:sz="0" w:space="0" w:color="auto"/>
        <w:right w:val="none" w:sz="0" w:space="0" w:color="auto"/>
      </w:divBdr>
      <w:divsChild>
        <w:div w:id="278146353">
          <w:marLeft w:val="0"/>
          <w:marRight w:val="0"/>
          <w:marTop w:val="0"/>
          <w:marBottom w:val="0"/>
          <w:divBdr>
            <w:top w:val="none" w:sz="0" w:space="0" w:color="auto"/>
            <w:left w:val="none" w:sz="0" w:space="0" w:color="auto"/>
            <w:bottom w:val="none" w:sz="0" w:space="0" w:color="auto"/>
            <w:right w:val="none" w:sz="0" w:space="0" w:color="auto"/>
          </w:divBdr>
          <w:divsChild>
            <w:div w:id="783883286">
              <w:marLeft w:val="0"/>
              <w:marRight w:val="0"/>
              <w:marTop w:val="0"/>
              <w:marBottom w:val="15"/>
              <w:divBdr>
                <w:top w:val="none" w:sz="0" w:space="0" w:color="auto"/>
                <w:left w:val="none" w:sz="0" w:space="0" w:color="auto"/>
                <w:bottom w:val="none" w:sz="0" w:space="0" w:color="auto"/>
                <w:right w:val="none" w:sz="0" w:space="0" w:color="auto"/>
              </w:divBdr>
              <w:divsChild>
                <w:div w:id="360521094">
                  <w:marLeft w:val="0"/>
                  <w:marRight w:val="0"/>
                  <w:marTop w:val="0"/>
                  <w:marBottom w:val="0"/>
                  <w:divBdr>
                    <w:top w:val="none" w:sz="0" w:space="0" w:color="auto"/>
                    <w:left w:val="none" w:sz="0" w:space="0" w:color="auto"/>
                    <w:bottom w:val="none" w:sz="0" w:space="0" w:color="auto"/>
                    <w:right w:val="none" w:sz="0" w:space="0" w:color="auto"/>
                  </w:divBdr>
                  <w:divsChild>
                    <w:div w:id="1958641567">
                      <w:marLeft w:val="0"/>
                      <w:marRight w:val="0"/>
                      <w:marTop w:val="0"/>
                      <w:marBottom w:val="0"/>
                      <w:divBdr>
                        <w:top w:val="none" w:sz="0" w:space="0" w:color="auto"/>
                        <w:left w:val="none" w:sz="0" w:space="0" w:color="auto"/>
                        <w:bottom w:val="none" w:sz="0" w:space="0" w:color="auto"/>
                        <w:right w:val="none" w:sz="0" w:space="0" w:color="auto"/>
                      </w:divBdr>
                      <w:divsChild>
                        <w:div w:id="807087417">
                          <w:marLeft w:val="0"/>
                          <w:marRight w:val="0"/>
                          <w:marTop w:val="0"/>
                          <w:marBottom w:val="0"/>
                          <w:divBdr>
                            <w:top w:val="single" w:sz="2" w:space="0" w:color="E1EAF3"/>
                            <w:left w:val="none" w:sz="0" w:space="0" w:color="auto"/>
                            <w:bottom w:val="none" w:sz="0" w:space="0" w:color="auto"/>
                            <w:right w:val="none" w:sz="0" w:space="0" w:color="auto"/>
                          </w:divBdr>
                          <w:divsChild>
                            <w:div w:id="1982881173">
                              <w:marLeft w:val="0"/>
                              <w:marRight w:val="0"/>
                              <w:marTop w:val="0"/>
                              <w:marBottom w:val="0"/>
                              <w:divBdr>
                                <w:top w:val="none" w:sz="0" w:space="0" w:color="auto"/>
                                <w:left w:val="none" w:sz="0" w:space="0" w:color="auto"/>
                                <w:bottom w:val="none" w:sz="0" w:space="0" w:color="auto"/>
                                <w:right w:val="none" w:sz="0" w:space="0" w:color="auto"/>
                              </w:divBdr>
                              <w:divsChild>
                                <w:div w:id="2074816021">
                                  <w:marLeft w:val="0"/>
                                  <w:marRight w:val="0"/>
                                  <w:marTop w:val="0"/>
                                  <w:marBottom w:val="0"/>
                                  <w:divBdr>
                                    <w:top w:val="none" w:sz="0" w:space="0" w:color="auto"/>
                                    <w:left w:val="none" w:sz="0" w:space="0" w:color="auto"/>
                                    <w:bottom w:val="none" w:sz="0" w:space="0" w:color="auto"/>
                                    <w:right w:val="none" w:sz="0" w:space="0" w:color="auto"/>
                                  </w:divBdr>
                                  <w:divsChild>
                                    <w:div w:id="1819034752">
                                      <w:marLeft w:val="0"/>
                                      <w:marRight w:val="0"/>
                                      <w:marTop w:val="0"/>
                                      <w:marBottom w:val="0"/>
                                      <w:divBdr>
                                        <w:top w:val="none" w:sz="0" w:space="0" w:color="auto"/>
                                        <w:left w:val="none" w:sz="0" w:space="0" w:color="auto"/>
                                        <w:bottom w:val="none" w:sz="0" w:space="0" w:color="auto"/>
                                        <w:right w:val="none" w:sz="0" w:space="0" w:color="auto"/>
                                      </w:divBdr>
                                      <w:divsChild>
                                        <w:div w:id="1404598657">
                                          <w:marLeft w:val="0"/>
                                          <w:marRight w:val="0"/>
                                          <w:marTop w:val="0"/>
                                          <w:marBottom w:val="0"/>
                                          <w:divBdr>
                                            <w:top w:val="none" w:sz="0" w:space="0" w:color="auto"/>
                                            <w:left w:val="none" w:sz="0" w:space="0" w:color="auto"/>
                                            <w:bottom w:val="none" w:sz="0" w:space="0" w:color="auto"/>
                                            <w:right w:val="none" w:sz="0" w:space="0" w:color="auto"/>
                                          </w:divBdr>
                                          <w:divsChild>
                                            <w:div w:id="1683777455">
                                              <w:marLeft w:val="0"/>
                                              <w:marRight w:val="0"/>
                                              <w:marTop w:val="0"/>
                                              <w:marBottom w:val="0"/>
                                              <w:divBdr>
                                                <w:top w:val="none" w:sz="0" w:space="0" w:color="auto"/>
                                                <w:left w:val="none" w:sz="0" w:space="0" w:color="auto"/>
                                                <w:bottom w:val="none" w:sz="0" w:space="0" w:color="auto"/>
                                                <w:right w:val="none" w:sz="0" w:space="0" w:color="auto"/>
                                              </w:divBdr>
                                              <w:divsChild>
                                                <w:div w:id="435365166">
                                                  <w:marLeft w:val="0"/>
                                                  <w:marRight w:val="0"/>
                                                  <w:marTop w:val="0"/>
                                                  <w:marBottom w:val="0"/>
                                                  <w:divBdr>
                                                    <w:top w:val="none" w:sz="0" w:space="0" w:color="auto"/>
                                                    <w:left w:val="none" w:sz="0" w:space="0" w:color="auto"/>
                                                    <w:bottom w:val="none" w:sz="0" w:space="0" w:color="auto"/>
                                                    <w:right w:val="none" w:sz="0" w:space="0" w:color="auto"/>
                                                  </w:divBdr>
                                                  <w:divsChild>
                                                    <w:div w:id="400636833">
                                                      <w:marLeft w:val="0"/>
                                                      <w:marRight w:val="0"/>
                                                      <w:marTop w:val="0"/>
                                                      <w:marBottom w:val="0"/>
                                                      <w:divBdr>
                                                        <w:top w:val="none" w:sz="0" w:space="0" w:color="auto"/>
                                                        <w:left w:val="none" w:sz="0" w:space="0" w:color="auto"/>
                                                        <w:bottom w:val="none" w:sz="0" w:space="0" w:color="auto"/>
                                                        <w:right w:val="none" w:sz="0" w:space="0" w:color="auto"/>
                                                      </w:divBdr>
                                                      <w:divsChild>
                                                        <w:div w:id="2035569767">
                                                          <w:marLeft w:val="0"/>
                                                          <w:marRight w:val="0"/>
                                                          <w:marTop w:val="450"/>
                                                          <w:marBottom w:val="450"/>
                                                          <w:divBdr>
                                                            <w:top w:val="none" w:sz="0" w:space="0" w:color="auto"/>
                                                            <w:left w:val="none" w:sz="0" w:space="0" w:color="auto"/>
                                                            <w:bottom w:val="none" w:sz="0" w:space="0" w:color="auto"/>
                                                            <w:right w:val="none" w:sz="0" w:space="0" w:color="auto"/>
                                                          </w:divBdr>
                                                          <w:divsChild>
                                                            <w:div w:id="1214777708">
                                                              <w:marLeft w:val="0"/>
                                                              <w:marRight w:val="0"/>
                                                              <w:marTop w:val="0"/>
                                                              <w:marBottom w:val="0"/>
                                                              <w:divBdr>
                                                                <w:top w:val="none" w:sz="0" w:space="0" w:color="auto"/>
                                                                <w:left w:val="none" w:sz="0" w:space="0" w:color="auto"/>
                                                                <w:bottom w:val="none" w:sz="0" w:space="0" w:color="auto"/>
                                                                <w:right w:val="none" w:sz="0" w:space="0" w:color="auto"/>
                                                              </w:divBdr>
                                                              <w:divsChild>
                                                                <w:div w:id="1485583375">
                                                                  <w:marLeft w:val="0"/>
                                                                  <w:marRight w:val="0"/>
                                                                  <w:marTop w:val="0"/>
                                                                  <w:marBottom w:val="0"/>
                                                                  <w:divBdr>
                                                                    <w:top w:val="none" w:sz="0" w:space="0" w:color="auto"/>
                                                                    <w:left w:val="none" w:sz="0" w:space="0" w:color="auto"/>
                                                                    <w:bottom w:val="none" w:sz="0" w:space="0" w:color="auto"/>
                                                                    <w:right w:val="none" w:sz="0" w:space="0" w:color="auto"/>
                                                                  </w:divBdr>
                                                                  <w:divsChild>
                                                                    <w:div w:id="2064449858">
                                                                      <w:marLeft w:val="0"/>
                                                                      <w:marRight w:val="0"/>
                                                                      <w:marTop w:val="0"/>
                                                                      <w:marBottom w:val="0"/>
                                                                      <w:divBdr>
                                                                        <w:top w:val="none" w:sz="0" w:space="0" w:color="auto"/>
                                                                        <w:left w:val="none" w:sz="0" w:space="0" w:color="auto"/>
                                                                        <w:bottom w:val="none" w:sz="0" w:space="0" w:color="auto"/>
                                                                        <w:right w:val="none" w:sz="0" w:space="0" w:color="auto"/>
                                                                      </w:divBdr>
                                                                      <w:divsChild>
                                                                        <w:div w:id="858933503">
                                                                          <w:marLeft w:val="0"/>
                                                                          <w:marRight w:val="0"/>
                                                                          <w:marTop w:val="0"/>
                                                                          <w:marBottom w:val="0"/>
                                                                          <w:divBdr>
                                                                            <w:top w:val="none" w:sz="0" w:space="0" w:color="auto"/>
                                                                            <w:left w:val="none" w:sz="0" w:space="0" w:color="auto"/>
                                                                            <w:bottom w:val="none" w:sz="0" w:space="0" w:color="auto"/>
                                                                            <w:right w:val="none" w:sz="0" w:space="0" w:color="auto"/>
                                                                          </w:divBdr>
                                                                          <w:divsChild>
                                                                            <w:div w:id="1642803038">
                                                                              <w:marLeft w:val="0"/>
                                                                              <w:marRight w:val="0"/>
                                                                              <w:marTop w:val="0"/>
                                                                              <w:marBottom w:val="375"/>
                                                                              <w:divBdr>
                                                                                <w:top w:val="none" w:sz="0" w:space="0" w:color="auto"/>
                                                                                <w:left w:val="none" w:sz="0" w:space="0" w:color="auto"/>
                                                                                <w:bottom w:val="none" w:sz="0" w:space="0" w:color="auto"/>
                                                                                <w:right w:val="none" w:sz="0" w:space="0" w:color="auto"/>
                                                                              </w:divBdr>
                                                                              <w:divsChild>
                                                                                <w:div w:id="1882594735">
                                                                                  <w:marLeft w:val="0"/>
                                                                                  <w:marRight w:val="0"/>
                                                                                  <w:marTop w:val="0"/>
                                                                                  <w:marBottom w:val="0"/>
                                                                                  <w:divBdr>
                                                                                    <w:top w:val="none" w:sz="0" w:space="0" w:color="auto"/>
                                                                                    <w:left w:val="none" w:sz="0" w:space="0" w:color="auto"/>
                                                                                    <w:bottom w:val="none" w:sz="0" w:space="0" w:color="auto"/>
                                                                                    <w:right w:val="none" w:sz="0" w:space="0" w:color="auto"/>
                                                                                  </w:divBdr>
                                                                                  <w:divsChild>
                                                                                    <w:div w:id="293366759">
                                                                                      <w:marLeft w:val="0"/>
                                                                                      <w:marRight w:val="0"/>
                                                                                      <w:marTop w:val="0"/>
                                                                                      <w:marBottom w:val="0"/>
                                                                                      <w:divBdr>
                                                                                        <w:top w:val="none" w:sz="0" w:space="0" w:color="auto"/>
                                                                                        <w:left w:val="none" w:sz="0" w:space="0" w:color="auto"/>
                                                                                        <w:bottom w:val="none" w:sz="0" w:space="0" w:color="auto"/>
                                                                                        <w:right w:val="none" w:sz="0" w:space="0" w:color="auto"/>
                                                                                      </w:divBdr>
                                                                                    </w:div>
                                                                                    <w:div w:id="495002313">
                                                                                      <w:marLeft w:val="0"/>
                                                                                      <w:marRight w:val="0"/>
                                                                                      <w:marTop w:val="0"/>
                                                                                      <w:marBottom w:val="0"/>
                                                                                      <w:divBdr>
                                                                                        <w:top w:val="none" w:sz="0" w:space="0" w:color="auto"/>
                                                                                        <w:left w:val="none" w:sz="0" w:space="0" w:color="auto"/>
                                                                                        <w:bottom w:val="none" w:sz="0" w:space="0" w:color="auto"/>
                                                                                        <w:right w:val="none" w:sz="0" w:space="0" w:color="auto"/>
                                                                                      </w:divBdr>
                                                                                    </w:div>
                                                                                    <w:div w:id="252207953">
                                                                                      <w:marLeft w:val="0"/>
                                                                                      <w:marRight w:val="0"/>
                                                                                      <w:marTop w:val="0"/>
                                                                                      <w:marBottom w:val="0"/>
                                                                                      <w:divBdr>
                                                                                        <w:top w:val="none" w:sz="0" w:space="0" w:color="auto"/>
                                                                                        <w:left w:val="none" w:sz="0" w:space="0" w:color="auto"/>
                                                                                        <w:bottom w:val="none" w:sz="0" w:space="0" w:color="auto"/>
                                                                                        <w:right w:val="none" w:sz="0" w:space="0" w:color="auto"/>
                                                                                      </w:divBdr>
                                                                                    </w:div>
                                                                                    <w:div w:id="1042559238">
                                                                                      <w:marLeft w:val="0"/>
                                                                                      <w:marRight w:val="0"/>
                                                                                      <w:marTop w:val="0"/>
                                                                                      <w:marBottom w:val="0"/>
                                                                                      <w:divBdr>
                                                                                        <w:top w:val="none" w:sz="0" w:space="0" w:color="auto"/>
                                                                                        <w:left w:val="none" w:sz="0" w:space="0" w:color="auto"/>
                                                                                        <w:bottom w:val="none" w:sz="0" w:space="0" w:color="auto"/>
                                                                                        <w:right w:val="none" w:sz="0" w:space="0" w:color="auto"/>
                                                                                      </w:divBdr>
                                                                                    </w:div>
                                                                                    <w:div w:id="1183980561">
                                                                                      <w:marLeft w:val="0"/>
                                                                                      <w:marRight w:val="0"/>
                                                                                      <w:marTop w:val="0"/>
                                                                                      <w:marBottom w:val="0"/>
                                                                                      <w:divBdr>
                                                                                        <w:top w:val="none" w:sz="0" w:space="0" w:color="auto"/>
                                                                                        <w:left w:val="none" w:sz="0" w:space="0" w:color="auto"/>
                                                                                        <w:bottom w:val="none" w:sz="0" w:space="0" w:color="auto"/>
                                                                                        <w:right w:val="none" w:sz="0" w:space="0" w:color="auto"/>
                                                                                      </w:divBdr>
                                                                                    </w:div>
                                                                                    <w:div w:id="15032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4107358">
      <w:bodyDiv w:val="1"/>
      <w:marLeft w:val="0"/>
      <w:marRight w:val="0"/>
      <w:marTop w:val="0"/>
      <w:marBottom w:val="0"/>
      <w:divBdr>
        <w:top w:val="none" w:sz="0" w:space="0" w:color="auto"/>
        <w:left w:val="none" w:sz="0" w:space="0" w:color="auto"/>
        <w:bottom w:val="none" w:sz="0" w:space="0" w:color="auto"/>
        <w:right w:val="none" w:sz="0" w:space="0" w:color="auto"/>
      </w:divBdr>
      <w:divsChild>
        <w:div w:id="162211671">
          <w:marLeft w:val="1166"/>
          <w:marRight w:val="0"/>
          <w:marTop w:val="115"/>
          <w:marBottom w:val="0"/>
          <w:divBdr>
            <w:top w:val="none" w:sz="0" w:space="0" w:color="auto"/>
            <w:left w:val="none" w:sz="0" w:space="0" w:color="auto"/>
            <w:bottom w:val="none" w:sz="0" w:space="0" w:color="auto"/>
            <w:right w:val="none" w:sz="0" w:space="0" w:color="auto"/>
          </w:divBdr>
        </w:div>
      </w:divsChild>
    </w:div>
    <w:div w:id="1128627593">
      <w:bodyDiv w:val="1"/>
      <w:marLeft w:val="0"/>
      <w:marRight w:val="0"/>
      <w:marTop w:val="0"/>
      <w:marBottom w:val="0"/>
      <w:divBdr>
        <w:top w:val="none" w:sz="0" w:space="0" w:color="auto"/>
        <w:left w:val="none" w:sz="0" w:space="0" w:color="auto"/>
        <w:bottom w:val="none" w:sz="0" w:space="0" w:color="auto"/>
        <w:right w:val="none" w:sz="0" w:space="0" w:color="auto"/>
      </w:divBdr>
      <w:divsChild>
        <w:div w:id="526061962">
          <w:marLeft w:val="1166"/>
          <w:marRight w:val="0"/>
          <w:marTop w:val="115"/>
          <w:marBottom w:val="0"/>
          <w:divBdr>
            <w:top w:val="none" w:sz="0" w:space="0" w:color="auto"/>
            <w:left w:val="none" w:sz="0" w:space="0" w:color="auto"/>
            <w:bottom w:val="none" w:sz="0" w:space="0" w:color="auto"/>
            <w:right w:val="none" w:sz="0" w:space="0" w:color="auto"/>
          </w:divBdr>
        </w:div>
        <w:div w:id="38290101">
          <w:marLeft w:val="1166"/>
          <w:marRight w:val="0"/>
          <w:marTop w:val="115"/>
          <w:marBottom w:val="0"/>
          <w:divBdr>
            <w:top w:val="none" w:sz="0" w:space="0" w:color="auto"/>
            <w:left w:val="none" w:sz="0" w:space="0" w:color="auto"/>
            <w:bottom w:val="none" w:sz="0" w:space="0" w:color="auto"/>
            <w:right w:val="none" w:sz="0" w:space="0" w:color="auto"/>
          </w:divBdr>
        </w:div>
      </w:divsChild>
    </w:div>
    <w:div w:id="1203205805">
      <w:bodyDiv w:val="1"/>
      <w:marLeft w:val="0"/>
      <w:marRight w:val="0"/>
      <w:marTop w:val="0"/>
      <w:marBottom w:val="0"/>
      <w:divBdr>
        <w:top w:val="none" w:sz="0" w:space="0" w:color="auto"/>
        <w:left w:val="none" w:sz="0" w:space="0" w:color="auto"/>
        <w:bottom w:val="none" w:sz="0" w:space="0" w:color="auto"/>
        <w:right w:val="none" w:sz="0" w:space="0" w:color="auto"/>
      </w:divBdr>
      <w:divsChild>
        <w:div w:id="297615963">
          <w:marLeft w:val="1166"/>
          <w:marRight w:val="0"/>
          <w:marTop w:val="96"/>
          <w:marBottom w:val="0"/>
          <w:divBdr>
            <w:top w:val="none" w:sz="0" w:space="0" w:color="auto"/>
            <w:left w:val="none" w:sz="0" w:space="0" w:color="auto"/>
            <w:bottom w:val="none" w:sz="0" w:space="0" w:color="auto"/>
            <w:right w:val="none" w:sz="0" w:space="0" w:color="auto"/>
          </w:divBdr>
        </w:div>
        <w:div w:id="383600176">
          <w:marLeft w:val="1800"/>
          <w:marRight w:val="0"/>
          <w:marTop w:val="86"/>
          <w:marBottom w:val="0"/>
          <w:divBdr>
            <w:top w:val="none" w:sz="0" w:space="0" w:color="auto"/>
            <w:left w:val="none" w:sz="0" w:space="0" w:color="auto"/>
            <w:bottom w:val="none" w:sz="0" w:space="0" w:color="auto"/>
            <w:right w:val="none" w:sz="0" w:space="0" w:color="auto"/>
          </w:divBdr>
        </w:div>
        <w:div w:id="741831311">
          <w:marLeft w:val="1800"/>
          <w:marRight w:val="0"/>
          <w:marTop w:val="86"/>
          <w:marBottom w:val="0"/>
          <w:divBdr>
            <w:top w:val="none" w:sz="0" w:space="0" w:color="auto"/>
            <w:left w:val="none" w:sz="0" w:space="0" w:color="auto"/>
            <w:bottom w:val="none" w:sz="0" w:space="0" w:color="auto"/>
            <w:right w:val="none" w:sz="0" w:space="0" w:color="auto"/>
          </w:divBdr>
        </w:div>
        <w:div w:id="939411059">
          <w:marLeft w:val="1800"/>
          <w:marRight w:val="0"/>
          <w:marTop w:val="86"/>
          <w:marBottom w:val="0"/>
          <w:divBdr>
            <w:top w:val="none" w:sz="0" w:space="0" w:color="auto"/>
            <w:left w:val="none" w:sz="0" w:space="0" w:color="auto"/>
            <w:bottom w:val="none" w:sz="0" w:space="0" w:color="auto"/>
            <w:right w:val="none" w:sz="0" w:space="0" w:color="auto"/>
          </w:divBdr>
        </w:div>
      </w:divsChild>
    </w:div>
    <w:div w:id="1230766456">
      <w:bodyDiv w:val="1"/>
      <w:marLeft w:val="0"/>
      <w:marRight w:val="0"/>
      <w:marTop w:val="0"/>
      <w:marBottom w:val="0"/>
      <w:divBdr>
        <w:top w:val="none" w:sz="0" w:space="0" w:color="auto"/>
        <w:left w:val="none" w:sz="0" w:space="0" w:color="auto"/>
        <w:bottom w:val="none" w:sz="0" w:space="0" w:color="auto"/>
        <w:right w:val="none" w:sz="0" w:space="0" w:color="auto"/>
      </w:divBdr>
      <w:divsChild>
        <w:div w:id="1389650012">
          <w:marLeft w:val="1166"/>
          <w:marRight w:val="0"/>
          <w:marTop w:val="96"/>
          <w:marBottom w:val="0"/>
          <w:divBdr>
            <w:top w:val="none" w:sz="0" w:space="0" w:color="auto"/>
            <w:left w:val="none" w:sz="0" w:space="0" w:color="auto"/>
            <w:bottom w:val="none" w:sz="0" w:space="0" w:color="auto"/>
            <w:right w:val="none" w:sz="0" w:space="0" w:color="auto"/>
          </w:divBdr>
        </w:div>
        <w:div w:id="215165006">
          <w:marLeft w:val="1166"/>
          <w:marRight w:val="0"/>
          <w:marTop w:val="96"/>
          <w:marBottom w:val="0"/>
          <w:divBdr>
            <w:top w:val="none" w:sz="0" w:space="0" w:color="auto"/>
            <w:left w:val="none" w:sz="0" w:space="0" w:color="auto"/>
            <w:bottom w:val="none" w:sz="0" w:space="0" w:color="auto"/>
            <w:right w:val="none" w:sz="0" w:space="0" w:color="auto"/>
          </w:divBdr>
        </w:div>
        <w:div w:id="574126150">
          <w:marLeft w:val="1166"/>
          <w:marRight w:val="0"/>
          <w:marTop w:val="96"/>
          <w:marBottom w:val="0"/>
          <w:divBdr>
            <w:top w:val="none" w:sz="0" w:space="0" w:color="auto"/>
            <w:left w:val="none" w:sz="0" w:space="0" w:color="auto"/>
            <w:bottom w:val="none" w:sz="0" w:space="0" w:color="auto"/>
            <w:right w:val="none" w:sz="0" w:space="0" w:color="auto"/>
          </w:divBdr>
        </w:div>
      </w:divsChild>
    </w:div>
    <w:div w:id="1238903512">
      <w:bodyDiv w:val="1"/>
      <w:marLeft w:val="0"/>
      <w:marRight w:val="0"/>
      <w:marTop w:val="0"/>
      <w:marBottom w:val="0"/>
      <w:divBdr>
        <w:top w:val="none" w:sz="0" w:space="0" w:color="auto"/>
        <w:left w:val="none" w:sz="0" w:space="0" w:color="auto"/>
        <w:bottom w:val="none" w:sz="0" w:space="0" w:color="auto"/>
        <w:right w:val="none" w:sz="0" w:space="0" w:color="auto"/>
      </w:divBdr>
      <w:divsChild>
        <w:div w:id="594289141">
          <w:marLeft w:val="1166"/>
          <w:marRight w:val="0"/>
          <w:marTop w:val="115"/>
          <w:marBottom w:val="0"/>
          <w:divBdr>
            <w:top w:val="none" w:sz="0" w:space="0" w:color="auto"/>
            <w:left w:val="none" w:sz="0" w:space="0" w:color="auto"/>
            <w:bottom w:val="none" w:sz="0" w:space="0" w:color="auto"/>
            <w:right w:val="none" w:sz="0" w:space="0" w:color="auto"/>
          </w:divBdr>
        </w:div>
        <w:div w:id="1224873965">
          <w:marLeft w:val="1800"/>
          <w:marRight w:val="0"/>
          <w:marTop w:val="96"/>
          <w:marBottom w:val="0"/>
          <w:divBdr>
            <w:top w:val="none" w:sz="0" w:space="0" w:color="auto"/>
            <w:left w:val="none" w:sz="0" w:space="0" w:color="auto"/>
            <w:bottom w:val="none" w:sz="0" w:space="0" w:color="auto"/>
            <w:right w:val="none" w:sz="0" w:space="0" w:color="auto"/>
          </w:divBdr>
        </w:div>
        <w:div w:id="1867594008">
          <w:marLeft w:val="1800"/>
          <w:marRight w:val="0"/>
          <w:marTop w:val="96"/>
          <w:marBottom w:val="0"/>
          <w:divBdr>
            <w:top w:val="none" w:sz="0" w:space="0" w:color="auto"/>
            <w:left w:val="none" w:sz="0" w:space="0" w:color="auto"/>
            <w:bottom w:val="none" w:sz="0" w:space="0" w:color="auto"/>
            <w:right w:val="none" w:sz="0" w:space="0" w:color="auto"/>
          </w:divBdr>
        </w:div>
        <w:div w:id="377974421">
          <w:marLeft w:val="1800"/>
          <w:marRight w:val="0"/>
          <w:marTop w:val="96"/>
          <w:marBottom w:val="0"/>
          <w:divBdr>
            <w:top w:val="none" w:sz="0" w:space="0" w:color="auto"/>
            <w:left w:val="none" w:sz="0" w:space="0" w:color="auto"/>
            <w:bottom w:val="none" w:sz="0" w:space="0" w:color="auto"/>
            <w:right w:val="none" w:sz="0" w:space="0" w:color="auto"/>
          </w:divBdr>
        </w:div>
        <w:div w:id="813447122">
          <w:marLeft w:val="1166"/>
          <w:marRight w:val="0"/>
          <w:marTop w:val="115"/>
          <w:marBottom w:val="0"/>
          <w:divBdr>
            <w:top w:val="none" w:sz="0" w:space="0" w:color="auto"/>
            <w:left w:val="none" w:sz="0" w:space="0" w:color="auto"/>
            <w:bottom w:val="none" w:sz="0" w:space="0" w:color="auto"/>
            <w:right w:val="none" w:sz="0" w:space="0" w:color="auto"/>
          </w:divBdr>
        </w:div>
        <w:div w:id="928587733">
          <w:marLeft w:val="1800"/>
          <w:marRight w:val="0"/>
          <w:marTop w:val="96"/>
          <w:marBottom w:val="0"/>
          <w:divBdr>
            <w:top w:val="none" w:sz="0" w:space="0" w:color="auto"/>
            <w:left w:val="none" w:sz="0" w:space="0" w:color="auto"/>
            <w:bottom w:val="none" w:sz="0" w:space="0" w:color="auto"/>
            <w:right w:val="none" w:sz="0" w:space="0" w:color="auto"/>
          </w:divBdr>
        </w:div>
        <w:div w:id="1250694265">
          <w:marLeft w:val="1800"/>
          <w:marRight w:val="0"/>
          <w:marTop w:val="96"/>
          <w:marBottom w:val="0"/>
          <w:divBdr>
            <w:top w:val="none" w:sz="0" w:space="0" w:color="auto"/>
            <w:left w:val="none" w:sz="0" w:space="0" w:color="auto"/>
            <w:bottom w:val="none" w:sz="0" w:space="0" w:color="auto"/>
            <w:right w:val="none" w:sz="0" w:space="0" w:color="auto"/>
          </w:divBdr>
        </w:div>
        <w:div w:id="1750229911">
          <w:marLeft w:val="1800"/>
          <w:marRight w:val="0"/>
          <w:marTop w:val="96"/>
          <w:marBottom w:val="0"/>
          <w:divBdr>
            <w:top w:val="none" w:sz="0" w:space="0" w:color="auto"/>
            <w:left w:val="none" w:sz="0" w:space="0" w:color="auto"/>
            <w:bottom w:val="none" w:sz="0" w:space="0" w:color="auto"/>
            <w:right w:val="none" w:sz="0" w:space="0" w:color="auto"/>
          </w:divBdr>
        </w:div>
      </w:divsChild>
    </w:div>
    <w:div w:id="1250846745">
      <w:bodyDiv w:val="1"/>
      <w:marLeft w:val="0"/>
      <w:marRight w:val="0"/>
      <w:marTop w:val="0"/>
      <w:marBottom w:val="0"/>
      <w:divBdr>
        <w:top w:val="none" w:sz="0" w:space="0" w:color="auto"/>
        <w:left w:val="none" w:sz="0" w:space="0" w:color="auto"/>
        <w:bottom w:val="none" w:sz="0" w:space="0" w:color="auto"/>
        <w:right w:val="none" w:sz="0" w:space="0" w:color="auto"/>
      </w:divBdr>
      <w:divsChild>
        <w:div w:id="1332682906">
          <w:marLeft w:val="1166"/>
          <w:marRight w:val="0"/>
          <w:marTop w:val="115"/>
          <w:marBottom w:val="0"/>
          <w:divBdr>
            <w:top w:val="none" w:sz="0" w:space="0" w:color="auto"/>
            <w:left w:val="none" w:sz="0" w:space="0" w:color="auto"/>
            <w:bottom w:val="none" w:sz="0" w:space="0" w:color="auto"/>
            <w:right w:val="none" w:sz="0" w:space="0" w:color="auto"/>
          </w:divBdr>
        </w:div>
      </w:divsChild>
    </w:div>
    <w:div w:id="1298954594">
      <w:bodyDiv w:val="1"/>
      <w:marLeft w:val="0"/>
      <w:marRight w:val="0"/>
      <w:marTop w:val="0"/>
      <w:marBottom w:val="0"/>
      <w:divBdr>
        <w:top w:val="none" w:sz="0" w:space="0" w:color="auto"/>
        <w:left w:val="none" w:sz="0" w:space="0" w:color="auto"/>
        <w:bottom w:val="none" w:sz="0" w:space="0" w:color="auto"/>
        <w:right w:val="none" w:sz="0" w:space="0" w:color="auto"/>
      </w:divBdr>
      <w:divsChild>
        <w:div w:id="565919261">
          <w:marLeft w:val="1800"/>
          <w:marRight w:val="0"/>
          <w:marTop w:val="96"/>
          <w:marBottom w:val="0"/>
          <w:divBdr>
            <w:top w:val="none" w:sz="0" w:space="0" w:color="auto"/>
            <w:left w:val="none" w:sz="0" w:space="0" w:color="auto"/>
            <w:bottom w:val="none" w:sz="0" w:space="0" w:color="auto"/>
            <w:right w:val="none" w:sz="0" w:space="0" w:color="auto"/>
          </w:divBdr>
        </w:div>
        <w:div w:id="458573924">
          <w:marLeft w:val="1800"/>
          <w:marRight w:val="0"/>
          <w:marTop w:val="96"/>
          <w:marBottom w:val="0"/>
          <w:divBdr>
            <w:top w:val="none" w:sz="0" w:space="0" w:color="auto"/>
            <w:left w:val="none" w:sz="0" w:space="0" w:color="auto"/>
            <w:bottom w:val="none" w:sz="0" w:space="0" w:color="auto"/>
            <w:right w:val="none" w:sz="0" w:space="0" w:color="auto"/>
          </w:divBdr>
        </w:div>
        <w:div w:id="1312561677">
          <w:marLeft w:val="1800"/>
          <w:marRight w:val="0"/>
          <w:marTop w:val="96"/>
          <w:marBottom w:val="0"/>
          <w:divBdr>
            <w:top w:val="none" w:sz="0" w:space="0" w:color="auto"/>
            <w:left w:val="none" w:sz="0" w:space="0" w:color="auto"/>
            <w:bottom w:val="none" w:sz="0" w:space="0" w:color="auto"/>
            <w:right w:val="none" w:sz="0" w:space="0" w:color="auto"/>
          </w:divBdr>
        </w:div>
        <w:div w:id="117991373">
          <w:marLeft w:val="1800"/>
          <w:marRight w:val="0"/>
          <w:marTop w:val="96"/>
          <w:marBottom w:val="0"/>
          <w:divBdr>
            <w:top w:val="none" w:sz="0" w:space="0" w:color="auto"/>
            <w:left w:val="none" w:sz="0" w:space="0" w:color="auto"/>
            <w:bottom w:val="none" w:sz="0" w:space="0" w:color="auto"/>
            <w:right w:val="none" w:sz="0" w:space="0" w:color="auto"/>
          </w:divBdr>
        </w:div>
      </w:divsChild>
    </w:div>
    <w:div w:id="1320115442">
      <w:bodyDiv w:val="1"/>
      <w:marLeft w:val="0"/>
      <w:marRight w:val="0"/>
      <w:marTop w:val="0"/>
      <w:marBottom w:val="0"/>
      <w:divBdr>
        <w:top w:val="none" w:sz="0" w:space="0" w:color="auto"/>
        <w:left w:val="none" w:sz="0" w:space="0" w:color="auto"/>
        <w:bottom w:val="none" w:sz="0" w:space="0" w:color="auto"/>
        <w:right w:val="none" w:sz="0" w:space="0" w:color="auto"/>
      </w:divBdr>
    </w:div>
    <w:div w:id="1390301403">
      <w:bodyDiv w:val="1"/>
      <w:marLeft w:val="0"/>
      <w:marRight w:val="0"/>
      <w:marTop w:val="0"/>
      <w:marBottom w:val="0"/>
      <w:divBdr>
        <w:top w:val="none" w:sz="0" w:space="0" w:color="auto"/>
        <w:left w:val="none" w:sz="0" w:space="0" w:color="auto"/>
        <w:bottom w:val="none" w:sz="0" w:space="0" w:color="auto"/>
        <w:right w:val="none" w:sz="0" w:space="0" w:color="auto"/>
      </w:divBdr>
      <w:divsChild>
        <w:div w:id="625477000">
          <w:marLeft w:val="1166"/>
          <w:marRight w:val="0"/>
          <w:marTop w:val="115"/>
          <w:marBottom w:val="0"/>
          <w:divBdr>
            <w:top w:val="none" w:sz="0" w:space="0" w:color="auto"/>
            <w:left w:val="none" w:sz="0" w:space="0" w:color="auto"/>
            <w:bottom w:val="none" w:sz="0" w:space="0" w:color="auto"/>
            <w:right w:val="none" w:sz="0" w:space="0" w:color="auto"/>
          </w:divBdr>
        </w:div>
        <w:div w:id="320353343">
          <w:marLeft w:val="1800"/>
          <w:marRight w:val="0"/>
          <w:marTop w:val="96"/>
          <w:marBottom w:val="0"/>
          <w:divBdr>
            <w:top w:val="none" w:sz="0" w:space="0" w:color="auto"/>
            <w:left w:val="none" w:sz="0" w:space="0" w:color="auto"/>
            <w:bottom w:val="none" w:sz="0" w:space="0" w:color="auto"/>
            <w:right w:val="none" w:sz="0" w:space="0" w:color="auto"/>
          </w:divBdr>
        </w:div>
        <w:div w:id="464473567">
          <w:marLeft w:val="1800"/>
          <w:marRight w:val="0"/>
          <w:marTop w:val="96"/>
          <w:marBottom w:val="0"/>
          <w:divBdr>
            <w:top w:val="none" w:sz="0" w:space="0" w:color="auto"/>
            <w:left w:val="none" w:sz="0" w:space="0" w:color="auto"/>
            <w:bottom w:val="none" w:sz="0" w:space="0" w:color="auto"/>
            <w:right w:val="none" w:sz="0" w:space="0" w:color="auto"/>
          </w:divBdr>
        </w:div>
        <w:div w:id="1542353276">
          <w:marLeft w:val="1800"/>
          <w:marRight w:val="0"/>
          <w:marTop w:val="96"/>
          <w:marBottom w:val="0"/>
          <w:divBdr>
            <w:top w:val="none" w:sz="0" w:space="0" w:color="auto"/>
            <w:left w:val="none" w:sz="0" w:space="0" w:color="auto"/>
            <w:bottom w:val="none" w:sz="0" w:space="0" w:color="auto"/>
            <w:right w:val="none" w:sz="0" w:space="0" w:color="auto"/>
          </w:divBdr>
        </w:div>
        <w:div w:id="1617129385">
          <w:marLeft w:val="1800"/>
          <w:marRight w:val="0"/>
          <w:marTop w:val="96"/>
          <w:marBottom w:val="0"/>
          <w:divBdr>
            <w:top w:val="none" w:sz="0" w:space="0" w:color="auto"/>
            <w:left w:val="none" w:sz="0" w:space="0" w:color="auto"/>
            <w:bottom w:val="none" w:sz="0" w:space="0" w:color="auto"/>
            <w:right w:val="none" w:sz="0" w:space="0" w:color="auto"/>
          </w:divBdr>
        </w:div>
      </w:divsChild>
    </w:div>
    <w:div w:id="1404252773">
      <w:bodyDiv w:val="1"/>
      <w:marLeft w:val="0"/>
      <w:marRight w:val="0"/>
      <w:marTop w:val="0"/>
      <w:marBottom w:val="0"/>
      <w:divBdr>
        <w:top w:val="none" w:sz="0" w:space="0" w:color="auto"/>
        <w:left w:val="none" w:sz="0" w:space="0" w:color="auto"/>
        <w:bottom w:val="none" w:sz="0" w:space="0" w:color="auto"/>
        <w:right w:val="none" w:sz="0" w:space="0" w:color="auto"/>
      </w:divBdr>
      <w:divsChild>
        <w:div w:id="1589462256">
          <w:marLeft w:val="1800"/>
          <w:marRight w:val="0"/>
          <w:marTop w:val="96"/>
          <w:marBottom w:val="0"/>
          <w:divBdr>
            <w:top w:val="none" w:sz="0" w:space="0" w:color="auto"/>
            <w:left w:val="none" w:sz="0" w:space="0" w:color="auto"/>
            <w:bottom w:val="none" w:sz="0" w:space="0" w:color="auto"/>
            <w:right w:val="none" w:sz="0" w:space="0" w:color="auto"/>
          </w:divBdr>
        </w:div>
      </w:divsChild>
    </w:div>
    <w:div w:id="1459492157">
      <w:bodyDiv w:val="1"/>
      <w:marLeft w:val="0"/>
      <w:marRight w:val="0"/>
      <w:marTop w:val="0"/>
      <w:marBottom w:val="0"/>
      <w:divBdr>
        <w:top w:val="none" w:sz="0" w:space="0" w:color="auto"/>
        <w:left w:val="none" w:sz="0" w:space="0" w:color="auto"/>
        <w:bottom w:val="none" w:sz="0" w:space="0" w:color="auto"/>
        <w:right w:val="none" w:sz="0" w:space="0" w:color="auto"/>
      </w:divBdr>
      <w:divsChild>
        <w:div w:id="41946665">
          <w:marLeft w:val="1166"/>
          <w:marRight w:val="0"/>
          <w:marTop w:val="115"/>
          <w:marBottom w:val="0"/>
          <w:divBdr>
            <w:top w:val="none" w:sz="0" w:space="0" w:color="auto"/>
            <w:left w:val="none" w:sz="0" w:space="0" w:color="auto"/>
            <w:bottom w:val="none" w:sz="0" w:space="0" w:color="auto"/>
            <w:right w:val="none" w:sz="0" w:space="0" w:color="auto"/>
          </w:divBdr>
        </w:div>
        <w:div w:id="654919546">
          <w:marLeft w:val="1800"/>
          <w:marRight w:val="0"/>
          <w:marTop w:val="96"/>
          <w:marBottom w:val="0"/>
          <w:divBdr>
            <w:top w:val="none" w:sz="0" w:space="0" w:color="auto"/>
            <w:left w:val="none" w:sz="0" w:space="0" w:color="auto"/>
            <w:bottom w:val="none" w:sz="0" w:space="0" w:color="auto"/>
            <w:right w:val="none" w:sz="0" w:space="0" w:color="auto"/>
          </w:divBdr>
        </w:div>
        <w:div w:id="2094276659">
          <w:marLeft w:val="1800"/>
          <w:marRight w:val="0"/>
          <w:marTop w:val="96"/>
          <w:marBottom w:val="0"/>
          <w:divBdr>
            <w:top w:val="none" w:sz="0" w:space="0" w:color="auto"/>
            <w:left w:val="none" w:sz="0" w:space="0" w:color="auto"/>
            <w:bottom w:val="none" w:sz="0" w:space="0" w:color="auto"/>
            <w:right w:val="none" w:sz="0" w:space="0" w:color="auto"/>
          </w:divBdr>
        </w:div>
        <w:div w:id="2095203172">
          <w:marLeft w:val="1166"/>
          <w:marRight w:val="0"/>
          <w:marTop w:val="115"/>
          <w:marBottom w:val="0"/>
          <w:divBdr>
            <w:top w:val="none" w:sz="0" w:space="0" w:color="auto"/>
            <w:left w:val="none" w:sz="0" w:space="0" w:color="auto"/>
            <w:bottom w:val="none" w:sz="0" w:space="0" w:color="auto"/>
            <w:right w:val="none" w:sz="0" w:space="0" w:color="auto"/>
          </w:divBdr>
        </w:div>
        <w:div w:id="117534432">
          <w:marLeft w:val="1166"/>
          <w:marRight w:val="0"/>
          <w:marTop w:val="115"/>
          <w:marBottom w:val="0"/>
          <w:divBdr>
            <w:top w:val="none" w:sz="0" w:space="0" w:color="auto"/>
            <w:left w:val="none" w:sz="0" w:space="0" w:color="auto"/>
            <w:bottom w:val="none" w:sz="0" w:space="0" w:color="auto"/>
            <w:right w:val="none" w:sz="0" w:space="0" w:color="auto"/>
          </w:divBdr>
        </w:div>
        <w:div w:id="975183586">
          <w:marLeft w:val="1166"/>
          <w:marRight w:val="0"/>
          <w:marTop w:val="115"/>
          <w:marBottom w:val="0"/>
          <w:divBdr>
            <w:top w:val="none" w:sz="0" w:space="0" w:color="auto"/>
            <w:left w:val="none" w:sz="0" w:space="0" w:color="auto"/>
            <w:bottom w:val="none" w:sz="0" w:space="0" w:color="auto"/>
            <w:right w:val="none" w:sz="0" w:space="0" w:color="auto"/>
          </w:divBdr>
        </w:div>
      </w:divsChild>
    </w:div>
    <w:div w:id="1476340539">
      <w:bodyDiv w:val="1"/>
      <w:marLeft w:val="0"/>
      <w:marRight w:val="0"/>
      <w:marTop w:val="0"/>
      <w:marBottom w:val="0"/>
      <w:divBdr>
        <w:top w:val="none" w:sz="0" w:space="0" w:color="auto"/>
        <w:left w:val="none" w:sz="0" w:space="0" w:color="auto"/>
        <w:bottom w:val="none" w:sz="0" w:space="0" w:color="auto"/>
        <w:right w:val="none" w:sz="0" w:space="0" w:color="auto"/>
      </w:divBdr>
      <w:divsChild>
        <w:div w:id="1970166793">
          <w:marLeft w:val="0"/>
          <w:marRight w:val="0"/>
          <w:marTop w:val="0"/>
          <w:marBottom w:val="0"/>
          <w:divBdr>
            <w:top w:val="none" w:sz="0" w:space="0" w:color="auto"/>
            <w:left w:val="none" w:sz="0" w:space="0" w:color="auto"/>
            <w:bottom w:val="none" w:sz="0" w:space="0" w:color="auto"/>
            <w:right w:val="none" w:sz="0" w:space="0" w:color="auto"/>
          </w:divBdr>
          <w:divsChild>
            <w:div w:id="1410271649">
              <w:marLeft w:val="0"/>
              <w:marRight w:val="0"/>
              <w:marTop w:val="0"/>
              <w:marBottom w:val="0"/>
              <w:divBdr>
                <w:top w:val="single" w:sz="6" w:space="0" w:color="E9E9E9"/>
                <w:left w:val="single" w:sz="6" w:space="0" w:color="E9E9E9"/>
                <w:bottom w:val="single" w:sz="6" w:space="0" w:color="E9E9E9"/>
                <w:right w:val="single" w:sz="6" w:space="0" w:color="E9E9E9"/>
              </w:divBdr>
              <w:divsChild>
                <w:div w:id="1926761972">
                  <w:marLeft w:val="210"/>
                  <w:marRight w:val="210"/>
                  <w:marTop w:val="0"/>
                  <w:marBottom w:val="0"/>
                  <w:divBdr>
                    <w:top w:val="none" w:sz="0" w:space="0" w:color="auto"/>
                    <w:left w:val="none" w:sz="0" w:space="0" w:color="auto"/>
                    <w:bottom w:val="none" w:sz="0" w:space="0" w:color="auto"/>
                    <w:right w:val="none" w:sz="0" w:space="0" w:color="auto"/>
                  </w:divBdr>
                  <w:divsChild>
                    <w:div w:id="906301464">
                      <w:marLeft w:val="0"/>
                      <w:marRight w:val="0"/>
                      <w:marTop w:val="0"/>
                      <w:marBottom w:val="0"/>
                      <w:divBdr>
                        <w:top w:val="none" w:sz="0" w:space="0" w:color="auto"/>
                        <w:left w:val="none" w:sz="0" w:space="0" w:color="auto"/>
                        <w:bottom w:val="none" w:sz="0" w:space="0" w:color="auto"/>
                        <w:right w:val="none" w:sz="0" w:space="0" w:color="auto"/>
                      </w:divBdr>
                      <w:divsChild>
                        <w:div w:id="248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873403">
      <w:bodyDiv w:val="1"/>
      <w:marLeft w:val="0"/>
      <w:marRight w:val="0"/>
      <w:marTop w:val="0"/>
      <w:marBottom w:val="0"/>
      <w:divBdr>
        <w:top w:val="none" w:sz="0" w:space="0" w:color="auto"/>
        <w:left w:val="none" w:sz="0" w:space="0" w:color="auto"/>
        <w:bottom w:val="none" w:sz="0" w:space="0" w:color="auto"/>
        <w:right w:val="none" w:sz="0" w:space="0" w:color="auto"/>
      </w:divBdr>
    </w:div>
    <w:div w:id="1537497680">
      <w:bodyDiv w:val="1"/>
      <w:marLeft w:val="0"/>
      <w:marRight w:val="0"/>
      <w:marTop w:val="0"/>
      <w:marBottom w:val="0"/>
      <w:divBdr>
        <w:top w:val="none" w:sz="0" w:space="0" w:color="auto"/>
        <w:left w:val="none" w:sz="0" w:space="0" w:color="auto"/>
        <w:bottom w:val="none" w:sz="0" w:space="0" w:color="auto"/>
        <w:right w:val="none" w:sz="0" w:space="0" w:color="auto"/>
      </w:divBdr>
      <w:divsChild>
        <w:div w:id="373506544">
          <w:marLeft w:val="1166"/>
          <w:marRight w:val="0"/>
          <w:marTop w:val="115"/>
          <w:marBottom w:val="0"/>
          <w:divBdr>
            <w:top w:val="none" w:sz="0" w:space="0" w:color="auto"/>
            <w:left w:val="none" w:sz="0" w:space="0" w:color="auto"/>
            <w:bottom w:val="none" w:sz="0" w:space="0" w:color="auto"/>
            <w:right w:val="none" w:sz="0" w:space="0" w:color="auto"/>
          </w:divBdr>
        </w:div>
        <w:div w:id="1144275557">
          <w:marLeft w:val="1800"/>
          <w:marRight w:val="0"/>
          <w:marTop w:val="96"/>
          <w:marBottom w:val="0"/>
          <w:divBdr>
            <w:top w:val="none" w:sz="0" w:space="0" w:color="auto"/>
            <w:left w:val="none" w:sz="0" w:space="0" w:color="auto"/>
            <w:bottom w:val="none" w:sz="0" w:space="0" w:color="auto"/>
            <w:right w:val="none" w:sz="0" w:space="0" w:color="auto"/>
          </w:divBdr>
        </w:div>
        <w:div w:id="1630285807">
          <w:marLeft w:val="1800"/>
          <w:marRight w:val="0"/>
          <w:marTop w:val="96"/>
          <w:marBottom w:val="0"/>
          <w:divBdr>
            <w:top w:val="none" w:sz="0" w:space="0" w:color="auto"/>
            <w:left w:val="none" w:sz="0" w:space="0" w:color="auto"/>
            <w:bottom w:val="none" w:sz="0" w:space="0" w:color="auto"/>
            <w:right w:val="none" w:sz="0" w:space="0" w:color="auto"/>
          </w:divBdr>
        </w:div>
        <w:div w:id="203297909">
          <w:marLeft w:val="1166"/>
          <w:marRight w:val="0"/>
          <w:marTop w:val="115"/>
          <w:marBottom w:val="0"/>
          <w:divBdr>
            <w:top w:val="none" w:sz="0" w:space="0" w:color="auto"/>
            <w:left w:val="none" w:sz="0" w:space="0" w:color="auto"/>
            <w:bottom w:val="none" w:sz="0" w:space="0" w:color="auto"/>
            <w:right w:val="none" w:sz="0" w:space="0" w:color="auto"/>
          </w:divBdr>
        </w:div>
        <w:div w:id="1134100903">
          <w:marLeft w:val="1800"/>
          <w:marRight w:val="0"/>
          <w:marTop w:val="96"/>
          <w:marBottom w:val="0"/>
          <w:divBdr>
            <w:top w:val="none" w:sz="0" w:space="0" w:color="auto"/>
            <w:left w:val="none" w:sz="0" w:space="0" w:color="auto"/>
            <w:bottom w:val="none" w:sz="0" w:space="0" w:color="auto"/>
            <w:right w:val="none" w:sz="0" w:space="0" w:color="auto"/>
          </w:divBdr>
        </w:div>
      </w:divsChild>
    </w:div>
    <w:div w:id="1623418040">
      <w:bodyDiv w:val="1"/>
      <w:marLeft w:val="0"/>
      <w:marRight w:val="0"/>
      <w:marTop w:val="0"/>
      <w:marBottom w:val="0"/>
      <w:divBdr>
        <w:top w:val="none" w:sz="0" w:space="0" w:color="auto"/>
        <w:left w:val="none" w:sz="0" w:space="0" w:color="auto"/>
        <w:bottom w:val="none" w:sz="0" w:space="0" w:color="auto"/>
        <w:right w:val="none" w:sz="0" w:space="0" w:color="auto"/>
      </w:divBdr>
      <w:divsChild>
        <w:div w:id="977566716">
          <w:marLeft w:val="1440"/>
          <w:marRight w:val="0"/>
          <w:marTop w:val="115"/>
          <w:marBottom w:val="0"/>
          <w:divBdr>
            <w:top w:val="none" w:sz="0" w:space="0" w:color="auto"/>
            <w:left w:val="none" w:sz="0" w:space="0" w:color="auto"/>
            <w:bottom w:val="none" w:sz="0" w:space="0" w:color="auto"/>
            <w:right w:val="none" w:sz="0" w:space="0" w:color="auto"/>
          </w:divBdr>
        </w:div>
        <w:div w:id="1470979685">
          <w:marLeft w:val="1440"/>
          <w:marRight w:val="0"/>
          <w:marTop w:val="115"/>
          <w:marBottom w:val="0"/>
          <w:divBdr>
            <w:top w:val="none" w:sz="0" w:space="0" w:color="auto"/>
            <w:left w:val="none" w:sz="0" w:space="0" w:color="auto"/>
            <w:bottom w:val="none" w:sz="0" w:space="0" w:color="auto"/>
            <w:right w:val="none" w:sz="0" w:space="0" w:color="auto"/>
          </w:divBdr>
        </w:div>
        <w:div w:id="1247181990">
          <w:marLeft w:val="1440"/>
          <w:marRight w:val="0"/>
          <w:marTop w:val="115"/>
          <w:marBottom w:val="0"/>
          <w:divBdr>
            <w:top w:val="none" w:sz="0" w:space="0" w:color="auto"/>
            <w:left w:val="none" w:sz="0" w:space="0" w:color="auto"/>
            <w:bottom w:val="none" w:sz="0" w:space="0" w:color="auto"/>
            <w:right w:val="none" w:sz="0" w:space="0" w:color="auto"/>
          </w:divBdr>
        </w:div>
        <w:div w:id="972830864">
          <w:marLeft w:val="1440"/>
          <w:marRight w:val="0"/>
          <w:marTop w:val="115"/>
          <w:marBottom w:val="0"/>
          <w:divBdr>
            <w:top w:val="none" w:sz="0" w:space="0" w:color="auto"/>
            <w:left w:val="none" w:sz="0" w:space="0" w:color="auto"/>
            <w:bottom w:val="none" w:sz="0" w:space="0" w:color="auto"/>
            <w:right w:val="none" w:sz="0" w:space="0" w:color="auto"/>
          </w:divBdr>
        </w:div>
        <w:div w:id="538974042">
          <w:marLeft w:val="1440"/>
          <w:marRight w:val="0"/>
          <w:marTop w:val="115"/>
          <w:marBottom w:val="0"/>
          <w:divBdr>
            <w:top w:val="none" w:sz="0" w:space="0" w:color="auto"/>
            <w:left w:val="none" w:sz="0" w:space="0" w:color="auto"/>
            <w:bottom w:val="none" w:sz="0" w:space="0" w:color="auto"/>
            <w:right w:val="none" w:sz="0" w:space="0" w:color="auto"/>
          </w:divBdr>
        </w:div>
      </w:divsChild>
    </w:div>
    <w:div w:id="1634602935">
      <w:bodyDiv w:val="1"/>
      <w:marLeft w:val="0"/>
      <w:marRight w:val="0"/>
      <w:marTop w:val="0"/>
      <w:marBottom w:val="0"/>
      <w:divBdr>
        <w:top w:val="none" w:sz="0" w:space="0" w:color="auto"/>
        <w:left w:val="none" w:sz="0" w:space="0" w:color="auto"/>
        <w:bottom w:val="none" w:sz="0" w:space="0" w:color="auto"/>
        <w:right w:val="none" w:sz="0" w:space="0" w:color="auto"/>
      </w:divBdr>
      <w:divsChild>
        <w:div w:id="277951055">
          <w:marLeft w:val="1166"/>
          <w:marRight w:val="0"/>
          <w:marTop w:val="115"/>
          <w:marBottom w:val="0"/>
          <w:divBdr>
            <w:top w:val="none" w:sz="0" w:space="0" w:color="auto"/>
            <w:left w:val="none" w:sz="0" w:space="0" w:color="auto"/>
            <w:bottom w:val="none" w:sz="0" w:space="0" w:color="auto"/>
            <w:right w:val="none" w:sz="0" w:space="0" w:color="auto"/>
          </w:divBdr>
        </w:div>
        <w:div w:id="695666593">
          <w:marLeft w:val="1166"/>
          <w:marRight w:val="0"/>
          <w:marTop w:val="115"/>
          <w:marBottom w:val="0"/>
          <w:divBdr>
            <w:top w:val="none" w:sz="0" w:space="0" w:color="auto"/>
            <w:left w:val="none" w:sz="0" w:space="0" w:color="auto"/>
            <w:bottom w:val="none" w:sz="0" w:space="0" w:color="auto"/>
            <w:right w:val="none" w:sz="0" w:space="0" w:color="auto"/>
          </w:divBdr>
        </w:div>
        <w:div w:id="1333606340">
          <w:marLeft w:val="1166"/>
          <w:marRight w:val="0"/>
          <w:marTop w:val="115"/>
          <w:marBottom w:val="0"/>
          <w:divBdr>
            <w:top w:val="none" w:sz="0" w:space="0" w:color="auto"/>
            <w:left w:val="none" w:sz="0" w:space="0" w:color="auto"/>
            <w:bottom w:val="none" w:sz="0" w:space="0" w:color="auto"/>
            <w:right w:val="none" w:sz="0" w:space="0" w:color="auto"/>
          </w:divBdr>
        </w:div>
        <w:div w:id="316616870">
          <w:marLeft w:val="1800"/>
          <w:marRight w:val="0"/>
          <w:marTop w:val="96"/>
          <w:marBottom w:val="0"/>
          <w:divBdr>
            <w:top w:val="none" w:sz="0" w:space="0" w:color="auto"/>
            <w:left w:val="none" w:sz="0" w:space="0" w:color="auto"/>
            <w:bottom w:val="none" w:sz="0" w:space="0" w:color="auto"/>
            <w:right w:val="none" w:sz="0" w:space="0" w:color="auto"/>
          </w:divBdr>
        </w:div>
      </w:divsChild>
    </w:div>
    <w:div w:id="1693726666">
      <w:bodyDiv w:val="1"/>
      <w:marLeft w:val="0"/>
      <w:marRight w:val="0"/>
      <w:marTop w:val="0"/>
      <w:marBottom w:val="0"/>
      <w:divBdr>
        <w:top w:val="none" w:sz="0" w:space="0" w:color="auto"/>
        <w:left w:val="none" w:sz="0" w:space="0" w:color="auto"/>
        <w:bottom w:val="none" w:sz="0" w:space="0" w:color="auto"/>
        <w:right w:val="none" w:sz="0" w:space="0" w:color="auto"/>
      </w:divBdr>
      <w:divsChild>
        <w:div w:id="1017999849">
          <w:marLeft w:val="1166"/>
          <w:marRight w:val="0"/>
          <w:marTop w:val="115"/>
          <w:marBottom w:val="0"/>
          <w:divBdr>
            <w:top w:val="none" w:sz="0" w:space="0" w:color="auto"/>
            <w:left w:val="none" w:sz="0" w:space="0" w:color="auto"/>
            <w:bottom w:val="none" w:sz="0" w:space="0" w:color="auto"/>
            <w:right w:val="none" w:sz="0" w:space="0" w:color="auto"/>
          </w:divBdr>
        </w:div>
        <w:div w:id="926229290">
          <w:marLeft w:val="1166"/>
          <w:marRight w:val="0"/>
          <w:marTop w:val="115"/>
          <w:marBottom w:val="0"/>
          <w:divBdr>
            <w:top w:val="none" w:sz="0" w:space="0" w:color="auto"/>
            <w:left w:val="none" w:sz="0" w:space="0" w:color="auto"/>
            <w:bottom w:val="none" w:sz="0" w:space="0" w:color="auto"/>
            <w:right w:val="none" w:sz="0" w:space="0" w:color="auto"/>
          </w:divBdr>
        </w:div>
        <w:div w:id="1792747826">
          <w:marLeft w:val="1166"/>
          <w:marRight w:val="0"/>
          <w:marTop w:val="115"/>
          <w:marBottom w:val="0"/>
          <w:divBdr>
            <w:top w:val="none" w:sz="0" w:space="0" w:color="auto"/>
            <w:left w:val="none" w:sz="0" w:space="0" w:color="auto"/>
            <w:bottom w:val="none" w:sz="0" w:space="0" w:color="auto"/>
            <w:right w:val="none" w:sz="0" w:space="0" w:color="auto"/>
          </w:divBdr>
        </w:div>
        <w:div w:id="1534073866">
          <w:marLeft w:val="1800"/>
          <w:marRight w:val="0"/>
          <w:marTop w:val="96"/>
          <w:marBottom w:val="0"/>
          <w:divBdr>
            <w:top w:val="none" w:sz="0" w:space="0" w:color="auto"/>
            <w:left w:val="none" w:sz="0" w:space="0" w:color="auto"/>
            <w:bottom w:val="none" w:sz="0" w:space="0" w:color="auto"/>
            <w:right w:val="none" w:sz="0" w:space="0" w:color="auto"/>
          </w:divBdr>
        </w:div>
        <w:div w:id="743338499">
          <w:marLeft w:val="1800"/>
          <w:marRight w:val="0"/>
          <w:marTop w:val="96"/>
          <w:marBottom w:val="0"/>
          <w:divBdr>
            <w:top w:val="none" w:sz="0" w:space="0" w:color="auto"/>
            <w:left w:val="none" w:sz="0" w:space="0" w:color="auto"/>
            <w:bottom w:val="none" w:sz="0" w:space="0" w:color="auto"/>
            <w:right w:val="none" w:sz="0" w:space="0" w:color="auto"/>
          </w:divBdr>
        </w:div>
        <w:div w:id="1666056388">
          <w:marLeft w:val="1800"/>
          <w:marRight w:val="0"/>
          <w:marTop w:val="96"/>
          <w:marBottom w:val="0"/>
          <w:divBdr>
            <w:top w:val="none" w:sz="0" w:space="0" w:color="auto"/>
            <w:left w:val="none" w:sz="0" w:space="0" w:color="auto"/>
            <w:bottom w:val="none" w:sz="0" w:space="0" w:color="auto"/>
            <w:right w:val="none" w:sz="0" w:space="0" w:color="auto"/>
          </w:divBdr>
        </w:div>
        <w:div w:id="289629871">
          <w:marLeft w:val="1800"/>
          <w:marRight w:val="0"/>
          <w:marTop w:val="96"/>
          <w:marBottom w:val="0"/>
          <w:divBdr>
            <w:top w:val="none" w:sz="0" w:space="0" w:color="auto"/>
            <w:left w:val="none" w:sz="0" w:space="0" w:color="auto"/>
            <w:bottom w:val="none" w:sz="0" w:space="0" w:color="auto"/>
            <w:right w:val="none" w:sz="0" w:space="0" w:color="auto"/>
          </w:divBdr>
        </w:div>
      </w:divsChild>
    </w:div>
    <w:div w:id="1718582879">
      <w:bodyDiv w:val="1"/>
      <w:marLeft w:val="0"/>
      <w:marRight w:val="0"/>
      <w:marTop w:val="0"/>
      <w:marBottom w:val="0"/>
      <w:divBdr>
        <w:top w:val="none" w:sz="0" w:space="0" w:color="auto"/>
        <w:left w:val="none" w:sz="0" w:space="0" w:color="auto"/>
        <w:bottom w:val="none" w:sz="0" w:space="0" w:color="auto"/>
        <w:right w:val="none" w:sz="0" w:space="0" w:color="auto"/>
      </w:divBdr>
      <w:divsChild>
        <w:div w:id="1678726188">
          <w:marLeft w:val="1800"/>
          <w:marRight w:val="0"/>
          <w:marTop w:val="96"/>
          <w:marBottom w:val="0"/>
          <w:divBdr>
            <w:top w:val="none" w:sz="0" w:space="0" w:color="auto"/>
            <w:left w:val="none" w:sz="0" w:space="0" w:color="auto"/>
            <w:bottom w:val="none" w:sz="0" w:space="0" w:color="auto"/>
            <w:right w:val="none" w:sz="0" w:space="0" w:color="auto"/>
          </w:divBdr>
        </w:div>
        <w:div w:id="2061435333">
          <w:marLeft w:val="1800"/>
          <w:marRight w:val="0"/>
          <w:marTop w:val="96"/>
          <w:marBottom w:val="0"/>
          <w:divBdr>
            <w:top w:val="none" w:sz="0" w:space="0" w:color="auto"/>
            <w:left w:val="none" w:sz="0" w:space="0" w:color="auto"/>
            <w:bottom w:val="none" w:sz="0" w:space="0" w:color="auto"/>
            <w:right w:val="none" w:sz="0" w:space="0" w:color="auto"/>
          </w:divBdr>
        </w:div>
      </w:divsChild>
    </w:div>
    <w:div w:id="1729307112">
      <w:bodyDiv w:val="1"/>
      <w:marLeft w:val="0"/>
      <w:marRight w:val="0"/>
      <w:marTop w:val="0"/>
      <w:marBottom w:val="0"/>
      <w:divBdr>
        <w:top w:val="none" w:sz="0" w:space="0" w:color="auto"/>
        <w:left w:val="none" w:sz="0" w:space="0" w:color="auto"/>
        <w:bottom w:val="none" w:sz="0" w:space="0" w:color="auto"/>
        <w:right w:val="none" w:sz="0" w:space="0" w:color="auto"/>
      </w:divBdr>
      <w:divsChild>
        <w:div w:id="1794667264">
          <w:marLeft w:val="1166"/>
          <w:marRight w:val="0"/>
          <w:marTop w:val="115"/>
          <w:marBottom w:val="0"/>
          <w:divBdr>
            <w:top w:val="none" w:sz="0" w:space="0" w:color="auto"/>
            <w:left w:val="none" w:sz="0" w:space="0" w:color="auto"/>
            <w:bottom w:val="none" w:sz="0" w:space="0" w:color="auto"/>
            <w:right w:val="none" w:sz="0" w:space="0" w:color="auto"/>
          </w:divBdr>
        </w:div>
        <w:div w:id="1819569546">
          <w:marLeft w:val="1166"/>
          <w:marRight w:val="0"/>
          <w:marTop w:val="115"/>
          <w:marBottom w:val="0"/>
          <w:divBdr>
            <w:top w:val="none" w:sz="0" w:space="0" w:color="auto"/>
            <w:left w:val="none" w:sz="0" w:space="0" w:color="auto"/>
            <w:bottom w:val="none" w:sz="0" w:space="0" w:color="auto"/>
            <w:right w:val="none" w:sz="0" w:space="0" w:color="auto"/>
          </w:divBdr>
        </w:div>
        <w:div w:id="99838685">
          <w:marLeft w:val="1166"/>
          <w:marRight w:val="0"/>
          <w:marTop w:val="115"/>
          <w:marBottom w:val="0"/>
          <w:divBdr>
            <w:top w:val="none" w:sz="0" w:space="0" w:color="auto"/>
            <w:left w:val="none" w:sz="0" w:space="0" w:color="auto"/>
            <w:bottom w:val="none" w:sz="0" w:space="0" w:color="auto"/>
            <w:right w:val="none" w:sz="0" w:space="0" w:color="auto"/>
          </w:divBdr>
        </w:div>
        <w:div w:id="1067416366">
          <w:marLeft w:val="1166"/>
          <w:marRight w:val="0"/>
          <w:marTop w:val="115"/>
          <w:marBottom w:val="0"/>
          <w:divBdr>
            <w:top w:val="none" w:sz="0" w:space="0" w:color="auto"/>
            <w:left w:val="none" w:sz="0" w:space="0" w:color="auto"/>
            <w:bottom w:val="none" w:sz="0" w:space="0" w:color="auto"/>
            <w:right w:val="none" w:sz="0" w:space="0" w:color="auto"/>
          </w:divBdr>
        </w:div>
        <w:div w:id="1951476074">
          <w:marLeft w:val="1166"/>
          <w:marRight w:val="0"/>
          <w:marTop w:val="115"/>
          <w:marBottom w:val="0"/>
          <w:divBdr>
            <w:top w:val="none" w:sz="0" w:space="0" w:color="auto"/>
            <w:left w:val="none" w:sz="0" w:space="0" w:color="auto"/>
            <w:bottom w:val="none" w:sz="0" w:space="0" w:color="auto"/>
            <w:right w:val="none" w:sz="0" w:space="0" w:color="auto"/>
          </w:divBdr>
        </w:div>
        <w:div w:id="1878812388">
          <w:marLeft w:val="1166"/>
          <w:marRight w:val="0"/>
          <w:marTop w:val="115"/>
          <w:marBottom w:val="0"/>
          <w:divBdr>
            <w:top w:val="none" w:sz="0" w:space="0" w:color="auto"/>
            <w:left w:val="none" w:sz="0" w:space="0" w:color="auto"/>
            <w:bottom w:val="none" w:sz="0" w:space="0" w:color="auto"/>
            <w:right w:val="none" w:sz="0" w:space="0" w:color="auto"/>
          </w:divBdr>
        </w:div>
      </w:divsChild>
    </w:div>
    <w:div w:id="1734039797">
      <w:bodyDiv w:val="1"/>
      <w:marLeft w:val="0"/>
      <w:marRight w:val="0"/>
      <w:marTop w:val="0"/>
      <w:marBottom w:val="0"/>
      <w:divBdr>
        <w:top w:val="none" w:sz="0" w:space="0" w:color="auto"/>
        <w:left w:val="none" w:sz="0" w:space="0" w:color="auto"/>
        <w:bottom w:val="none" w:sz="0" w:space="0" w:color="auto"/>
        <w:right w:val="none" w:sz="0" w:space="0" w:color="auto"/>
      </w:divBdr>
      <w:divsChild>
        <w:div w:id="1282885872">
          <w:marLeft w:val="1440"/>
          <w:marRight w:val="0"/>
          <w:marTop w:val="115"/>
          <w:marBottom w:val="0"/>
          <w:divBdr>
            <w:top w:val="none" w:sz="0" w:space="0" w:color="auto"/>
            <w:left w:val="none" w:sz="0" w:space="0" w:color="auto"/>
            <w:bottom w:val="none" w:sz="0" w:space="0" w:color="auto"/>
            <w:right w:val="none" w:sz="0" w:space="0" w:color="auto"/>
          </w:divBdr>
        </w:div>
        <w:div w:id="633100510">
          <w:marLeft w:val="1440"/>
          <w:marRight w:val="0"/>
          <w:marTop w:val="115"/>
          <w:marBottom w:val="0"/>
          <w:divBdr>
            <w:top w:val="none" w:sz="0" w:space="0" w:color="auto"/>
            <w:left w:val="none" w:sz="0" w:space="0" w:color="auto"/>
            <w:bottom w:val="none" w:sz="0" w:space="0" w:color="auto"/>
            <w:right w:val="none" w:sz="0" w:space="0" w:color="auto"/>
          </w:divBdr>
        </w:div>
      </w:divsChild>
    </w:div>
    <w:div w:id="1837921083">
      <w:bodyDiv w:val="1"/>
      <w:marLeft w:val="0"/>
      <w:marRight w:val="0"/>
      <w:marTop w:val="0"/>
      <w:marBottom w:val="0"/>
      <w:divBdr>
        <w:top w:val="none" w:sz="0" w:space="0" w:color="auto"/>
        <w:left w:val="none" w:sz="0" w:space="0" w:color="auto"/>
        <w:bottom w:val="none" w:sz="0" w:space="0" w:color="auto"/>
        <w:right w:val="none" w:sz="0" w:space="0" w:color="auto"/>
      </w:divBdr>
      <w:divsChild>
        <w:div w:id="324165263">
          <w:marLeft w:val="1166"/>
          <w:marRight w:val="0"/>
          <w:marTop w:val="115"/>
          <w:marBottom w:val="0"/>
          <w:divBdr>
            <w:top w:val="none" w:sz="0" w:space="0" w:color="auto"/>
            <w:left w:val="none" w:sz="0" w:space="0" w:color="auto"/>
            <w:bottom w:val="none" w:sz="0" w:space="0" w:color="auto"/>
            <w:right w:val="none" w:sz="0" w:space="0" w:color="auto"/>
          </w:divBdr>
        </w:div>
        <w:div w:id="173690658">
          <w:marLeft w:val="1166"/>
          <w:marRight w:val="0"/>
          <w:marTop w:val="115"/>
          <w:marBottom w:val="0"/>
          <w:divBdr>
            <w:top w:val="none" w:sz="0" w:space="0" w:color="auto"/>
            <w:left w:val="none" w:sz="0" w:space="0" w:color="auto"/>
            <w:bottom w:val="none" w:sz="0" w:space="0" w:color="auto"/>
            <w:right w:val="none" w:sz="0" w:space="0" w:color="auto"/>
          </w:divBdr>
        </w:div>
        <w:div w:id="986201359">
          <w:marLeft w:val="1800"/>
          <w:marRight w:val="0"/>
          <w:marTop w:val="96"/>
          <w:marBottom w:val="0"/>
          <w:divBdr>
            <w:top w:val="none" w:sz="0" w:space="0" w:color="auto"/>
            <w:left w:val="none" w:sz="0" w:space="0" w:color="auto"/>
            <w:bottom w:val="none" w:sz="0" w:space="0" w:color="auto"/>
            <w:right w:val="none" w:sz="0" w:space="0" w:color="auto"/>
          </w:divBdr>
        </w:div>
        <w:div w:id="82262249">
          <w:marLeft w:val="1800"/>
          <w:marRight w:val="0"/>
          <w:marTop w:val="96"/>
          <w:marBottom w:val="0"/>
          <w:divBdr>
            <w:top w:val="none" w:sz="0" w:space="0" w:color="auto"/>
            <w:left w:val="none" w:sz="0" w:space="0" w:color="auto"/>
            <w:bottom w:val="none" w:sz="0" w:space="0" w:color="auto"/>
            <w:right w:val="none" w:sz="0" w:space="0" w:color="auto"/>
          </w:divBdr>
        </w:div>
        <w:div w:id="1279140346">
          <w:marLeft w:val="1800"/>
          <w:marRight w:val="0"/>
          <w:marTop w:val="96"/>
          <w:marBottom w:val="0"/>
          <w:divBdr>
            <w:top w:val="none" w:sz="0" w:space="0" w:color="auto"/>
            <w:left w:val="none" w:sz="0" w:space="0" w:color="auto"/>
            <w:bottom w:val="none" w:sz="0" w:space="0" w:color="auto"/>
            <w:right w:val="none" w:sz="0" w:space="0" w:color="auto"/>
          </w:divBdr>
        </w:div>
        <w:div w:id="89352727">
          <w:marLeft w:val="1166"/>
          <w:marRight w:val="0"/>
          <w:marTop w:val="115"/>
          <w:marBottom w:val="0"/>
          <w:divBdr>
            <w:top w:val="none" w:sz="0" w:space="0" w:color="auto"/>
            <w:left w:val="none" w:sz="0" w:space="0" w:color="auto"/>
            <w:bottom w:val="none" w:sz="0" w:space="0" w:color="auto"/>
            <w:right w:val="none" w:sz="0" w:space="0" w:color="auto"/>
          </w:divBdr>
        </w:div>
        <w:div w:id="1195315288">
          <w:marLeft w:val="1166"/>
          <w:marRight w:val="0"/>
          <w:marTop w:val="115"/>
          <w:marBottom w:val="0"/>
          <w:divBdr>
            <w:top w:val="none" w:sz="0" w:space="0" w:color="auto"/>
            <w:left w:val="none" w:sz="0" w:space="0" w:color="auto"/>
            <w:bottom w:val="none" w:sz="0" w:space="0" w:color="auto"/>
            <w:right w:val="none" w:sz="0" w:space="0" w:color="auto"/>
          </w:divBdr>
        </w:div>
        <w:div w:id="1181821022">
          <w:marLeft w:val="1800"/>
          <w:marRight w:val="0"/>
          <w:marTop w:val="96"/>
          <w:marBottom w:val="0"/>
          <w:divBdr>
            <w:top w:val="none" w:sz="0" w:space="0" w:color="auto"/>
            <w:left w:val="none" w:sz="0" w:space="0" w:color="auto"/>
            <w:bottom w:val="none" w:sz="0" w:space="0" w:color="auto"/>
            <w:right w:val="none" w:sz="0" w:space="0" w:color="auto"/>
          </w:divBdr>
        </w:div>
        <w:div w:id="1615013006">
          <w:marLeft w:val="1800"/>
          <w:marRight w:val="0"/>
          <w:marTop w:val="96"/>
          <w:marBottom w:val="0"/>
          <w:divBdr>
            <w:top w:val="none" w:sz="0" w:space="0" w:color="auto"/>
            <w:left w:val="none" w:sz="0" w:space="0" w:color="auto"/>
            <w:bottom w:val="none" w:sz="0" w:space="0" w:color="auto"/>
            <w:right w:val="none" w:sz="0" w:space="0" w:color="auto"/>
          </w:divBdr>
        </w:div>
      </w:divsChild>
    </w:div>
    <w:div w:id="1888249978">
      <w:bodyDiv w:val="1"/>
      <w:marLeft w:val="0"/>
      <w:marRight w:val="0"/>
      <w:marTop w:val="0"/>
      <w:marBottom w:val="0"/>
      <w:divBdr>
        <w:top w:val="none" w:sz="0" w:space="0" w:color="auto"/>
        <w:left w:val="none" w:sz="0" w:space="0" w:color="auto"/>
        <w:bottom w:val="none" w:sz="0" w:space="0" w:color="auto"/>
        <w:right w:val="none" w:sz="0" w:space="0" w:color="auto"/>
      </w:divBdr>
      <w:divsChild>
        <w:div w:id="565411370">
          <w:marLeft w:val="1166"/>
          <w:marRight w:val="0"/>
          <w:marTop w:val="115"/>
          <w:marBottom w:val="0"/>
          <w:divBdr>
            <w:top w:val="none" w:sz="0" w:space="0" w:color="auto"/>
            <w:left w:val="none" w:sz="0" w:space="0" w:color="auto"/>
            <w:bottom w:val="none" w:sz="0" w:space="0" w:color="auto"/>
            <w:right w:val="none" w:sz="0" w:space="0" w:color="auto"/>
          </w:divBdr>
        </w:div>
        <w:div w:id="626744172">
          <w:marLeft w:val="1166"/>
          <w:marRight w:val="0"/>
          <w:marTop w:val="115"/>
          <w:marBottom w:val="0"/>
          <w:divBdr>
            <w:top w:val="none" w:sz="0" w:space="0" w:color="auto"/>
            <w:left w:val="none" w:sz="0" w:space="0" w:color="auto"/>
            <w:bottom w:val="none" w:sz="0" w:space="0" w:color="auto"/>
            <w:right w:val="none" w:sz="0" w:space="0" w:color="auto"/>
          </w:divBdr>
        </w:div>
        <w:div w:id="511534765">
          <w:marLeft w:val="1800"/>
          <w:marRight w:val="0"/>
          <w:marTop w:val="96"/>
          <w:marBottom w:val="0"/>
          <w:divBdr>
            <w:top w:val="none" w:sz="0" w:space="0" w:color="auto"/>
            <w:left w:val="none" w:sz="0" w:space="0" w:color="auto"/>
            <w:bottom w:val="none" w:sz="0" w:space="0" w:color="auto"/>
            <w:right w:val="none" w:sz="0" w:space="0" w:color="auto"/>
          </w:divBdr>
        </w:div>
        <w:div w:id="619724760">
          <w:marLeft w:val="2520"/>
          <w:marRight w:val="0"/>
          <w:marTop w:val="86"/>
          <w:marBottom w:val="0"/>
          <w:divBdr>
            <w:top w:val="none" w:sz="0" w:space="0" w:color="auto"/>
            <w:left w:val="none" w:sz="0" w:space="0" w:color="auto"/>
            <w:bottom w:val="none" w:sz="0" w:space="0" w:color="auto"/>
            <w:right w:val="none" w:sz="0" w:space="0" w:color="auto"/>
          </w:divBdr>
        </w:div>
        <w:div w:id="1200699806">
          <w:marLeft w:val="2520"/>
          <w:marRight w:val="0"/>
          <w:marTop w:val="86"/>
          <w:marBottom w:val="0"/>
          <w:divBdr>
            <w:top w:val="none" w:sz="0" w:space="0" w:color="auto"/>
            <w:left w:val="none" w:sz="0" w:space="0" w:color="auto"/>
            <w:bottom w:val="none" w:sz="0" w:space="0" w:color="auto"/>
            <w:right w:val="none" w:sz="0" w:space="0" w:color="auto"/>
          </w:divBdr>
        </w:div>
      </w:divsChild>
    </w:div>
    <w:div w:id="1965234728">
      <w:bodyDiv w:val="1"/>
      <w:marLeft w:val="0"/>
      <w:marRight w:val="0"/>
      <w:marTop w:val="0"/>
      <w:marBottom w:val="0"/>
      <w:divBdr>
        <w:top w:val="none" w:sz="0" w:space="0" w:color="auto"/>
        <w:left w:val="none" w:sz="0" w:space="0" w:color="auto"/>
        <w:bottom w:val="none" w:sz="0" w:space="0" w:color="auto"/>
        <w:right w:val="none" w:sz="0" w:space="0" w:color="auto"/>
      </w:divBdr>
      <w:divsChild>
        <w:div w:id="605692443">
          <w:marLeft w:val="1166"/>
          <w:marRight w:val="0"/>
          <w:marTop w:val="115"/>
          <w:marBottom w:val="0"/>
          <w:divBdr>
            <w:top w:val="none" w:sz="0" w:space="0" w:color="auto"/>
            <w:left w:val="none" w:sz="0" w:space="0" w:color="auto"/>
            <w:bottom w:val="none" w:sz="0" w:space="0" w:color="auto"/>
            <w:right w:val="none" w:sz="0" w:space="0" w:color="auto"/>
          </w:divBdr>
        </w:div>
        <w:div w:id="474176372">
          <w:marLeft w:val="1166"/>
          <w:marRight w:val="0"/>
          <w:marTop w:val="115"/>
          <w:marBottom w:val="0"/>
          <w:divBdr>
            <w:top w:val="none" w:sz="0" w:space="0" w:color="auto"/>
            <w:left w:val="none" w:sz="0" w:space="0" w:color="auto"/>
            <w:bottom w:val="none" w:sz="0" w:space="0" w:color="auto"/>
            <w:right w:val="none" w:sz="0" w:space="0" w:color="auto"/>
          </w:divBdr>
        </w:div>
        <w:div w:id="2147114962">
          <w:marLeft w:val="1800"/>
          <w:marRight w:val="0"/>
          <w:marTop w:val="96"/>
          <w:marBottom w:val="0"/>
          <w:divBdr>
            <w:top w:val="none" w:sz="0" w:space="0" w:color="auto"/>
            <w:left w:val="none" w:sz="0" w:space="0" w:color="auto"/>
            <w:bottom w:val="none" w:sz="0" w:space="0" w:color="auto"/>
            <w:right w:val="none" w:sz="0" w:space="0" w:color="auto"/>
          </w:divBdr>
        </w:div>
        <w:div w:id="985889254">
          <w:marLeft w:val="1166"/>
          <w:marRight w:val="0"/>
          <w:marTop w:val="115"/>
          <w:marBottom w:val="0"/>
          <w:divBdr>
            <w:top w:val="none" w:sz="0" w:space="0" w:color="auto"/>
            <w:left w:val="none" w:sz="0" w:space="0" w:color="auto"/>
            <w:bottom w:val="none" w:sz="0" w:space="0" w:color="auto"/>
            <w:right w:val="none" w:sz="0" w:space="0" w:color="auto"/>
          </w:divBdr>
        </w:div>
        <w:div w:id="371612501">
          <w:marLeft w:val="1166"/>
          <w:marRight w:val="0"/>
          <w:marTop w:val="115"/>
          <w:marBottom w:val="0"/>
          <w:divBdr>
            <w:top w:val="none" w:sz="0" w:space="0" w:color="auto"/>
            <w:left w:val="none" w:sz="0" w:space="0" w:color="auto"/>
            <w:bottom w:val="none" w:sz="0" w:space="0" w:color="auto"/>
            <w:right w:val="none" w:sz="0" w:space="0" w:color="auto"/>
          </w:divBdr>
        </w:div>
        <w:div w:id="535432342">
          <w:marLeft w:val="1800"/>
          <w:marRight w:val="0"/>
          <w:marTop w:val="96"/>
          <w:marBottom w:val="0"/>
          <w:divBdr>
            <w:top w:val="none" w:sz="0" w:space="0" w:color="auto"/>
            <w:left w:val="none" w:sz="0" w:space="0" w:color="auto"/>
            <w:bottom w:val="none" w:sz="0" w:space="0" w:color="auto"/>
            <w:right w:val="none" w:sz="0" w:space="0" w:color="auto"/>
          </w:divBdr>
        </w:div>
      </w:divsChild>
    </w:div>
    <w:div w:id="1981419937">
      <w:bodyDiv w:val="1"/>
      <w:marLeft w:val="0"/>
      <w:marRight w:val="0"/>
      <w:marTop w:val="0"/>
      <w:marBottom w:val="0"/>
      <w:divBdr>
        <w:top w:val="none" w:sz="0" w:space="0" w:color="auto"/>
        <w:left w:val="none" w:sz="0" w:space="0" w:color="auto"/>
        <w:bottom w:val="none" w:sz="0" w:space="0" w:color="auto"/>
        <w:right w:val="none" w:sz="0" w:space="0" w:color="auto"/>
      </w:divBdr>
    </w:div>
    <w:div w:id="2007242552">
      <w:bodyDiv w:val="1"/>
      <w:marLeft w:val="0"/>
      <w:marRight w:val="0"/>
      <w:marTop w:val="0"/>
      <w:marBottom w:val="0"/>
      <w:divBdr>
        <w:top w:val="none" w:sz="0" w:space="0" w:color="auto"/>
        <w:left w:val="none" w:sz="0" w:space="0" w:color="auto"/>
        <w:bottom w:val="none" w:sz="0" w:space="0" w:color="auto"/>
        <w:right w:val="none" w:sz="0" w:space="0" w:color="auto"/>
      </w:divBdr>
      <w:divsChild>
        <w:div w:id="1152678490">
          <w:marLeft w:val="1166"/>
          <w:marRight w:val="0"/>
          <w:marTop w:val="115"/>
          <w:marBottom w:val="0"/>
          <w:divBdr>
            <w:top w:val="none" w:sz="0" w:space="0" w:color="auto"/>
            <w:left w:val="none" w:sz="0" w:space="0" w:color="auto"/>
            <w:bottom w:val="none" w:sz="0" w:space="0" w:color="auto"/>
            <w:right w:val="none" w:sz="0" w:space="0" w:color="auto"/>
          </w:divBdr>
        </w:div>
        <w:div w:id="1910191802">
          <w:marLeft w:val="1166"/>
          <w:marRight w:val="0"/>
          <w:marTop w:val="115"/>
          <w:marBottom w:val="0"/>
          <w:divBdr>
            <w:top w:val="none" w:sz="0" w:space="0" w:color="auto"/>
            <w:left w:val="none" w:sz="0" w:space="0" w:color="auto"/>
            <w:bottom w:val="none" w:sz="0" w:space="0" w:color="auto"/>
            <w:right w:val="none" w:sz="0" w:space="0" w:color="auto"/>
          </w:divBdr>
        </w:div>
        <w:div w:id="218246228">
          <w:marLeft w:val="1800"/>
          <w:marRight w:val="0"/>
          <w:marTop w:val="96"/>
          <w:marBottom w:val="0"/>
          <w:divBdr>
            <w:top w:val="none" w:sz="0" w:space="0" w:color="auto"/>
            <w:left w:val="none" w:sz="0" w:space="0" w:color="auto"/>
            <w:bottom w:val="none" w:sz="0" w:space="0" w:color="auto"/>
            <w:right w:val="none" w:sz="0" w:space="0" w:color="auto"/>
          </w:divBdr>
        </w:div>
        <w:div w:id="30343431">
          <w:marLeft w:val="1166"/>
          <w:marRight w:val="0"/>
          <w:marTop w:val="115"/>
          <w:marBottom w:val="0"/>
          <w:divBdr>
            <w:top w:val="none" w:sz="0" w:space="0" w:color="auto"/>
            <w:left w:val="none" w:sz="0" w:space="0" w:color="auto"/>
            <w:bottom w:val="none" w:sz="0" w:space="0" w:color="auto"/>
            <w:right w:val="none" w:sz="0" w:space="0" w:color="auto"/>
          </w:divBdr>
        </w:div>
        <w:div w:id="685179704">
          <w:marLeft w:val="1800"/>
          <w:marRight w:val="0"/>
          <w:marTop w:val="96"/>
          <w:marBottom w:val="0"/>
          <w:divBdr>
            <w:top w:val="none" w:sz="0" w:space="0" w:color="auto"/>
            <w:left w:val="none" w:sz="0" w:space="0" w:color="auto"/>
            <w:bottom w:val="none" w:sz="0" w:space="0" w:color="auto"/>
            <w:right w:val="none" w:sz="0" w:space="0" w:color="auto"/>
          </w:divBdr>
        </w:div>
      </w:divsChild>
    </w:div>
    <w:div w:id="2056809922">
      <w:bodyDiv w:val="1"/>
      <w:marLeft w:val="0"/>
      <w:marRight w:val="0"/>
      <w:marTop w:val="0"/>
      <w:marBottom w:val="0"/>
      <w:divBdr>
        <w:top w:val="none" w:sz="0" w:space="0" w:color="auto"/>
        <w:left w:val="none" w:sz="0" w:space="0" w:color="auto"/>
        <w:bottom w:val="none" w:sz="0" w:space="0" w:color="auto"/>
        <w:right w:val="none" w:sz="0" w:space="0" w:color="auto"/>
      </w:divBdr>
      <w:divsChild>
        <w:div w:id="140586847">
          <w:marLeft w:val="1166"/>
          <w:marRight w:val="0"/>
          <w:marTop w:val="115"/>
          <w:marBottom w:val="0"/>
          <w:divBdr>
            <w:top w:val="none" w:sz="0" w:space="0" w:color="auto"/>
            <w:left w:val="none" w:sz="0" w:space="0" w:color="auto"/>
            <w:bottom w:val="none" w:sz="0" w:space="0" w:color="auto"/>
            <w:right w:val="none" w:sz="0" w:space="0" w:color="auto"/>
          </w:divBdr>
        </w:div>
        <w:div w:id="251209624">
          <w:marLeft w:val="1166"/>
          <w:marRight w:val="0"/>
          <w:marTop w:val="115"/>
          <w:marBottom w:val="0"/>
          <w:divBdr>
            <w:top w:val="none" w:sz="0" w:space="0" w:color="auto"/>
            <w:left w:val="none" w:sz="0" w:space="0" w:color="auto"/>
            <w:bottom w:val="none" w:sz="0" w:space="0" w:color="auto"/>
            <w:right w:val="none" w:sz="0" w:space="0" w:color="auto"/>
          </w:divBdr>
        </w:div>
      </w:divsChild>
    </w:div>
    <w:div w:id="2089619111">
      <w:bodyDiv w:val="1"/>
      <w:marLeft w:val="0"/>
      <w:marRight w:val="0"/>
      <w:marTop w:val="0"/>
      <w:marBottom w:val="0"/>
      <w:divBdr>
        <w:top w:val="none" w:sz="0" w:space="0" w:color="auto"/>
        <w:left w:val="none" w:sz="0" w:space="0" w:color="auto"/>
        <w:bottom w:val="none" w:sz="0" w:space="0" w:color="auto"/>
        <w:right w:val="none" w:sz="0" w:space="0" w:color="auto"/>
      </w:divBdr>
      <w:divsChild>
        <w:div w:id="1891839054">
          <w:marLeft w:val="1166"/>
          <w:marRight w:val="0"/>
          <w:marTop w:val="115"/>
          <w:marBottom w:val="0"/>
          <w:divBdr>
            <w:top w:val="none" w:sz="0" w:space="0" w:color="auto"/>
            <w:left w:val="none" w:sz="0" w:space="0" w:color="auto"/>
            <w:bottom w:val="none" w:sz="0" w:space="0" w:color="auto"/>
            <w:right w:val="none" w:sz="0" w:space="0" w:color="auto"/>
          </w:divBdr>
        </w:div>
        <w:div w:id="916131146">
          <w:marLeft w:val="1800"/>
          <w:marRight w:val="0"/>
          <w:marTop w:val="96"/>
          <w:marBottom w:val="0"/>
          <w:divBdr>
            <w:top w:val="none" w:sz="0" w:space="0" w:color="auto"/>
            <w:left w:val="none" w:sz="0" w:space="0" w:color="auto"/>
            <w:bottom w:val="none" w:sz="0" w:space="0" w:color="auto"/>
            <w:right w:val="none" w:sz="0" w:space="0" w:color="auto"/>
          </w:divBdr>
        </w:div>
        <w:div w:id="1620183702">
          <w:marLeft w:val="1800"/>
          <w:marRight w:val="0"/>
          <w:marTop w:val="96"/>
          <w:marBottom w:val="0"/>
          <w:divBdr>
            <w:top w:val="none" w:sz="0" w:space="0" w:color="auto"/>
            <w:left w:val="none" w:sz="0" w:space="0" w:color="auto"/>
            <w:bottom w:val="none" w:sz="0" w:space="0" w:color="auto"/>
            <w:right w:val="none" w:sz="0" w:space="0" w:color="auto"/>
          </w:divBdr>
        </w:div>
        <w:div w:id="1652254347">
          <w:marLeft w:val="1800"/>
          <w:marRight w:val="0"/>
          <w:marTop w:val="96"/>
          <w:marBottom w:val="0"/>
          <w:divBdr>
            <w:top w:val="none" w:sz="0" w:space="0" w:color="auto"/>
            <w:left w:val="none" w:sz="0" w:space="0" w:color="auto"/>
            <w:bottom w:val="none" w:sz="0" w:space="0" w:color="auto"/>
            <w:right w:val="none" w:sz="0" w:space="0" w:color="auto"/>
          </w:divBdr>
        </w:div>
      </w:divsChild>
    </w:div>
    <w:div w:id="2091661195">
      <w:bodyDiv w:val="1"/>
      <w:marLeft w:val="0"/>
      <w:marRight w:val="0"/>
      <w:marTop w:val="0"/>
      <w:marBottom w:val="0"/>
      <w:divBdr>
        <w:top w:val="none" w:sz="0" w:space="0" w:color="auto"/>
        <w:left w:val="none" w:sz="0" w:space="0" w:color="auto"/>
        <w:bottom w:val="none" w:sz="0" w:space="0" w:color="auto"/>
        <w:right w:val="none" w:sz="0" w:space="0" w:color="auto"/>
      </w:divBdr>
      <w:divsChild>
        <w:div w:id="1059128932">
          <w:marLeft w:val="547"/>
          <w:marRight w:val="0"/>
          <w:marTop w:val="134"/>
          <w:marBottom w:val="0"/>
          <w:divBdr>
            <w:top w:val="none" w:sz="0" w:space="0" w:color="auto"/>
            <w:left w:val="none" w:sz="0" w:space="0" w:color="auto"/>
            <w:bottom w:val="none" w:sz="0" w:space="0" w:color="auto"/>
            <w:right w:val="none" w:sz="0" w:space="0" w:color="auto"/>
          </w:divBdr>
        </w:div>
        <w:div w:id="2035691733">
          <w:marLeft w:val="1166"/>
          <w:marRight w:val="0"/>
          <w:marTop w:val="115"/>
          <w:marBottom w:val="0"/>
          <w:divBdr>
            <w:top w:val="none" w:sz="0" w:space="0" w:color="auto"/>
            <w:left w:val="none" w:sz="0" w:space="0" w:color="auto"/>
            <w:bottom w:val="none" w:sz="0" w:space="0" w:color="auto"/>
            <w:right w:val="none" w:sz="0" w:space="0" w:color="auto"/>
          </w:divBdr>
        </w:div>
        <w:div w:id="226690134">
          <w:marLeft w:val="1800"/>
          <w:marRight w:val="0"/>
          <w:marTop w:val="96"/>
          <w:marBottom w:val="0"/>
          <w:divBdr>
            <w:top w:val="none" w:sz="0" w:space="0" w:color="auto"/>
            <w:left w:val="none" w:sz="0" w:space="0" w:color="auto"/>
            <w:bottom w:val="none" w:sz="0" w:space="0" w:color="auto"/>
            <w:right w:val="none" w:sz="0" w:space="0" w:color="auto"/>
          </w:divBdr>
        </w:div>
        <w:div w:id="967469571">
          <w:marLeft w:val="1166"/>
          <w:marRight w:val="0"/>
          <w:marTop w:val="115"/>
          <w:marBottom w:val="0"/>
          <w:divBdr>
            <w:top w:val="none" w:sz="0" w:space="0" w:color="auto"/>
            <w:left w:val="none" w:sz="0" w:space="0" w:color="auto"/>
            <w:bottom w:val="none" w:sz="0" w:space="0" w:color="auto"/>
            <w:right w:val="none" w:sz="0" w:space="0" w:color="auto"/>
          </w:divBdr>
        </w:div>
        <w:div w:id="606159129">
          <w:marLeft w:val="1800"/>
          <w:marRight w:val="0"/>
          <w:marTop w:val="96"/>
          <w:marBottom w:val="0"/>
          <w:divBdr>
            <w:top w:val="none" w:sz="0" w:space="0" w:color="auto"/>
            <w:left w:val="none" w:sz="0" w:space="0" w:color="auto"/>
            <w:bottom w:val="none" w:sz="0" w:space="0" w:color="auto"/>
            <w:right w:val="none" w:sz="0" w:space="0" w:color="auto"/>
          </w:divBdr>
        </w:div>
        <w:div w:id="1155950862">
          <w:marLeft w:val="1166"/>
          <w:marRight w:val="0"/>
          <w:marTop w:val="115"/>
          <w:marBottom w:val="0"/>
          <w:divBdr>
            <w:top w:val="none" w:sz="0" w:space="0" w:color="auto"/>
            <w:left w:val="none" w:sz="0" w:space="0" w:color="auto"/>
            <w:bottom w:val="none" w:sz="0" w:space="0" w:color="auto"/>
            <w:right w:val="none" w:sz="0" w:space="0" w:color="auto"/>
          </w:divBdr>
        </w:div>
        <w:div w:id="1054885290">
          <w:marLeft w:val="1800"/>
          <w:marRight w:val="0"/>
          <w:marTop w:val="96"/>
          <w:marBottom w:val="0"/>
          <w:divBdr>
            <w:top w:val="none" w:sz="0" w:space="0" w:color="auto"/>
            <w:left w:val="none" w:sz="0" w:space="0" w:color="auto"/>
            <w:bottom w:val="none" w:sz="0" w:space="0" w:color="auto"/>
            <w:right w:val="none" w:sz="0" w:space="0" w:color="auto"/>
          </w:divBdr>
        </w:div>
        <w:div w:id="958148661">
          <w:marLeft w:val="1800"/>
          <w:marRight w:val="0"/>
          <w:marTop w:val="96"/>
          <w:marBottom w:val="0"/>
          <w:divBdr>
            <w:top w:val="none" w:sz="0" w:space="0" w:color="auto"/>
            <w:left w:val="none" w:sz="0" w:space="0" w:color="auto"/>
            <w:bottom w:val="none" w:sz="0" w:space="0" w:color="auto"/>
            <w:right w:val="none" w:sz="0" w:space="0" w:color="auto"/>
          </w:divBdr>
        </w:div>
      </w:divsChild>
    </w:div>
    <w:div w:id="2116823218">
      <w:bodyDiv w:val="1"/>
      <w:marLeft w:val="0"/>
      <w:marRight w:val="0"/>
      <w:marTop w:val="0"/>
      <w:marBottom w:val="0"/>
      <w:divBdr>
        <w:top w:val="none" w:sz="0" w:space="0" w:color="auto"/>
        <w:left w:val="none" w:sz="0" w:space="0" w:color="auto"/>
        <w:bottom w:val="none" w:sz="0" w:space="0" w:color="auto"/>
        <w:right w:val="none" w:sz="0" w:space="0" w:color="auto"/>
      </w:divBdr>
      <w:divsChild>
        <w:div w:id="215822627">
          <w:marLeft w:val="1166"/>
          <w:marRight w:val="0"/>
          <w:marTop w:val="115"/>
          <w:marBottom w:val="0"/>
          <w:divBdr>
            <w:top w:val="none" w:sz="0" w:space="0" w:color="auto"/>
            <w:left w:val="none" w:sz="0" w:space="0" w:color="auto"/>
            <w:bottom w:val="none" w:sz="0" w:space="0" w:color="auto"/>
            <w:right w:val="none" w:sz="0" w:space="0" w:color="auto"/>
          </w:divBdr>
        </w:div>
        <w:div w:id="525677451">
          <w:marLeft w:val="1800"/>
          <w:marRight w:val="0"/>
          <w:marTop w:val="96"/>
          <w:marBottom w:val="0"/>
          <w:divBdr>
            <w:top w:val="none" w:sz="0" w:space="0" w:color="auto"/>
            <w:left w:val="none" w:sz="0" w:space="0" w:color="auto"/>
            <w:bottom w:val="none" w:sz="0" w:space="0" w:color="auto"/>
            <w:right w:val="none" w:sz="0" w:space="0" w:color="auto"/>
          </w:divBdr>
        </w:div>
        <w:div w:id="892078182">
          <w:marLeft w:val="1800"/>
          <w:marRight w:val="0"/>
          <w:marTop w:val="96"/>
          <w:marBottom w:val="0"/>
          <w:divBdr>
            <w:top w:val="none" w:sz="0" w:space="0" w:color="auto"/>
            <w:left w:val="none" w:sz="0" w:space="0" w:color="auto"/>
            <w:bottom w:val="none" w:sz="0" w:space="0" w:color="auto"/>
            <w:right w:val="none" w:sz="0" w:space="0" w:color="auto"/>
          </w:divBdr>
        </w:div>
        <w:div w:id="1388652223">
          <w:marLeft w:val="1800"/>
          <w:marRight w:val="0"/>
          <w:marTop w:val="96"/>
          <w:marBottom w:val="0"/>
          <w:divBdr>
            <w:top w:val="none" w:sz="0" w:space="0" w:color="auto"/>
            <w:left w:val="none" w:sz="0" w:space="0" w:color="auto"/>
            <w:bottom w:val="none" w:sz="0" w:space="0" w:color="auto"/>
            <w:right w:val="none" w:sz="0" w:space="0" w:color="auto"/>
          </w:divBdr>
        </w:div>
        <w:div w:id="132719689">
          <w:marLeft w:val="1800"/>
          <w:marRight w:val="0"/>
          <w:marTop w:val="96"/>
          <w:marBottom w:val="0"/>
          <w:divBdr>
            <w:top w:val="none" w:sz="0" w:space="0" w:color="auto"/>
            <w:left w:val="none" w:sz="0" w:space="0" w:color="auto"/>
            <w:bottom w:val="none" w:sz="0" w:space="0" w:color="auto"/>
            <w:right w:val="none" w:sz="0" w:space="0" w:color="auto"/>
          </w:divBdr>
        </w:div>
        <w:div w:id="321542951">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mod.org/download/"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www.fmod.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1E695-BC4D-44F0-9BA2-93824AD15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9423</TotalTime>
  <Pages>8</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Druhin Mukherjee</dc:creator>
  <cp:keywords/>
  <dc:description/>
  <cp:lastModifiedBy>Druhin Mukherjee</cp:lastModifiedBy>
  <cp:revision>794</cp:revision>
  <dcterms:created xsi:type="dcterms:W3CDTF">2015-07-03T07:23:00Z</dcterms:created>
  <dcterms:modified xsi:type="dcterms:W3CDTF">2016-02-14T19:43:00Z</dcterms:modified>
</cp:coreProperties>
</file>