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8817D" w14:textId="77777777" w:rsidR="001225D8" w:rsidRDefault="001225D8" w:rsidP="001225D8">
      <w:pPr>
        <w:pStyle w:val="ChapterNumberPACKT"/>
      </w:pPr>
      <w:r>
        <w:t>1</w:t>
      </w:r>
    </w:p>
    <w:p w14:paraId="438C7BFD" w14:textId="77777777" w:rsidR="001225D8" w:rsidRDefault="001225D8" w:rsidP="001225D8">
      <w:pPr>
        <w:pStyle w:val="ChapterTitlePACKT"/>
      </w:pPr>
      <w:r>
        <w:t>Game Development Basics</w:t>
      </w:r>
    </w:p>
    <w:p w14:paraId="7F7D821B" w14:textId="77777777" w:rsidR="001225D8" w:rsidRDefault="001225D8" w:rsidP="001225D8">
      <w:pPr>
        <w:pStyle w:val="NormalPACKT"/>
      </w:pPr>
      <w:r>
        <w:t>In this chapter, we will cover the basic concepts that you need to know to kick-start your career in games development. You will learn how to:</w:t>
      </w:r>
    </w:p>
    <w:p w14:paraId="0CF546EA" w14:textId="77777777" w:rsidR="001225D8" w:rsidRDefault="001225D8" w:rsidP="002A7E2E">
      <w:pPr>
        <w:pStyle w:val="BulletPACKT"/>
        <w:numPr>
          <w:ilvl w:val="0"/>
          <w:numId w:val="1"/>
        </w:numPr>
        <w:tabs>
          <w:tab w:val="left" w:pos="0"/>
        </w:tabs>
      </w:pPr>
      <w:r>
        <w:t>Install IDE on Windows</w:t>
      </w:r>
    </w:p>
    <w:p w14:paraId="38AE3149" w14:textId="77777777" w:rsidR="001225D8" w:rsidRDefault="001225D8" w:rsidP="002A7E2E">
      <w:pPr>
        <w:pStyle w:val="BulletPACKT"/>
        <w:numPr>
          <w:ilvl w:val="0"/>
          <w:numId w:val="1"/>
        </w:numPr>
        <w:tabs>
          <w:tab w:val="left" w:pos="0"/>
        </w:tabs>
      </w:pPr>
      <w:r>
        <w:t>Choose the right source-control tool</w:t>
      </w:r>
    </w:p>
    <w:p w14:paraId="23FD1DFC" w14:textId="77777777" w:rsidR="001225D8" w:rsidRDefault="001225D8" w:rsidP="002A7E2E">
      <w:pPr>
        <w:pStyle w:val="BulletPACKT"/>
        <w:numPr>
          <w:ilvl w:val="0"/>
          <w:numId w:val="1"/>
        </w:numPr>
        <w:tabs>
          <w:tab w:val="left" w:pos="0"/>
        </w:tabs>
      </w:pPr>
      <w:r>
        <w:t>Use call-stacks for memory storage</w:t>
      </w:r>
    </w:p>
    <w:p w14:paraId="407414C7" w14:textId="77777777" w:rsidR="001225D8" w:rsidRDefault="001225D8" w:rsidP="002A7E2E">
      <w:pPr>
        <w:pStyle w:val="BulletPACKT"/>
        <w:numPr>
          <w:ilvl w:val="0"/>
          <w:numId w:val="1"/>
        </w:numPr>
        <w:tabs>
          <w:tab w:val="left" w:pos="0"/>
        </w:tabs>
      </w:pPr>
      <w:r>
        <w:t>Use recursions cautiously</w:t>
      </w:r>
    </w:p>
    <w:p w14:paraId="404DF407" w14:textId="77777777" w:rsidR="001225D8" w:rsidRDefault="001225D8" w:rsidP="002A7E2E">
      <w:pPr>
        <w:pStyle w:val="BulletPACKT"/>
        <w:numPr>
          <w:ilvl w:val="0"/>
          <w:numId w:val="1"/>
        </w:numPr>
        <w:tabs>
          <w:tab w:val="left" w:pos="0"/>
        </w:tabs>
      </w:pPr>
      <w:r>
        <w:t>Use pointers to store memory address</w:t>
      </w:r>
    </w:p>
    <w:p w14:paraId="0997934D" w14:textId="77777777" w:rsidR="001225D8" w:rsidRDefault="001225D8" w:rsidP="002A7E2E">
      <w:pPr>
        <w:pStyle w:val="BulletPACKT"/>
        <w:numPr>
          <w:ilvl w:val="0"/>
          <w:numId w:val="1"/>
        </w:numPr>
        <w:tabs>
          <w:tab w:val="left" w:pos="0"/>
        </w:tabs>
      </w:pPr>
      <w:r>
        <w:t>Cast between various data-types</w:t>
      </w:r>
    </w:p>
    <w:p w14:paraId="16FAB3E3" w14:textId="77777777" w:rsidR="001225D8" w:rsidRDefault="001225D8" w:rsidP="002A7E2E">
      <w:pPr>
        <w:pStyle w:val="BulletPACKT"/>
        <w:numPr>
          <w:ilvl w:val="0"/>
          <w:numId w:val="1"/>
        </w:numPr>
        <w:tabs>
          <w:tab w:val="left" w:pos="0"/>
        </w:tabs>
      </w:pPr>
      <w:r>
        <w:t>Manage memory more effectively using dynamic allocation</w:t>
      </w:r>
    </w:p>
    <w:p w14:paraId="2AD3C6CF" w14:textId="77777777" w:rsidR="001225D8" w:rsidRDefault="001225D8" w:rsidP="002A7E2E">
      <w:pPr>
        <w:pStyle w:val="BulletPACKT"/>
        <w:numPr>
          <w:ilvl w:val="0"/>
          <w:numId w:val="1"/>
        </w:numPr>
        <w:tabs>
          <w:tab w:val="left" w:pos="0"/>
        </w:tabs>
      </w:pPr>
      <w:r>
        <w:t>Use bitwise operations for advanced check and optimisation</w:t>
      </w:r>
    </w:p>
    <w:p w14:paraId="197EC7A5" w14:textId="77777777" w:rsidR="001225D8" w:rsidRDefault="001225D8" w:rsidP="002A7E2E">
      <w:pPr>
        <w:pStyle w:val="Heading1"/>
        <w:numPr>
          <w:ilvl w:val="0"/>
          <w:numId w:val="2"/>
        </w:numPr>
        <w:tabs>
          <w:tab w:val="left" w:pos="0"/>
        </w:tabs>
      </w:pPr>
      <w:r>
        <w:t>Introduction</w:t>
      </w:r>
    </w:p>
    <w:p w14:paraId="2FBDD39E" w14:textId="583F31B9" w:rsidR="001225D8" w:rsidRDefault="001225D8" w:rsidP="001225D8">
      <w:r>
        <w:t>The first step before a person starts coding, is to install an I</w:t>
      </w:r>
      <w:r w:rsidR="00A27314">
        <w:t xml:space="preserve">ntegrated </w:t>
      </w:r>
      <w:r>
        <w:t>D</w:t>
      </w:r>
      <w:r w:rsidR="00A27314">
        <w:t xml:space="preserve">evelopment </w:t>
      </w:r>
      <w:r>
        <w:t>E</w:t>
      </w:r>
      <w:r w:rsidR="00A27314">
        <w:t>nvironment</w:t>
      </w:r>
      <w:r>
        <w:t xml:space="preserve">. Nowadays there are few online IDEs that are available but we are going to use an offline standalone IDE, Visual Studio. The next most important thing which many programmers do not start using at an early stage is a revision control software. </w:t>
      </w:r>
    </w:p>
    <w:p w14:paraId="206C239A" w14:textId="77777777" w:rsidR="001225D8" w:rsidRDefault="001225D8" w:rsidP="001225D8">
      <w:r>
        <w:t>A revision control software helps to back-up the code in one central location, it has a historical overview of the changes that are made which you can access and revert to if needed and it also helps to resolve conflicts between files which have worked upon by different programmers at the same time.</w:t>
      </w:r>
    </w:p>
    <w:p w14:paraId="6F9E7E32" w14:textId="77777777" w:rsidR="001225D8" w:rsidRDefault="001225D8" w:rsidP="001225D8">
      <w:r>
        <w:t xml:space="preserve">The most useful feature of C++ in my opinion is memory handling. It gives the developers a lot of control of how memory must be assigned depending on the current usage and need of the program. As a result of that, we can allocate memory when there </w:t>
      </w:r>
      <w:r>
        <w:lastRenderedPageBreak/>
        <w:t>is a need and de-allocate them accordingly.</w:t>
      </w:r>
    </w:p>
    <w:p w14:paraId="2E5C274C" w14:textId="77777777" w:rsidR="001225D8" w:rsidRDefault="001225D8" w:rsidP="001225D8">
      <w:r>
        <w:t xml:space="preserve">If we do not de-allocate memory, we might run out of memory very soon especially if we are using recursion. We do however have pointers at our disposal for dynamically allocation memory. </w:t>
      </w:r>
    </w:p>
    <w:p w14:paraId="205C4E13" w14:textId="77777777" w:rsidR="001225D8" w:rsidRDefault="001225D8" w:rsidP="001225D8">
      <w:r>
        <w:t>Sometimes there is a need to convert from one data type to another to prevent loss of data, to pass the correct data type in a function, etc. C++ provides us few ways by which we can do those castings.</w:t>
      </w:r>
    </w:p>
    <w:p w14:paraId="102C02FA" w14:textId="77777777" w:rsidR="001225D8" w:rsidRDefault="001225D8" w:rsidP="001225D8">
      <w:r>
        <w:t>The recipes in this chapter will primarily focus on the above mentioned topics and deal practical ways to implement them.</w:t>
      </w:r>
    </w:p>
    <w:p w14:paraId="037ADCA8" w14:textId="77777777" w:rsidR="001225D8" w:rsidRDefault="001225D8" w:rsidP="002A7E2E">
      <w:pPr>
        <w:pStyle w:val="Heading1"/>
        <w:numPr>
          <w:ilvl w:val="0"/>
          <w:numId w:val="2"/>
        </w:numPr>
        <w:tabs>
          <w:tab w:val="left" w:pos="0"/>
        </w:tabs>
      </w:pPr>
      <w:r>
        <w:t>Install IDE on Windows</w:t>
      </w:r>
    </w:p>
    <w:p w14:paraId="1B6FD67A" w14:textId="77777777" w:rsidR="001225D8" w:rsidRDefault="001225D8" w:rsidP="001225D8">
      <w:pPr>
        <w:pStyle w:val="NormalPACKT"/>
      </w:pPr>
      <w:r>
        <w:t>Throughout the following recipes, we will use Visual Studio as our main IDE to build any kind of application or to explain any kind of technique. So you should first install the IDE on your windows computer to get things started.</w:t>
      </w:r>
    </w:p>
    <w:p w14:paraId="2C83B7B3" w14:textId="77777777" w:rsidR="001225D8" w:rsidRDefault="001225D8" w:rsidP="002A7E2E">
      <w:pPr>
        <w:pStyle w:val="Heading2"/>
        <w:numPr>
          <w:ilvl w:val="1"/>
          <w:numId w:val="2"/>
        </w:numPr>
        <w:tabs>
          <w:tab w:val="left" w:pos="0"/>
        </w:tabs>
      </w:pPr>
      <w:r>
        <w:t>Getting ready</w:t>
      </w:r>
    </w:p>
    <w:p w14:paraId="542B1C67" w14:textId="77777777" w:rsidR="001225D8" w:rsidRDefault="001225D8" w:rsidP="001225D8">
      <w:pPr>
        <w:pStyle w:val="NormalPACKT"/>
      </w:pPr>
      <w:r>
        <w:t>To step through this recipe, you will need a machine running Windows. No other prerequisites are required.</w:t>
      </w:r>
    </w:p>
    <w:p w14:paraId="14ED751C" w14:textId="77777777" w:rsidR="001225D8" w:rsidRDefault="001225D8" w:rsidP="002A7E2E">
      <w:pPr>
        <w:pStyle w:val="Heading2"/>
        <w:numPr>
          <w:ilvl w:val="1"/>
          <w:numId w:val="2"/>
        </w:numPr>
        <w:tabs>
          <w:tab w:val="left" w:pos="0"/>
        </w:tabs>
      </w:pPr>
      <w:r>
        <w:t>How to do it...</w:t>
      </w:r>
    </w:p>
    <w:p w14:paraId="74B276E7" w14:textId="77777777" w:rsidR="001225D8" w:rsidRDefault="001225D8" w:rsidP="002A7E2E">
      <w:pPr>
        <w:pStyle w:val="NumberedBulletPACKT"/>
        <w:numPr>
          <w:ilvl w:val="0"/>
          <w:numId w:val="3"/>
        </w:numPr>
        <w:tabs>
          <w:tab w:val="left" w:pos="720"/>
        </w:tabs>
      </w:pPr>
      <w:r>
        <w:t xml:space="preserve">Go to </w:t>
      </w:r>
      <w:hyperlink r:id="rId7" w:history="1">
        <w:r w:rsidRPr="00464EC7">
          <w:rPr>
            <w:rStyle w:val="Hyperlink"/>
          </w:rPr>
          <w:t>https://www.visualstudio.com</w:t>
        </w:r>
      </w:hyperlink>
    </w:p>
    <w:p w14:paraId="7D8883E9" w14:textId="77777777" w:rsidR="001225D8" w:rsidRDefault="001225D8" w:rsidP="002A7E2E">
      <w:pPr>
        <w:pStyle w:val="NumberedBulletPACKT"/>
        <w:numPr>
          <w:ilvl w:val="0"/>
          <w:numId w:val="3"/>
        </w:numPr>
        <w:tabs>
          <w:tab w:val="left" w:pos="720"/>
        </w:tabs>
      </w:pPr>
      <w:r>
        <w:t>Click on the Download Visual Studio Community</w:t>
      </w:r>
    </w:p>
    <w:p w14:paraId="7939758E" w14:textId="77777777" w:rsidR="001225D8" w:rsidRDefault="001225D8" w:rsidP="001225D8">
      <w:pPr>
        <w:pStyle w:val="NumberedBulletPACKT"/>
        <w:tabs>
          <w:tab w:val="left" w:pos="720"/>
        </w:tabs>
        <w:ind w:left="1080"/>
      </w:pPr>
      <w:r>
        <w:rPr>
          <w:noProof/>
          <w:lang w:val="en-NZ" w:eastAsia="en-NZ"/>
        </w:rPr>
        <w:lastRenderedPageBreak/>
        <w:drawing>
          <wp:inline distT="0" distB="0" distL="0" distR="0" wp14:anchorId="0367AD9C" wp14:editId="3B7BDF23">
            <wp:extent cx="2828925" cy="3219450"/>
            <wp:effectExtent l="0" t="0" r="0" b="0"/>
            <wp:docPr id="2" name="Picture 2" descr="Book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3219450"/>
                    </a:xfrm>
                    <a:prstGeom prst="rect">
                      <a:avLst/>
                    </a:prstGeom>
                    <a:noFill/>
                    <a:ln>
                      <a:noFill/>
                    </a:ln>
                  </pic:spPr>
                </pic:pic>
              </a:graphicData>
            </a:graphic>
          </wp:inline>
        </w:drawing>
      </w:r>
    </w:p>
    <w:p w14:paraId="2C5FC8CA" w14:textId="77777777" w:rsidR="001225D8" w:rsidRDefault="001225D8" w:rsidP="001225D8">
      <w:pPr>
        <w:pStyle w:val="NumberedBulletPACKT"/>
        <w:tabs>
          <w:tab w:val="left" w:pos="720"/>
        </w:tabs>
        <w:ind w:left="1080"/>
      </w:pPr>
      <w:r>
        <w:t>Illustration 1: Download Visual Studio Community</w:t>
      </w:r>
    </w:p>
    <w:p w14:paraId="71A6BF20" w14:textId="77777777" w:rsidR="001225D8" w:rsidRDefault="001225D8" w:rsidP="001225D8">
      <w:pPr>
        <w:pStyle w:val="NumberedBulletPACKT"/>
        <w:tabs>
          <w:tab w:val="left" w:pos="720"/>
        </w:tabs>
        <w:ind w:left="360"/>
      </w:pPr>
    </w:p>
    <w:p w14:paraId="24FF3559" w14:textId="77777777" w:rsidR="001225D8" w:rsidRDefault="001225D8" w:rsidP="002A7E2E">
      <w:pPr>
        <w:pStyle w:val="NumberedBulletPACKT"/>
        <w:numPr>
          <w:ilvl w:val="0"/>
          <w:numId w:val="3"/>
        </w:numPr>
        <w:tabs>
          <w:tab w:val="left" w:pos="720"/>
        </w:tabs>
        <w:ind w:left="720"/>
      </w:pPr>
      <w:r>
        <w:t xml:space="preserve">This should download an .exe </w:t>
      </w:r>
    </w:p>
    <w:p w14:paraId="6DAE6195" w14:textId="77777777" w:rsidR="001225D8" w:rsidRDefault="001225D8" w:rsidP="002A7E2E">
      <w:pPr>
        <w:pStyle w:val="NumberedBulletPACKT"/>
        <w:numPr>
          <w:ilvl w:val="0"/>
          <w:numId w:val="3"/>
        </w:numPr>
        <w:tabs>
          <w:tab w:val="left" w:pos="720"/>
        </w:tabs>
        <w:ind w:left="720"/>
      </w:pPr>
      <w:r>
        <w:t>After it downloads, double click to start the installations</w:t>
      </w:r>
    </w:p>
    <w:p w14:paraId="55E2918E" w14:textId="77777777" w:rsidR="001225D8" w:rsidRDefault="001225D8" w:rsidP="002A7E2E">
      <w:pPr>
        <w:pStyle w:val="NumberedBulletPACKT"/>
        <w:numPr>
          <w:ilvl w:val="0"/>
          <w:numId w:val="3"/>
        </w:numPr>
        <w:tabs>
          <w:tab w:val="left" w:pos="720"/>
        </w:tabs>
        <w:ind w:left="720"/>
      </w:pPr>
      <w:r>
        <w:t>Make sure you have all the updates necessary on your Windows machine.</w:t>
      </w:r>
    </w:p>
    <w:p w14:paraId="6FF6DB4F" w14:textId="77777777" w:rsidR="001225D8" w:rsidRDefault="001225D8" w:rsidP="002A7E2E">
      <w:pPr>
        <w:pStyle w:val="NumberedBulletPACKT"/>
        <w:numPr>
          <w:ilvl w:val="0"/>
          <w:numId w:val="3"/>
        </w:numPr>
        <w:tabs>
          <w:tab w:val="left" w:pos="720"/>
        </w:tabs>
        <w:ind w:left="720"/>
      </w:pPr>
      <w:r>
        <w:t>You can also download any version of Visual Studio or Visual C++ express.</w:t>
      </w:r>
    </w:p>
    <w:p w14:paraId="6C486706" w14:textId="1AE56513" w:rsidR="001225D8" w:rsidRDefault="00DC5DD8" w:rsidP="002A7E2E">
      <w:pPr>
        <w:pStyle w:val="NumberedBulletPACKT"/>
        <w:numPr>
          <w:ilvl w:val="0"/>
          <w:numId w:val="3"/>
        </w:numPr>
        <w:tabs>
          <w:tab w:val="left" w:pos="720"/>
        </w:tabs>
        <w:ind w:left="720"/>
      </w:pPr>
      <w:r>
        <w:t xml:space="preserve">If the </w:t>
      </w:r>
      <w:r w:rsidR="00DA648E">
        <w:t>application</w:t>
      </w:r>
      <w:r w:rsidR="001225D8">
        <w:t xml:space="preserve"> asks for a starting environment settings, select C++ from the available options</w:t>
      </w:r>
    </w:p>
    <w:p w14:paraId="30A53ECD" w14:textId="4EF57E84" w:rsidR="001225D8" w:rsidRDefault="001225D8" w:rsidP="002A7E2E">
      <w:pPr>
        <w:pStyle w:val="NumberedBulletPACKT"/>
        <w:numPr>
          <w:ilvl w:val="0"/>
          <w:numId w:val="3"/>
        </w:numPr>
        <w:tabs>
          <w:tab w:val="left" w:pos="720"/>
        </w:tabs>
        <w:ind w:left="720"/>
      </w:pPr>
      <w:r>
        <w:t xml:space="preserve">Note: There are other free IDEs for C++ like NetBeans, Eclipse, </w:t>
      </w:r>
      <w:r w:rsidR="00DD5370">
        <w:t>and Code</w:t>
      </w:r>
      <w:r>
        <w:t>::Blocks.</w:t>
      </w:r>
    </w:p>
    <w:p w14:paraId="4E670E6C" w14:textId="13406913" w:rsidR="001225D8" w:rsidRDefault="001225D8" w:rsidP="002A7E2E">
      <w:pPr>
        <w:pStyle w:val="NumberedBulletPACKT"/>
        <w:numPr>
          <w:ilvl w:val="0"/>
          <w:numId w:val="3"/>
        </w:numPr>
        <w:tabs>
          <w:tab w:val="left" w:pos="720"/>
        </w:tabs>
        <w:ind w:left="720"/>
      </w:pPr>
      <w:r>
        <w:t>Note: While Visual Studio works only for Windows, Code::Blocks and oth</w:t>
      </w:r>
      <w:r w:rsidR="00DA648E">
        <w:t xml:space="preserve">er IDEs such are cross platform, </w:t>
      </w:r>
      <w:r>
        <w:t>can work on Mac and Linux as well</w:t>
      </w:r>
    </w:p>
    <w:p w14:paraId="62A117CE" w14:textId="77777777" w:rsidR="001225D8" w:rsidRDefault="001225D8" w:rsidP="002A7E2E">
      <w:pPr>
        <w:pStyle w:val="NumberedBulletPACKT"/>
        <w:numPr>
          <w:ilvl w:val="0"/>
          <w:numId w:val="3"/>
        </w:numPr>
        <w:tabs>
          <w:tab w:val="left" w:pos="720"/>
        </w:tabs>
        <w:ind w:left="720"/>
      </w:pPr>
      <w:r>
        <w:t>For the remaining on this chapter, all code examples and snippets will be provided using Visual Studio.</w:t>
      </w:r>
    </w:p>
    <w:p w14:paraId="591B1A1E" w14:textId="77777777" w:rsidR="001225D8" w:rsidRDefault="001225D8" w:rsidP="001225D8">
      <w:pPr>
        <w:pStyle w:val="NumberedBulletPACKT"/>
        <w:numPr>
          <w:ilvl w:val="0"/>
          <w:numId w:val="0"/>
        </w:numPr>
        <w:tabs>
          <w:tab w:val="clear" w:pos="1080"/>
          <w:tab w:val="left" w:pos="683"/>
        </w:tabs>
        <w:ind w:left="323"/>
      </w:pPr>
    </w:p>
    <w:p w14:paraId="7FC5DA65" w14:textId="77777777" w:rsidR="001225D8" w:rsidRDefault="001225D8" w:rsidP="002A7E2E">
      <w:pPr>
        <w:pStyle w:val="Heading2"/>
        <w:numPr>
          <w:ilvl w:val="1"/>
          <w:numId w:val="4"/>
        </w:numPr>
        <w:tabs>
          <w:tab w:val="left" w:pos="0"/>
        </w:tabs>
      </w:pPr>
      <w:r>
        <w:lastRenderedPageBreak/>
        <w:t>How it works...</w:t>
      </w:r>
    </w:p>
    <w:p w14:paraId="64584B4D" w14:textId="77777777" w:rsidR="001225D8" w:rsidRDefault="001225D8" w:rsidP="001225D8">
      <w:pPr>
        <w:pStyle w:val="NormalPACKT"/>
      </w:pPr>
      <w:r>
        <w:t>An IDE is a programming environment. An IDE can consists of various functionalities and can vary from one IDE to another. However the most basic functionalities that are present in all IDEs are: a code editor, a compiler, a debugger, a linker, and a GUI interface builder.</w:t>
      </w:r>
    </w:p>
    <w:p w14:paraId="2A4DB77E" w14:textId="77777777" w:rsidR="001225D8" w:rsidRDefault="001225D8" w:rsidP="001225D8">
      <w:pPr>
        <w:pStyle w:val="NormalPACKT"/>
      </w:pPr>
      <w:r>
        <w:t>A code editor or a source code editor as they are otherwise known is useful for editing code written by programmers. They provide features such as auto-correct, syntax highlighting, bracket completion and indentation, etc. An example snapshot of the Visual Studio code editor is given below</w:t>
      </w:r>
    </w:p>
    <w:p w14:paraId="0285338B" w14:textId="77777777" w:rsidR="001225D8" w:rsidRDefault="001225D8" w:rsidP="001225D8">
      <w:pPr>
        <w:pStyle w:val="NormalPACKT"/>
      </w:pPr>
      <w:r>
        <w:rPr>
          <w:noProof/>
          <w:lang w:val="en-NZ" w:eastAsia="en-NZ"/>
        </w:rPr>
        <w:drawing>
          <wp:inline distT="0" distB="0" distL="0" distR="0" wp14:anchorId="1A2C14AA" wp14:editId="28217428">
            <wp:extent cx="5029200" cy="3238500"/>
            <wp:effectExtent l="0" t="0" r="0" b="0"/>
            <wp:docPr id="1" name="Picture 1" descr="VSCode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SCodeEdi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238500"/>
                    </a:xfrm>
                    <a:prstGeom prst="rect">
                      <a:avLst/>
                    </a:prstGeom>
                    <a:noFill/>
                    <a:ln>
                      <a:noFill/>
                    </a:ln>
                  </pic:spPr>
                </pic:pic>
              </a:graphicData>
            </a:graphic>
          </wp:inline>
        </w:drawing>
      </w:r>
    </w:p>
    <w:p w14:paraId="4B171C02" w14:textId="77777777" w:rsidR="001225D8" w:rsidRDefault="001225D8" w:rsidP="001225D8">
      <w:pPr>
        <w:pStyle w:val="NumberedBulletPACKT"/>
        <w:numPr>
          <w:ilvl w:val="0"/>
          <w:numId w:val="0"/>
        </w:numPr>
        <w:tabs>
          <w:tab w:val="left" w:pos="720"/>
        </w:tabs>
        <w:ind w:left="1080"/>
      </w:pPr>
      <w:r>
        <w:t>Illustration 2: Visual Studio Code Editor</w:t>
      </w:r>
    </w:p>
    <w:p w14:paraId="509A61A1" w14:textId="1DD55856" w:rsidR="001225D8" w:rsidRPr="00AB532B" w:rsidRDefault="001225D8" w:rsidP="00D41ED9">
      <w:pPr>
        <w:pStyle w:val="NumberedBulletPACKT"/>
        <w:numPr>
          <w:ilvl w:val="0"/>
          <w:numId w:val="0"/>
        </w:numPr>
        <w:tabs>
          <w:tab w:val="left" w:pos="720"/>
        </w:tabs>
        <w:rPr>
          <w:color w:val="auto"/>
        </w:rPr>
      </w:pPr>
      <w:r>
        <w:rPr>
          <w:color w:val="auto"/>
        </w:rPr>
        <w:t xml:space="preserve">A compiler </w:t>
      </w:r>
      <w:r w:rsidR="00097DAD">
        <w:rPr>
          <w:color w:val="auto"/>
        </w:rPr>
        <w:t>is a computer program that converts your C++ code to object code. This is necessary in order to create an executable. If you have a file called main.cpp, it will generate an object code called main.o.</w:t>
      </w:r>
    </w:p>
    <w:p w14:paraId="5FE147FC" w14:textId="77777777" w:rsidR="00D802FA" w:rsidRDefault="001225D8" w:rsidP="001225D8">
      <w:pPr>
        <w:pStyle w:val="NormalPACKT"/>
      </w:pPr>
      <w:r>
        <w:t xml:space="preserve">A </w:t>
      </w:r>
      <w:r w:rsidR="00FE45DC">
        <w:t>linker is a computer program that converts the object code generated by the compiler to an executable or a library file.</w:t>
      </w:r>
    </w:p>
    <w:p w14:paraId="25A4EB61" w14:textId="77777777" w:rsidR="00D802FA" w:rsidRDefault="00D802FA" w:rsidP="00D802FA">
      <w:pPr>
        <w:pStyle w:val="NumberedBulletPACKT"/>
        <w:numPr>
          <w:ilvl w:val="0"/>
          <w:numId w:val="0"/>
        </w:numPr>
        <w:tabs>
          <w:tab w:val="left" w:pos="720"/>
        </w:tabs>
        <w:ind w:left="1080"/>
      </w:pPr>
      <w:r>
        <w:t>Illustration 2: Visual Studio Code Editor</w:t>
      </w:r>
    </w:p>
    <w:p w14:paraId="4DA0335B" w14:textId="5E57BA69" w:rsidR="001225D8" w:rsidRDefault="00D802FA" w:rsidP="001225D8">
      <w:pPr>
        <w:pStyle w:val="NormalPACKT"/>
      </w:pPr>
      <w:r>
        <w:rPr>
          <w:noProof/>
          <w:lang w:val="en-NZ" w:eastAsia="en-NZ"/>
        </w:rPr>
        <w:lastRenderedPageBreak/>
        <w:drawing>
          <wp:inline distT="0" distB="0" distL="0" distR="0" wp14:anchorId="669725CF" wp14:editId="3E11FEE8">
            <wp:extent cx="4114800" cy="2495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Linker.gif"/>
                    <pic:cNvPicPr/>
                  </pic:nvPicPr>
                  <pic:blipFill>
                    <a:blip r:embed="rId10">
                      <a:extLst>
                        <a:ext uri="{28A0092B-C50C-407E-A947-70E740481C1C}">
                          <a14:useLocalDpi xmlns:a14="http://schemas.microsoft.com/office/drawing/2010/main" val="0"/>
                        </a:ext>
                      </a:extLst>
                    </a:blip>
                    <a:stretch>
                      <a:fillRect/>
                    </a:stretch>
                  </pic:blipFill>
                  <pic:spPr>
                    <a:xfrm>
                      <a:off x="0" y="0"/>
                      <a:ext cx="4114800" cy="2495550"/>
                    </a:xfrm>
                    <a:prstGeom prst="rect">
                      <a:avLst/>
                    </a:prstGeom>
                  </pic:spPr>
                </pic:pic>
              </a:graphicData>
            </a:graphic>
          </wp:inline>
        </w:drawing>
      </w:r>
      <w:r w:rsidR="001225D8">
        <w:t xml:space="preserve"> </w:t>
      </w:r>
    </w:p>
    <w:p w14:paraId="24ED81C6" w14:textId="1C11FAB6" w:rsidR="00D802FA" w:rsidRDefault="00D802FA" w:rsidP="00D802FA">
      <w:pPr>
        <w:pStyle w:val="NumberedBulletPACKT"/>
        <w:numPr>
          <w:ilvl w:val="0"/>
          <w:numId w:val="0"/>
        </w:numPr>
        <w:tabs>
          <w:tab w:val="left" w:pos="720"/>
        </w:tabs>
        <w:ind w:left="1080"/>
      </w:pPr>
      <w:r>
        <w:t>Illustration 3: Compiler and Linker</w:t>
      </w:r>
    </w:p>
    <w:p w14:paraId="42E6A24F" w14:textId="77777777" w:rsidR="00D802FA" w:rsidRDefault="00D802FA" w:rsidP="001225D8">
      <w:pPr>
        <w:pStyle w:val="NormalPACKT"/>
      </w:pPr>
    </w:p>
    <w:p w14:paraId="15DF0A0B" w14:textId="1F504225" w:rsidR="001225D8" w:rsidRDefault="001225D8" w:rsidP="001225D8">
      <w:pPr>
        <w:pStyle w:val="NormalPACKT"/>
      </w:pPr>
      <w:r>
        <w:t xml:space="preserve">A </w:t>
      </w:r>
      <w:r w:rsidR="00BB6638">
        <w:t>debugger is a computer program that helps to test and debug computer programs.</w:t>
      </w:r>
    </w:p>
    <w:p w14:paraId="289115A0" w14:textId="5668EADD" w:rsidR="001225D8" w:rsidRDefault="001225D8" w:rsidP="001225D8">
      <w:pPr>
        <w:pStyle w:val="NormalPACKT"/>
      </w:pPr>
      <w:r>
        <w:t>A GUI interface builder</w:t>
      </w:r>
      <w:r w:rsidR="00BB6638">
        <w:t xml:space="preserve"> helps the designer and programmer to create GUI content or widgets easily. It uses a drag and drop WYSIWYG tool editor.</w:t>
      </w:r>
    </w:p>
    <w:p w14:paraId="60F7557E" w14:textId="011A29C2" w:rsidR="001225D8" w:rsidRDefault="007B2ECD" w:rsidP="002A7E2E">
      <w:pPr>
        <w:pStyle w:val="Heading1"/>
        <w:numPr>
          <w:ilvl w:val="0"/>
          <w:numId w:val="2"/>
        </w:numPr>
        <w:tabs>
          <w:tab w:val="left" w:pos="0"/>
        </w:tabs>
      </w:pPr>
      <w:r>
        <w:t>Choose the right source-control tool</w:t>
      </w:r>
      <w:r w:rsidR="001225D8">
        <w:t xml:space="preserve"> </w:t>
      </w:r>
    </w:p>
    <w:p w14:paraId="553D03BA" w14:textId="452FECCC" w:rsidR="001225D8" w:rsidRDefault="00565FC7" w:rsidP="001225D8">
      <w:pPr>
        <w:pStyle w:val="NormalPACKT"/>
      </w:pPr>
      <w:r>
        <w:t>I cannot stress enough the importance of backing up your source code. I have heard so many time programmers telling me that they have lost 2-3 months of work because their hard disk crashed and they had no backup. Advantage of having a backup to a central server is that you will never loose work, you can download the code on any other machine and you also go back to any of your changes from the past.</w:t>
      </w:r>
      <w:r w:rsidR="0037472A">
        <w:t xml:space="preserve"> Imagine it like a checkpoint which we have in games and you go back to that checkpoint if you face problems.</w:t>
      </w:r>
    </w:p>
    <w:p w14:paraId="20C4E744" w14:textId="77777777" w:rsidR="001225D8" w:rsidRDefault="001225D8" w:rsidP="002A7E2E">
      <w:pPr>
        <w:pStyle w:val="Heading2"/>
        <w:numPr>
          <w:ilvl w:val="1"/>
          <w:numId w:val="2"/>
        </w:numPr>
        <w:tabs>
          <w:tab w:val="left" w:pos="0"/>
        </w:tabs>
      </w:pPr>
      <w:r>
        <w:t>Getting ready</w:t>
      </w:r>
    </w:p>
    <w:p w14:paraId="55E1FB2E" w14:textId="77777777" w:rsidR="00AF1BFE" w:rsidRDefault="00AF1BFE" w:rsidP="002A7E2E">
      <w:pPr>
        <w:pStyle w:val="NormalPACKT"/>
        <w:numPr>
          <w:ilvl w:val="0"/>
          <w:numId w:val="2"/>
        </w:numPr>
      </w:pPr>
      <w:r>
        <w:t>To step through this recipe, you will need a machine running Windows. No other prerequisites are required.</w:t>
      </w:r>
    </w:p>
    <w:p w14:paraId="264EC994" w14:textId="77777777" w:rsidR="00A15CBA" w:rsidRDefault="00A15CBA" w:rsidP="002A7E2E">
      <w:pPr>
        <w:pStyle w:val="Heading2"/>
        <w:numPr>
          <w:ilvl w:val="1"/>
          <w:numId w:val="2"/>
        </w:numPr>
        <w:tabs>
          <w:tab w:val="left" w:pos="0"/>
        </w:tabs>
      </w:pPr>
    </w:p>
    <w:p w14:paraId="4ED1B8AD" w14:textId="77777777" w:rsidR="001225D8" w:rsidRDefault="001225D8" w:rsidP="002A7E2E">
      <w:pPr>
        <w:pStyle w:val="Heading2"/>
        <w:numPr>
          <w:ilvl w:val="1"/>
          <w:numId w:val="2"/>
        </w:numPr>
        <w:tabs>
          <w:tab w:val="left" w:pos="0"/>
        </w:tabs>
      </w:pPr>
      <w:r>
        <w:lastRenderedPageBreak/>
        <w:t>How to do it...</w:t>
      </w:r>
    </w:p>
    <w:p w14:paraId="30281D52" w14:textId="77777777" w:rsidR="004A5BA2" w:rsidRPr="004A5BA2" w:rsidRDefault="004A5BA2" w:rsidP="004A5BA2">
      <w:pPr>
        <w:pStyle w:val="NormalPACKT"/>
      </w:pPr>
    </w:p>
    <w:p w14:paraId="5EA6A19B" w14:textId="3E738F43" w:rsidR="001225D8" w:rsidRDefault="004A5BA2" w:rsidP="002A7E2E">
      <w:pPr>
        <w:pStyle w:val="NumberedBulletPACKT"/>
        <w:numPr>
          <w:ilvl w:val="0"/>
          <w:numId w:val="5"/>
        </w:numPr>
        <w:tabs>
          <w:tab w:val="clear" w:pos="360"/>
          <w:tab w:val="left" w:pos="720"/>
        </w:tabs>
        <w:ind w:left="720"/>
      </w:pPr>
      <w:r>
        <w:t xml:space="preserve">First analyse what are the choices that are available to you. </w:t>
      </w:r>
    </w:p>
    <w:p w14:paraId="324C916B" w14:textId="67A4FF69" w:rsidR="004A5BA2" w:rsidRDefault="004A5BA2" w:rsidP="002A7E2E">
      <w:pPr>
        <w:pStyle w:val="NumberedBulletPACKT"/>
        <w:numPr>
          <w:ilvl w:val="0"/>
          <w:numId w:val="5"/>
        </w:numPr>
        <w:tabs>
          <w:tab w:val="clear" w:pos="360"/>
          <w:tab w:val="left" w:pos="720"/>
        </w:tabs>
        <w:ind w:left="720"/>
      </w:pPr>
      <w:r>
        <w:t>The choices primarily include CVS, SVN, Mercurial and GIT.</w:t>
      </w:r>
    </w:p>
    <w:p w14:paraId="3992B291" w14:textId="724BCB90" w:rsidR="001225D8" w:rsidRDefault="001225D8" w:rsidP="001225D8">
      <w:pPr>
        <w:pStyle w:val="NumberedBulletPACKT"/>
        <w:numPr>
          <w:ilvl w:val="0"/>
          <w:numId w:val="0"/>
        </w:numPr>
        <w:tabs>
          <w:tab w:val="clear" w:pos="1080"/>
          <w:tab w:val="left" w:pos="683"/>
        </w:tabs>
        <w:ind w:left="323"/>
      </w:pPr>
    </w:p>
    <w:p w14:paraId="29DC831F" w14:textId="29E826C2" w:rsidR="001225D8" w:rsidRDefault="001225D8" w:rsidP="001225D8">
      <w:pPr>
        <w:pStyle w:val="NumberedBulletPACKT"/>
        <w:numPr>
          <w:ilvl w:val="0"/>
          <w:numId w:val="0"/>
        </w:numPr>
        <w:ind w:left="323"/>
      </w:pPr>
    </w:p>
    <w:p w14:paraId="0B9F0F10" w14:textId="77777777" w:rsidR="001225D8" w:rsidRDefault="001225D8" w:rsidP="002A7E2E">
      <w:pPr>
        <w:pStyle w:val="Heading2"/>
        <w:numPr>
          <w:ilvl w:val="1"/>
          <w:numId w:val="6"/>
        </w:numPr>
        <w:tabs>
          <w:tab w:val="left" w:pos="0"/>
        </w:tabs>
      </w:pPr>
      <w:r>
        <w:t>How it works...</w:t>
      </w:r>
    </w:p>
    <w:p w14:paraId="606BCD70" w14:textId="77777777" w:rsidR="00C25DBC" w:rsidRPr="00C25DBC" w:rsidRDefault="00C25DBC" w:rsidP="002A7E2E">
      <w:pPr>
        <w:pStyle w:val="Heading2"/>
        <w:numPr>
          <w:ilvl w:val="1"/>
          <w:numId w:val="2"/>
        </w:numPr>
        <w:tabs>
          <w:tab w:val="left" w:pos="0"/>
        </w:tabs>
        <w:rPr>
          <w:rFonts w:ascii="Calibri" w:hAnsi="Calibri" w:cs="Times New Roman"/>
          <w:b w:val="0"/>
          <w:bCs w:val="0"/>
          <w:iCs w:val="0"/>
          <w:color w:val="666699"/>
          <w:sz w:val="22"/>
          <w:szCs w:val="24"/>
        </w:rPr>
      </w:pPr>
      <w:r w:rsidRPr="00C25DBC">
        <w:rPr>
          <w:rFonts w:ascii="Calibri" w:hAnsi="Calibri" w:cs="Times New Roman"/>
          <w:b w:val="0"/>
          <w:bCs w:val="0"/>
          <w:iCs w:val="0"/>
          <w:color w:val="666699"/>
          <w:sz w:val="22"/>
          <w:szCs w:val="24"/>
        </w:rPr>
        <w:t>CVS has been around for a long time. So there are tons of documentation and help. However a lack of atomic operations leads to source corruption easily and it is not well cut out for long term branching operations.</w:t>
      </w:r>
    </w:p>
    <w:p w14:paraId="22B51AA1" w14:textId="77777777" w:rsidR="00C25DBC" w:rsidRPr="00C25DBC" w:rsidRDefault="00C25DBC" w:rsidP="002A7E2E">
      <w:pPr>
        <w:pStyle w:val="Heading2"/>
        <w:numPr>
          <w:ilvl w:val="1"/>
          <w:numId w:val="2"/>
        </w:numPr>
        <w:tabs>
          <w:tab w:val="left" w:pos="0"/>
        </w:tabs>
        <w:rPr>
          <w:rFonts w:ascii="Calibri" w:hAnsi="Calibri" w:cs="Times New Roman"/>
          <w:b w:val="0"/>
          <w:bCs w:val="0"/>
          <w:iCs w:val="0"/>
          <w:color w:val="666699"/>
          <w:sz w:val="22"/>
          <w:szCs w:val="24"/>
        </w:rPr>
      </w:pPr>
      <w:r w:rsidRPr="00C25DBC">
        <w:rPr>
          <w:rFonts w:ascii="Calibri" w:hAnsi="Calibri" w:cs="Times New Roman"/>
          <w:b w:val="0"/>
          <w:bCs w:val="0"/>
          <w:iCs w:val="0"/>
          <w:color w:val="666699"/>
          <w:sz w:val="22"/>
          <w:szCs w:val="24"/>
        </w:rPr>
        <w:t>SVN was made as an improvement to CVS and it does fix many of its issues relating to atomic operations and source corruption. It is free and open source. It has lots of plugins for different IDEs. However one of the major drawback of this tool is that is comparatively very slow in its operations.</w:t>
      </w:r>
    </w:p>
    <w:p w14:paraId="18CB5D45" w14:textId="77777777" w:rsidR="00C25DBC" w:rsidRPr="00C25DBC" w:rsidRDefault="00C25DBC" w:rsidP="002A7E2E">
      <w:pPr>
        <w:pStyle w:val="Heading2"/>
        <w:numPr>
          <w:ilvl w:val="1"/>
          <w:numId w:val="2"/>
        </w:numPr>
        <w:tabs>
          <w:tab w:val="left" w:pos="0"/>
        </w:tabs>
        <w:rPr>
          <w:rFonts w:ascii="Calibri" w:hAnsi="Calibri" w:cs="Times New Roman"/>
          <w:b w:val="0"/>
          <w:bCs w:val="0"/>
          <w:iCs w:val="0"/>
          <w:color w:val="666699"/>
          <w:sz w:val="22"/>
          <w:szCs w:val="24"/>
        </w:rPr>
      </w:pPr>
      <w:r w:rsidRPr="00C25DBC">
        <w:rPr>
          <w:rFonts w:ascii="Calibri" w:hAnsi="Calibri" w:cs="Times New Roman"/>
          <w:b w:val="0"/>
          <w:bCs w:val="0"/>
          <w:iCs w:val="0"/>
          <w:color w:val="666699"/>
          <w:sz w:val="22"/>
          <w:szCs w:val="24"/>
        </w:rPr>
        <w:t>GIT was made primarily for Linux but it enhances the operation speed a lot. It does work on UNIX systems as well. It has cheap branch operations but it is not totally optimised for single developer and its Windows support is limited as compared to Linux. However GIT is extremely popular and many prefer GIT over SVN or CVS.</w:t>
      </w:r>
    </w:p>
    <w:p w14:paraId="4CC5DE2E" w14:textId="77777777" w:rsidR="00C25DBC" w:rsidRPr="00C25DBC" w:rsidRDefault="00C25DBC" w:rsidP="002A7E2E">
      <w:pPr>
        <w:pStyle w:val="Heading2"/>
        <w:numPr>
          <w:ilvl w:val="1"/>
          <w:numId w:val="2"/>
        </w:numPr>
        <w:tabs>
          <w:tab w:val="left" w:pos="0"/>
        </w:tabs>
        <w:rPr>
          <w:rFonts w:ascii="Calibri" w:hAnsi="Calibri" w:cs="Times New Roman"/>
          <w:b w:val="0"/>
          <w:bCs w:val="0"/>
          <w:iCs w:val="0"/>
          <w:color w:val="666699"/>
          <w:sz w:val="22"/>
          <w:szCs w:val="24"/>
        </w:rPr>
      </w:pPr>
      <w:r w:rsidRPr="00C25DBC">
        <w:rPr>
          <w:rFonts w:ascii="Calibri" w:hAnsi="Calibri" w:cs="Times New Roman"/>
          <w:b w:val="0"/>
          <w:bCs w:val="0"/>
          <w:iCs w:val="0"/>
          <w:color w:val="666699"/>
          <w:sz w:val="22"/>
          <w:szCs w:val="24"/>
        </w:rPr>
        <w:t xml:space="preserve">Mercurial came into existence shortly after GIT. It has node based operations but does not allow merging of two parent branches. </w:t>
      </w:r>
    </w:p>
    <w:p w14:paraId="5DE97ACD" w14:textId="77777777" w:rsidR="00C25DBC" w:rsidRPr="00C25DBC" w:rsidRDefault="00C25DBC" w:rsidP="002A7E2E">
      <w:pPr>
        <w:pStyle w:val="Heading2"/>
        <w:numPr>
          <w:ilvl w:val="1"/>
          <w:numId w:val="2"/>
        </w:numPr>
        <w:tabs>
          <w:tab w:val="left" w:pos="0"/>
        </w:tabs>
        <w:rPr>
          <w:rFonts w:ascii="Calibri" w:hAnsi="Calibri" w:cs="Times New Roman"/>
          <w:b w:val="0"/>
          <w:bCs w:val="0"/>
          <w:iCs w:val="0"/>
          <w:color w:val="666699"/>
          <w:sz w:val="22"/>
          <w:szCs w:val="24"/>
        </w:rPr>
      </w:pPr>
      <w:r w:rsidRPr="00C25DBC">
        <w:rPr>
          <w:rFonts w:ascii="Calibri" w:hAnsi="Calibri" w:cs="Times New Roman"/>
          <w:b w:val="0"/>
          <w:bCs w:val="0"/>
          <w:iCs w:val="0"/>
          <w:color w:val="666699"/>
          <w:sz w:val="22"/>
          <w:szCs w:val="24"/>
        </w:rPr>
        <w:t>So to sum up in the end, use SVN if you want a central repository which others can push and pull. Although it has its limitations, it’s easy to learn. Use Mercurial and GIT if you want a distributed model. In this case, there is a repository in every computer and generally one of them is regarded as the “official” one. Mercurial is often preferred if it is a relatively small team and it’s easy to learn than GIT.</w:t>
      </w:r>
    </w:p>
    <w:p w14:paraId="283219D3" w14:textId="77777777" w:rsidR="00463A06" w:rsidRDefault="00463A06" w:rsidP="002A7E2E">
      <w:pPr>
        <w:pStyle w:val="Heading2"/>
        <w:numPr>
          <w:ilvl w:val="1"/>
          <w:numId w:val="2"/>
        </w:numPr>
        <w:tabs>
          <w:tab w:val="left" w:pos="0"/>
        </w:tabs>
      </w:pPr>
    </w:p>
    <w:p w14:paraId="251585A0" w14:textId="77777777" w:rsidR="00463A06" w:rsidRDefault="00463A06" w:rsidP="002A7E2E">
      <w:pPr>
        <w:pStyle w:val="Heading2"/>
        <w:numPr>
          <w:ilvl w:val="1"/>
          <w:numId w:val="2"/>
        </w:numPr>
        <w:tabs>
          <w:tab w:val="left" w:pos="0"/>
        </w:tabs>
      </w:pPr>
    </w:p>
    <w:p w14:paraId="6CA2F05D" w14:textId="6B0A5145" w:rsidR="001225D8" w:rsidRDefault="00CF1235" w:rsidP="002A7E2E">
      <w:pPr>
        <w:pStyle w:val="Heading1"/>
        <w:numPr>
          <w:ilvl w:val="0"/>
          <w:numId w:val="7"/>
        </w:numPr>
        <w:tabs>
          <w:tab w:val="left" w:pos="0"/>
        </w:tabs>
      </w:pPr>
      <w:r>
        <w:lastRenderedPageBreak/>
        <w:t>Use call-stacks for memory storage</w:t>
      </w:r>
    </w:p>
    <w:p w14:paraId="41EC1C9E" w14:textId="0810436E" w:rsidR="001225D8" w:rsidRDefault="004248A1" w:rsidP="001225D8">
      <w:pPr>
        <w:pStyle w:val="NormalPACKT"/>
      </w:pPr>
      <w:r>
        <w:t xml:space="preserve">The main reason why C++ is still the preferred language for most game developers is that you handle memory </w:t>
      </w:r>
      <w:r w:rsidR="002C7C8F">
        <w:t xml:space="preserve">yourself </w:t>
      </w:r>
      <w:r>
        <w:t>and control allocation and de-allocation of memory to a great extent</w:t>
      </w:r>
      <w:r w:rsidR="001225D8">
        <w:t>.</w:t>
      </w:r>
      <w:r w:rsidR="002C7C8F">
        <w:t xml:space="preserve"> For that reason we need to understand the different memory spaces that are provided to us.</w:t>
      </w:r>
    </w:p>
    <w:p w14:paraId="1A12BB7B" w14:textId="77777777" w:rsidR="001225D8" w:rsidRDefault="001225D8" w:rsidP="002A7E2E">
      <w:pPr>
        <w:pStyle w:val="Heading2"/>
        <w:numPr>
          <w:ilvl w:val="1"/>
          <w:numId w:val="2"/>
        </w:numPr>
        <w:tabs>
          <w:tab w:val="left" w:pos="0"/>
        </w:tabs>
      </w:pPr>
      <w:r>
        <w:t>Getting ready</w:t>
      </w:r>
    </w:p>
    <w:p w14:paraId="6A9BD0BD" w14:textId="57E27B11" w:rsidR="001225D8" w:rsidRDefault="00407B0D" w:rsidP="001225D8">
      <w:pPr>
        <w:pStyle w:val="NormalPACKT"/>
      </w:pPr>
      <w:r>
        <w:t>You need to have a working copy of Visual Studio installed on your Windows machine.</w:t>
      </w:r>
    </w:p>
    <w:p w14:paraId="76A3DA18" w14:textId="77777777" w:rsidR="001225D8" w:rsidRDefault="001225D8" w:rsidP="002A7E2E">
      <w:pPr>
        <w:pStyle w:val="Heading2"/>
        <w:numPr>
          <w:ilvl w:val="1"/>
          <w:numId w:val="2"/>
        </w:numPr>
        <w:tabs>
          <w:tab w:val="left" w:pos="0"/>
        </w:tabs>
      </w:pPr>
      <w:r>
        <w:t>How to do it...</w:t>
      </w:r>
    </w:p>
    <w:p w14:paraId="441A571F" w14:textId="77777777" w:rsidR="002E191F" w:rsidRDefault="002E191F" w:rsidP="002A7E2E">
      <w:pPr>
        <w:pStyle w:val="NumberedBulletPACKT"/>
        <w:numPr>
          <w:ilvl w:val="0"/>
          <w:numId w:val="8"/>
        </w:numPr>
        <w:tabs>
          <w:tab w:val="clear" w:pos="360"/>
          <w:tab w:val="left" w:pos="720"/>
        </w:tabs>
        <w:ind w:left="720"/>
      </w:pPr>
      <w:r>
        <w:t>Open Visual Studio.</w:t>
      </w:r>
    </w:p>
    <w:p w14:paraId="5F684F82" w14:textId="77777777" w:rsidR="002E191F" w:rsidRDefault="002E191F" w:rsidP="002A7E2E">
      <w:pPr>
        <w:pStyle w:val="NumberedBulletPACKT"/>
        <w:numPr>
          <w:ilvl w:val="0"/>
          <w:numId w:val="8"/>
        </w:numPr>
        <w:tabs>
          <w:tab w:val="clear" w:pos="360"/>
          <w:tab w:val="left" w:pos="720"/>
        </w:tabs>
        <w:ind w:left="720"/>
      </w:pPr>
      <w:r>
        <w:t xml:space="preserve">Create a new C++ project </w:t>
      </w:r>
    </w:p>
    <w:p w14:paraId="1FB73D2E" w14:textId="53B2CA8D" w:rsidR="006063BD" w:rsidRDefault="006063BD" w:rsidP="002A7E2E">
      <w:pPr>
        <w:pStyle w:val="NumberedBulletPACKT"/>
        <w:numPr>
          <w:ilvl w:val="0"/>
          <w:numId w:val="8"/>
        </w:numPr>
        <w:tabs>
          <w:tab w:val="clear" w:pos="360"/>
          <w:tab w:val="left" w:pos="720"/>
        </w:tabs>
        <w:ind w:left="720"/>
      </w:pPr>
      <w:r>
        <w:t>Select a win32 console application</w:t>
      </w:r>
    </w:p>
    <w:p w14:paraId="3B5B04BB" w14:textId="19478BDA" w:rsidR="00821ECC" w:rsidRDefault="002E191F" w:rsidP="002A7E2E">
      <w:pPr>
        <w:pStyle w:val="NumberedBulletPACKT"/>
        <w:numPr>
          <w:ilvl w:val="0"/>
          <w:numId w:val="8"/>
        </w:numPr>
        <w:tabs>
          <w:tab w:val="clear" w:pos="360"/>
          <w:tab w:val="left" w:pos="720"/>
        </w:tabs>
        <w:ind w:left="720"/>
      </w:pPr>
      <w:r>
        <w:t xml:space="preserve">Add a source file called main.cpp or </w:t>
      </w:r>
      <w:r w:rsidR="00821ECC">
        <w:t>anything that you want to name the source file.</w:t>
      </w:r>
    </w:p>
    <w:p w14:paraId="06F2B918" w14:textId="3B49F7D7" w:rsidR="001225D8" w:rsidRDefault="00821ECC" w:rsidP="002A7E2E">
      <w:pPr>
        <w:pStyle w:val="NumberedBulletPACKT"/>
        <w:numPr>
          <w:ilvl w:val="0"/>
          <w:numId w:val="8"/>
        </w:numPr>
        <w:tabs>
          <w:tab w:val="clear" w:pos="360"/>
          <w:tab w:val="left" w:pos="720"/>
        </w:tabs>
        <w:ind w:left="720"/>
      </w:pPr>
      <w:r>
        <w:t>Add the following lines of code.</w:t>
      </w:r>
    </w:p>
    <w:p w14:paraId="43B47583" w14:textId="77777777" w:rsidR="006D2D57" w:rsidRDefault="006D2D57" w:rsidP="006D2D57">
      <w:pPr>
        <w:pStyle w:val="NumberedBulletPACKT"/>
        <w:numPr>
          <w:ilvl w:val="0"/>
          <w:numId w:val="0"/>
        </w:numPr>
        <w:tabs>
          <w:tab w:val="clear" w:pos="360"/>
          <w:tab w:val="left" w:pos="720"/>
        </w:tabs>
        <w:ind w:left="720"/>
      </w:pPr>
    </w:p>
    <w:p w14:paraId="29AC0F4D" w14:textId="77777777" w:rsidR="006D2D57" w:rsidRPr="006D2D57" w:rsidRDefault="006D2D57" w:rsidP="006D2D5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6D2D57">
        <w:rPr>
          <w:rFonts w:ascii="Consolas" w:eastAsiaTheme="minorHAnsi" w:hAnsi="Consolas" w:cs="Consolas"/>
          <w:color w:val="0000FF"/>
          <w:sz w:val="19"/>
          <w:szCs w:val="19"/>
          <w:highlight w:val="white"/>
          <w:lang w:val="en-NZ" w:eastAsia="en-US"/>
        </w:rPr>
        <w:t>#include</w:t>
      </w:r>
      <w:r w:rsidRPr="006D2D57">
        <w:rPr>
          <w:rFonts w:ascii="Consolas" w:eastAsiaTheme="minorHAnsi" w:hAnsi="Consolas" w:cs="Consolas"/>
          <w:color w:val="000000"/>
          <w:sz w:val="19"/>
          <w:szCs w:val="19"/>
          <w:highlight w:val="white"/>
          <w:lang w:val="en-NZ" w:eastAsia="en-US"/>
        </w:rPr>
        <w:t xml:space="preserve"> </w:t>
      </w:r>
      <w:r w:rsidRPr="006D2D57">
        <w:rPr>
          <w:rFonts w:ascii="Consolas" w:eastAsiaTheme="minorHAnsi" w:hAnsi="Consolas" w:cs="Consolas"/>
          <w:color w:val="A31515"/>
          <w:sz w:val="19"/>
          <w:szCs w:val="19"/>
          <w:highlight w:val="white"/>
          <w:lang w:val="en-NZ" w:eastAsia="en-US"/>
        </w:rPr>
        <w:t>&lt;iostream&gt;</w:t>
      </w:r>
    </w:p>
    <w:p w14:paraId="48D3C1D5" w14:textId="77777777" w:rsidR="006D2D57" w:rsidRPr="006D2D57" w:rsidRDefault="006D2D57" w:rsidP="006D2D5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6D2D57">
        <w:rPr>
          <w:rFonts w:ascii="Consolas" w:eastAsiaTheme="minorHAnsi" w:hAnsi="Consolas" w:cs="Consolas"/>
          <w:color w:val="0000FF"/>
          <w:sz w:val="19"/>
          <w:szCs w:val="19"/>
          <w:highlight w:val="white"/>
          <w:lang w:val="en-NZ" w:eastAsia="en-US"/>
        </w:rPr>
        <w:t>#include</w:t>
      </w:r>
      <w:r w:rsidRPr="006D2D57">
        <w:rPr>
          <w:rFonts w:ascii="Consolas" w:eastAsiaTheme="minorHAnsi" w:hAnsi="Consolas" w:cs="Consolas"/>
          <w:color w:val="000000"/>
          <w:sz w:val="19"/>
          <w:szCs w:val="19"/>
          <w:highlight w:val="white"/>
          <w:lang w:val="en-NZ" w:eastAsia="en-US"/>
        </w:rPr>
        <w:t xml:space="preserve"> </w:t>
      </w:r>
      <w:r w:rsidRPr="006D2D57">
        <w:rPr>
          <w:rFonts w:ascii="Consolas" w:eastAsiaTheme="minorHAnsi" w:hAnsi="Consolas" w:cs="Consolas"/>
          <w:color w:val="A31515"/>
          <w:sz w:val="19"/>
          <w:szCs w:val="19"/>
          <w:highlight w:val="white"/>
          <w:lang w:val="en-NZ" w:eastAsia="en-US"/>
        </w:rPr>
        <w:t>&lt;conio.h&gt;</w:t>
      </w:r>
    </w:p>
    <w:p w14:paraId="7EBFDF71" w14:textId="77777777" w:rsidR="006D2D57" w:rsidRPr="006D2D57" w:rsidRDefault="006D2D57" w:rsidP="006D2D5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21EBF4CE" w14:textId="77777777" w:rsidR="006D2D57" w:rsidRPr="006D2D57" w:rsidRDefault="006D2D57" w:rsidP="006D2D5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6D2D57">
        <w:rPr>
          <w:rFonts w:ascii="Consolas" w:eastAsiaTheme="minorHAnsi" w:hAnsi="Consolas" w:cs="Consolas"/>
          <w:color w:val="0000FF"/>
          <w:sz w:val="19"/>
          <w:szCs w:val="19"/>
          <w:highlight w:val="white"/>
          <w:lang w:val="en-NZ" w:eastAsia="en-US"/>
        </w:rPr>
        <w:t>using</w:t>
      </w:r>
      <w:r w:rsidRPr="006D2D57">
        <w:rPr>
          <w:rFonts w:ascii="Consolas" w:eastAsiaTheme="minorHAnsi" w:hAnsi="Consolas" w:cs="Consolas"/>
          <w:color w:val="000000"/>
          <w:sz w:val="19"/>
          <w:szCs w:val="19"/>
          <w:highlight w:val="white"/>
          <w:lang w:val="en-NZ" w:eastAsia="en-US"/>
        </w:rPr>
        <w:t xml:space="preserve"> </w:t>
      </w:r>
      <w:r w:rsidRPr="006D2D57">
        <w:rPr>
          <w:rFonts w:ascii="Consolas" w:eastAsiaTheme="minorHAnsi" w:hAnsi="Consolas" w:cs="Consolas"/>
          <w:color w:val="0000FF"/>
          <w:sz w:val="19"/>
          <w:szCs w:val="19"/>
          <w:highlight w:val="white"/>
          <w:lang w:val="en-NZ" w:eastAsia="en-US"/>
        </w:rPr>
        <w:t>namespace</w:t>
      </w:r>
      <w:r w:rsidRPr="006D2D57">
        <w:rPr>
          <w:rFonts w:ascii="Consolas" w:eastAsiaTheme="minorHAnsi" w:hAnsi="Consolas" w:cs="Consolas"/>
          <w:color w:val="000000"/>
          <w:sz w:val="19"/>
          <w:szCs w:val="19"/>
          <w:highlight w:val="white"/>
          <w:lang w:val="en-NZ" w:eastAsia="en-US"/>
        </w:rPr>
        <w:t xml:space="preserve"> std;</w:t>
      </w:r>
    </w:p>
    <w:p w14:paraId="741B34F6" w14:textId="77777777" w:rsidR="006D2D57" w:rsidRPr="006D2D57" w:rsidRDefault="006D2D57" w:rsidP="006D2D5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52CBAF10" w14:textId="77777777" w:rsidR="006D2D57" w:rsidRPr="006D2D57" w:rsidRDefault="006D2D57" w:rsidP="006D2D5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6D2D57">
        <w:rPr>
          <w:rFonts w:ascii="Consolas" w:eastAsiaTheme="minorHAnsi" w:hAnsi="Consolas" w:cs="Consolas"/>
          <w:color w:val="0000FF"/>
          <w:sz w:val="19"/>
          <w:szCs w:val="19"/>
          <w:highlight w:val="white"/>
          <w:lang w:val="en-NZ" w:eastAsia="en-US"/>
        </w:rPr>
        <w:t>int</w:t>
      </w:r>
      <w:r w:rsidRPr="006D2D57">
        <w:rPr>
          <w:rFonts w:ascii="Consolas" w:eastAsiaTheme="minorHAnsi" w:hAnsi="Consolas" w:cs="Consolas"/>
          <w:color w:val="000000"/>
          <w:sz w:val="19"/>
          <w:szCs w:val="19"/>
          <w:highlight w:val="white"/>
          <w:lang w:val="en-NZ" w:eastAsia="en-US"/>
        </w:rPr>
        <w:t xml:space="preserve"> CountTotalBullets(</w:t>
      </w:r>
      <w:r w:rsidRPr="006D2D57">
        <w:rPr>
          <w:rFonts w:ascii="Consolas" w:eastAsiaTheme="minorHAnsi" w:hAnsi="Consolas" w:cs="Consolas"/>
          <w:color w:val="0000FF"/>
          <w:sz w:val="19"/>
          <w:szCs w:val="19"/>
          <w:highlight w:val="white"/>
          <w:lang w:val="en-NZ" w:eastAsia="en-US"/>
        </w:rPr>
        <w:t>int</w:t>
      </w:r>
      <w:r w:rsidRPr="006D2D57">
        <w:rPr>
          <w:rFonts w:ascii="Consolas" w:eastAsiaTheme="minorHAnsi" w:hAnsi="Consolas" w:cs="Consolas"/>
          <w:color w:val="000000"/>
          <w:sz w:val="19"/>
          <w:szCs w:val="19"/>
          <w:highlight w:val="white"/>
          <w:lang w:val="en-NZ" w:eastAsia="en-US"/>
        </w:rPr>
        <w:t xml:space="preserve"> </w:t>
      </w:r>
      <w:r w:rsidRPr="006D2D57">
        <w:rPr>
          <w:rFonts w:ascii="Consolas" w:eastAsiaTheme="minorHAnsi" w:hAnsi="Consolas" w:cs="Consolas"/>
          <w:color w:val="808080"/>
          <w:sz w:val="19"/>
          <w:szCs w:val="19"/>
          <w:highlight w:val="white"/>
          <w:lang w:val="en-NZ" w:eastAsia="en-US"/>
        </w:rPr>
        <w:t>iGun1Ammo</w:t>
      </w:r>
      <w:r w:rsidRPr="006D2D57">
        <w:rPr>
          <w:rFonts w:ascii="Consolas" w:eastAsiaTheme="minorHAnsi" w:hAnsi="Consolas" w:cs="Consolas"/>
          <w:color w:val="000000"/>
          <w:sz w:val="19"/>
          <w:szCs w:val="19"/>
          <w:highlight w:val="white"/>
          <w:lang w:val="en-NZ" w:eastAsia="en-US"/>
        </w:rPr>
        <w:t xml:space="preserve">, </w:t>
      </w:r>
      <w:r w:rsidRPr="006D2D57">
        <w:rPr>
          <w:rFonts w:ascii="Consolas" w:eastAsiaTheme="minorHAnsi" w:hAnsi="Consolas" w:cs="Consolas"/>
          <w:color w:val="0000FF"/>
          <w:sz w:val="19"/>
          <w:szCs w:val="19"/>
          <w:highlight w:val="white"/>
          <w:lang w:val="en-NZ" w:eastAsia="en-US"/>
        </w:rPr>
        <w:t>int</w:t>
      </w:r>
      <w:r w:rsidRPr="006D2D57">
        <w:rPr>
          <w:rFonts w:ascii="Consolas" w:eastAsiaTheme="minorHAnsi" w:hAnsi="Consolas" w:cs="Consolas"/>
          <w:color w:val="000000"/>
          <w:sz w:val="19"/>
          <w:szCs w:val="19"/>
          <w:highlight w:val="white"/>
          <w:lang w:val="en-NZ" w:eastAsia="en-US"/>
        </w:rPr>
        <w:t xml:space="preserve"> </w:t>
      </w:r>
      <w:r w:rsidRPr="006D2D57">
        <w:rPr>
          <w:rFonts w:ascii="Consolas" w:eastAsiaTheme="minorHAnsi" w:hAnsi="Consolas" w:cs="Consolas"/>
          <w:color w:val="808080"/>
          <w:sz w:val="19"/>
          <w:szCs w:val="19"/>
          <w:highlight w:val="white"/>
          <w:lang w:val="en-NZ" w:eastAsia="en-US"/>
        </w:rPr>
        <w:t>iGun2Ammo</w:t>
      </w:r>
      <w:r w:rsidRPr="006D2D57">
        <w:rPr>
          <w:rFonts w:ascii="Consolas" w:eastAsiaTheme="minorHAnsi" w:hAnsi="Consolas" w:cs="Consolas"/>
          <w:color w:val="000000"/>
          <w:sz w:val="19"/>
          <w:szCs w:val="19"/>
          <w:highlight w:val="white"/>
          <w:lang w:val="en-NZ" w:eastAsia="en-US"/>
        </w:rPr>
        <w:t>)</w:t>
      </w:r>
    </w:p>
    <w:p w14:paraId="6B07CFA7" w14:textId="77777777" w:rsidR="006D2D57" w:rsidRPr="006D2D57" w:rsidRDefault="006D2D57" w:rsidP="006D2D5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6D2D57">
        <w:rPr>
          <w:rFonts w:ascii="Consolas" w:eastAsiaTheme="minorHAnsi" w:hAnsi="Consolas" w:cs="Consolas"/>
          <w:color w:val="000000"/>
          <w:sz w:val="19"/>
          <w:szCs w:val="19"/>
          <w:highlight w:val="white"/>
          <w:lang w:val="en-NZ" w:eastAsia="en-US"/>
        </w:rPr>
        <w:t>{</w:t>
      </w:r>
    </w:p>
    <w:p w14:paraId="25B62784" w14:textId="77777777" w:rsidR="006D2D57" w:rsidRPr="006D2D57" w:rsidRDefault="006D2D57" w:rsidP="006D2D5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6D2D57">
        <w:rPr>
          <w:rFonts w:ascii="Consolas" w:eastAsiaTheme="minorHAnsi" w:hAnsi="Consolas" w:cs="Consolas"/>
          <w:color w:val="000000"/>
          <w:sz w:val="19"/>
          <w:szCs w:val="19"/>
          <w:highlight w:val="white"/>
          <w:lang w:val="en-NZ" w:eastAsia="en-US"/>
        </w:rPr>
        <w:tab/>
      </w:r>
      <w:r w:rsidRPr="006D2D57">
        <w:rPr>
          <w:rFonts w:ascii="Consolas" w:eastAsiaTheme="minorHAnsi" w:hAnsi="Consolas" w:cs="Consolas"/>
          <w:color w:val="0000FF"/>
          <w:sz w:val="19"/>
          <w:szCs w:val="19"/>
          <w:highlight w:val="white"/>
          <w:lang w:val="en-NZ" w:eastAsia="en-US"/>
        </w:rPr>
        <w:t>return</w:t>
      </w:r>
      <w:r w:rsidRPr="006D2D57">
        <w:rPr>
          <w:rFonts w:ascii="Consolas" w:eastAsiaTheme="minorHAnsi" w:hAnsi="Consolas" w:cs="Consolas"/>
          <w:color w:val="000000"/>
          <w:sz w:val="19"/>
          <w:szCs w:val="19"/>
          <w:highlight w:val="white"/>
          <w:lang w:val="en-NZ" w:eastAsia="en-US"/>
        </w:rPr>
        <w:t xml:space="preserve"> </w:t>
      </w:r>
      <w:r w:rsidRPr="006D2D57">
        <w:rPr>
          <w:rFonts w:ascii="Consolas" w:eastAsiaTheme="minorHAnsi" w:hAnsi="Consolas" w:cs="Consolas"/>
          <w:color w:val="808080"/>
          <w:sz w:val="19"/>
          <w:szCs w:val="19"/>
          <w:highlight w:val="white"/>
          <w:lang w:val="en-NZ" w:eastAsia="en-US"/>
        </w:rPr>
        <w:t>iGun1Ammo</w:t>
      </w:r>
      <w:r w:rsidRPr="006D2D57">
        <w:rPr>
          <w:rFonts w:ascii="Consolas" w:eastAsiaTheme="minorHAnsi" w:hAnsi="Consolas" w:cs="Consolas"/>
          <w:color w:val="000000"/>
          <w:sz w:val="19"/>
          <w:szCs w:val="19"/>
          <w:highlight w:val="white"/>
          <w:lang w:val="en-NZ" w:eastAsia="en-US"/>
        </w:rPr>
        <w:t xml:space="preserve"> + </w:t>
      </w:r>
      <w:r w:rsidRPr="006D2D57">
        <w:rPr>
          <w:rFonts w:ascii="Consolas" w:eastAsiaTheme="minorHAnsi" w:hAnsi="Consolas" w:cs="Consolas"/>
          <w:color w:val="808080"/>
          <w:sz w:val="19"/>
          <w:szCs w:val="19"/>
          <w:highlight w:val="white"/>
          <w:lang w:val="en-NZ" w:eastAsia="en-US"/>
        </w:rPr>
        <w:t>iGun2Ammo</w:t>
      </w:r>
      <w:r w:rsidRPr="006D2D57">
        <w:rPr>
          <w:rFonts w:ascii="Consolas" w:eastAsiaTheme="minorHAnsi" w:hAnsi="Consolas" w:cs="Consolas"/>
          <w:color w:val="000000"/>
          <w:sz w:val="19"/>
          <w:szCs w:val="19"/>
          <w:highlight w:val="white"/>
          <w:lang w:val="en-NZ" w:eastAsia="en-US"/>
        </w:rPr>
        <w:t>;</w:t>
      </w:r>
    </w:p>
    <w:p w14:paraId="5816B184" w14:textId="77777777" w:rsidR="006D2D57" w:rsidRPr="006D2D57" w:rsidRDefault="006D2D57" w:rsidP="006D2D5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6D2D57">
        <w:rPr>
          <w:rFonts w:ascii="Consolas" w:eastAsiaTheme="minorHAnsi" w:hAnsi="Consolas" w:cs="Consolas"/>
          <w:color w:val="000000"/>
          <w:sz w:val="19"/>
          <w:szCs w:val="19"/>
          <w:highlight w:val="white"/>
          <w:lang w:val="en-NZ" w:eastAsia="en-US"/>
        </w:rPr>
        <w:t>}</w:t>
      </w:r>
    </w:p>
    <w:p w14:paraId="79A5087D" w14:textId="77777777" w:rsidR="006D2D57" w:rsidRPr="006D2D57" w:rsidRDefault="006D2D57" w:rsidP="006D2D5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4B43A70F" w14:textId="77777777" w:rsidR="006D2D57" w:rsidRPr="006D2D57" w:rsidRDefault="006D2D57" w:rsidP="006D2D5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6D2D57">
        <w:rPr>
          <w:rFonts w:ascii="Consolas" w:eastAsiaTheme="minorHAnsi" w:hAnsi="Consolas" w:cs="Consolas"/>
          <w:color w:val="0000FF"/>
          <w:sz w:val="19"/>
          <w:szCs w:val="19"/>
          <w:highlight w:val="white"/>
          <w:lang w:val="en-NZ" w:eastAsia="en-US"/>
        </w:rPr>
        <w:t>int</w:t>
      </w:r>
      <w:r w:rsidRPr="006D2D57">
        <w:rPr>
          <w:rFonts w:ascii="Consolas" w:eastAsiaTheme="minorHAnsi" w:hAnsi="Consolas" w:cs="Consolas"/>
          <w:color w:val="000000"/>
          <w:sz w:val="19"/>
          <w:szCs w:val="19"/>
          <w:highlight w:val="white"/>
          <w:lang w:val="en-NZ" w:eastAsia="en-US"/>
        </w:rPr>
        <w:t xml:space="preserve"> main()</w:t>
      </w:r>
    </w:p>
    <w:p w14:paraId="7D6CC9D4" w14:textId="77777777" w:rsidR="006D2D57" w:rsidRPr="006D2D57" w:rsidRDefault="006D2D57" w:rsidP="006D2D5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6D2D57">
        <w:rPr>
          <w:rFonts w:ascii="Consolas" w:eastAsiaTheme="minorHAnsi" w:hAnsi="Consolas" w:cs="Consolas"/>
          <w:color w:val="000000"/>
          <w:sz w:val="19"/>
          <w:szCs w:val="19"/>
          <w:highlight w:val="white"/>
          <w:lang w:val="en-NZ" w:eastAsia="en-US"/>
        </w:rPr>
        <w:t>{</w:t>
      </w:r>
    </w:p>
    <w:p w14:paraId="5187D2FC" w14:textId="77777777" w:rsidR="006D2D57" w:rsidRPr="006D2D57" w:rsidRDefault="006D2D57" w:rsidP="006D2D5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6D2D57">
        <w:rPr>
          <w:rFonts w:ascii="Consolas" w:eastAsiaTheme="minorHAnsi" w:hAnsi="Consolas" w:cs="Consolas"/>
          <w:color w:val="000000"/>
          <w:sz w:val="19"/>
          <w:szCs w:val="19"/>
          <w:highlight w:val="white"/>
          <w:lang w:val="en-NZ" w:eastAsia="en-US"/>
        </w:rPr>
        <w:tab/>
      </w:r>
      <w:r w:rsidRPr="006D2D57">
        <w:rPr>
          <w:rFonts w:ascii="Consolas" w:eastAsiaTheme="minorHAnsi" w:hAnsi="Consolas" w:cs="Consolas"/>
          <w:color w:val="0000FF"/>
          <w:sz w:val="19"/>
          <w:szCs w:val="19"/>
          <w:highlight w:val="white"/>
          <w:lang w:val="en-NZ" w:eastAsia="en-US"/>
        </w:rPr>
        <w:t>int</w:t>
      </w:r>
      <w:r w:rsidRPr="006D2D57">
        <w:rPr>
          <w:rFonts w:ascii="Consolas" w:eastAsiaTheme="minorHAnsi" w:hAnsi="Consolas" w:cs="Consolas"/>
          <w:color w:val="000000"/>
          <w:sz w:val="19"/>
          <w:szCs w:val="19"/>
          <w:highlight w:val="white"/>
          <w:lang w:val="en-NZ" w:eastAsia="en-US"/>
        </w:rPr>
        <w:t xml:space="preserve"> iGun1Ammo = 3;</w:t>
      </w:r>
    </w:p>
    <w:p w14:paraId="62B5E8E2" w14:textId="77777777" w:rsidR="006D2D57" w:rsidRPr="006D2D57" w:rsidRDefault="006D2D57" w:rsidP="006D2D5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6D2D57">
        <w:rPr>
          <w:rFonts w:ascii="Consolas" w:eastAsiaTheme="minorHAnsi" w:hAnsi="Consolas" w:cs="Consolas"/>
          <w:color w:val="000000"/>
          <w:sz w:val="19"/>
          <w:szCs w:val="19"/>
          <w:highlight w:val="white"/>
          <w:lang w:val="en-NZ" w:eastAsia="en-US"/>
        </w:rPr>
        <w:tab/>
      </w:r>
      <w:r w:rsidRPr="006D2D57">
        <w:rPr>
          <w:rFonts w:ascii="Consolas" w:eastAsiaTheme="minorHAnsi" w:hAnsi="Consolas" w:cs="Consolas"/>
          <w:color w:val="0000FF"/>
          <w:sz w:val="19"/>
          <w:szCs w:val="19"/>
          <w:highlight w:val="white"/>
          <w:lang w:val="en-NZ" w:eastAsia="en-US"/>
        </w:rPr>
        <w:t>int</w:t>
      </w:r>
      <w:r w:rsidRPr="006D2D57">
        <w:rPr>
          <w:rFonts w:ascii="Consolas" w:eastAsiaTheme="minorHAnsi" w:hAnsi="Consolas" w:cs="Consolas"/>
          <w:color w:val="000000"/>
          <w:sz w:val="19"/>
          <w:szCs w:val="19"/>
          <w:highlight w:val="white"/>
          <w:lang w:val="en-NZ" w:eastAsia="en-US"/>
        </w:rPr>
        <w:t xml:space="preserve"> iGun2Ammo = 2;</w:t>
      </w:r>
    </w:p>
    <w:p w14:paraId="77B4100C" w14:textId="77777777" w:rsidR="006D2D57" w:rsidRPr="006D2D57" w:rsidRDefault="006D2D57" w:rsidP="006D2D5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6D2D57">
        <w:rPr>
          <w:rFonts w:ascii="Consolas" w:eastAsiaTheme="minorHAnsi" w:hAnsi="Consolas" w:cs="Consolas"/>
          <w:color w:val="000000"/>
          <w:sz w:val="19"/>
          <w:szCs w:val="19"/>
          <w:highlight w:val="white"/>
          <w:lang w:val="en-NZ" w:eastAsia="en-US"/>
        </w:rPr>
        <w:tab/>
      </w:r>
      <w:r w:rsidRPr="006D2D57">
        <w:rPr>
          <w:rFonts w:ascii="Consolas" w:eastAsiaTheme="minorHAnsi" w:hAnsi="Consolas" w:cs="Consolas"/>
          <w:color w:val="0000FF"/>
          <w:sz w:val="19"/>
          <w:szCs w:val="19"/>
          <w:highlight w:val="white"/>
          <w:lang w:val="en-NZ" w:eastAsia="en-US"/>
        </w:rPr>
        <w:t>int</w:t>
      </w:r>
      <w:r w:rsidRPr="006D2D57">
        <w:rPr>
          <w:rFonts w:ascii="Consolas" w:eastAsiaTheme="minorHAnsi" w:hAnsi="Consolas" w:cs="Consolas"/>
          <w:color w:val="000000"/>
          <w:sz w:val="19"/>
          <w:szCs w:val="19"/>
          <w:highlight w:val="white"/>
          <w:lang w:val="en-NZ" w:eastAsia="en-US"/>
        </w:rPr>
        <w:t xml:space="preserve"> iTotalAmmo = CountTotalBullets(iGun1Ammo, iGun2Ammo);</w:t>
      </w:r>
    </w:p>
    <w:p w14:paraId="51D8966B" w14:textId="77777777" w:rsidR="006D2D57" w:rsidRPr="006D2D57" w:rsidRDefault="006D2D57" w:rsidP="006D2D5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7D0F5CA9" w14:textId="77777777" w:rsidR="006D2D57" w:rsidRPr="006D2D57" w:rsidRDefault="006D2D57" w:rsidP="006D2D5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6D2D57">
        <w:rPr>
          <w:rFonts w:ascii="Consolas" w:eastAsiaTheme="minorHAnsi" w:hAnsi="Consolas" w:cs="Consolas"/>
          <w:color w:val="000000"/>
          <w:sz w:val="19"/>
          <w:szCs w:val="19"/>
          <w:highlight w:val="white"/>
          <w:lang w:val="en-NZ" w:eastAsia="en-US"/>
        </w:rPr>
        <w:tab/>
        <w:t xml:space="preserve">cout &lt;&lt; </w:t>
      </w:r>
      <w:r w:rsidRPr="006D2D57">
        <w:rPr>
          <w:rFonts w:ascii="Consolas" w:eastAsiaTheme="minorHAnsi" w:hAnsi="Consolas" w:cs="Consolas"/>
          <w:color w:val="A31515"/>
          <w:sz w:val="19"/>
          <w:szCs w:val="19"/>
          <w:highlight w:val="white"/>
          <w:lang w:val="en-NZ" w:eastAsia="en-US"/>
        </w:rPr>
        <w:t>"Total ammunition currently with you is"</w:t>
      </w:r>
      <w:r w:rsidRPr="006D2D57">
        <w:rPr>
          <w:rFonts w:ascii="Consolas" w:eastAsiaTheme="minorHAnsi" w:hAnsi="Consolas" w:cs="Consolas"/>
          <w:color w:val="000000"/>
          <w:sz w:val="19"/>
          <w:szCs w:val="19"/>
          <w:highlight w:val="white"/>
          <w:lang w:val="en-NZ" w:eastAsia="en-US"/>
        </w:rPr>
        <w:t>&lt;&lt;iTotalAmmo;</w:t>
      </w:r>
    </w:p>
    <w:p w14:paraId="5162BEC6" w14:textId="77777777" w:rsidR="006D2D57" w:rsidRPr="006D2D57" w:rsidRDefault="006D2D57" w:rsidP="006D2D5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543D83AD" w14:textId="77777777" w:rsidR="006D2D57" w:rsidRPr="006D2D57" w:rsidRDefault="006D2D57" w:rsidP="006D2D5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6D2D57">
        <w:rPr>
          <w:rFonts w:ascii="Consolas" w:eastAsiaTheme="minorHAnsi" w:hAnsi="Consolas" w:cs="Consolas"/>
          <w:color w:val="000000"/>
          <w:sz w:val="19"/>
          <w:szCs w:val="19"/>
          <w:highlight w:val="white"/>
          <w:lang w:val="en-NZ" w:eastAsia="en-US"/>
        </w:rPr>
        <w:tab/>
        <w:t>_getch();</w:t>
      </w:r>
    </w:p>
    <w:p w14:paraId="56F16434" w14:textId="77777777" w:rsidR="006D2D57" w:rsidRPr="006D2D57" w:rsidRDefault="006D2D57" w:rsidP="006D2D57">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6D2D57">
        <w:rPr>
          <w:rFonts w:ascii="Consolas" w:eastAsiaTheme="minorHAnsi" w:hAnsi="Consolas" w:cs="Consolas"/>
          <w:color w:val="000000"/>
          <w:sz w:val="19"/>
          <w:szCs w:val="19"/>
          <w:highlight w:val="white"/>
          <w:lang w:val="en-NZ" w:eastAsia="en-US"/>
        </w:rPr>
        <w:t>}</w:t>
      </w:r>
    </w:p>
    <w:p w14:paraId="1BD3C1F2" w14:textId="77777777" w:rsidR="006D2D57" w:rsidRDefault="006D2D57" w:rsidP="006D2D57">
      <w:pPr>
        <w:pStyle w:val="NumberedBulletPACKT"/>
        <w:numPr>
          <w:ilvl w:val="0"/>
          <w:numId w:val="0"/>
        </w:numPr>
        <w:tabs>
          <w:tab w:val="clear" w:pos="360"/>
          <w:tab w:val="left" w:pos="720"/>
        </w:tabs>
        <w:ind w:left="720"/>
      </w:pPr>
    </w:p>
    <w:p w14:paraId="554B6BD7" w14:textId="77777777" w:rsidR="001225D8" w:rsidRDefault="001225D8" w:rsidP="002A7E2E">
      <w:pPr>
        <w:pStyle w:val="Heading2"/>
        <w:numPr>
          <w:ilvl w:val="1"/>
          <w:numId w:val="9"/>
        </w:numPr>
        <w:tabs>
          <w:tab w:val="left" w:pos="0"/>
        </w:tabs>
      </w:pPr>
      <w:r>
        <w:lastRenderedPageBreak/>
        <w:t>How it works...</w:t>
      </w:r>
    </w:p>
    <w:p w14:paraId="4C1A41C3" w14:textId="2A7FFB9A" w:rsidR="002A647E" w:rsidRDefault="002A647E" w:rsidP="002A647E">
      <w:pPr>
        <w:pStyle w:val="NormalPACKT"/>
        <w:tabs>
          <w:tab w:val="left" w:pos="0"/>
        </w:tabs>
      </w:pPr>
      <w:r>
        <w:t>When you call the function CounTotalBullets, t</w:t>
      </w:r>
      <w:r w:rsidRPr="002A647E">
        <w:t xml:space="preserve">he code branches to the called function. </w:t>
      </w:r>
      <w:r>
        <w:t>The parameters are passed in and the body of the function is executed. When the function completes, a value is returned and the control returns to the calling function.</w:t>
      </w:r>
    </w:p>
    <w:p w14:paraId="5546D6E3" w14:textId="418C22B4" w:rsidR="00532691" w:rsidRDefault="00532691" w:rsidP="00A23E46">
      <w:pPr>
        <w:pStyle w:val="NormalPACKT"/>
        <w:tabs>
          <w:tab w:val="left" w:pos="0"/>
        </w:tabs>
        <w:rPr>
          <w:lang w:val="en-US"/>
        </w:rPr>
      </w:pPr>
      <w:r>
        <w:t>But how does it really work from a compiler point of view.</w:t>
      </w:r>
      <w:r w:rsidR="00A23E46" w:rsidRPr="00A23E46">
        <w:rPr>
          <w:rFonts w:asciiTheme="minorHAnsi" w:hAnsi="Trebuchet MS"/>
          <w:color w:val="000000" w:themeColor="text1"/>
          <w:sz w:val="48"/>
          <w:szCs w:val="48"/>
          <w:lang w:eastAsia="en-NZ"/>
        </w:rPr>
        <w:t xml:space="preserve"> </w:t>
      </w:r>
      <w:r w:rsidR="00A23E46" w:rsidRPr="00A23E46">
        <w:rPr>
          <w:lang w:val="en-US"/>
        </w:rPr>
        <w:t xml:space="preserve">When you begin your program, the compiler creates a </w:t>
      </w:r>
      <w:r w:rsidR="007B6DDA" w:rsidRPr="00A23E46">
        <w:rPr>
          <w:lang w:val="en-US"/>
        </w:rPr>
        <w:t>stack. The</w:t>
      </w:r>
      <w:r w:rsidR="00A23E46" w:rsidRPr="00A23E46">
        <w:rPr>
          <w:lang w:val="en-US"/>
        </w:rPr>
        <w:t xml:space="preserve"> stack is a special area of memory allocated for your program to hold data for each function in your program</w:t>
      </w:r>
      <w:r w:rsidR="00A23E46">
        <w:rPr>
          <w:lang w:val="en-US"/>
        </w:rPr>
        <w:t>. Stack is a Last In First Out (LIFO) data structure. Imagine a deck of cards, the last card put on the pile, will be the first card taken out.</w:t>
      </w:r>
    </w:p>
    <w:p w14:paraId="7CD0BF80" w14:textId="345B2C8E" w:rsidR="003E44AB" w:rsidRPr="00A23E46" w:rsidRDefault="007B6DDA" w:rsidP="003E44AB">
      <w:pPr>
        <w:pStyle w:val="NormalPACKT"/>
        <w:tabs>
          <w:tab w:val="left" w:pos="0"/>
        </w:tabs>
        <w:rPr>
          <w:lang w:val="en-NZ"/>
        </w:rPr>
      </w:pPr>
      <w:r w:rsidRPr="007B6DDA">
        <w:rPr>
          <w:lang w:val="en-NZ"/>
        </w:rPr>
        <w:t>When data is “pushed” o</w:t>
      </w:r>
      <w:r>
        <w:rPr>
          <w:lang w:val="en-NZ"/>
        </w:rPr>
        <w:t>nto the stack, the stack grows.</w:t>
      </w:r>
      <w:r w:rsidRPr="007B6DDA">
        <w:rPr>
          <w:lang w:val="en-NZ"/>
        </w:rPr>
        <w:t xml:space="preserve"> As data is “popped” of</w:t>
      </w:r>
      <w:r>
        <w:rPr>
          <w:lang w:val="en-NZ"/>
        </w:rPr>
        <w:t>f the stack, the stack shrinks.</w:t>
      </w:r>
      <w:r w:rsidRPr="007B6DDA">
        <w:rPr>
          <w:lang w:val="en-NZ"/>
        </w:rPr>
        <w:t xml:space="preserve"> It is not possible to pop </w:t>
      </w:r>
      <w:r>
        <w:rPr>
          <w:lang w:val="en-NZ"/>
        </w:rPr>
        <w:t xml:space="preserve">a particular </w:t>
      </w:r>
      <w:r w:rsidRPr="007B6DDA">
        <w:rPr>
          <w:lang w:val="en-NZ"/>
        </w:rPr>
        <w:t>data off the stack without first popping off all da</w:t>
      </w:r>
      <w:r>
        <w:rPr>
          <w:lang w:val="en-NZ"/>
        </w:rPr>
        <w:t xml:space="preserve">ta placed on top of it. </w:t>
      </w:r>
      <w:r w:rsidRPr="007B6DDA">
        <w:rPr>
          <w:lang w:val="en-NZ"/>
        </w:rPr>
        <w:t xml:space="preserve">Think of </w:t>
      </w:r>
      <w:r>
        <w:rPr>
          <w:lang w:val="en-NZ"/>
        </w:rPr>
        <w:t xml:space="preserve">this as a series of </w:t>
      </w:r>
      <w:r w:rsidR="00440824">
        <w:rPr>
          <w:lang w:val="en-NZ"/>
        </w:rPr>
        <w:t>compartments</w:t>
      </w:r>
      <w:r>
        <w:rPr>
          <w:lang w:val="en-NZ"/>
        </w:rPr>
        <w:t xml:space="preserve"> a</w:t>
      </w:r>
      <w:r w:rsidRPr="007B6DDA">
        <w:rPr>
          <w:lang w:val="en-NZ"/>
        </w:rPr>
        <w:t>ligned top to bottom.</w:t>
      </w:r>
      <w:r w:rsidR="003E44AB" w:rsidRPr="003E44AB">
        <w:rPr>
          <w:lang w:val="en-NZ"/>
        </w:rPr>
        <w:t xml:space="preserve"> </w:t>
      </w:r>
      <w:r w:rsidR="003E44AB" w:rsidRPr="007B6DDA">
        <w:rPr>
          <w:lang w:val="en-NZ"/>
        </w:rPr>
        <w:t xml:space="preserve">The top of the stack is whatever </w:t>
      </w:r>
      <w:r w:rsidR="00440824">
        <w:rPr>
          <w:lang w:val="en-NZ"/>
        </w:rPr>
        <w:t>compartment</w:t>
      </w:r>
      <w:r w:rsidR="003E44AB" w:rsidRPr="007B6DDA">
        <w:rPr>
          <w:lang w:val="en-NZ"/>
        </w:rPr>
        <w:t xml:space="preserve"> the stack pointer happens to point to (this is a register).</w:t>
      </w:r>
    </w:p>
    <w:p w14:paraId="08C9BFBD" w14:textId="670D8A99" w:rsidR="007B6DDA" w:rsidRDefault="00B34AB2" w:rsidP="00B34AB2">
      <w:pPr>
        <w:pStyle w:val="NormalPACKT"/>
        <w:tabs>
          <w:tab w:val="left" w:pos="0"/>
        </w:tabs>
        <w:rPr>
          <w:lang w:val="en-NZ"/>
        </w:rPr>
      </w:pPr>
      <w:r w:rsidRPr="00B34AB2">
        <w:rPr>
          <w:lang w:val="en-NZ"/>
        </w:rPr>
        <w:t xml:space="preserve">Each </w:t>
      </w:r>
      <w:r w:rsidR="00440824">
        <w:rPr>
          <w:lang w:val="en-NZ"/>
        </w:rPr>
        <w:t>compartment</w:t>
      </w:r>
      <w:r>
        <w:rPr>
          <w:lang w:val="en-NZ"/>
        </w:rPr>
        <w:t xml:space="preserve"> has a sequential address.</w:t>
      </w:r>
      <w:r w:rsidRPr="00B34AB2">
        <w:rPr>
          <w:lang w:val="en-NZ"/>
        </w:rPr>
        <w:t xml:space="preserve"> One of those addresses is kept in the stack pointer</w:t>
      </w:r>
      <w:r>
        <w:rPr>
          <w:lang w:val="en-NZ"/>
        </w:rPr>
        <w:t>.</w:t>
      </w:r>
      <w:r w:rsidRPr="00B34AB2">
        <w:rPr>
          <w:lang w:val="en-NZ"/>
        </w:rPr>
        <w:t xml:space="preserve"> Everything below that magic address, known as the top of the stack, is</w:t>
      </w:r>
      <w:r>
        <w:rPr>
          <w:lang w:val="en-NZ"/>
        </w:rPr>
        <w:t xml:space="preserve"> considered to be on the stack.</w:t>
      </w:r>
      <w:r w:rsidRPr="00B34AB2">
        <w:rPr>
          <w:lang w:val="en-NZ"/>
        </w:rPr>
        <w:t xml:space="preserve"> Everything above the top of the stack, is </w:t>
      </w:r>
      <w:r>
        <w:rPr>
          <w:lang w:val="en-NZ"/>
        </w:rPr>
        <w:t>considered to be off the stack.</w:t>
      </w:r>
      <w:r w:rsidRPr="00B34AB2">
        <w:rPr>
          <w:lang w:val="en-NZ"/>
        </w:rPr>
        <w:t xml:space="preserve"> When data is pushed onto the stack, it is placed into a </w:t>
      </w:r>
      <w:r w:rsidR="00440824">
        <w:rPr>
          <w:lang w:val="en-NZ"/>
        </w:rPr>
        <w:t>compartment</w:t>
      </w:r>
      <w:r w:rsidRPr="00B34AB2">
        <w:rPr>
          <w:lang w:val="en-NZ"/>
        </w:rPr>
        <w:t xml:space="preserve"> above the stack pointer, and then the stack po</w:t>
      </w:r>
      <w:r>
        <w:rPr>
          <w:lang w:val="en-NZ"/>
        </w:rPr>
        <w:t>inter is moved to the new data.</w:t>
      </w:r>
      <w:r w:rsidRPr="00B34AB2">
        <w:rPr>
          <w:lang w:val="en-NZ"/>
        </w:rPr>
        <w:t xml:space="preserve"> When data is popped off the stack, the address of the stack pointe</w:t>
      </w:r>
      <w:r>
        <w:rPr>
          <w:lang w:val="en-NZ"/>
        </w:rPr>
        <w:t xml:space="preserve">r is changed by moving it down </w:t>
      </w:r>
      <w:r w:rsidRPr="00B34AB2">
        <w:rPr>
          <w:lang w:val="en-NZ"/>
        </w:rPr>
        <w:t>the stack.</w:t>
      </w:r>
    </w:p>
    <w:p w14:paraId="566FCB95" w14:textId="5C982AE3" w:rsidR="002D4178" w:rsidRDefault="002D4178" w:rsidP="002D4178">
      <w:pPr>
        <w:pStyle w:val="NormalPACKT"/>
        <w:tabs>
          <w:tab w:val="left" w:pos="0"/>
        </w:tabs>
        <w:rPr>
          <w:lang w:val="en-NZ"/>
        </w:rPr>
      </w:pPr>
      <w:r w:rsidRPr="002D4178">
        <w:rPr>
          <w:lang w:val="en-NZ"/>
        </w:rPr>
        <w:t xml:space="preserve">When your program calls a function, </w:t>
      </w:r>
      <w:r>
        <w:rPr>
          <w:lang w:val="en-NZ"/>
        </w:rPr>
        <w:t>a “stack frame” is established.</w:t>
      </w:r>
      <w:r w:rsidRPr="002D4178">
        <w:rPr>
          <w:lang w:val="en-NZ"/>
        </w:rPr>
        <w:t xml:space="preserve"> A stack frame is an area of the stack set</w:t>
      </w:r>
      <w:r>
        <w:rPr>
          <w:lang w:val="en-NZ"/>
        </w:rPr>
        <w:t xml:space="preserve"> aside to manage that function.</w:t>
      </w:r>
      <w:r w:rsidRPr="002D4178">
        <w:rPr>
          <w:lang w:val="en-NZ"/>
        </w:rPr>
        <w:t xml:space="preserve"> This is very complex, and different on different platforms; but these are the essential steps</w:t>
      </w:r>
      <w:r>
        <w:rPr>
          <w:lang w:val="en-NZ"/>
        </w:rPr>
        <w:t>.</w:t>
      </w:r>
    </w:p>
    <w:p w14:paraId="30566B1B" w14:textId="77777777" w:rsidR="00511945" w:rsidRPr="002D4178" w:rsidRDefault="002D4178" w:rsidP="002A7E2E">
      <w:pPr>
        <w:pStyle w:val="NormalPACKT"/>
        <w:numPr>
          <w:ilvl w:val="0"/>
          <w:numId w:val="35"/>
        </w:numPr>
        <w:tabs>
          <w:tab w:val="left" w:pos="0"/>
        </w:tabs>
        <w:rPr>
          <w:lang w:val="en-NZ"/>
        </w:rPr>
      </w:pPr>
      <w:r w:rsidRPr="002D4178">
        <w:rPr>
          <w:lang w:val="en-US"/>
        </w:rPr>
        <w:t>The return address of the function is put on the stack. When you function returns, it will resume executing at this address.</w:t>
      </w:r>
    </w:p>
    <w:p w14:paraId="7E57BC54" w14:textId="77777777" w:rsidR="00511945" w:rsidRPr="002D4178" w:rsidRDefault="002D4178" w:rsidP="002A7E2E">
      <w:pPr>
        <w:pStyle w:val="NormalPACKT"/>
        <w:numPr>
          <w:ilvl w:val="0"/>
          <w:numId w:val="35"/>
        </w:numPr>
        <w:tabs>
          <w:tab w:val="left" w:pos="0"/>
        </w:tabs>
        <w:rPr>
          <w:lang w:val="en-NZ"/>
        </w:rPr>
      </w:pPr>
      <w:r w:rsidRPr="002D4178">
        <w:rPr>
          <w:lang w:val="en-US"/>
        </w:rPr>
        <w:t>Room is made on the stack for the return type you have declared.</w:t>
      </w:r>
    </w:p>
    <w:p w14:paraId="06E0D456" w14:textId="77777777" w:rsidR="00511945" w:rsidRPr="002D4178" w:rsidRDefault="002D4178" w:rsidP="002A7E2E">
      <w:pPr>
        <w:pStyle w:val="NormalPACKT"/>
        <w:numPr>
          <w:ilvl w:val="0"/>
          <w:numId w:val="35"/>
        </w:numPr>
        <w:tabs>
          <w:tab w:val="left" w:pos="0"/>
        </w:tabs>
        <w:rPr>
          <w:lang w:val="en-NZ"/>
        </w:rPr>
      </w:pPr>
      <w:r w:rsidRPr="002D4178">
        <w:rPr>
          <w:lang w:val="en-US"/>
        </w:rPr>
        <w:t>All arguments to the function are placed on the stack.</w:t>
      </w:r>
    </w:p>
    <w:p w14:paraId="7A3E976B" w14:textId="77777777" w:rsidR="00511945" w:rsidRPr="002D4178" w:rsidRDefault="002D4178" w:rsidP="002A7E2E">
      <w:pPr>
        <w:pStyle w:val="NormalPACKT"/>
        <w:numPr>
          <w:ilvl w:val="0"/>
          <w:numId w:val="35"/>
        </w:numPr>
        <w:tabs>
          <w:tab w:val="left" w:pos="0"/>
        </w:tabs>
        <w:rPr>
          <w:lang w:val="en-NZ"/>
        </w:rPr>
      </w:pPr>
      <w:r w:rsidRPr="002D4178">
        <w:rPr>
          <w:lang w:val="en-US"/>
        </w:rPr>
        <w:t>The program branches to your function.</w:t>
      </w:r>
    </w:p>
    <w:p w14:paraId="4E43DC35" w14:textId="77777777" w:rsidR="00511945" w:rsidRPr="002D4178" w:rsidRDefault="002D4178" w:rsidP="002A7E2E">
      <w:pPr>
        <w:pStyle w:val="NormalPACKT"/>
        <w:numPr>
          <w:ilvl w:val="0"/>
          <w:numId w:val="35"/>
        </w:numPr>
        <w:tabs>
          <w:tab w:val="left" w:pos="0"/>
        </w:tabs>
        <w:rPr>
          <w:lang w:val="en-NZ"/>
        </w:rPr>
      </w:pPr>
      <w:r w:rsidRPr="002D4178">
        <w:rPr>
          <w:lang w:val="en-US"/>
        </w:rPr>
        <w:t xml:space="preserve">Local variables are pushed onto the stack as </w:t>
      </w:r>
      <w:r w:rsidRPr="002D4178">
        <w:rPr>
          <w:lang w:val="en-US"/>
        </w:rPr>
        <w:br/>
        <w:t>they are defined.</w:t>
      </w:r>
    </w:p>
    <w:p w14:paraId="052AF8D1" w14:textId="77777777" w:rsidR="002D4178" w:rsidRPr="007B6DDA" w:rsidRDefault="002D4178" w:rsidP="002D4178">
      <w:pPr>
        <w:pStyle w:val="NormalPACKT"/>
        <w:tabs>
          <w:tab w:val="left" w:pos="0"/>
        </w:tabs>
        <w:rPr>
          <w:lang w:val="en-NZ"/>
        </w:rPr>
      </w:pPr>
    </w:p>
    <w:p w14:paraId="244A56F9" w14:textId="77777777" w:rsidR="001225D8" w:rsidRDefault="001225D8" w:rsidP="002A7E2E">
      <w:pPr>
        <w:pStyle w:val="Heading2"/>
        <w:numPr>
          <w:ilvl w:val="1"/>
          <w:numId w:val="10"/>
        </w:numPr>
        <w:tabs>
          <w:tab w:val="left" w:pos="0"/>
        </w:tabs>
      </w:pPr>
      <w:r>
        <w:t>See also</w:t>
      </w:r>
    </w:p>
    <w:p w14:paraId="185BB6E0" w14:textId="77777777" w:rsidR="008666A9" w:rsidRDefault="008666A9" w:rsidP="008666A9">
      <w:pPr>
        <w:pStyle w:val="BulletPACKT"/>
        <w:numPr>
          <w:ilvl w:val="0"/>
          <w:numId w:val="41"/>
        </w:numPr>
      </w:pPr>
      <w:r>
        <w:lastRenderedPageBreak/>
        <w:t>Manage memory more effectively using dynamic allocation</w:t>
      </w:r>
    </w:p>
    <w:p w14:paraId="7541419E" w14:textId="2ED9FBAD" w:rsidR="001225D8" w:rsidRDefault="00AB28BA" w:rsidP="002A7E2E">
      <w:pPr>
        <w:pStyle w:val="Heading1"/>
        <w:numPr>
          <w:ilvl w:val="0"/>
          <w:numId w:val="12"/>
        </w:numPr>
        <w:tabs>
          <w:tab w:val="left" w:pos="0"/>
        </w:tabs>
      </w:pPr>
      <w:r>
        <w:t>Use recursions cautiously</w:t>
      </w:r>
    </w:p>
    <w:p w14:paraId="361F75E8" w14:textId="064EA081" w:rsidR="001756A4" w:rsidRDefault="001756A4" w:rsidP="001225D8">
      <w:pPr>
        <w:pStyle w:val="NormalPACKT"/>
      </w:pPr>
      <w:r>
        <w:t>Recursions are a form of programming design in which the function calls itself multiple time</w:t>
      </w:r>
      <w:r w:rsidR="00EF6276">
        <w:t>s</w:t>
      </w:r>
      <w:r>
        <w:t xml:space="preserve"> to solve a problem by </w:t>
      </w:r>
      <w:r w:rsidR="00987798">
        <w:t xml:space="preserve">breaking down </w:t>
      </w:r>
      <w:r>
        <w:t>a large solutions set into multiple small solution sets. The code size definitely shortens. However if not use</w:t>
      </w:r>
      <w:r w:rsidR="00ED702F">
        <w:t>d</w:t>
      </w:r>
      <w:r>
        <w:t xml:space="preserve"> properly, recursions can fill up the call stack really fast and you can run out of memory.</w:t>
      </w:r>
    </w:p>
    <w:p w14:paraId="265D9C1C" w14:textId="77777777" w:rsidR="001225D8" w:rsidRDefault="001225D8" w:rsidP="002A7E2E">
      <w:pPr>
        <w:pStyle w:val="Heading2"/>
        <w:numPr>
          <w:ilvl w:val="1"/>
          <w:numId w:val="2"/>
        </w:numPr>
        <w:tabs>
          <w:tab w:val="left" w:pos="0"/>
        </w:tabs>
      </w:pPr>
      <w:r>
        <w:t>Getting ready</w:t>
      </w:r>
    </w:p>
    <w:p w14:paraId="025DA8ED" w14:textId="67BB4F02" w:rsidR="001225D8" w:rsidRDefault="0064538A" w:rsidP="001225D8">
      <w:pPr>
        <w:pStyle w:val="NormalPACKT"/>
      </w:pPr>
      <w:r>
        <w:t>To get started with this recipe, you should have some prior knowledge of call stacks and how memory is assigned during function call.</w:t>
      </w:r>
      <w:r w:rsidR="00C2000C">
        <w:t xml:space="preserve"> You need a Windows machine with a working copy of Visual Studio.</w:t>
      </w:r>
    </w:p>
    <w:p w14:paraId="5E264079" w14:textId="77777777" w:rsidR="001225D8" w:rsidRDefault="001225D8" w:rsidP="002A7E2E">
      <w:pPr>
        <w:pStyle w:val="Heading2"/>
        <w:numPr>
          <w:ilvl w:val="1"/>
          <w:numId w:val="2"/>
        </w:numPr>
        <w:tabs>
          <w:tab w:val="left" w:pos="0"/>
        </w:tabs>
      </w:pPr>
      <w:r>
        <w:t>How to do it...</w:t>
      </w:r>
    </w:p>
    <w:p w14:paraId="2C693BA2" w14:textId="77777777" w:rsidR="00A12788" w:rsidRDefault="00A12788" w:rsidP="002A7E2E">
      <w:pPr>
        <w:pStyle w:val="NumberedBulletPACKT"/>
        <w:numPr>
          <w:ilvl w:val="0"/>
          <w:numId w:val="36"/>
        </w:numPr>
        <w:tabs>
          <w:tab w:val="clear" w:pos="360"/>
          <w:tab w:val="left" w:pos="720"/>
        </w:tabs>
      </w:pPr>
      <w:r>
        <w:t>Open Visual Studio.</w:t>
      </w:r>
    </w:p>
    <w:p w14:paraId="5C217038" w14:textId="77777777" w:rsidR="00A12788" w:rsidRDefault="00A12788" w:rsidP="002A7E2E">
      <w:pPr>
        <w:pStyle w:val="NumberedBulletPACKT"/>
        <w:numPr>
          <w:ilvl w:val="0"/>
          <w:numId w:val="36"/>
        </w:numPr>
        <w:tabs>
          <w:tab w:val="clear" w:pos="360"/>
          <w:tab w:val="left" w:pos="720"/>
        </w:tabs>
      </w:pPr>
      <w:r>
        <w:t xml:space="preserve">Create a new C++ project </w:t>
      </w:r>
    </w:p>
    <w:p w14:paraId="5AEA4073" w14:textId="33EB72D8" w:rsidR="00665C39" w:rsidRDefault="00665C39" w:rsidP="00665C39">
      <w:pPr>
        <w:pStyle w:val="NumberedBulletPACKT"/>
        <w:numPr>
          <w:ilvl w:val="0"/>
          <w:numId w:val="36"/>
        </w:numPr>
        <w:tabs>
          <w:tab w:val="clear" w:pos="360"/>
          <w:tab w:val="left" w:pos="720"/>
        </w:tabs>
      </w:pPr>
      <w:r>
        <w:t>Select a win32 console application</w:t>
      </w:r>
    </w:p>
    <w:p w14:paraId="09DB014B" w14:textId="77777777" w:rsidR="00A12788" w:rsidRDefault="00A12788" w:rsidP="002A7E2E">
      <w:pPr>
        <w:pStyle w:val="NumberedBulletPACKT"/>
        <w:numPr>
          <w:ilvl w:val="0"/>
          <w:numId w:val="36"/>
        </w:numPr>
        <w:tabs>
          <w:tab w:val="clear" w:pos="360"/>
          <w:tab w:val="left" w:pos="720"/>
        </w:tabs>
      </w:pPr>
      <w:r>
        <w:t>Add a source file called main.cpp or anything that you want to name the source file.</w:t>
      </w:r>
    </w:p>
    <w:p w14:paraId="5BFDC1F1" w14:textId="77777777" w:rsidR="00147117" w:rsidRDefault="00A12788" w:rsidP="002A7E2E">
      <w:pPr>
        <w:pStyle w:val="NumberedBulletPACKT"/>
        <w:numPr>
          <w:ilvl w:val="0"/>
          <w:numId w:val="36"/>
        </w:numPr>
        <w:tabs>
          <w:tab w:val="clear" w:pos="360"/>
          <w:tab w:val="left" w:pos="720"/>
        </w:tabs>
      </w:pPr>
      <w:r>
        <w:t>Add the following lines of code.</w:t>
      </w:r>
    </w:p>
    <w:p w14:paraId="2A298EE7"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FF"/>
          <w:sz w:val="19"/>
          <w:szCs w:val="19"/>
          <w:highlight w:val="white"/>
          <w:lang w:val="en-NZ" w:eastAsia="en-US"/>
        </w:rPr>
        <w:t>#include</w:t>
      </w:r>
      <w:r w:rsidRPr="0013062D">
        <w:rPr>
          <w:rFonts w:ascii="Consolas" w:eastAsiaTheme="minorHAnsi" w:hAnsi="Consolas" w:cs="Consolas"/>
          <w:color w:val="000000"/>
          <w:sz w:val="19"/>
          <w:szCs w:val="19"/>
          <w:highlight w:val="white"/>
          <w:lang w:val="en-NZ" w:eastAsia="en-US"/>
        </w:rPr>
        <w:t xml:space="preserve"> </w:t>
      </w:r>
      <w:r w:rsidRPr="0013062D">
        <w:rPr>
          <w:rFonts w:ascii="Consolas" w:eastAsiaTheme="minorHAnsi" w:hAnsi="Consolas" w:cs="Consolas"/>
          <w:color w:val="A31515"/>
          <w:sz w:val="19"/>
          <w:szCs w:val="19"/>
          <w:highlight w:val="white"/>
          <w:lang w:val="en-NZ" w:eastAsia="en-US"/>
        </w:rPr>
        <w:t>&lt;iostream&gt;</w:t>
      </w:r>
    </w:p>
    <w:p w14:paraId="175C01EC"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FF"/>
          <w:sz w:val="19"/>
          <w:szCs w:val="19"/>
          <w:highlight w:val="white"/>
          <w:lang w:val="en-NZ" w:eastAsia="en-US"/>
        </w:rPr>
        <w:t>#include</w:t>
      </w:r>
      <w:r w:rsidRPr="0013062D">
        <w:rPr>
          <w:rFonts w:ascii="Consolas" w:eastAsiaTheme="minorHAnsi" w:hAnsi="Consolas" w:cs="Consolas"/>
          <w:color w:val="000000"/>
          <w:sz w:val="19"/>
          <w:szCs w:val="19"/>
          <w:highlight w:val="white"/>
          <w:lang w:val="en-NZ" w:eastAsia="en-US"/>
        </w:rPr>
        <w:t xml:space="preserve"> </w:t>
      </w:r>
      <w:r w:rsidRPr="0013062D">
        <w:rPr>
          <w:rFonts w:ascii="Consolas" w:eastAsiaTheme="minorHAnsi" w:hAnsi="Consolas" w:cs="Consolas"/>
          <w:color w:val="A31515"/>
          <w:sz w:val="19"/>
          <w:szCs w:val="19"/>
          <w:highlight w:val="white"/>
          <w:lang w:val="en-NZ" w:eastAsia="en-US"/>
        </w:rPr>
        <w:t>&lt;conio.h&gt;</w:t>
      </w:r>
    </w:p>
    <w:p w14:paraId="3FC27195"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218C3979"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FF"/>
          <w:sz w:val="19"/>
          <w:szCs w:val="19"/>
          <w:highlight w:val="white"/>
          <w:lang w:val="en-NZ" w:eastAsia="en-US"/>
        </w:rPr>
        <w:t>using</w:t>
      </w:r>
      <w:r w:rsidRPr="0013062D">
        <w:rPr>
          <w:rFonts w:ascii="Consolas" w:eastAsiaTheme="minorHAnsi" w:hAnsi="Consolas" w:cs="Consolas"/>
          <w:color w:val="000000"/>
          <w:sz w:val="19"/>
          <w:szCs w:val="19"/>
          <w:highlight w:val="white"/>
          <w:lang w:val="en-NZ" w:eastAsia="en-US"/>
        </w:rPr>
        <w:t xml:space="preserve"> </w:t>
      </w:r>
      <w:r w:rsidRPr="0013062D">
        <w:rPr>
          <w:rFonts w:ascii="Consolas" w:eastAsiaTheme="minorHAnsi" w:hAnsi="Consolas" w:cs="Consolas"/>
          <w:color w:val="0000FF"/>
          <w:sz w:val="19"/>
          <w:szCs w:val="19"/>
          <w:highlight w:val="white"/>
          <w:lang w:val="en-NZ" w:eastAsia="en-US"/>
        </w:rPr>
        <w:t>namespace</w:t>
      </w:r>
      <w:r w:rsidRPr="0013062D">
        <w:rPr>
          <w:rFonts w:ascii="Consolas" w:eastAsiaTheme="minorHAnsi" w:hAnsi="Consolas" w:cs="Consolas"/>
          <w:color w:val="000000"/>
          <w:sz w:val="19"/>
          <w:szCs w:val="19"/>
          <w:highlight w:val="white"/>
          <w:lang w:val="en-NZ" w:eastAsia="en-US"/>
        </w:rPr>
        <w:t xml:space="preserve"> std;</w:t>
      </w:r>
    </w:p>
    <w:p w14:paraId="1B85905B"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FF"/>
          <w:sz w:val="19"/>
          <w:szCs w:val="19"/>
          <w:highlight w:val="white"/>
          <w:lang w:val="en-NZ" w:eastAsia="en-US"/>
        </w:rPr>
        <w:t>int</w:t>
      </w:r>
      <w:r w:rsidRPr="0013062D">
        <w:rPr>
          <w:rFonts w:ascii="Consolas" w:eastAsiaTheme="minorHAnsi" w:hAnsi="Consolas" w:cs="Consolas"/>
          <w:color w:val="000000"/>
          <w:sz w:val="19"/>
          <w:szCs w:val="19"/>
          <w:highlight w:val="white"/>
          <w:lang w:val="en-NZ" w:eastAsia="en-US"/>
        </w:rPr>
        <w:t xml:space="preserve"> RecursiveFactorial(</w:t>
      </w:r>
      <w:r w:rsidRPr="0013062D">
        <w:rPr>
          <w:rFonts w:ascii="Consolas" w:eastAsiaTheme="minorHAnsi" w:hAnsi="Consolas" w:cs="Consolas"/>
          <w:color w:val="0000FF"/>
          <w:sz w:val="19"/>
          <w:szCs w:val="19"/>
          <w:highlight w:val="white"/>
          <w:lang w:val="en-NZ" w:eastAsia="en-US"/>
        </w:rPr>
        <w:t>int</w:t>
      </w:r>
      <w:r w:rsidRPr="0013062D">
        <w:rPr>
          <w:rFonts w:ascii="Consolas" w:eastAsiaTheme="minorHAnsi" w:hAnsi="Consolas" w:cs="Consolas"/>
          <w:color w:val="000000"/>
          <w:sz w:val="19"/>
          <w:szCs w:val="19"/>
          <w:highlight w:val="white"/>
          <w:lang w:val="en-NZ" w:eastAsia="en-US"/>
        </w:rPr>
        <w:t xml:space="preserve"> number);</w:t>
      </w:r>
    </w:p>
    <w:p w14:paraId="6DFFABC7"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FF"/>
          <w:sz w:val="19"/>
          <w:szCs w:val="19"/>
          <w:highlight w:val="white"/>
          <w:lang w:val="en-NZ" w:eastAsia="en-US"/>
        </w:rPr>
        <w:t>int</w:t>
      </w:r>
      <w:r w:rsidRPr="0013062D">
        <w:rPr>
          <w:rFonts w:ascii="Consolas" w:eastAsiaTheme="minorHAnsi" w:hAnsi="Consolas" w:cs="Consolas"/>
          <w:color w:val="000000"/>
          <w:sz w:val="19"/>
          <w:szCs w:val="19"/>
          <w:highlight w:val="white"/>
          <w:lang w:val="en-NZ" w:eastAsia="en-US"/>
        </w:rPr>
        <w:t xml:space="preserve"> Factorial(</w:t>
      </w:r>
      <w:r w:rsidRPr="0013062D">
        <w:rPr>
          <w:rFonts w:ascii="Consolas" w:eastAsiaTheme="minorHAnsi" w:hAnsi="Consolas" w:cs="Consolas"/>
          <w:color w:val="0000FF"/>
          <w:sz w:val="19"/>
          <w:szCs w:val="19"/>
          <w:highlight w:val="white"/>
          <w:lang w:val="en-NZ" w:eastAsia="en-US"/>
        </w:rPr>
        <w:t>int</w:t>
      </w:r>
      <w:r w:rsidRPr="0013062D">
        <w:rPr>
          <w:rFonts w:ascii="Consolas" w:eastAsiaTheme="minorHAnsi" w:hAnsi="Consolas" w:cs="Consolas"/>
          <w:color w:val="000000"/>
          <w:sz w:val="19"/>
          <w:szCs w:val="19"/>
          <w:highlight w:val="white"/>
          <w:lang w:val="en-NZ" w:eastAsia="en-US"/>
        </w:rPr>
        <w:t xml:space="preserve"> number);</w:t>
      </w:r>
    </w:p>
    <w:p w14:paraId="046DDE64"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FF"/>
          <w:sz w:val="19"/>
          <w:szCs w:val="19"/>
          <w:highlight w:val="white"/>
          <w:lang w:val="en-NZ" w:eastAsia="en-US"/>
        </w:rPr>
        <w:t>int</w:t>
      </w:r>
      <w:r w:rsidRPr="0013062D">
        <w:rPr>
          <w:rFonts w:ascii="Consolas" w:eastAsiaTheme="minorHAnsi" w:hAnsi="Consolas" w:cs="Consolas"/>
          <w:color w:val="000000"/>
          <w:sz w:val="19"/>
          <w:szCs w:val="19"/>
          <w:highlight w:val="white"/>
          <w:lang w:val="en-NZ" w:eastAsia="en-US"/>
        </w:rPr>
        <w:t xml:space="preserve"> main()</w:t>
      </w:r>
    </w:p>
    <w:p w14:paraId="05F967CA"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w:t>
      </w:r>
    </w:p>
    <w:p w14:paraId="4C0F7278"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FF"/>
          <w:sz w:val="19"/>
          <w:szCs w:val="19"/>
          <w:highlight w:val="white"/>
          <w:lang w:val="en-NZ" w:eastAsia="en-US"/>
        </w:rPr>
        <w:t>long</w:t>
      </w:r>
      <w:r w:rsidRPr="0013062D">
        <w:rPr>
          <w:rFonts w:ascii="Consolas" w:eastAsiaTheme="minorHAnsi" w:hAnsi="Consolas" w:cs="Consolas"/>
          <w:color w:val="000000"/>
          <w:sz w:val="19"/>
          <w:szCs w:val="19"/>
          <w:highlight w:val="white"/>
          <w:lang w:val="en-NZ" w:eastAsia="en-US"/>
        </w:rPr>
        <w:t xml:space="preserve"> iNumber;</w:t>
      </w:r>
    </w:p>
    <w:p w14:paraId="07A74761"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t xml:space="preserve">cout &lt;&lt; </w:t>
      </w:r>
      <w:r w:rsidRPr="0013062D">
        <w:rPr>
          <w:rFonts w:ascii="Consolas" w:eastAsiaTheme="minorHAnsi" w:hAnsi="Consolas" w:cs="Consolas"/>
          <w:color w:val="A31515"/>
          <w:sz w:val="19"/>
          <w:szCs w:val="19"/>
          <w:highlight w:val="white"/>
          <w:lang w:val="en-NZ" w:eastAsia="en-US"/>
        </w:rPr>
        <w:t>"Enter the number whose factorial you want to find"</w:t>
      </w:r>
      <w:r w:rsidRPr="0013062D">
        <w:rPr>
          <w:rFonts w:ascii="Consolas" w:eastAsiaTheme="minorHAnsi" w:hAnsi="Consolas" w:cs="Consolas"/>
          <w:color w:val="000000"/>
          <w:sz w:val="19"/>
          <w:szCs w:val="19"/>
          <w:highlight w:val="white"/>
          <w:lang w:val="en-NZ" w:eastAsia="en-US"/>
        </w:rPr>
        <w:t>;</w:t>
      </w:r>
    </w:p>
    <w:p w14:paraId="376A094A"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t>cin &gt;&gt; iNumber;</w:t>
      </w:r>
    </w:p>
    <w:p w14:paraId="79F3266F"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00166644"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t>cout &lt;&lt; RecursiveFactorial(iNumber) &lt;&lt; endl;</w:t>
      </w:r>
    </w:p>
    <w:p w14:paraId="765DEE94"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t>cout &lt;&lt; Factorial(iNumber);</w:t>
      </w:r>
    </w:p>
    <w:p w14:paraId="0C96A698"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0A81DC08"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t>_getch();</w:t>
      </w:r>
    </w:p>
    <w:p w14:paraId="32E2C4F9"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FF"/>
          <w:sz w:val="19"/>
          <w:szCs w:val="19"/>
          <w:highlight w:val="white"/>
          <w:lang w:val="en-NZ" w:eastAsia="en-US"/>
        </w:rPr>
        <w:t>return</w:t>
      </w:r>
      <w:r w:rsidRPr="0013062D">
        <w:rPr>
          <w:rFonts w:ascii="Consolas" w:eastAsiaTheme="minorHAnsi" w:hAnsi="Consolas" w:cs="Consolas"/>
          <w:color w:val="000000"/>
          <w:sz w:val="19"/>
          <w:szCs w:val="19"/>
          <w:highlight w:val="white"/>
          <w:lang w:val="en-NZ" w:eastAsia="en-US"/>
        </w:rPr>
        <w:t xml:space="preserve"> 0;</w:t>
      </w:r>
    </w:p>
    <w:p w14:paraId="40AB426C"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w:t>
      </w:r>
    </w:p>
    <w:p w14:paraId="05200B65"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3961D338"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FF"/>
          <w:sz w:val="19"/>
          <w:szCs w:val="19"/>
          <w:highlight w:val="white"/>
          <w:lang w:val="en-NZ" w:eastAsia="en-US"/>
        </w:rPr>
        <w:lastRenderedPageBreak/>
        <w:t>int</w:t>
      </w:r>
      <w:r w:rsidRPr="0013062D">
        <w:rPr>
          <w:rFonts w:ascii="Consolas" w:eastAsiaTheme="minorHAnsi" w:hAnsi="Consolas" w:cs="Consolas"/>
          <w:color w:val="000000"/>
          <w:sz w:val="19"/>
          <w:szCs w:val="19"/>
          <w:highlight w:val="white"/>
          <w:lang w:val="en-NZ" w:eastAsia="en-US"/>
        </w:rPr>
        <w:t xml:space="preserve"> RecursiveFactorial(</w:t>
      </w:r>
      <w:r w:rsidRPr="0013062D">
        <w:rPr>
          <w:rFonts w:ascii="Consolas" w:eastAsiaTheme="minorHAnsi" w:hAnsi="Consolas" w:cs="Consolas"/>
          <w:color w:val="0000FF"/>
          <w:sz w:val="19"/>
          <w:szCs w:val="19"/>
          <w:highlight w:val="white"/>
          <w:lang w:val="en-NZ" w:eastAsia="en-US"/>
        </w:rPr>
        <w:t>int</w:t>
      </w:r>
      <w:r w:rsidRPr="0013062D">
        <w:rPr>
          <w:rFonts w:ascii="Consolas" w:eastAsiaTheme="minorHAnsi" w:hAnsi="Consolas" w:cs="Consolas"/>
          <w:color w:val="000000"/>
          <w:sz w:val="19"/>
          <w:szCs w:val="19"/>
          <w:highlight w:val="white"/>
          <w:lang w:val="en-NZ" w:eastAsia="en-US"/>
        </w:rPr>
        <w:t xml:space="preserve"> </w:t>
      </w:r>
      <w:r w:rsidRPr="0013062D">
        <w:rPr>
          <w:rFonts w:ascii="Consolas" w:eastAsiaTheme="minorHAnsi" w:hAnsi="Consolas" w:cs="Consolas"/>
          <w:color w:val="808080"/>
          <w:sz w:val="19"/>
          <w:szCs w:val="19"/>
          <w:highlight w:val="white"/>
          <w:lang w:val="en-NZ" w:eastAsia="en-US"/>
        </w:rPr>
        <w:t>number</w:t>
      </w:r>
      <w:r w:rsidRPr="0013062D">
        <w:rPr>
          <w:rFonts w:ascii="Consolas" w:eastAsiaTheme="minorHAnsi" w:hAnsi="Consolas" w:cs="Consolas"/>
          <w:color w:val="000000"/>
          <w:sz w:val="19"/>
          <w:szCs w:val="19"/>
          <w:highlight w:val="white"/>
          <w:lang w:val="en-NZ" w:eastAsia="en-US"/>
        </w:rPr>
        <w:t>)</w:t>
      </w:r>
    </w:p>
    <w:p w14:paraId="78F0E7A7"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w:t>
      </w:r>
    </w:p>
    <w:p w14:paraId="4CF3E97A"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FF"/>
          <w:sz w:val="19"/>
          <w:szCs w:val="19"/>
          <w:highlight w:val="white"/>
          <w:lang w:val="en-NZ" w:eastAsia="en-US"/>
        </w:rPr>
        <w:t>int</w:t>
      </w:r>
      <w:r w:rsidRPr="0013062D">
        <w:rPr>
          <w:rFonts w:ascii="Consolas" w:eastAsiaTheme="minorHAnsi" w:hAnsi="Consolas" w:cs="Consolas"/>
          <w:color w:val="000000"/>
          <w:sz w:val="19"/>
          <w:szCs w:val="19"/>
          <w:highlight w:val="white"/>
          <w:lang w:val="en-NZ" w:eastAsia="en-US"/>
        </w:rPr>
        <w:t xml:space="preserve"> iCounter = 1;</w:t>
      </w:r>
    </w:p>
    <w:p w14:paraId="4450D83E"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FF"/>
          <w:sz w:val="19"/>
          <w:szCs w:val="19"/>
          <w:highlight w:val="white"/>
          <w:lang w:val="en-NZ" w:eastAsia="en-US"/>
        </w:rPr>
        <w:t>if</w:t>
      </w:r>
      <w:r w:rsidRPr="0013062D">
        <w:rPr>
          <w:rFonts w:ascii="Consolas" w:eastAsiaTheme="minorHAnsi" w:hAnsi="Consolas" w:cs="Consolas"/>
          <w:color w:val="000000"/>
          <w:sz w:val="19"/>
          <w:szCs w:val="19"/>
          <w:highlight w:val="white"/>
          <w:lang w:val="en-NZ" w:eastAsia="en-US"/>
        </w:rPr>
        <w:t xml:space="preserve"> (</w:t>
      </w:r>
      <w:r w:rsidRPr="0013062D">
        <w:rPr>
          <w:rFonts w:ascii="Consolas" w:eastAsiaTheme="minorHAnsi" w:hAnsi="Consolas" w:cs="Consolas"/>
          <w:color w:val="808080"/>
          <w:sz w:val="19"/>
          <w:szCs w:val="19"/>
          <w:highlight w:val="white"/>
          <w:lang w:val="en-NZ" w:eastAsia="en-US"/>
        </w:rPr>
        <w:t>number</w:t>
      </w:r>
      <w:r w:rsidRPr="0013062D">
        <w:rPr>
          <w:rFonts w:ascii="Consolas" w:eastAsiaTheme="minorHAnsi" w:hAnsi="Consolas" w:cs="Consolas"/>
          <w:color w:val="000000"/>
          <w:sz w:val="19"/>
          <w:szCs w:val="19"/>
          <w:highlight w:val="white"/>
          <w:lang w:val="en-NZ" w:eastAsia="en-US"/>
        </w:rPr>
        <w:t xml:space="preserve"> &lt; 2)</w:t>
      </w:r>
    </w:p>
    <w:p w14:paraId="6C84A414"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t>{</w:t>
      </w:r>
    </w:p>
    <w:p w14:paraId="37978023"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FF"/>
          <w:sz w:val="19"/>
          <w:szCs w:val="19"/>
          <w:highlight w:val="white"/>
          <w:lang w:val="en-NZ" w:eastAsia="en-US"/>
        </w:rPr>
        <w:t>return</w:t>
      </w:r>
      <w:r w:rsidRPr="0013062D">
        <w:rPr>
          <w:rFonts w:ascii="Consolas" w:eastAsiaTheme="minorHAnsi" w:hAnsi="Consolas" w:cs="Consolas"/>
          <w:color w:val="000000"/>
          <w:sz w:val="19"/>
          <w:szCs w:val="19"/>
          <w:highlight w:val="white"/>
          <w:lang w:val="en-NZ" w:eastAsia="en-US"/>
        </w:rPr>
        <w:t xml:space="preserve"> 1;</w:t>
      </w:r>
    </w:p>
    <w:p w14:paraId="4A1B95B5"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t>}</w:t>
      </w:r>
    </w:p>
    <w:p w14:paraId="1F4B162D"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FF"/>
          <w:sz w:val="19"/>
          <w:szCs w:val="19"/>
          <w:highlight w:val="white"/>
          <w:lang w:val="en-NZ" w:eastAsia="en-US"/>
        </w:rPr>
        <w:t>else</w:t>
      </w:r>
    </w:p>
    <w:p w14:paraId="1E9E7286"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t>{</w:t>
      </w:r>
    </w:p>
    <w:p w14:paraId="3F9C3EAB"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FF"/>
          <w:sz w:val="19"/>
          <w:szCs w:val="19"/>
          <w:highlight w:val="white"/>
          <w:lang w:val="en-NZ" w:eastAsia="en-US"/>
        </w:rPr>
        <w:t>while</w:t>
      </w:r>
      <w:r w:rsidRPr="0013062D">
        <w:rPr>
          <w:rFonts w:ascii="Consolas" w:eastAsiaTheme="minorHAnsi" w:hAnsi="Consolas" w:cs="Consolas"/>
          <w:color w:val="000000"/>
          <w:sz w:val="19"/>
          <w:szCs w:val="19"/>
          <w:highlight w:val="white"/>
          <w:lang w:val="en-NZ" w:eastAsia="en-US"/>
        </w:rPr>
        <w:t xml:space="preserve"> (</w:t>
      </w:r>
      <w:r w:rsidRPr="0013062D">
        <w:rPr>
          <w:rFonts w:ascii="Consolas" w:eastAsiaTheme="minorHAnsi" w:hAnsi="Consolas" w:cs="Consolas"/>
          <w:color w:val="808080"/>
          <w:sz w:val="19"/>
          <w:szCs w:val="19"/>
          <w:highlight w:val="white"/>
          <w:lang w:val="en-NZ" w:eastAsia="en-US"/>
        </w:rPr>
        <w:t>number</w:t>
      </w:r>
      <w:r w:rsidRPr="0013062D">
        <w:rPr>
          <w:rFonts w:ascii="Consolas" w:eastAsiaTheme="minorHAnsi" w:hAnsi="Consolas" w:cs="Consolas"/>
          <w:color w:val="000000"/>
          <w:sz w:val="19"/>
          <w:szCs w:val="19"/>
          <w:highlight w:val="white"/>
          <w:lang w:val="en-NZ" w:eastAsia="en-US"/>
        </w:rPr>
        <w:t>&gt;0)</w:t>
      </w:r>
    </w:p>
    <w:p w14:paraId="681D049B"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00"/>
          <w:sz w:val="19"/>
          <w:szCs w:val="19"/>
          <w:highlight w:val="white"/>
          <w:lang w:val="en-NZ" w:eastAsia="en-US"/>
        </w:rPr>
        <w:tab/>
        <w:t>{</w:t>
      </w:r>
    </w:p>
    <w:p w14:paraId="3C468A05"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00"/>
          <w:sz w:val="19"/>
          <w:szCs w:val="19"/>
          <w:highlight w:val="white"/>
          <w:lang w:val="en-NZ" w:eastAsia="en-US"/>
        </w:rPr>
        <w:tab/>
        <w:t>iCounter = iCounter*</w:t>
      </w:r>
      <w:r w:rsidRPr="0013062D">
        <w:rPr>
          <w:rFonts w:ascii="Consolas" w:eastAsiaTheme="minorHAnsi" w:hAnsi="Consolas" w:cs="Consolas"/>
          <w:color w:val="808080"/>
          <w:sz w:val="19"/>
          <w:szCs w:val="19"/>
          <w:highlight w:val="white"/>
          <w:lang w:val="en-NZ" w:eastAsia="en-US"/>
        </w:rPr>
        <w:t>number</w:t>
      </w:r>
      <w:r w:rsidRPr="0013062D">
        <w:rPr>
          <w:rFonts w:ascii="Consolas" w:eastAsiaTheme="minorHAnsi" w:hAnsi="Consolas" w:cs="Consolas"/>
          <w:color w:val="000000"/>
          <w:sz w:val="19"/>
          <w:szCs w:val="19"/>
          <w:highlight w:val="white"/>
          <w:lang w:val="en-NZ" w:eastAsia="en-US"/>
        </w:rPr>
        <w:t>;</w:t>
      </w:r>
    </w:p>
    <w:p w14:paraId="7929C83D"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808080"/>
          <w:sz w:val="19"/>
          <w:szCs w:val="19"/>
          <w:highlight w:val="white"/>
          <w:lang w:val="en-NZ" w:eastAsia="en-US"/>
        </w:rPr>
        <w:t>number</w:t>
      </w:r>
      <w:r w:rsidRPr="0013062D">
        <w:rPr>
          <w:rFonts w:ascii="Consolas" w:eastAsiaTheme="minorHAnsi" w:hAnsi="Consolas" w:cs="Consolas"/>
          <w:color w:val="000000"/>
          <w:sz w:val="19"/>
          <w:szCs w:val="19"/>
          <w:highlight w:val="white"/>
          <w:lang w:val="en-NZ" w:eastAsia="en-US"/>
        </w:rPr>
        <w:t xml:space="preserve"> -= 1;</w:t>
      </w:r>
    </w:p>
    <w:p w14:paraId="52F3D7FA"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00"/>
          <w:sz w:val="19"/>
          <w:szCs w:val="19"/>
          <w:highlight w:val="white"/>
          <w:lang w:val="en-NZ" w:eastAsia="en-US"/>
        </w:rPr>
        <w:tab/>
        <w:t>}</w:t>
      </w:r>
    </w:p>
    <w:p w14:paraId="6FB1698F"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00"/>
          <w:sz w:val="19"/>
          <w:szCs w:val="19"/>
          <w:highlight w:val="white"/>
          <w:lang w:val="en-NZ" w:eastAsia="en-US"/>
        </w:rPr>
        <w:tab/>
      </w:r>
    </w:p>
    <w:p w14:paraId="042B87B1"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t>}</w:t>
      </w:r>
    </w:p>
    <w:p w14:paraId="150144C8"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FF"/>
          <w:sz w:val="19"/>
          <w:szCs w:val="19"/>
          <w:highlight w:val="white"/>
          <w:lang w:val="en-NZ" w:eastAsia="en-US"/>
        </w:rPr>
        <w:t>return</w:t>
      </w:r>
      <w:r w:rsidRPr="0013062D">
        <w:rPr>
          <w:rFonts w:ascii="Consolas" w:eastAsiaTheme="minorHAnsi" w:hAnsi="Consolas" w:cs="Consolas"/>
          <w:color w:val="000000"/>
          <w:sz w:val="19"/>
          <w:szCs w:val="19"/>
          <w:highlight w:val="white"/>
          <w:lang w:val="en-NZ" w:eastAsia="en-US"/>
        </w:rPr>
        <w:t xml:space="preserve"> iCounter;</w:t>
      </w:r>
    </w:p>
    <w:p w14:paraId="6CB857F6"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w:t>
      </w:r>
    </w:p>
    <w:p w14:paraId="7713781E"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p>
    <w:p w14:paraId="40F40B90"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FF"/>
          <w:sz w:val="19"/>
          <w:szCs w:val="19"/>
          <w:highlight w:val="white"/>
          <w:lang w:val="en-NZ" w:eastAsia="en-US"/>
        </w:rPr>
        <w:t>int</w:t>
      </w:r>
      <w:r w:rsidRPr="0013062D">
        <w:rPr>
          <w:rFonts w:ascii="Consolas" w:eastAsiaTheme="minorHAnsi" w:hAnsi="Consolas" w:cs="Consolas"/>
          <w:color w:val="000000"/>
          <w:sz w:val="19"/>
          <w:szCs w:val="19"/>
          <w:highlight w:val="white"/>
          <w:lang w:val="en-NZ" w:eastAsia="en-US"/>
        </w:rPr>
        <w:t xml:space="preserve"> Factorial(</w:t>
      </w:r>
      <w:r w:rsidRPr="0013062D">
        <w:rPr>
          <w:rFonts w:ascii="Consolas" w:eastAsiaTheme="minorHAnsi" w:hAnsi="Consolas" w:cs="Consolas"/>
          <w:color w:val="0000FF"/>
          <w:sz w:val="19"/>
          <w:szCs w:val="19"/>
          <w:highlight w:val="white"/>
          <w:lang w:val="en-NZ" w:eastAsia="en-US"/>
        </w:rPr>
        <w:t>int</w:t>
      </w:r>
      <w:r w:rsidRPr="0013062D">
        <w:rPr>
          <w:rFonts w:ascii="Consolas" w:eastAsiaTheme="minorHAnsi" w:hAnsi="Consolas" w:cs="Consolas"/>
          <w:color w:val="000000"/>
          <w:sz w:val="19"/>
          <w:szCs w:val="19"/>
          <w:highlight w:val="white"/>
          <w:lang w:val="en-NZ" w:eastAsia="en-US"/>
        </w:rPr>
        <w:t xml:space="preserve"> </w:t>
      </w:r>
      <w:r w:rsidRPr="0013062D">
        <w:rPr>
          <w:rFonts w:ascii="Consolas" w:eastAsiaTheme="minorHAnsi" w:hAnsi="Consolas" w:cs="Consolas"/>
          <w:color w:val="808080"/>
          <w:sz w:val="19"/>
          <w:szCs w:val="19"/>
          <w:highlight w:val="white"/>
          <w:lang w:val="en-NZ" w:eastAsia="en-US"/>
        </w:rPr>
        <w:t>number</w:t>
      </w:r>
      <w:r w:rsidRPr="0013062D">
        <w:rPr>
          <w:rFonts w:ascii="Consolas" w:eastAsiaTheme="minorHAnsi" w:hAnsi="Consolas" w:cs="Consolas"/>
          <w:color w:val="000000"/>
          <w:sz w:val="19"/>
          <w:szCs w:val="19"/>
          <w:highlight w:val="white"/>
          <w:lang w:val="en-NZ" w:eastAsia="en-US"/>
        </w:rPr>
        <w:t>)</w:t>
      </w:r>
    </w:p>
    <w:p w14:paraId="6D6C661B"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w:t>
      </w:r>
    </w:p>
    <w:p w14:paraId="72960EFE"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FF"/>
          <w:sz w:val="19"/>
          <w:szCs w:val="19"/>
          <w:highlight w:val="white"/>
          <w:lang w:val="en-NZ" w:eastAsia="en-US"/>
        </w:rPr>
        <w:t>if</w:t>
      </w:r>
      <w:r w:rsidRPr="0013062D">
        <w:rPr>
          <w:rFonts w:ascii="Consolas" w:eastAsiaTheme="minorHAnsi" w:hAnsi="Consolas" w:cs="Consolas"/>
          <w:color w:val="000000"/>
          <w:sz w:val="19"/>
          <w:szCs w:val="19"/>
          <w:highlight w:val="white"/>
          <w:lang w:val="en-NZ" w:eastAsia="en-US"/>
        </w:rPr>
        <w:t xml:space="preserve"> (</w:t>
      </w:r>
      <w:r w:rsidRPr="0013062D">
        <w:rPr>
          <w:rFonts w:ascii="Consolas" w:eastAsiaTheme="minorHAnsi" w:hAnsi="Consolas" w:cs="Consolas"/>
          <w:color w:val="808080"/>
          <w:sz w:val="19"/>
          <w:szCs w:val="19"/>
          <w:highlight w:val="white"/>
          <w:lang w:val="en-NZ" w:eastAsia="en-US"/>
        </w:rPr>
        <w:t>number</w:t>
      </w:r>
      <w:r w:rsidRPr="0013062D">
        <w:rPr>
          <w:rFonts w:ascii="Consolas" w:eastAsiaTheme="minorHAnsi" w:hAnsi="Consolas" w:cs="Consolas"/>
          <w:color w:val="000000"/>
          <w:sz w:val="19"/>
          <w:szCs w:val="19"/>
          <w:highlight w:val="white"/>
          <w:lang w:val="en-NZ" w:eastAsia="en-US"/>
        </w:rPr>
        <w:t xml:space="preserve"> &lt; 2)</w:t>
      </w:r>
    </w:p>
    <w:p w14:paraId="01CA29C7"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t>{</w:t>
      </w:r>
    </w:p>
    <w:p w14:paraId="43B16260"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FF"/>
          <w:sz w:val="19"/>
          <w:szCs w:val="19"/>
          <w:highlight w:val="white"/>
          <w:lang w:val="en-NZ" w:eastAsia="en-US"/>
        </w:rPr>
        <w:t>return</w:t>
      </w:r>
      <w:r w:rsidRPr="0013062D">
        <w:rPr>
          <w:rFonts w:ascii="Consolas" w:eastAsiaTheme="minorHAnsi" w:hAnsi="Consolas" w:cs="Consolas"/>
          <w:color w:val="000000"/>
          <w:sz w:val="19"/>
          <w:szCs w:val="19"/>
          <w:highlight w:val="white"/>
          <w:lang w:val="en-NZ" w:eastAsia="en-US"/>
        </w:rPr>
        <w:t xml:space="preserve"> 1;</w:t>
      </w:r>
    </w:p>
    <w:p w14:paraId="0717E7BB"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t>}</w:t>
      </w:r>
    </w:p>
    <w:p w14:paraId="3B2195CD"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FF"/>
          <w:sz w:val="19"/>
          <w:szCs w:val="19"/>
          <w:highlight w:val="white"/>
          <w:lang w:val="en-NZ" w:eastAsia="en-US"/>
        </w:rPr>
        <w:t>else</w:t>
      </w:r>
    </w:p>
    <w:p w14:paraId="127C9B0A"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t>{</w:t>
      </w:r>
    </w:p>
    <w:p w14:paraId="51547FA3"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FF"/>
          <w:sz w:val="19"/>
          <w:szCs w:val="19"/>
          <w:highlight w:val="white"/>
          <w:lang w:val="en-NZ" w:eastAsia="en-US"/>
        </w:rPr>
        <w:t>while</w:t>
      </w:r>
      <w:r w:rsidRPr="0013062D">
        <w:rPr>
          <w:rFonts w:ascii="Consolas" w:eastAsiaTheme="minorHAnsi" w:hAnsi="Consolas" w:cs="Consolas"/>
          <w:color w:val="000000"/>
          <w:sz w:val="19"/>
          <w:szCs w:val="19"/>
          <w:highlight w:val="white"/>
          <w:lang w:val="en-NZ" w:eastAsia="en-US"/>
        </w:rPr>
        <w:t xml:space="preserve"> (</w:t>
      </w:r>
      <w:r w:rsidRPr="0013062D">
        <w:rPr>
          <w:rFonts w:ascii="Consolas" w:eastAsiaTheme="minorHAnsi" w:hAnsi="Consolas" w:cs="Consolas"/>
          <w:color w:val="808080"/>
          <w:sz w:val="19"/>
          <w:szCs w:val="19"/>
          <w:highlight w:val="white"/>
          <w:lang w:val="en-NZ" w:eastAsia="en-US"/>
        </w:rPr>
        <w:t>number</w:t>
      </w:r>
      <w:r w:rsidRPr="0013062D">
        <w:rPr>
          <w:rFonts w:ascii="Consolas" w:eastAsiaTheme="minorHAnsi" w:hAnsi="Consolas" w:cs="Consolas"/>
          <w:color w:val="000000"/>
          <w:sz w:val="19"/>
          <w:szCs w:val="19"/>
          <w:highlight w:val="white"/>
          <w:lang w:val="en-NZ" w:eastAsia="en-US"/>
        </w:rPr>
        <w:t>&gt;0)</w:t>
      </w:r>
    </w:p>
    <w:p w14:paraId="31B1621D"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00"/>
          <w:sz w:val="19"/>
          <w:szCs w:val="19"/>
          <w:highlight w:val="white"/>
          <w:lang w:val="en-NZ" w:eastAsia="en-US"/>
        </w:rPr>
        <w:tab/>
        <w:t>{</w:t>
      </w:r>
    </w:p>
    <w:p w14:paraId="7D0DBA77"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FF"/>
          <w:sz w:val="19"/>
          <w:szCs w:val="19"/>
          <w:highlight w:val="white"/>
          <w:lang w:val="en-NZ" w:eastAsia="en-US"/>
        </w:rPr>
        <w:t>return</w:t>
      </w:r>
      <w:r w:rsidRPr="0013062D">
        <w:rPr>
          <w:rFonts w:ascii="Consolas" w:eastAsiaTheme="minorHAnsi" w:hAnsi="Consolas" w:cs="Consolas"/>
          <w:color w:val="000000"/>
          <w:sz w:val="19"/>
          <w:szCs w:val="19"/>
          <w:highlight w:val="white"/>
          <w:lang w:val="en-NZ" w:eastAsia="en-US"/>
        </w:rPr>
        <w:t xml:space="preserve"> </w:t>
      </w:r>
      <w:r w:rsidRPr="0013062D">
        <w:rPr>
          <w:rFonts w:ascii="Consolas" w:eastAsiaTheme="minorHAnsi" w:hAnsi="Consolas" w:cs="Consolas"/>
          <w:color w:val="808080"/>
          <w:sz w:val="19"/>
          <w:szCs w:val="19"/>
          <w:highlight w:val="white"/>
          <w:lang w:val="en-NZ" w:eastAsia="en-US"/>
        </w:rPr>
        <w:t>number</w:t>
      </w:r>
      <w:r w:rsidRPr="0013062D">
        <w:rPr>
          <w:rFonts w:ascii="Consolas" w:eastAsiaTheme="minorHAnsi" w:hAnsi="Consolas" w:cs="Consolas"/>
          <w:color w:val="000000"/>
          <w:sz w:val="19"/>
          <w:szCs w:val="19"/>
          <w:highlight w:val="white"/>
          <w:lang w:val="en-NZ" w:eastAsia="en-US"/>
        </w:rPr>
        <w:t>*Factorial(</w:t>
      </w:r>
      <w:r w:rsidRPr="0013062D">
        <w:rPr>
          <w:rFonts w:ascii="Consolas" w:eastAsiaTheme="minorHAnsi" w:hAnsi="Consolas" w:cs="Consolas"/>
          <w:color w:val="808080"/>
          <w:sz w:val="19"/>
          <w:szCs w:val="19"/>
          <w:highlight w:val="white"/>
          <w:lang w:val="en-NZ" w:eastAsia="en-US"/>
        </w:rPr>
        <w:t>number</w:t>
      </w:r>
      <w:r w:rsidRPr="0013062D">
        <w:rPr>
          <w:rFonts w:ascii="Consolas" w:eastAsiaTheme="minorHAnsi" w:hAnsi="Consolas" w:cs="Consolas"/>
          <w:color w:val="000000"/>
          <w:sz w:val="19"/>
          <w:szCs w:val="19"/>
          <w:highlight w:val="white"/>
          <w:lang w:val="en-NZ" w:eastAsia="en-US"/>
        </w:rPr>
        <w:t xml:space="preserve"> - 1);</w:t>
      </w:r>
    </w:p>
    <w:p w14:paraId="12B74F75"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r w:rsidRPr="0013062D">
        <w:rPr>
          <w:rFonts w:ascii="Consolas" w:eastAsiaTheme="minorHAnsi" w:hAnsi="Consolas" w:cs="Consolas"/>
          <w:color w:val="000000"/>
          <w:sz w:val="19"/>
          <w:szCs w:val="19"/>
          <w:highlight w:val="white"/>
          <w:lang w:val="en-NZ" w:eastAsia="en-US"/>
        </w:rPr>
        <w:tab/>
        <w:t>}</w:t>
      </w:r>
    </w:p>
    <w:p w14:paraId="1D700875"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t>}</w:t>
      </w:r>
    </w:p>
    <w:p w14:paraId="6E0138E2" w14:textId="77777777" w:rsidR="0013062D" w:rsidRPr="0013062D" w:rsidRDefault="0013062D" w:rsidP="0013062D">
      <w:pPr>
        <w:suppressAutoHyphens w:val="0"/>
        <w:autoSpaceDE w:val="0"/>
        <w:autoSpaceDN w:val="0"/>
        <w:adjustRightInd w:val="0"/>
        <w:spacing w:after="0"/>
        <w:ind w:left="720"/>
        <w:rPr>
          <w:rFonts w:ascii="Consolas" w:eastAsiaTheme="minorHAnsi" w:hAnsi="Consolas" w:cs="Consolas"/>
          <w:color w:val="000000"/>
          <w:sz w:val="19"/>
          <w:szCs w:val="19"/>
          <w:highlight w:val="white"/>
          <w:lang w:val="en-NZ" w:eastAsia="en-US"/>
        </w:rPr>
      </w:pPr>
      <w:r w:rsidRPr="0013062D">
        <w:rPr>
          <w:rFonts w:ascii="Consolas" w:eastAsiaTheme="minorHAnsi" w:hAnsi="Consolas" w:cs="Consolas"/>
          <w:color w:val="000000"/>
          <w:sz w:val="19"/>
          <w:szCs w:val="19"/>
          <w:highlight w:val="white"/>
          <w:lang w:val="en-NZ" w:eastAsia="en-US"/>
        </w:rPr>
        <w:tab/>
      </w:r>
    </w:p>
    <w:p w14:paraId="77C60BFB" w14:textId="3FF021C6" w:rsidR="001225D8" w:rsidRDefault="0013062D" w:rsidP="0013062D">
      <w:pPr>
        <w:pStyle w:val="NumberedBulletPACKT"/>
        <w:numPr>
          <w:ilvl w:val="0"/>
          <w:numId w:val="0"/>
        </w:numPr>
        <w:tabs>
          <w:tab w:val="clear" w:pos="1080"/>
          <w:tab w:val="left" w:pos="683"/>
        </w:tabs>
        <w:ind w:left="720"/>
      </w:pPr>
      <w:r>
        <w:rPr>
          <w:rFonts w:ascii="Consolas" w:eastAsiaTheme="minorHAnsi" w:hAnsi="Consolas" w:cs="Consolas"/>
          <w:color w:val="000000"/>
          <w:sz w:val="19"/>
          <w:szCs w:val="19"/>
          <w:highlight w:val="white"/>
          <w:lang w:val="en-NZ" w:eastAsia="en-US"/>
        </w:rPr>
        <w:t>}</w:t>
      </w:r>
    </w:p>
    <w:p w14:paraId="42B75FC7" w14:textId="4FD0E239" w:rsidR="001225D8" w:rsidRDefault="001225D8" w:rsidP="001225D8">
      <w:pPr>
        <w:pStyle w:val="NumberedBulletPACKT"/>
        <w:numPr>
          <w:ilvl w:val="0"/>
          <w:numId w:val="0"/>
        </w:numPr>
      </w:pPr>
    </w:p>
    <w:p w14:paraId="0FE228D7" w14:textId="77777777" w:rsidR="001225D8" w:rsidRDefault="001225D8" w:rsidP="001225D8">
      <w:pPr>
        <w:pStyle w:val="NumberedBulletPACKT"/>
        <w:numPr>
          <w:ilvl w:val="0"/>
          <w:numId w:val="0"/>
        </w:numPr>
        <w:tabs>
          <w:tab w:val="clear" w:pos="1080"/>
          <w:tab w:val="left" w:pos="683"/>
        </w:tabs>
        <w:ind w:left="323"/>
      </w:pPr>
    </w:p>
    <w:p w14:paraId="116FAC69" w14:textId="77777777" w:rsidR="001225D8" w:rsidRDefault="001225D8" w:rsidP="002A7E2E">
      <w:pPr>
        <w:pStyle w:val="Heading2"/>
        <w:numPr>
          <w:ilvl w:val="1"/>
          <w:numId w:val="2"/>
        </w:numPr>
        <w:tabs>
          <w:tab w:val="left" w:pos="0"/>
        </w:tabs>
      </w:pPr>
      <w:r>
        <w:t>How it works...</w:t>
      </w:r>
    </w:p>
    <w:p w14:paraId="0435E51B" w14:textId="6117A628" w:rsidR="001225D8" w:rsidRDefault="006B5118" w:rsidP="001225D8">
      <w:pPr>
        <w:pStyle w:val="NormalPACKT"/>
      </w:pPr>
      <w:r>
        <w:t>As you can see from the above piece o</w:t>
      </w:r>
      <w:r w:rsidR="00ED4F3A">
        <w:t>f code, both the functions find</w:t>
      </w:r>
      <w:r>
        <w:t xml:space="preserve"> the factorial of a number. However when it is found using recursion, the stack size will grow immensely with each function call, the stack pointer has to be </w:t>
      </w:r>
      <w:r w:rsidR="00ED4F3A">
        <w:t>updated</w:t>
      </w:r>
      <w:r>
        <w:t xml:space="preserve"> every call and </w:t>
      </w:r>
      <w:r w:rsidR="00ED4F3A">
        <w:t xml:space="preserve">data </w:t>
      </w:r>
      <w:r>
        <w:t xml:space="preserve">pushed onto the stack. In recursion as the function calls itself, </w:t>
      </w:r>
      <w:r w:rsidR="00E3749E">
        <w:t>every time</w:t>
      </w:r>
      <w:r>
        <w:t xml:space="preserve"> a function is called from within itself, the stack size will keep on rising until it runs out of memory and create a deadlock or crash.</w:t>
      </w:r>
    </w:p>
    <w:p w14:paraId="17DB7804" w14:textId="6B071205" w:rsidR="006B5118" w:rsidRDefault="006B5118" w:rsidP="001225D8">
      <w:pPr>
        <w:pStyle w:val="NormalPACKT"/>
      </w:pPr>
      <w:r>
        <w:lastRenderedPageBreak/>
        <w:t>Imagine finding the factorial of 1000. The function will be called within itself a very large number of times. This is a certain recipe for disaster and we should avoid such coding practices to a great extent.</w:t>
      </w:r>
    </w:p>
    <w:p w14:paraId="1A3ECE24" w14:textId="77777777" w:rsidR="001225D8" w:rsidRDefault="001225D8" w:rsidP="002A7E2E">
      <w:pPr>
        <w:pStyle w:val="Heading2"/>
        <w:numPr>
          <w:ilvl w:val="1"/>
          <w:numId w:val="2"/>
        </w:numPr>
        <w:tabs>
          <w:tab w:val="left" w:pos="0"/>
        </w:tabs>
      </w:pPr>
      <w:r>
        <w:t>There's more...</w:t>
      </w:r>
    </w:p>
    <w:p w14:paraId="243E04F6" w14:textId="03ABB4BD" w:rsidR="006B5118" w:rsidRDefault="006B5118" w:rsidP="002A7E2E">
      <w:pPr>
        <w:pStyle w:val="NormalPACKT"/>
        <w:numPr>
          <w:ilvl w:val="0"/>
          <w:numId w:val="37"/>
        </w:numPr>
      </w:pPr>
      <w:r>
        <w:t>You can use a larger data-type than int if you are finding the fact</w:t>
      </w:r>
      <w:r w:rsidR="00583AAE">
        <w:t>orial of a number greater than 15</w:t>
      </w:r>
      <w:r>
        <w:t xml:space="preserve"> as the resulting factorial will be quite large to be stored in int.</w:t>
      </w:r>
    </w:p>
    <w:p w14:paraId="5CDE3866" w14:textId="7D9A17AE" w:rsidR="001225D8" w:rsidRDefault="00FA777A" w:rsidP="002A7E2E">
      <w:pPr>
        <w:pStyle w:val="Heading1"/>
        <w:numPr>
          <w:ilvl w:val="0"/>
          <w:numId w:val="13"/>
        </w:numPr>
        <w:tabs>
          <w:tab w:val="left" w:pos="0"/>
        </w:tabs>
      </w:pPr>
      <w:r>
        <w:t>Use pointers to store memory address</w:t>
      </w:r>
    </w:p>
    <w:p w14:paraId="36ECF9D5" w14:textId="372DE370" w:rsidR="001225D8" w:rsidRDefault="00710E0E" w:rsidP="001225D8">
      <w:r>
        <w:t xml:space="preserve">In the previous two chapters we have seen how not having sufficient memory can be a problem to us. However till now we have had no control as to how much memory is assigned and what is assigned to each memory address. Using pointers we can address this issue. In my opinion, pointers is the single most important topic of C++. If your concept of C++ has to be clear and if you are to become a good developer in C++, you must be good with pointers. Pointers can seem very daunting at start but once you get the hang of it, pointers are pretty easy to use. </w:t>
      </w:r>
    </w:p>
    <w:p w14:paraId="3C392B62" w14:textId="77777777" w:rsidR="001225D8" w:rsidRDefault="001225D8" w:rsidP="002A7E2E">
      <w:pPr>
        <w:pStyle w:val="Heading2"/>
        <w:numPr>
          <w:ilvl w:val="1"/>
          <w:numId w:val="2"/>
        </w:numPr>
        <w:tabs>
          <w:tab w:val="left" w:pos="0"/>
        </w:tabs>
      </w:pPr>
      <w:r>
        <w:t>Getting ready</w:t>
      </w:r>
    </w:p>
    <w:p w14:paraId="1C10B47E" w14:textId="2486738A" w:rsidR="001225D8" w:rsidRDefault="001225D8" w:rsidP="0054457E">
      <w:pPr>
        <w:pStyle w:val="NormalPACKT"/>
      </w:pPr>
      <w:r>
        <w:t xml:space="preserve">For this recipe, </w:t>
      </w:r>
      <w:r w:rsidR="0054457E">
        <w:t>you will need a Windows machine with a working copy of Visual Studio.</w:t>
      </w:r>
    </w:p>
    <w:p w14:paraId="47E9169F" w14:textId="77777777" w:rsidR="001225D8" w:rsidRDefault="001225D8" w:rsidP="002A7E2E">
      <w:pPr>
        <w:pStyle w:val="Heading2"/>
        <w:numPr>
          <w:ilvl w:val="1"/>
          <w:numId w:val="2"/>
        </w:numPr>
        <w:tabs>
          <w:tab w:val="left" w:pos="0"/>
        </w:tabs>
      </w:pPr>
      <w:r>
        <w:t>How to do it...</w:t>
      </w:r>
    </w:p>
    <w:p w14:paraId="278FF2E1" w14:textId="77777777" w:rsidR="007C6E0B" w:rsidRDefault="007C6E0B" w:rsidP="002A7E2E">
      <w:pPr>
        <w:pStyle w:val="NumberedBulletPACKT"/>
        <w:numPr>
          <w:ilvl w:val="0"/>
          <w:numId w:val="38"/>
        </w:numPr>
        <w:tabs>
          <w:tab w:val="clear" w:pos="360"/>
          <w:tab w:val="left" w:pos="720"/>
        </w:tabs>
      </w:pPr>
      <w:r>
        <w:t>Open Visual Studio.</w:t>
      </w:r>
    </w:p>
    <w:p w14:paraId="58657608" w14:textId="77777777" w:rsidR="007C6E0B" w:rsidRDefault="007C6E0B" w:rsidP="002A7E2E">
      <w:pPr>
        <w:pStyle w:val="NumberedBulletPACKT"/>
        <w:numPr>
          <w:ilvl w:val="0"/>
          <w:numId w:val="38"/>
        </w:numPr>
        <w:tabs>
          <w:tab w:val="clear" w:pos="360"/>
          <w:tab w:val="left" w:pos="720"/>
        </w:tabs>
      </w:pPr>
      <w:r>
        <w:t xml:space="preserve">Create a new C++ project </w:t>
      </w:r>
    </w:p>
    <w:p w14:paraId="5177378F" w14:textId="50B5F2C2" w:rsidR="00C10388" w:rsidRDefault="00C10388" w:rsidP="00C10388">
      <w:pPr>
        <w:pStyle w:val="NumberedBulletPACKT"/>
        <w:numPr>
          <w:ilvl w:val="0"/>
          <w:numId w:val="38"/>
        </w:numPr>
        <w:tabs>
          <w:tab w:val="clear" w:pos="360"/>
          <w:tab w:val="left" w:pos="720"/>
        </w:tabs>
      </w:pPr>
      <w:r>
        <w:t>Select a win32 console application</w:t>
      </w:r>
    </w:p>
    <w:p w14:paraId="476DF802" w14:textId="77777777" w:rsidR="007C6E0B" w:rsidRDefault="007C6E0B" w:rsidP="002A7E2E">
      <w:pPr>
        <w:pStyle w:val="NumberedBulletPACKT"/>
        <w:numPr>
          <w:ilvl w:val="0"/>
          <w:numId w:val="38"/>
        </w:numPr>
        <w:tabs>
          <w:tab w:val="clear" w:pos="360"/>
          <w:tab w:val="left" w:pos="720"/>
        </w:tabs>
      </w:pPr>
      <w:r>
        <w:t>Add a source file called main.cpp or anything that you want to name the source file.</w:t>
      </w:r>
    </w:p>
    <w:p w14:paraId="60D03C2B" w14:textId="77777777" w:rsidR="007C6E0B" w:rsidRDefault="007C6E0B" w:rsidP="002A7E2E">
      <w:pPr>
        <w:pStyle w:val="NumberedBulletPACKT"/>
        <w:numPr>
          <w:ilvl w:val="0"/>
          <w:numId w:val="38"/>
        </w:numPr>
        <w:tabs>
          <w:tab w:val="clear" w:pos="360"/>
          <w:tab w:val="left" w:pos="720"/>
        </w:tabs>
      </w:pPr>
      <w:r>
        <w:t>Add the following lines of code.</w:t>
      </w:r>
    </w:p>
    <w:p w14:paraId="5E56A543" w14:textId="75709345" w:rsidR="001225D8" w:rsidRDefault="001225D8" w:rsidP="001225D8">
      <w:pPr>
        <w:pStyle w:val="NumberedBulletPACKT"/>
        <w:numPr>
          <w:ilvl w:val="0"/>
          <w:numId w:val="0"/>
        </w:numPr>
        <w:tabs>
          <w:tab w:val="clear" w:pos="1080"/>
          <w:tab w:val="left" w:pos="683"/>
        </w:tabs>
        <w:ind w:left="323"/>
      </w:pPr>
    </w:p>
    <w:p w14:paraId="552471B1" w14:textId="77777777" w:rsidR="005814C5" w:rsidRDefault="005814C5" w:rsidP="005814C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&lt;iostream&gt;</w:t>
      </w:r>
    </w:p>
    <w:p w14:paraId="722A808B" w14:textId="77777777" w:rsidR="005814C5" w:rsidRDefault="005814C5" w:rsidP="005814C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&lt;conio.h&gt;</w:t>
      </w:r>
    </w:p>
    <w:p w14:paraId="63924E41" w14:textId="77777777" w:rsidR="005814C5" w:rsidRDefault="005814C5" w:rsidP="005814C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ED0F3E5" w14:textId="77777777" w:rsidR="005814C5" w:rsidRDefault="005814C5" w:rsidP="005814C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using</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namespace</w:t>
      </w:r>
      <w:r>
        <w:rPr>
          <w:rFonts w:ascii="Consolas" w:eastAsiaTheme="minorHAnsi" w:hAnsi="Consolas" w:cs="Consolas"/>
          <w:color w:val="000000"/>
          <w:sz w:val="19"/>
          <w:szCs w:val="19"/>
          <w:highlight w:val="white"/>
          <w:lang w:val="en-NZ" w:eastAsia="en-US"/>
        </w:rPr>
        <w:t xml:space="preserve"> std;</w:t>
      </w:r>
    </w:p>
    <w:p w14:paraId="312981B1" w14:textId="77777777" w:rsidR="005814C5" w:rsidRDefault="005814C5" w:rsidP="005814C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061338D" w14:textId="77777777" w:rsidR="005814C5" w:rsidRDefault="005814C5" w:rsidP="005814C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main()</w:t>
      </w:r>
    </w:p>
    <w:p w14:paraId="4C03704E" w14:textId="77777777" w:rsidR="005814C5" w:rsidRDefault="005814C5" w:rsidP="005814C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3AF83023" w14:textId="77777777" w:rsidR="005814C5" w:rsidRDefault="005814C5" w:rsidP="005814C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fCurrentHealth = 10.0f;</w:t>
      </w:r>
    </w:p>
    <w:p w14:paraId="5E5B7359" w14:textId="77777777" w:rsidR="005814C5" w:rsidRDefault="005814C5" w:rsidP="005814C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56505DB" w14:textId="77777777" w:rsidR="005814C5" w:rsidRDefault="005814C5" w:rsidP="005814C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cout &lt;&lt; </w:t>
      </w:r>
      <w:r>
        <w:rPr>
          <w:rFonts w:ascii="Consolas" w:eastAsiaTheme="minorHAnsi" w:hAnsi="Consolas" w:cs="Consolas"/>
          <w:color w:val="A31515"/>
          <w:sz w:val="19"/>
          <w:szCs w:val="19"/>
          <w:highlight w:val="white"/>
          <w:lang w:val="en-NZ" w:eastAsia="en-US"/>
        </w:rPr>
        <w:t>"Address where the float value is stored: "</w:t>
      </w:r>
      <w:r>
        <w:rPr>
          <w:rFonts w:ascii="Consolas" w:eastAsiaTheme="minorHAnsi" w:hAnsi="Consolas" w:cs="Consolas"/>
          <w:color w:val="000000"/>
          <w:sz w:val="19"/>
          <w:szCs w:val="19"/>
          <w:highlight w:val="white"/>
          <w:lang w:val="en-NZ" w:eastAsia="en-US"/>
        </w:rPr>
        <w:t xml:space="preserve"> &lt;&lt; &amp;fCurrentHealth &lt;&lt; endl;</w:t>
      </w:r>
    </w:p>
    <w:p w14:paraId="3F9E8B4F" w14:textId="77777777" w:rsidR="005814C5" w:rsidRDefault="005814C5" w:rsidP="005814C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cout &lt;&lt; </w:t>
      </w:r>
      <w:r>
        <w:rPr>
          <w:rFonts w:ascii="Consolas" w:eastAsiaTheme="minorHAnsi" w:hAnsi="Consolas" w:cs="Consolas"/>
          <w:color w:val="A31515"/>
          <w:sz w:val="19"/>
          <w:szCs w:val="19"/>
          <w:highlight w:val="white"/>
          <w:lang w:val="en-NZ" w:eastAsia="en-US"/>
        </w:rPr>
        <w:t>"Value at that address: "</w:t>
      </w:r>
      <w:r>
        <w:rPr>
          <w:rFonts w:ascii="Consolas" w:eastAsiaTheme="minorHAnsi" w:hAnsi="Consolas" w:cs="Consolas"/>
          <w:color w:val="000000"/>
          <w:sz w:val="19"/>
          <w:szCs w:val="19"/>
          <w:highlight w:val="white"/>
          <w:lang w:val="en-NZ" w:eastAsia="en-US"/>
        </w:rPr>
        <w:t xml:space="preserve"> &lt;&lt; *(&amp;fCurrentHealth) &lt;&lt; endl;</w:t>
      </w:r>
    </w:p>
    <w:p w14:paraId="40532D24" w14:textId="77777777" w:rsidR="005814C5" w:rsidRDefault="005814C5" w:rsidP="005814C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1F796F1" w14:textId="5ED8BFBE" w:rsidR="005814C5" w:rsidRDefault="005814C5" w:rsidP="005814C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w:t>
      </w:r>
      <w:r w:rsidR="005C26D8">
        <w:rPr>
          <w:rFonts w:ascii="Consolas" w:eastAsiaTheme="minorHAnsi" w:hAnsi="Consolas" w:cs="Consolas"/>
          <w:color w:val="000000"/>
          <w:sz w:val="19"/>
          <w:szCs w:val="19"/>
          <w:highlight w:val="white"/>
          <w:lang w:val="en-NZ" w:eastAsia="en-US"/>
        </w:rPr>
        <w:t>p</w:t>
      </w:r>
      <w:r>
        <w:rPr>
          <w:rFonts w:ascii="Consolas" w:eastAsiaTheme="minorHAnsi" w:hAnsi="Consolas" w:cs="Consolas"/>
          <w:color w:val="000000"/>
          <w:sz w:val="19"/>
          <w:szCs w:val="19"/>
          <w:highlight w:val="white"/>
          <w:lang w:val="en-NZ" w:eastAsia="en-US"/>
        </w:rPr>
        <w:t>fLocalCurrentHealth = &amp;fCurrentHealth;</w:t>
      </w:r>
    </w:p>
    <w:p w14:paraId="226685BA" w14:textId="3C40C6F2" w:rsidR="005814C5" w:rsidRDefault="005814C5" w:rsidP="005814C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cout &lt;&lt; </w:t>
      </w:r>
      <w:r>
        <w:rPr>
          <w:rFonts w:ascii="Consolas" w:eastAsiaTheme="minorHAnsi" w:hAnsi="Consolas" w:cs="Consolas"/>
          <w:color w:val="A31515"/>
          <w:sz w:val="19"/>
          <w:szCs w:val="19"/>
          <w:highlight w:val="white"/>
          <w:lang w:val="en-NZ" w:eastAsia="en-US"/>
        </w:rPr>
        <w:t>"Value at Local variable: "</w:t>
      </w:r>
      <w:r>
        <w:rPr>
          <w:rFonts w:ascii="Consolas" w:eastAsiaTheme="minorHAnsi" w:hAnsi="Consolas" w:cs="Consolas"/>
          <w:color w:val="000000"/>
          <w:sz w:val="19"/>
          <w:szCs w:val="19"/>
          <w:highlight w:val="white"/>
          <w:lang w:val="en-NZ" w:eastAsia="en-US"/>
        </w:rPr>
        <w:t>&lt;&lt;</w:t>
      </w:r>
      <w:r w:rsidR="005C26D8">
        <w:rPr>
          <w:rFonts w:ascii="Consolas" w:eastAsiaTheme="minorHAnsi" w:hAnsi="Consolas" w:cs="Consolas"/>
          <w:color w:val="000000"/>
          <w:sz w:val="19"/>
          <w:szCs w:val="19"/>
          <w:highlight w:val="white"/>
          <w:lang w:val="en-NZ" w:eastAsia="en-US"/>
        </w:rPr>
        <w:t>p</w:t>
      </w:r>
      <w:r>
        <w:rPr>
          <w:rFonts w:ascii="Consolas" w:eastAsiaTheme="minorHAnsi" w:hAnsi="Consolas" w:cs="Consolas"/>
          <w:color w:val="000000"/>
          <w:sz w:val="19"/>
          <w:szCs w:val="19"/>
          <w:highlight w:val="white"/>
          <w:lang w:val="en-NZ" w:eastAsia="en-US"/>
        </w:rPr>
        <w:t>fLocalCurrentHealth &lt;&lt; endl;</w:t>
      </w:r>
    </w:p>
    <w:p w14:paraId="5224F2CE" w14:textId="2280CF77" w:rsidR="005814C5" w:rsidRDefault="005814C5" w:rsidP="005814C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cout &lt;&lt; </w:t>
      </w:r>
      <w:r>
        <w:rPr>
          <w:rFonts w:ascii="Consolas" w:eastAsiaTheme="minorHAnsi" w:hAnsi="Consolas" w:cs="Consolas"/>
          <w:color w:val="A31515"/>
          <w:sz w:val="19"/>
          <w:szCs w:val="19"/>
          <w:highlight w:val="white"/>
          <w:lang w:val="en-NZ" w:eastAsia="en-US"/>
        </w:rPr>
        <w:t>"Address of the Local variable: "</w:t>
      </w:r>
      <w:r>
        <w:rPr>
          <w:rFonts w:ascii="Consolas" w:eastAsiaTheme="minorHAnsi" w:hAnsi="Consolas" w:cs="Consolas"/>
          <w:color w:val="000000"/>
          <w:sz w:val="19"/>
          <w:szCs w:val="19"/>
          <w:highlight w:val="white"/>
          <w:lang w:val="en-NZ" w:eastAsia="en-US"/>
        </w:rPr>
        <w:t>&lt;&lt;&amp;</w:t>
      </w:r>
      <w:r w:rsidR="005C26D8">
        <w:rPr>
          <w:rFonts w:ascii="Consolas" w:eastAsiaTheme="minorHAnsi" w:hAnsi="Consolas" w:cs="Consolas"/>
          <w:color w:val="000000"/>
          <w:sz w:val="19"/>
          <w:szCs w:val="19"/>
          <w:highlight w:val="white"/>
          <w:lang w:val="en-NZ" w:eastAsia="en-US"/>
        </w:rPr>
        <w:t>p</w:t>
      </w:r>
      <w:r>
        <w:rPr>
          <w:rFonts w:ascii="Consolas" w:eastAsiaTheme="minorHAnsi" w:hAnsi="Consolas" w:cs="Consolas"/>
          <w:color w:val="000000"/>
          <w:sz w:val="19"/>
          <w:szCs w:val="19"/>
          <w:highlight w:val="white"/>
          <w:lang w:val="en-NZ" w:eastAsia="en-US"/>
        </w:rPr>
        <w:t>fLocalCurrentHealth &lt;&lt; endl;</w:t>
      </w:r>
    </w:p>
    <w:p w14:paraId="6E83B88D" w14:textId="1C1D1379" w:rsidR="005814C5" w:rsidRDefault="005814C5" w:rsidP="005814C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cout &lt;&lt; </w:t>
      </w:r>
      <w:r>
        <w:rPr>
          <w:rFonts w:ascii="Consolas" w:eastAsiaTheme="minorHAnsi" w:hAnsi="Consolas" w:cs="Consolas"/>
          <w:color w:val="A31515"/>
          <w:sz w:val="19"/>
          <w:szCs w:val="19"/>
          <w:highlight w:val="white"/>
          <w:lang w:val="en-NZ" w:eastAsia="en-US"/>
        </w:rPr>
        <w:t>"Value at the address of the Local variable: "</w:t>
      </w:r>
      <w:r>
        <w:rPr>
          <w:rFonts w:ascii="Consolas" w:eastAsiaTheme="minorHAnsi" w:hAnsi="Consolas" w:cs="Consolas"/>
          <w:color w:val="000000"/>
          <w:sz w:val="19"/>
          <w:szCs w:val="19"/>
          <w:highlight w:val="white"/>
          <w:lang w:val="en-NZ" w:eastAsia="en-US"/>
        </w:rPr>
        <w:t>&lt;&lt;*</w:t>
      </w:r>
      <w:r w:rsidR="005C26D8">
        <w:rPr>
          <w:rFonts w:ascii="Consolas" w:eastAsiaTheme="minorHAnsi" w:hAnsi="Consolas" w:cs="Consolas"/>
          <w:color w:val="000000"/>
          <w:sz w:val="19"/>
          <w:szCs w:val="19"/>
          <w:highlight w:val="white"/>
          <w:lang w:val="en-NZ" w:eastAsia="en-US"/>
        </w:rPr>
        <w:t>p</w:t>
      </w:r>
      <w:r>
        <w:rPr>
          <w:rFonts w:ascii="Consolas" w:eastAsiaTheme="minorHAnsi" w:hAnsi="Consolas" w:cs="Consolas"/>
          <w:color w:val="000000"/>
          <w:sz w:val="19"/>
          <w:szCs w:val="19"/>
          <w:highlight w:val="white"/>
          <w:lang w:val="en-NZ" w:eastAsia="en-US"/>
        </w:rPr>
        <w:t>fLocalCurrentHealth &lt;&lt; endl;</w:t>
      </w:r>
    </w:p>
    <w:p w14:paraId="4E4BF2C1" w14:textId="77777777" w:rsidR="005814C5" w:rsidRDefault="005814C5" w:rsidP="005814C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2ACC7EE" w14:textId="77777777" w:rsidR="005814C5" w:rsidRDefault="005814C5" w:rsidP="005814C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_getch();</w:t>
      </w:r>
    </w:p>
    <w:p w14:paraId="497ECBEE" w14:textId="77777777" w:rsidR="005814C5" w:rsidRDefault="005814C5" w:rsidP="005814C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return</w:t>
      </w:r>
      <w:r>
        <w:rPr>
          <w:rFonts w:ascii="Consolas" w:eastAsiaTheme="minorHAnsi" w:hAnsi="Consolas" w:cs="Consolas"/>
          <w:color w:val="000000"/>
          <w:sz w:val="19"/>
          <w:szCs w:val="19"/>
          <w:highlight w:val="white"/>
          <w:lang w:val="en-NZ" w:eastAsia="en-US"/>
        </w:rPr>
        <w:t xml:space="preserve"> 0;</w:t>
      </w:r>
    </w:p>
    <w:p w14:paraId="721D9C0B" w14:textId="20623477" w:rsidR="001225D8" w:rsidRDefault="005814C5" w:rsidP="005814C5">
      <w:pPr>
        <w:pStyle w:val="NumberedBulletPACKT"/>
        <w:numPr>
          <w:ilvl w:val="0"/>
          <w:numId w:val="0"/>
        </w:numPr>
      </w:pPr>
      <w:r>
        <w:rPr>
          <w:rFonts w:ascii="Consolas" w:eastAsiaTheme="minorHAnsi" w:hAnsi="Consolas" w:cs="Consolas"/>
          <w:color w:val="000000"/>
          <w:sz w:val="19"/>
          <w:szCs w:val="19"/>
          <w:highlight w:val="white"/>
          <w:lang w:val="en-NZ" w:eastAsia="en-US"/>
        </w:rPr>
        <w:t>}</w:t>
      </w:r>
    </w:p>
    <w:p w14:paraId="143A6CED" w14:textId="7ACEBF2A" w:rsidR="001225D8" w:rsidRDefault="001225D8" w:rsidP="001225D8">
      <w:pPr>
        <w:pStyle w:val="NumberedBulletPACKT"/>
        <w:numPr>
          <w:ilvl w:val="0"/>
          <w:numId w:val="0"/>
        </w:numPr>
        <w:ind w:left="720" w:hanging="397"/>
      </w:pPr>
    </w:p>
    <w:p w14:paraId="2071796C" w14:textId="77777777" w:rsidR="001225D8" w:rsidRDefault="001225D8" w:rsidP="001225D8">
      <w:pPr>
        <w:pStyle w:val="NumberedBulletPACKT"/>
        <w:numPr>
          <w:ilvl w:val="0"/>
          <w:numId w:val="0"/>
        </w:numPr>
      </w:pPr>
    </w:p>
    <w:p w14:paraId="3C4BD5FD" w14:textId="77777777" w:rsidR="001225D8" w:rsidRDefault="001225D8" w:rsidP="002A7E2E">
      <w:pPr>
        <w:pStyle w:val="Heading2"/>
        <w:numPr>
          <w:ilvl w:val="1"/>
          <w:numId w:val="14"/>
        </w:numPr>
        <w:tabs>
          <w:tab w:val="left" w:pos="0"/>
        </w:tabs>
      </w:pPr>
      <w:r>
        <w:t>How it works...</w:t>
      </w:r>
    </w:p>
    <w:p w14:paraId="445D15C3" w14:textId="4B6CB531" w:rsidR="001225D8" w:rsidRDefault="0095755F" w:rsidP="0095755F">
      <w:pPr>
        <w:pStyle w:val="NormalPACKT"/>
        <w:rPr>
          <w:lang w:val="en-US"/>
        </w:rPr>
      </w:pPr>
      <w:r>
        <w:t xml:space="preserve">One of the most powerful tools of a C++ programmers is to manipulate computer memory directly. </w:t>
      </w:r>
      <w:r w:rsidRPr="0095755F">
        <w:rPr>
          <w:lang w:val="en-US"/>
        </w:rPr>
        <w:t>A pointer is a variable that holds a memory address</w:t>
      </w:r>
      <w:r>
        <w:rPr>
          <w:lang w:val="en-US"/>
        </w:rPr>
        <w:t xml:space="preserve">. </w:t>
      </w:r>
      <w:r w:rsidRPr="0095755F">
        <w:rPr>
          <w:lang w:val="en-US"/>
        </w:rPr>
        <w:t>Each variable and object used in C++ program is stored in a specific place in memory.  Each memory</w:t>
      </w:r>
      <w:r>
        <w:rPr>
          <w:lang w:val="en-US"/>
        </w:rPr>
        <w:t xml:space="preserve"> location has a unique address.</w:t>
      </w:r>
      <w:r w:rsidRPr="0095755F">
        <w:rPr>
          <w:lang w:val="en-US"/>
        </w:rPr>
        <w:t xml:space="preserve"> Memory addresses will vary</w:t>
      </w:r>
      <w:r>
        <w:rPr>
          <w:lang w:val="en-US"/>
        </w:rPr>
        <w:t xml:space="preserve"> depending on Operating System.</w:t>
      </w:r>
      <w:r w:rsidRPr="0095755F">
        <w:rPr>
          <w:lang w:val="en-US"/>
        </w:rPr>
        <w:t xml:space="preserve"> Amount of bytes tak</w:t>
      </w:r>
      <w:r>
        <w:rPr>
          <w:lang w:val="en-US"/>
        </w:rPr>
        <w:t>en up depends on variable type.</w:t>
      </w:r>
      <w:r w:rsidRPr="0095755F">
        <w:rPr>
          <w:lang w:val="en-US"/>
        </w:rPr>
        <w:t>i.e. float = 4 bytes, short = 2 bytes.</w:t>
      </w:r>
    </w:p>
    <w:p w14:paraId="2A74D919" w14:textId="5B439067" w:rsidR="007D51BB" w:rsidRDefault="007D51BB" w:rsidP="0095755F">
      <w:pPr>
        <w:pStyle w:val="NormalPACKT"/>
        <w:rPr>
          <w:lang w:val="en-US"/>
        </w:rPr>
      </w:pPr>
      <w:r>
        <w:rPr>
          <w:noProof/>
          <w:lang w:val="en-NZ" w:eastAsia="en-NZ"/>
        </w:rPr>
        <w:drawing>
          <wp:inline distT="0" distB="0" distL="0" distR="0" wp14:anchorId="4A07A9D1" wp14:editId="7A5606B3">
            <wp:extent cx="5029200" cy="16814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2.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1681480"/>
                    </a:xfrm>
                    <a:prstGeom prst="rect">
                      <a:avLst/>
                    </a:prstGeom>
                  </pic:spPr>
                </pic:pic>
              </a:graphicData>
            </a:graphic>
          </wp:inline>
        </w:drawing>
      </w:r>
    </w:p>
    <w:p w14:paraId="74BEA343" w14:textId="7DDBD8CB" w:rsidR="007D51BB" w:rsidRDefault="007D51BB" w:rsidP="007D51BB">
      <w:pPr>
        <w:pStyle w:val="NumberedBulletPACKT"/>
        <w:numPr>
          <w:ilvl w:val="0"/>
          <w:numId w:val="0"/>
        </w:numPr>
        <w:tabs>
          <w:tab w:val="left" w:pos="720"/>
        </w:tabs>
        <w:ind w:left="1080"/>
      </w:pPr>
      <w:r>
        <w:t>Illustration 4: Pointers and memory storage</w:t>
      </w:r>
    </w:p>
    <w:p w14:paraId="4218C54A" w14:textId="7A6E957B" w:rsidR="001225D8" w:rsidRPr="00F82E4D" w:rsidRDefault="00E70943" w:rsidP="001225D8">
      <w:pPr>
        <w:pStyle w:val="NormalPACKT"/>
        <w:rPr>
          <w:rFonts w:asciiTheme="minorHAnsi" w:hAnsiTheme="minorHAnsi"/>
          <w:szCs w:val="22"/>
        </w:rPr>
      </w:pPr>
      <w:r>
        <w:t>Each location in the memory is 1 byte</w:t>
      </w:r>
      <w:r w:rsidR="001225D8">
        <w:t>.</w:t>
      </w:r>
      <w:r w:rsidR="00F82E4D">
        <w:t xml:space="preserve"> The pointer </w:t>
      </w:r>
      <w:r w:rsidR="00F82E4D">
        <w:rPr>
          <w:rFonts w:ascii="Consolas" w:eastAsiaTheme="minorHAnsi" w:hAnsi="Consolas" w:cs="Consolas"/>
          <w:color w:val="000000"/>
          <w:sz w:val="19"/>
          <w:szCs w:val="19"/>
          <w:highlight w:val="white"/>
          <w:lang w:val="en-NZ" w:eastAsia="en-US"/>
        </w:rPr>
        <w:t>pfLocalCurrentHealth</w:t>
      </w:r>
      <w:r w:rsidR="00F82E4D">
        <w:rPr>
          <w:rFonts w:ascii="Consolas" w:eastAsiaTheme="minorHAnsi" w:hAnsi="Consolas" w:cs="Consolas"/>
          <w:color w:val="000000"/>
          <w:sz w:val="19"/>
          <w:szCs w:val="19"/>
          <w:lang w:val="en-NZ" w:eastAsia="en-US"/>
        </w:rPr>
        <w:t xml:space="preserve"> </w:t>
      </w:r>
      <w:r w:rsidR="00F82E4D" w:rsidRPr="00F82E4D">
        <w:rPr>
          <w:rFonts w:asciiTheme="minorHAnsi" w:eastAsiaTheme="minorHAnsi" w:hAnsiTheme="minorHAnsi" w:cs="Consolas"/>
          <w:color w:val="000000"/>
          <w:szCs w:val="22"/>
          <w:lang w:val="en-NZ" w:eastAsia="en-US"/>
        </w:rPr>
        <w:t>ho</w:t>
      </w:r>
      <w:r w:rsidR="00F82E4D">
        <w:rPr>
          <w:rFonts w:asciiTheme="minorHAnsi" w:eastAsiaTheme="minorHAnsi" w:hAnsiTheme="minorHAnsi" w:cs="Consolas"/>
          <w:color w:val="000000"/>
          <w:szCs w:val="22"/>
          <w:lang w:val="en-NZ" w:eastAsia="en-US"/>
        </w:rPr>
        <w:t>l</w:t>
      </w:r>
      <w:r w:rsidR="00F82E4D" w:rsidRPr="00F82E4D">
        <w:rPr>
          <w:rFonts w:asciiTheme="minorHAnsi" w:eastAsiaTheme="minorHAnsi" w:hAnsiTheme="minorHAnsi" w:cs="Consolas"/>
          <w:color w:val="000000"/>
          <w:szCs w:val="22"/>
          <w:lang w:val="en-NZ" w:eastAsia="en-US"/>
        </w:rPr>
        <w:t>d</w:t>
      </w:r>
      <w:r w:rsidR="00F82E4D">
        <w:rPr>
          <w:rFonts w:asciiTheme="minorHAnsi" w:eastAsiaTheme="minorHAnsi" w:hAnsiTheme="minorHAnsi" w:cs="Consolas"/>
          <w:color w:val="000000"/>
          <w:szCs w:val="22"/>
          <w:lang w:val="en-NZ" w:eastAsia="en-US"/>
        </w:rPr>
        <w:t xml:space="preserve">s the address of the memory location which has stored </w:t>
      </w:r>
      <w:r w:rsidR="00F82E4D">
        <w:rPr>
          <w:rFonts w:ascii="Consolas" w:eastAsiaTheme="minorHAnsi" w:hAnsi="Consolas" w:cs="Consolas"/>
          <w:color w:val="000000"/>
          <w:sz w:val="19"/>
          <w:szCs w:val="19"/>
          <w:highlight w:val="white"/>
          <w:lang w:val="en-NZ" w:eastAsia="en-US"/>
        </w:rPr>
        <w:t>fCurrentHealth</w:t>
      </w:r>
      <w:r w:rsidR="00F82E4D">
        <w:rPr>
          <w:rFonts w:asciiTheme="minorHAnsi" w:eastAsiaTheme="minorHAnsi" w:hAnsiTheme="minorHAnsi" w:cs="Consolas"/>
          <w:color w:val="000000"/>
          <w:szCs w:val="22"/>
          <w:lang w:val="en-NZ" w:eastAsia="en-US"/>
        </w:rPr>
        <w:t xml:space="preserve">. Hence when we display the contents of the pointer, we get the same address as that of the address containing the variable </w:t>
      </w:r>
      <w:r w:rsidR="00F82E4D">
        <w:rPr>
          <w:rFonts w:ascii="Consolas" w:eastAsiaTheme="minorHAnsi" w:hAnsi="Consolas" w:cs="Consolas"/>
          <w:color w:val="000000"/>
          <w:sz w:val="19"/>
          <w:szCs w:val="19"/>
          <w:highlight w:val="white"/>
          <w:lang w:val="en-NZ" w:eastAsia="en-US"/>
        </w:rPr>
        <w:t>fCurrentHealth</w:t>
      </w:r>
      <w:r w:rsidR="00F82E4D">
        <w:rPr>
          <w:rFonts w:ascii="Consolas" w:eastAsiaTheme="minorHAnsi" w:hAnsi="Consolas" w:cs="Consolas"/>
          <w:color w:val="000000"/>
          <w:sz w:val="19"/>
          <w:szCs w:val="19"/>
          <w:lang w:val="en-NZ" w:eastAsia="en-US"/>
        </w:rPr>
        <w:t xml:space="preserve">. </w:t>
      </w:r>
      <w:r w:rsidR="00F82E4D">
        <w:rPr>
          <w:rFonts w:asciiTheme="minorHAnsi" w:eastAsiaTheme="minorHAnsi" w:hAnsiTheme="minorHAnsi" w:cs="Consolas"/>
          <w:color w:val="000000"/>
          <w:szCs w:val="22"/>
          <w:lang w:val="en-NZ" w:eastAsia="en-US"/>
        </w:rPr>
        <w:t xml:space="preserve">We use the ‘&amp;‘operator to get the address of </w:t>
      </w:r>
      <w:r w:rsidR="00F82E4D">
        <w:rPr>
          <w:rFonts w:asciiTheme="minorHAnsi" w:eastAsiaTheme="minorHAnsi" w:hAnsiTheme="minorHAnsi" w:cs="Consolas"/>
          <w:color w:val="000000"/>
          <w:szCs w:val="22"/>
          <w:lang w:val="en-NZ" w:eastAsia="en-US"/>
        </w:rPr>
        <w:lastRenderedPageBreak/>
        <w:t xml:space="preserve">the variable </w:t>
      </w:r>
      <w:r w:rsidR="00F82E4D">
        <w:rPr>
          <w:rFonts w:ascii="Consolas" w:eastAsiaTheme="minorHAnsi" w:hAnsi="Consolas" w:cs="Consolas"/>
          <w:color w:val="000000"/>
          <w:sz w:val="19"/>
          <w:szCs w:val="19"/>
          <w:highlight w:val="white"/>
          <w:lang w:val="en-NZ" w:eastAsia="en-US"/>
        </w:rPr>
        <w:t>pfLocalCurrentHealth</w:t>
      </w:r>
      <w:r w:rsidR="00F82E4D">
        <w:rPr>
          <w:rFonts w:asciiTheme="minorHAnsi" w:eastAsiaTheme="minorHAnsi" w:hAnsiTheme="minorHAnsi" w:cs="Consolas"/>
          <w:color w:val="000000"/>
          <w:szCs w:val="22"/>
          <w:lang w:val="en-NZ" w:eastAsia="en-US"/>
        </w:rPr>
        <w:t xml:space="preserve">. When we deference the pointer using the ‘*’ operator, we get the value stored at the address. Since the address stored is same as the address </w:t>
      </w:r>
      <w:r w:rsidR="00EE480E">
        <w:rPr>
          <w:rFonts w:asciiTheme="minorHAnsi" w:eastAsiaTheme="minorHAnsi" w:hAnsiTheme="minorHAnsi" w:cs="Consolas"/>
          <w:color w:val="000000"/>
          <w:szCs w:val="22"/>
          <w:lang w:val="en-NZ" w:eastAsia="en-US"/>
        </w:rPr>
        <w:t>storing fCurrentHealth</w:t>
      </w:r>
      <w:r w:rsidR="00F82E4D">
        <w:rPr>
          <w:rFonts w:ascii="Consolas" w:eastAsiaTheme="minorHAnsi" w:hAnsi="Consolas" w:cs="Consolas"/>
          <w:color w:val="000000"/>
          <w:sz w:val="19"/>
          <w:szCs w:val="19"/>
          <w:lang w:val="en-NZ" w:eastAsia="en-US"/>
        </w:rPr>
        <w:t xml:space="preserve">, </w:t>
      </w:r>
      <w:r w:rsidR="00F82E4D">
        <w:rPr>
          <w:rFonts w:asciiTheme="minorHAnsi" w:eastAsiaTheme="minorHAnsi" w:hAnsiTheme="minorHAnsi" w:cs="Consolas"/>
          <w:color w:val="000000"/>
          <w:szCs w:val="22"/>
          <w:lang w:val="en-NZ" w:eastAsia="en-US"/>
        </w:rPr>
        <w:t>we get the value as 1o.</w:t>
      </w:r>
    </w:p>
    <w:p w14:paraId="1BC4B0AF" w14:textId="6F7DD46C" w:rsidR="000A230E" w:rsidRPr="000A230E" w:rsidRDefault="001225D8" w:rsidP="002A7E2E">
      <w:pPr>
        <w:pStyle w:val="Heading2"/>
        <w:numPr>
          <w:ilvl w:val="1"/>
          <w:numId w:val="2"/>
        </w:numPr>
        <w:tabs>
          <w:tab w:val="left" w:pos="0"/>
        </w:tabs>
      </w:pPr>
      <w:r>
        <w:t>There's more...</w:t>
      </w:r>
    </w:p>
    <w:p w14:paraId="27564ACC" w14:textId="57B55270" w:rsidR="001225D8" w:rsidRDefault="000A230E" w:rsidP="002A7E2E">
      <w:pPr>
        <w:pStyle w:val="Heading3"/>
        <w:numPr>
          <w:ilvl w:val="2"/>
          <w:numId w:val="2"/>
        </w:numPr>
        <w:tabs>
          <w:tab w:val="left" w:pos="0"/>
        </w:tabs>
      </w:pPr>
      <w:r>
        <w:t>How to use const pointer</w:t>
      </w:r>
    </w:p>
    <w:p w14:paraId="34804DA6" w14:textId="0715AD68" w:rsidR="00752A39" w:rsidRDefault="000A230E" w:rsidP="00752A39">
      <w:r>
        <w:t>Let us cons</w:t>
      </w:r>
      <w:r w:rsidR="00385439">
        <w:t>ider the following declarations;</w:t>
      </w:r>
      <w:r>
        <w:t xml:space="preserve"> const float* pfNumber1, </w:t>
      </w:r>
      <w:r w:rsidR="00784E52" w:rsidRPr="00784E52">
        <w:rPr>
          <w:bCs/>
        </w:rPr>
        <w:t>float* const pfNumber2</w:t>
      </w:r>
      <w:r>
        <w:t xml:space="preserve">, and </w:t>
      </w:r>
      <w:r w:rsidR="00581D09" w:rsidRPr="00581D09">
        <w:t xml:space="preserve">const </w:t>
      </w:r>
      <w:r w:rsidR="00581D09">
        <w:t>float</w:t>
      </w:r>
      <w:r w:rsidR="00581D09" w:rsidRPr="00581D09">
        <w:t xml:space="preserve">* const </w:t>
      </w:r>
      <w:r w:rsidR="00581D09">
        <w:t>pfNumber3</w:t>
      </w:r>
      <w:r>
        <w:t xml:space="preserve">. </w:t>
      </w:r>
      <w:r w:rsidR="00267C16">
        <w:t xml:space="preserve">All of the above </w:t>
      </w:r>
      <w:r w:rsidR="00482967">
        <w:t>declarations</w:t>
      </w:r>
      <w:r w:rsidR="00267C16">
        <w:t xml:space="preserve"> are valid. But what do they mean? </w:t>
      </w:r>
      <w:r w:rsidR="004949BD">
        <w:t xml:space="preserve">The first declaration states that pfNumber1 </w:t>
      </w:r>
      <w:r w:rsidR="004949BD" w:rsidRPr="004949BD">
        <w:t xml:space="preserve">is a pointer to a constant </w:t>
      </w:r>
      <w:r w:rsidR="004949BD">
        <w:t xml:space="preserve">float. </w:t>
      </w:r>
      <w:r w:rsidR="00863C0E">
        <w:t>The second declaration states that pfNumber2</w:t>
      </w:r>
      <w:r w:rsidR="00752A39">
        <w:t xml:space="preserve"> is a constant pointer to a</w:t>
      </w:r>
      <w:r w:rsidR="00863C0E" w:rsidRPr="00863C0E">
        <w:t xml:space="preserve"> </w:t>
      </w:r>
      <w:r w:rsidR="00863C0E">
        <w:t xml:space="preserve">float. </w:t>
      </w:r>
      <w:r w:rsidR="00752A39">
        <w:t>The third declaration states that pfNumber3</w:t>
      </w:r>
      <w:r w:rsidR="00752A39" w:rsidRPr="00752A39">
        <w:t xml:space="preserve"> is a constant pointer to a constant integer</w:t>
      </w:r>
      <w:r w:rsidR="00752A39">
        <w:t>.</w:t>
      </w:r>
    </w:p>
    <w:p w14:paraId="7651801A" w14:textId="4686984B" w:rsidR="001225D8" w:rsidRDefault="001225D8" w:rsidP="001225D8"/>
    <w:p w14:paraId="578F78D6" w14:textId="6238E48C" w:rsidR="001225D8" w:rsidRDefault="009B6C35" w:rsidP="002A7E2E">
      <w:pPr>
        <w:pStyle w:val="Heading1"/>
        <w:numPr>
          <w:ilvl w:val="0"/>
          <w:numId w:val="15"/>
        </w:numPr>
        <w:tabs>
          <w:tab w:val="left" w:pos="0"/>
        </w:tabs>
      </w:pPr>
      <w:r>
        <w:t>Cast between different data types</w:t>
      </w:r>
    </w:p>
    <w:p w14:paraId="361B8023" w14:textId="7896B910" w:rsidR="001225D8" w:rsidRDefault="0049661B" w:rsidP="001225D8">
      <w:r>
        <w:t xml:space="preserve">Casting is </w:t>
      </w:r>
      <w:r w:rsidRPr="0049661B">
        <w:t>a conversion process of changing some data into a different type of data</w:t>
      </w:r>
      <w:r w:rsidR="001225D8">
        <w:t xml:space="preserve">. </w:t>
      </w:r>
      <w:r w:rsidR="0040085E">
        <w:t>We can convert between built in types or our own data types.</w:t>
      </w:r>
      <w:r w:rsidR="00351F4E">
        <w:t xml:space="preserve"> Some of the conversions are done automatically by the compiler and the programmer does not have to intervene. Such conversions are called implicit conversions.</w:t>
      </w:r>
      <w:r w:rsidR="009B7879">
        <w:t xml:space="preserve"> Other conversions which have to be explicitly specified by the programmer are called explicit conversion.</w:t>
      </w:r>
      <w:r w:rsidR="002D2DA3">
        <w:t xml:space="preserve"> Sometimes we may get warnings about “loss of data”. We s</w:t>
      </w:r>
      <w:r w:rsidR="000C50BC">
        <w:t>h</w:t>
      </w:r>
      <w:r w:rsidR="002D2DA3">
        <w:t>ould pay heed to these warnings and think about how this might affect our code adversely.</w:t>
      </w:r>
      <w:r w:rsidR="000321F8" w:rsidRPr="000321F8">
        <w:rPr>
          <w:rFonts w:asciiTheme="minorHAnsi" w:eastAsiaTheme="minorEastAsia" w:hAnsi="Trebuchet MS" w:cstheme="minorBidi"/>
          <w:color w:val="000000" w:themeColor="text1"/>
          <w:sz w:val="56"/>
          <w:szCs w:val="56"/>
        </w:rPr>
        <w:t xml:space="preserve"> </w:t>
      </w:r>
      <w:r w:rsidR="000321F8" w:rsidRPr="000321F8">
        <w:t>Casting is commonly used when the interface expects a particular type, but we want to feed it data of a different type</w:t>
      </w:r>
      <w:r w:rsidR="008A1AB6">
        <w:t>. With C we can cast anything to everything. C++ provides us with more fine controls.</w:t>
      </w:r>
    </w:p>
    <w:p w14:paraId="580F82C0" w14:textId="77777777" w:rsidR="001225D8" w:rsidRDefault="001225D8" w:rsidP="002A7E2E">
      <w:pPr>
        <w:pStyle w:val="Heading2"/>
        <w:numPr>
          <w:ilvl w:val="1"/>
          <w:numId w:val="2"/>
        </w:numPr>
        <w:tabs>
          <w:tab w:val="left" w:pos="0"/>
        </w:tabs>
      </w:pPr>
      <w:r>
        <w:t>Getting ready</w:t>
      </w:r>
    </w:p>
    <w:p w14:paraId="3D2D25E1" w14:textId="77777777" w:rsidR="0042575E" w:rsidRDefault="0042575E" w:rsidP="002A7E2E">
      <w:pPr>
        <w:pStyle w:val="NormalPACKT"/>
        <w:numPr>
          <w:ilvl w:val="0"/>
          <w:numId w:val="2"/>
        </w:numPr>
      </w:pPr>
      <w:r>
        <w:t>For this recipe, you will need a Windows machine with a working copy of Visual Studio.</w:t>
      </w:r>
    </w:p>
    <w:p w14:paraId="62F4FB5E" w14:textId="77777777" w:rsidR="001225D8" w:rsidRDefault="001225D8" w:rsidP="002A7E2E">
      <w:pPr>
        <w:pStyle w:val="Heading2"/>
        <w:numPr>
          <w:ilvl w:val="1"/>
          <w:numId w:val="2"/>
        </w:numPr>
        <w:tabs>
          <w:tab w:val="left" w:pos="0"/>
        </w:tabs>
      </w:pPr>
      <w:r>
        <w:t>How to do it...</w:t>
      </w:r>
    </w:p>
    <w:p w14:paraId="2DD5DAA4" w14:textId="77777777" w:rsidR="005C685E" w:rsidRPr="005C685E" w:rsidRDefault="005C685E" w:rsidP="006C58BF">
      <w:pPr>
        <w:pStyle w:val="Heading2"/>
        <w:numPr>
          <w:ilvl w:val="1"/>
          <w:numId w:val="43"/>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Open Visual Studio.</w:t>
      </w:r>
    </w:p>
    <w:p w14:paraId="1C6553E3" w14:textId="74E3BABE" w:rsidR="006C58BF" w:rsidRDefault="006C58BF" w:rsidP="006C58BF">
      <w:pPr>
        <w:pStyle w:val="Heading2"/>
        <w:numPr>
          <w:ilvl w:val="1"/>
          <w:numId w:val="43"/>
        </w:numPr>
        <w:spacing w:before="0"/>
        <w:rPr>
          <w:rFonts w:ascii="Calibri" w:hAnsi="Calibri" w:cs="Times New Roman"/>
          <w:b w:val="0"/>
          <w:bCs w:val="0"/>
          <w:iCs w:val="0"/>
          <w:color w:val="666699"/>
          <w:sz w:val="22"/>
          <w:szCs w:val="24"/>
        </w:rPr>
      </w:pPr>
      <w:r>
        <w:rPr>
          <w:rFonts w:ascii="Calibri" w:hAnsi="Calibri" w:cs="Times New Roman"/>
          <w:b w:val="0"/>
          <w:bCs w:val="0"/>
          <w:iCs w:val="0"/>
          <w:color w:val="666699"/>
          <w:sz w:val="22"/>
          <w:szCs w:val="24"/>
        </w:rPr>
        <w:t>Create a new C++ project</w:t>
      </w:r>
    </w:p>
    <w:p w14:paraId="12C440C0" w14:textId="5B17D0D1" w:rsidR="006C58BF" w:rsidRDefault="006C58BF" w:rsidP="006C58BF">
      <w:pPr>
        <w:pStyle w:val="NumberedBulletPACKT"/>
        <w:numPr>
          <w:ilvl w:val="0"/>
          <w:numId w:val="43"/>
        </w:numPr>
        <w:tabs>
          <w:tab w:val="clear" w:pos="360"/>
          <w:tab w:val="left" w:pos="720"/>
        </w:tabs>
      </w:pPr>
      <w:r>
        <w:t>3.            Select a win32 console application</w:t>
      </w:r>
    </w:p>
    <w:p w14:paraId="05F49351" w14:textId="77777777" w:rsidR="006C58BF" w:rsidRPr="006C58BF" w:rsidRDefault="006C58BF" w:rsidP="006C58BF">
      <w:pPr>
        <w:pStyle w:val="NormalPACKT"/>
      </w:pPr>
    </w:p>
    <w:p w14:paraId="0B479757" w14:textId="53006FEC" w:rsidR="005C685E" w:rsidRPr="005C685E" w:rsidRDefault="006C58BF" w:rsidP="006C58BF">
      <w:pPr>
        <w:pStyle w:val="Heading2"/>
        <w:numPr>
          <w:ilvl w:val="0"/>
          <w:numId w:val="0"/>
        </w:numPr>
        <w:spacing w:before="0"/>
        <w:rPr>
          <w:rFonts w:ascii="Calibri" w:hAnsi="Calibri" w:cs="Times New Roman"/>
          <w:b w:val="0"/>
          <w:bCs w:val="0"/>
          <w:iCs w:val="0"/>
          <w:color w:val="666699"/>
          <w:sz w:val="22"/>
          <w:szCs w:val="24"/>
        </w:rPr>
      </w:pPr>
      <w:r>
        <w:rPr>
          <w:rFonts w:ascii="Calibri" w:hAnsi="Calibri" w:cs="Times New Roman"/>
          <w:b w:val="0"/>
          <w:bCs w:val="0"/>
          <w:iCs w:val="0"/>
          <w:color w:val="666699"/>
          <w:sz w:val="22"/>
          <w:szCs w:val="24"/>
        </w:rPr>
        <w:lastRenderedPageBreak/>
        <w:t xml:space="preserve">4. </w:t>
      </w:r>
      <w:r w:rsidR="005C685E" w:rsidRPr="005C685E">
        <w:rPr>
          <w:rFonts w:ascii="Calibri" w:hAnsi="Calibri" w:cs="Times New Roman"/>
          <w:b w:val="0"/>
          <w:bCs w:val="0"/>
          <w:iCs w:val="0"/>
          <w:color w:val="666699"/>
          <w:sz w:val="22"/>
          <w:szCs w:val="24"/>
        </w:rPr>
        <w:t>Add a source file called main.cpp or anything that you want to name the source file.</w:t>
      </w:r>
    </w:p>
    <w:p w14:paraId="548591A3" w14:textId="7E203561" w:rsidR="005C685E" w:rsidRPr="005C685E" w:rsidRDefault="006C58BF" w:rsidP="006C58BF">
      <w:pPr>
        <w:pStyle w:val="Heading2"/>
        <w:numPr>
          <w:ilvl w:val="0"/>
          <w:numId w:val="0"/>
        </w:numPr>
        <w:spacing w:before="0"/>
        <w:rPr>
          <w:rFonts w:ascii="Calibri" w:hAnsi="Calibri" w:cs="Times New Roman"/>
          <w:b w:val="0"/>
          <w:bCs w:val="0"/>
          <w:iCs w:val="0"/>
          <w:color w:val="666699"/>
          <w:sz w:val="22"/>
          <w:szCs w:val="24"/>
        </w:rPr>
      </w:pPr>
      <w:r>
        <w:rPr>
          <w:rFonts w:ascii="Calibri" w:hAnsi="Calibri" w:cs="Times New Roman"/>
          <w:b w:val="0"/>
          <w:bCs w:val="0"/>
          <w:iCs w:val="0"/>
          <w:color w:val="666699"/>
          <w:sz w:val="22"/>
          <w:szCs w:val="24"/>
        </w:rPr>
        <w:t xml:space="preserve">5. </w:t>
      </w:r>
      <w:r w:rsidR="005C685E" w:rsidRPr="005C685E">
        <w:rPr>
          <w:rFonts w:ascii="Calibri" w:hAnsi="Calibri" w:cs="Times New Roman"/>
          <w:b w:val="0"/>
          <w:bCs w:val="0"/>
          <w:iCs w:val="0"/>
          <w:color w:val="666699"/>
          <w:sz w:val="22"/>
          <w:szCs w:val="24"/>
        </w:rPr>
        <w:t>Add the following lines of code.</w:t>
      </w:r>
    </w:p>
    <w:p w14:paraId="3F72E79D"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&lt;iostream&gt;</w:t>
      </w:r>
    </w:p>
    <w:p w14:paraId="362C377F"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&lt;conio.h&gt;</w:t>
      </w:r>
    </w:p>
    <w:p w14:paraId="5959C539"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3EFFD7D"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using</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namespace</w:t>
      </w:r>
      <w:r>
        <w:rPr>
          <w:rFonts w:ascii="Consolas" w:eastAsiaTheme="minorHAnsi" w:hAnsi="Consolas" w:cs="Consolas"/>
          <w:color w:val="000000"/>
          <w:sz w:val="19"/>
          <w:szCs w:val="19"/>
          <w:highlight w:val="white"/>
          <w:lang w:val="en-NZ" w:eastAsia="en-US"/>
        </w:rPr>
        <w:t xml:space="preserve"> std;</w:t>
      </w:r>
    </w:p>
    <w:p w14:paraId="08DC7FD4"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E208C36"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main()</w:t>
      </w:r>
    </w:p>
    <w:p w14:paraId="11AF9CD5"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1920471C"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iNumber = 5;</w:t>
      </w:r>
    </w:p>
    <w:p w14:paraId="0654CBB3"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iOurNumber;</w:t>
      </w:r>
    </w:p>
    <w:p w14:paraId="7E175349"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fNumber;</w:t>
      </w:r>
    </w:p>
    <w:p w14:paraId="5FE31FBD"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7457831"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//No casting. C++ implicitly converts the result inton int and saves in</w:t>
      </w:r>
    </w:p>
    <w:p w14:paraId="2F20C42C"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//into a float</w:t>
      </w:r>
    </w:p>
    <w:p w14:paraId="171293B2"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fNumber = iNumber/2;</w:t>
      </w:r>
    </w:p>
    <w:p w14:paraId="3EB8C09F"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cout &lt;&lt; </w:t>
      </w:r>
      <w:r>
        <w:rPr>
          <w:rFonts w:ascii="Consolas" w:eastAsiaTheme="minorHAnsi" w:hAnsi="Consolas" w:cs="Consolas"/>
          <w:color w:val="A31515"/>
          <w:sz w:val="19"/>
          <w:szCs w:val="19"/>
          <w:highlight w:val="white"/>
          <w:lang w:val="en-NZ" w:eastAsia="en-US"/>
        </w:rPr>
        <w:t>"Number is "</w:t>
      </w:r>
      <w:r>
        <w:rPr>
          <w:rFonts w:ascii="Consolas" w:eastAsiaTheme="minorHAnsi" w:hAnsi="Consolas" w:cs="Consolas"/>
          <w:color w:val="000000"/>
          <w:sz w:val="19"/>
          <w:szCs w:val="19"/>
          <w:highlight w:val="white"/>
          <w:lang w:val="en-NZ" w:eastAsia="en-US"/>
        </w:rPr>
        <w:t xml:space="preserve"> &lt;&lt; fNumber&lt;&lt;endl;</w:t>
      </w:r>
    </w:p>
    <w:p w14:paraId="50C26D00"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DDC7FA7"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 xml:space="preserve">//C-style casting.Not reccomended as this is not type safe </w:t>
      </w:r>
    </w:p>
    <w:p w14:paraId="1F19FDAA"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fNumber = (</w:t>
      </w:r>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)iNumber / 2;</w:t>
      </w:r>
    </w:p>
    <w:p w14:paraId="43252DFC"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cout &lt;&lt; </w:t>
      </w:r>
      <w:r>
        <w:rPr>
          <w:rFonts w:ascii="Consolas" w:eastAsiaTheme="minorHAnsi" w:hAnsi="Consolas" w:cs="Consolas"/>
          <w:color w:val="A31515"/>
          <w:sz w:val="19"/>
          <w:szCs w:val="19"/>
          <w:highlight w:val="white"/>
          <w:lang w:val="en-NZ" w:eastAsia="en-US"/>
        </w:rPr>
        <w:t>"Number is "</w:t>
      </w:r>
      <w:r>
        <w:rPr>
          <w:rFonts w:ascii="Consolas" w:eastAsiaTheme="minorHAnsi" w:hAnsi="Consolas" w:cs="Consolas"/>
          <w:color w:val="000000"/>
          <w:sz w:val="19"/>
          <w:szCs w:val="19"/>
          <w:highlight w:val="white"/>
          <w:lang w:val="en-NZ" w:eastAsia="en-US"/>
        </w:rPr>
        <w:t xml:space="preserve"> &lt;&lt; fNumber&lt;&lt;endl;</w:t>
      </w:r>
    </w:p>
    <w:p w14:paraId="0462047A"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F526D53"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//C++ style casting. This has valid constructors to make the casting a safe one</w:t>
      </w:r>
    </w:p>
    <w:p w14:paraId="5838DB0C"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iOurNumber = </w:t>
      </w:r>
      <w:r>
        <w:rPr>
          <w:rFonts w:ascii="Consolas" w:eastAsiaTheme="minorHAnsi" w:hAnsi="Consolas" w:cs="Consolas"/>
          <w:color w:val="0000FF"/>
          <w:sz w:val="19"/>
          <w:szCs w:val="19"/>
          <w:highlight w:val="white"/>
          <w:lang w:val="en-NZ" w:eastAsia="en-US"/>
        </w:rPr>
        <w:t>static_cast</w:t>
      </w:r>
      <w:r>
        <w:rPr>
          <w:rFonts w:ascii="Consolas" w:eastAsiaTheme="minorHAnsi" w:hAnsi="Consolas" w:cs="Consolas"/>
          <w:color w:val="000000"/>
          <w:sz w:val="19"/>
          <w:szCs w:val="19"/>
          <w:highlight w:val="white"/>
          <w:lang w:val="en-NZ" w:eastAsia="en-US"/>
        </w:rPr>
        <w:t>&lt;</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&gt;(fNumber);</w:t>
      </w:r>
    </w:p>
    <w:p w14:paraId="183849A8"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cout &lt;&lt; </w:t>
      </w:r>
      <w:r>
        <w:rPr>
          <w:rFonts w:ascii="Consolas" w:eastAsiaTheme="minorHAnsi" w:hAnsi="Consolas" w:cs="Consolas"/>
          <w:color w:val="A31515"/>
          <w:sz w:val="19"/>
          <w:szCs w:val="19"/>
          <w:highlight w:val="white"/>
          <w:lang w:val="en-NZ" w:eastAsia="en-US"/>
        </w:rPr>
        <w:t>"Number is "</w:t>
      </w:r>
      <w:r>
        <w:rPr>
          <w:rFonts w:ascii="Consolas" w:eastAsiaTheme="minorHAnsi" w:hAnsi="Consolas" w:cs="Consolas"/>
          <w:color w:val="000000"/>
          <w:sz w:val="19"/>
          <w:szCs w:val="19"/>
          <w:highlight w:val="white"/>
          <w:lang w:val="en-NZ" w:eastAsia="en-US"/>
        </w:rPr>
        <w:t xml:space="preserve"> &lt;&lt; iOurNumber &lt;&lt; endl;</w:t>
      </w:r>
    </w:p>
    <w:p w14:paraId="426E73E5"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260E512"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_getch();</w:t>
      </w:r>
    </w:p>
    <w:p w14:paraId="7A40A4F3" w14:textId="77777777" w:rsidR="00E67038" w:rsidRDefault="00E67038" w:rsidP="00E6703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return</w:t>
      </w:r>
      <w:r>
        <w:rPr>
          <w:rFonts w:ascii="Consolas" w:eastAsiaTheme="minorHAnsi" w:hAnsi="Consolas" w:cs="Consolas"/>
          <w:color w:val="000000"/>
          <w:sz w:val="19"/>
          <w:szCs w:val="19"/>
          <w:highlight w:val="white"/>
          <w:lang w:val="en-NZ" w:eastAsia="en-US"/>
        </w:rPr>
        <w:t xml:space="preserve"> 0;</w:t>
      </w:r>
    </w:p>
    <w:p w14:paraId="618BE180" w14:textId="1D04EE13" w:rsidR="001225D8" w:rsidRDefault="00E67038" w:rsidP="00E67038">
      <w:pPr>
        <w:pStyle w:val="NumberedBulletPACKT"/>
        <w:numPr>
          <w:ilvl w:val="0"/>
          <w:numId w:val="0"/>
        </w:numPr>
      </w:pPr>
      <w:r>
        <w:rPr>
          <w:rFonts w:ascii="Consolas" w:eastAsiaTheme="minorHAnsi" w:hAnsi="Consolas" w:cs="Consolas"/>
          <w:color w:val="000000"/>
          <w:sz w:val="19"/>
          <w:szCs w:val="19"/>
          <w:highlight w:val="white"/>
          <w:lang w:val="en-NZ" w:eastAsia="en-US"/>
        </w:rPr>
        <w:t>}</w:t>
      </w:r>
    </w:p>
    <w:p w14:paraId="4E56C68A" w14:textId="77777777" w:rsidR="001225D8" w:rsidRDefault="001225D8" w:rsidP="002A7E2E">
      <w:pPr>
        <w:pStyle w:val="Heading2"/>
        <w:numPr>
          <w:ilvl w:val="1"/>
          <w:numId w:val="16"/>
        </w:numPr>
        <w:tabs>
          <w:tab w:val="left" w:pos="0"/>
        </w:tabs>
      </w:pPr>
      <w:r>
        <w:t>How it works...</w:t>
      </w:r>
    </w:p>
    <w:p w14:paraId="720B6A35" w14:textId="5391BE7B" w:rsidR="001225D8" w:rsidRDefault="0050372F" w:rsidP="0050372F">
      <w:pPr>
        <w:pStyle w:val="NormalPACKT"/>
      </w:pPr>
      <w:r w:rsidRPr="0050372F">
        <w:t>There are four types of casting operators in C++, depending on what we are casting:</w:t>
      </w:r>
      <w:r>
        <w:t xml:space="preserve"> </w:t>
      </w:r>
      <w:r w:rsidRPr="0050372F">
        <w:t>static_cast</w:t>
      </w:r>
      <w:r>
        <w:t xml:space="preserve">, </w:t>
      </w:r>
      <w:r w:rsidRPr="0050372F">
        <w:t>const_cast</w:t>
      </w:r>
      <w:r>
        <w:t xml:space="preserve">, </w:t>
      </w:r>
      <w:r w:rsidRPr="0050372F">
        <w:t>reinterpret_cast</w:t>
      </w:r>
      <w:r>
        <w:t xml:space="preserve">, </w:t>
      </w:r>
      <w:r w:rsidRPr="0050372F">
        <w:rPr>
          <w:lang w:val="en-US"/>
        </w:rPr>
        <w:t>dynamic_cast</w:t>
      </w:r>
      <w:r w:rsidR="001225D8">
        <w:t>.</w:t>
      </w:r>
      <w:r w:rsidR="0021374B">
        <w:t xml:space="preserve"> Now we are going to look into static_cast. We will </w:t>
      </w:r>
      <w:r w:rsidR="00094C57">
        <w:t>look</w:t>
      </w:r>
      <w:r w:rsidR="0021374B">
        <w:t xml:space="preserve"> into the remaining 3 casting technique after we discuss dynamic memory and classes.</w:t>
      </w:r>
      <w:r w:rsidR="005A1D77">
        <w:t xml:space="preserve"> Converting from a smaller data type to a larger type is called promotion and is guaranteed to have no data loss. However conversion from a higher data type to a smaller one is called demotion and may lead to data loss. Compilers will generally give you a warning when this happens and you should pay heed to this.</w:t>
      </w:r>
      <w:r w:rsidR="00AC7C7E">
        <w:t xml:space="preserve"> Let us look at the example above. </w:t>
      </w:r>
      <w:r w:rsidR="000A35F6">
        <w:t xml:space="preserve">We have </w:t>
      </w:r>
      <w:r w:rsidR="00B22FB8">
        <w:t>initialised an integer with the value 5.</w:t>
      </w:r>
    </w:p>
    <w:p w14:paraId="594D65E2" w14:textId="663A0CA6" w:rsidR="00B22FB8" w:rsidRDefault="00B22FB8" w:rsidP="0050372F">
      <w:pPr>
        <w:pStyle w:val="NormalPACKT"/>
      </w:pPr>
      <w:r>
        <w:t xml:space="preserve">Next we have initialised a floating point variable and storing the result of 5 divided by 2 which is 2.5. However when we display the variable fNumber we see that the displayed </w:t>
      </w:r>
      <w:r>
        <w:lastRenderedPageBreak/>
        <w:t>value is 2. The reason is, the C++ compiler implicitly casts the result of 5/2 and stores it as an integer. So it is evaluating something similar to int (5/2) which is int (2.5) evaluating to 2. So to achieve our desired result we have two options. The first method is a C style explicit cast which is not recommended at all because it does not have a type safe check. The format for the C style cast is (resultant_data_type) (expression), which in this case is something like float (5/2). We are explicitly telling the compiler to store the result of the expression as a floating point number. The second method and more C++ style way of doing the cast is by using the static_cast operation. This has suitable constructors to dictate that the conversion is type safe.</w:t>
      </w:r>
      <w:r w:rsidR="00BD00B2">
        <w:t xml:space="preserve"> The format for static_cast operation is static_cast&lt;resultant_data_type</w:t>
      </w:r>
      <w:r w:rsidR="00CB74AD">
        <w:t>&gt; (expression). The compiler checks if that casting conversion is safe and then executes the type casting operation.</w:t>
      </w:r>
    </w:p>
    <w:p w14:paraId="6D38F064" w14:textId="77777777" w:rsidR="0099077F" w:rsidRDefault="0099077F" w:rsidP="0099077F">
      <w:pPr>
        <w:pStyle w:val="Heading2"/>
        <w:numPr>
          <w:ilvl w:val="1"/>
          <w:numId w:val="10"/>
        </w:numPr>
        <w:tabs>
          <w:tab w:val="left" w:pos="0"/>
        </w:tabs>
      </w:pPr>
      <w:r>
        <w:t>See also</w:t>
      </w:r>
    </w:p>
    <w:p w14:paraId="4A79F0CA" w14:textId="4BA00815" w:rsidR="0099077F" w:rsidRDefault="0099077F" w:rsidP="0099077F">
      <w:pPr>
        <w:pStyle w:val="NormalPACKT"/>
        <w:numPr>
          <w:ilvl w:val="0"/>
          <w:numId w:val="37"/>
        </w:numPr>
      </w:pPr>
      <w:r>
        <w:t>Advanced type casting</w:t>
      </w:r>
    </w:p>
    <w:p w14:paraId="40BE6087" w14:textId="0A979B87" w:rsidR="001225D8" w:rsidRDefault="00204F44" w:rsidP="002A7E2E">
      <w:pPr>
        <w:pStyle w:val="Heading1"/>
        <w:numPr>
          <w:ilvl w:val="0"/>
          <w:numId w:val="17"/>
        </w:numPr>
        <w:tabs>
          <w:tab w:val="left" w:pos="0"/>
        </w:tabs>
      </w:pPr>
      <w:r>
        <w:t>Manage memory more effectively using dynamic allocation</w:t>
      </w:r>
    </w:p>
    <w:p w14:paraId="06520488" w14:textId="2F0B6F07" w:rsidR="00355FEA" w:rsidRPr="00355FEA" w:rsidRDefault="00355FEA" w:rsidP="00355FEA">
      <w:pPr>
        <w:pStyle w:val="NormalPACKT"/>
      </w:pPr>
      <w:r w:rsidRPr="00355FEA">
        <w:t xml:space="preserve">Programmers generally </w:t>
      </w:r>
      <w:r>
        <w:t>deal with five areas of memory: Global name space</w:t>
      </w:r>
      <w:r w:rsidR="00495B55">
        <w:t>, Registers, Code</w:t>
      </w:r>
      <w:r>
        <w:t xml:space="preserve"> space,</w:t>
      </w:r>
      <w:r w:rsidR="00495B55">
        <w:t xml:space="preserve"> </w:t>
      </w:r>
      <w:r>
        <w:t>Stack and the Free Store.</w:t>
      </w:r>
      <w:r w:rsidR="00EB657E">
        <w:t xml:space="preserve"> When an array is initialised, the number of elements have to be fined. This leads to lots of memory problems. Most of the time, all elements are not used that we allocated and sometimes we need more elements. To help overcome this problem,</w:t>
      </w:r>
      <w:r w:rsidR="00EB657E" w:rsidRPr="00EB657E">
        <w:rPr>
          <w:lang w:val="en-US"/>
        </w:rPr>
        <w:t xml:space="preserve"> C++ facilitates memory allocation while </w:t>
      </w:r>
      <w:r w:rsidR="00EB657E">
        <w:rPr>
          <w:lang w:val="en-US"/>
        </w:rPr>
        <w:t xml:space="preserve">an EXE is running, by using the </w:t>
      </w:r>
      <w:r w:rsidR="00EB657E" w:rsidRPr="00EB657E">
        <w:rPr>
          <w:lang w:val="en-US"/>
        </w:rPr>
        <w:t>free store.</w:t>
      </w:r>
    </w:p>
    <w:p w14:paraId="6289EB24" w14:textId="246867F2" w:rsidR="001225D8" w:rsidRPr="008C3B8C" w:rsidRDefault="008C3B8C" w:rsidP="008C3B8C">
      <w:pPr>
        <w:pStyle w:val="NormalPACKT"/>
        <w:rPr>
          <w:lang w:val="en-US"/>
        </w:rPr>
      </w:pPr>
      <w:r w:rsidRPr="008C3B8C">
        <w:rPr>
          <w:lang w:val="en-US"/>
        </w:rPr>
        <w:t xml:space="preserve">The Free Store is a large area of memory </w:t>
      </w:r>
      <w:r>
        <w:rPr>
          <w:lang w:val="en-US"/>
        </w:rPr>
        <w:t>that can be used to store data.</w:t>
      </w:r>
      <w:r w:rsidRPr="008C3B8C">
        <w:rPr>
          <w:lang w:val="en-US"/>
        </w:rPr>
        <w:t xml:space="preserve"> Some</w:t>
      </w:r>
      <w:r>
        <w:rPr>
          <w:lang w:val="en-US"/>
        </w:rPr>
        <w:t>times referred to as “the heap”.</w:t>
      </w:r>
      <w:r w:rsidRPr="008C3B8C">
        <w:rPr>
          <w:lang w:val="en-US"/>
        </w:rPr>
        <w:t xml:space="preserve"> We can request some space on the Free Store, and it will give us an address in </w:t>
      </w:r>
      <w:r>
        <w:rPr>
          <w:lang w:val="en-US"/>
        </w:rPr>
        <w:t>which we can use to store data.</w:t>
      </w:r>
      <w:r w:rsidRPr="008C3B8C">
        <w:rPr>
          <w:lang w:val="en-US"/>
        </w:rPr>
        <w:t xml:space="preserve"> We need to </w:t>
      </w:r>
      <w:r>
        <w:rPr>
          <w:lang w:val="en-US"/>
        </w:rPr>
        <w:t>keep that address in a pointer.</w:t>
      </w:r>
      <w:r w:rsidRPr="008C3B8C">
        <w:rPr>
          <w:lang w:val="en-US"/>
        </w:rPr>
        <w:t xml:space="preserve"> The Free Store is not clea</w:t>
      </w:r>
      <w:r>
        <w:rPr>
          <w:lang w:val="en-US"/>
        </w:rPr>
        <w:t>ned up until your program ends.</w:t>
      </w:r>
      <w:r w:rsidRPr="008C3B8C">
        <w:rPr>
          <w:lang w:val="en-US"/>
        </w:rPr>
        <w:t xml:space="preserve"> It is the program</w:t>
      </w:r>
      <w:r>
        <w:rPr>
          <w:lang w:val="en-US"/>
        </w:rPr>
        <w:t>mers’ responsibility to free any</w:t>
      </w:r>
      <w:r w:rsidRPr="008C3B8C">
        <w:rPr>
          <w:lang w:val="en-US"/>
        </w:rPr>
        <w:t xml:space="preserve"> Free Store memory used by their program</w:t>
      </w:r>
      <w:r w:rsidR="001225D8">
        <w:t xml:space="preserve">. </w:t>
      </w:r>
    </w:p>
    <w:p w14:paraId="740ECB3C" w14:textId="2B1E3D05" w:rsidR="001225D8" w:rsidRDefault="008C3B8C" w:rsidP="0086015E">
      <w:pPr>
        <w:pStyle w:val="NormalPACKT"/>
      </w:pPr>
      <w:r>
        <w:t>The advantages of the free store is that there is n</w:t>
      </w:r>
      <w:r w:rsidRPr="008C3B8C">
        <w:t>o need</w:t>
      </w:r>
      <w:r>
        <w:t xml:space="preserve"> to pre-allocate all variables. We can d</w:t>
      </w:r>
      <w:r w:rsidRPr="008C3B8C">
        <w:t>ecide at run-</w:t>
      </w:r>
      <w:r>
        <w:t xml:space="preserve">time when more memory is needed. The memory is reserved and remains available until it is explicitly </w:t>
      </w:r>
      <w:r w:rsidR="004135A6">
        <w:t>freed.</w:t>
      </w:r>
      <w:r w:rsidR="004135A6" w:rsidRPr="008C3B8C">
        <w:t xml:space="preserve"> If</w:t>
      </w:r>
      <w:r w:rsidRPr="008C3B8C">
        <w:t xml:space="preserve"> memory is reserved while in a function, it is still available when con</w:t>
      </w:r>
      <w:r w:rsidR="004135A6">
        <w:t>trol returns from that function. This is a much better way of coding than global variables.</w:t>
      </w:r>
      <w:r w:rsidR="004135A6" w:rsidRPr="008C3B8C">
        <w:t xml:space="preserve"> Only</w:t>
      </w:r>
      <w:r w:rsidRPr="008C3B8C">
        <w:t xml:space="preserve"> functions that have access to the pointer can a</w:t>
      </w:r>
      <w:r w:rsidR="004135A6">
        <w:t xml:space="preserve">ccess the data stored in memory and it provides </w:t>
      </w:r>
      <w:r w:rsidRPr="008C3B8C">
        <w:rPr>
          <w:lang w:val="en-US"/>
        </w:rPr>
        <w:t>a tightly controlled interface to that data.</w:t>
      </w:r>
    </w:p>
    <w:p w14:paraId="0AFDA87C" w14:textId="77777777" w:rsidR="00410DE4" w:rsidRDefault="00410DE4" w:rsidP="00410DE4">
      <w:pPr>
        <w:pStyle w:val="Heading2"/>
        <w:numPr>
          <w:ilvl w:val="1"/>
          <w:numId w:val="2"/>
        </w:numPr>
        <w:tabs>
          <w:tab w:val="left" w:pos="0"/>
        </w:tabs>
      </w:pPr>
      <w:r>
        <w:lastRenderedPageBreak/>
        <w:t>Getting ready</w:t>
      </w:r>
    </w:p>
    <w:p w14:paraId="40355B9D" w14:textId="77777777" w:rsidR="00410DE4" w:rsidRDefault="00410DE4" w:rsidP="00410DE4">
      <w:pPr>
        <w:pStyle w:val="NormalPACKT"/>
        <w:numPr>
          <w:ilvl w:val="0"/>
          <w:numId w:val="2"/>
        </w:numPr>
      </w:pPr>
      <w:r>
        <w:t>For this recipe, you will need a Windows machine with a working copy of Visual Studio.</w:t>
      </w:r>
    </w:p>
    <w:p w14:paraId="3323FE3D" w14:textId="77777777" w:rsidR="001225D8" w:rsidRDefault="001225D8" w:rsidP="002A7E2E">
      <w:pPr>
        <w:pStyle w:val="Heading2"/>
        <w:numPr>
          <w:ilvl w:val="1"/>
          <w:numId w:val="2"/>
        </w:numPr>
        <w:tabs>
          <w:tab w:val="left" w:pos="0"/>
        </w:tabs>
      </w:pPr>
      <w:r>
        <w:t>How to do it...</w:t>
      </w:r>
    </w:p>
    <w:p w14:paraId="78550E7E" w14:textId="77777777" w:rsidR="00532FC5" w:rsidRPr="005C685E" w:rsidRDefault="00532FC5" w:rsidP="00532FC5">
      <w:pPr>
        <w:pStyle w:val="Heading2"/>
        <w:numPr>
          <w:ilvl w:val="1"/>
          <w:numId w:val="40"/>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Open Visual Studio.</w:t>
      </w:r>
    </w:p>
    <w:p w14:paraId="7219E22B" w14:textId="77777777" w:rsidR="00532FC5" w:rsidRPr="005C685E" w:rsidRDefault="00532FC5" w:rsidP="00532FC5">
      <w:pPr>
        <w:pStyle w:val="Heading2"/>
        <w:numPr>
          <w:ilvl w:val="1"/>
          <w:numId w:val="40"/>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 xml:space="preserve">Create a new C++ project </w:t>
      </w:r>
    </w:p>
    <w:p w14:paraId="66068920" w14:textId="77777777" w:rsidR="00532FC5" w:rsidRPr="005C685E" w:rsidRDefault="00532FC5" w:rsidP="00532FC5">
      <w:pPr>
        <w:pStyle w:val="Heading2"/>
        <w:numPr>
          <w:ilvl w:val="1"/>
          <w:numId w:val="40"/>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Add a source file called main.cpp or anything that you want to name the source file.</w:t>
      </w:r>
    </w:p>
    <w:p w14:paraId="23C7740F" w14:textId="77777777" w:rsidR="00532FC5" w:rsidRDefault="00532FC5" w:rsidP="00532FC5">
      <w:pPr>
        <w:pStyle w:val="Heading2"/>
        <w:numPr>
          <w:ilvl w:val="1"/>
          <w:numId w:val="40"/>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Add the following lines of code.</w:t>
      </w:r>
    </w:p>
    <w:p w14:paraId="2F11D516"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FF"/>
          <w:sz w:val="19"/>
          <w:szCs w:val="19"/>
          <w:highlight w:val="white"/>
          <w:lang w:val="en-NZ" w:eastAsia="en-US"/>
        </w:rPr>
        <w:t>#include</w:t>
      </w:r>
      <w:r w:rsidRPr="0019363C">
        <w:rPr>
          <w:rFonts w:ascii="Consolas" w:eastAsiaTheme="minorHAnsi" w:hAnsi="Consolas" w:cs="Consolas"/>
          <w:color w:val="000000"/>
          <w:sz w:val="19"/>
          <w:szCs w:val="19"/>
          <w:highlight w:val="white"/>
          <w:lang w:val="en-NZ" w:eastAsia="en-US"/>
        </w:rPr>
        <w:t xml:space="preserve"> </w:t>
      </w:r>
      <w:r w:rsidRPr="0019363C">
        <w:rPr>
          <w:rFonts w:ascii="Consolas" w:eastAsiaTheme="minorHAnsi" w:hAnsi="Consolas" w:cs="Consolas"/>
          <w:color w:val="A31515"/>
          <w:sz w:val="19"/>
          <w:szCs w:val="19"/>
          <w:highlight w:val="white"/>
          <w:lang w:val="en-NZ" w:eastAsia="en-US"/>
        </w:rPr>
        <w:t>&lt;iostream&gt;</w:t>
      </w:r>
    </w:p>
    <w:p w14:paraId="5A2886E8"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FF"/>
          <w:sz w:val="19"/>
          <w:szCs w:val="19"/>
          <w:highlight w:val="white"/>
          <w:lang w:val="en-NZ" w:eastAsia="en-US"/>
        </w:rPr>
        <w:t>#include</w:t>
      </w:r>
      <w:r w:rsidRPr="0019363C">
        <w:rPr>
          <w:rFonts w:ascii="Consolas" w:eastAsiaTheme="minorHAnsi" w:hAnsi="Consolas" w:cs="Consolas"/>
          <w:color w:val="000000"/>
          <w:sz w:val="19"/>
          <w:szCs w:val="19"/>
          <w:highlight w:val="white"/>
          <w:lang w:val="en-NZ" w:eastAsia="en-US"/>
        </w:rPr>
        <w:t xml:space="preserve"> </w:t>
      </w:r>
      <w:r w:rsidRPr="0019363C">
        <w:rPr>
          <w:rFonts w:ascii="Consolas" w:eastAsiaTheme="minorHAnsi" w:hAnsi="Consolas" w:cs="Consolas"/>
          <w:color w:val="A31515"/>
          <w:sz w:val="19"/>
          <w:szCs w:val="19"/>
          <w:highlight w:val="white"/>
          <w:lang w:val="en-NZ" w:eastAsia="en-US"/>
        </w:rPr>
        <w:t>&lt;conio.h&gt;</w:t>
      </w:r>
    </w:p>
    <w:p w14:paraId="5FCC4AEB"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FF"/>
          <w:sz w:val="19"/>
          <w:szCs w:val="19"/>
          <w:highlight w:val="white"/>
          <w:lang w:val="en-NZ" w:eastAsia="en-US"/>
        </w:rPr>
        <w:t>#include</w:t>
      </w:r>
      <w:r w:rsidRPr="0019363C">
        <w:rPr>
          <w:rFonts w:ascii="Consolas" w:eastAsiaTheme="minorHAnsi" w:hAnsi="Consolas" w:cs="Consolas"/>
          <w:color w:val="000000"/>
          <w:sz w:val="19"/>
          <w:szCs w:val="19"/>
          <w:highlight w:val="white"/>
          <w:lang w:val="en-NZ" w:eastAsia="en-US"/>
        </w:rPr>
        <w:t xml:space="preserve"> </w:t>
      </w:r>
      <w:r w:rsidRPr="0019363C">
        <w:rPr>
          <w:rFonts w:ascii="Consolas" w:eastAsiaTheme="minorHAnsi" w:hAnsi="Consolas" w:cs="Consolas"/>
          <w:color w:val="A31515"/>
          <w:sz w:val="19"/>
          <w:szCs w:val="19"/>
          <w:highlight w:val="white"/>
          <w:lang w:val="en-NZ" w:eastAsia="en-US"/>
        </w:rPr>
        <w:t>&lt;string&gt;</w:t>
      </w:r>
    </w:p>
    <w:p w14:paraId="3B631501"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32995F6"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FF"/>
          <w:sz w:val="19"/>
          <w:szCs w:val="19"/>
          <w:highlight w:val="white"/>
          <w:lang w:val="en-NZ" w:eastAsia="en-US"/>
        </w:rPr>
        <w:t>using</w:t>
      </w:r>
      <w:r w:rsidRPr="0019363C">
        <w:rPr>
          <w:rFonts w:ascii="Consolas" w:eastAsiaTheme="minorHAnsi" w:hAnsi="Consolas" w:cs="Consolas"/>
          <w:color w:val="000000"/>
          <w:sz w:val="19"/>
          <w:szCs w:val="19"/>
          <w:highlight w:val="white"/>
          <w:lang w:val="en-NZ" w:eastAsia="en-US"/>
        </w:rPr>
        <w:t xml:space="preserve"> </w:t>
      </w:r>
      <w:r w:rsidRPr="0019363C">
        <w:rPr>
          <w:rFonts w:ascii="Consolas" w:eastAsiaTheme="minorHAnsi" w:hAnsi="Consolas" w:cs="Consolas"/>
          <w:color w:val="0000FF"/>
          <w:sz w:val="19"/>
          <w:szCs w:val="19"/>
          <w:highlight w:val="white"/>
          <w:lang w:val="en-NZ" w:eastAsia="en-US"/>
        </w:rPr>
        <w:t>namespace</w:t>
      </w:r>
      <w:r w:rsidRPr="0019363C">
        <w:rPr>
          <w:rFonts w:ascii="Consolas" w:eastAsiaTheme="minorHAnsi" w:hAnsi="Consolas" w:cs="Consolas"/>
          <w:color w:val="000000"/>
          <w:sz w:val="19"/>
          <w:szCs w:val="19"/>
          <w:highlight w:val="white"/>
          <w:lang w:val="en-NZ" w:eastAsia="en-US"/>
        </w:rPr>
        <w:t xml:space="preserve"> std;</w:t>
      </w:r>
    </w:p>
    <w:p w14:paraId="4D6AECF6"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A11771B"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FF"/>
          <w:sz w:val="19"/>
          <w:szCs w:val="19"/>
          <w:highlight w:val="white"/>
          <w:lang w:val="en-NZ" w:eastAsia="en-US"/>
        </w:rPr>
        <w:t>int</w:t>
      </w:r>
      <w:r w:rsidRPr="0019363C">
        <w:rPr>
          <w:rFonts w:ascii="Consolas" w:eastAsiaTheme="minorHAnsi" w:hAnsi="Consolas" w:cs="Consolas"/>
          <w:color w:val="000000"/>
          <w:sz w:val="19"/>
          <w:szCs w:val="19"/>
          <w:highlight w:val="white"/>
          <w:lang w:val="en-NZ" w:eastAsia="en-US"/>
        </w:rPr>
        <w:t xml:space="preserve"> main()</w:t>
      </w:r>
    </w:p>
    <w:p w14:paraId="2B130334"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w:t>
      </w:r>
    </w:p>
    <w:p w14:paraId="136EA4CE"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r>
    </w:p>
    <w:p w14:paraId="16B52E2F"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0000FF"/>
          <w:sz w:val="19"/>
          <w:szCs w:val="19"/>
          <w:highlight w:val="white"/>
          <w:lang w:val="en-NZ" w:eastAsia="en-US"/>
        </w:rPr>
        <w:t>int</w:t>
      </w:r>
      <w:r w:rsidRPr="0019363C">
        <w:rPr>
          <w:rFonts w:ascii="Consolas" w:eastAsiaTheme="minorHAnsi" w:hAnsi="Consolas" w:cs="Consolas"/>
          <w:color w:val="000000"/>
          <w:sz w:val="19"/>
          <w:szCs w:val="19"/>
          <w:highlight w:val="white"/>
          <w:lang w:val="en-NZ" w:eastAsia="en-US"/>
        </w:rPr>
        <w:t xml:space="preserve"> iNumberofGuns, iCounter;</w:t>
      </w:r>
    </w:p>
    <w:p w14:paraId="3FB96F28"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2B91AF"/>
          <w:sz w:val="19"/>
          <w:szCs w:val="19"/>
          <w:highlight w:val="white"/>
          <w:lang w:val="en-NZ" w:eastAsia="en-US"/>
        </w:rPr>
        <w:t>string</w:t>
      </w:r>
      <w:r w:rsidRPr="0019363C">
        <w:rPr>
          <w:rFonts w:ascii="Consolas" w:eastAsiaTheme="minorHAnsi" w:hAnsi="Consolas" w:cs="Consolas"/>
          <w:color w:val="000000"/>
          <w:sz w:val="19"/>
          <w:szCs w:val="19"/>
          <w:highlight w:val="white"/>
          <w:lang w:val="en-NZ" w:eastAsia="en-US"/>
        </w:rPr>
        <w:t xml:space="preserve"> * sNameOfGuns;</w:t>
      </w:r>
    </w:p>
    <w:p w14:paraId="47EA2035"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t xml:space="preserve">cout &lt;&lt; </w:t>
      </w:r>
      <w:r w:rsidRPr="0019363C">
        <w:rPr>
          <w:rFonts w:ascii="Consolas" w:eastAsiaTheme="minorHAnsi" w:hAnsi="Consolas" w:cs="Consolas"/>
          <w:color w:val="A31515"/>
          <w:sz w:val="19"/>
          <w:szCs w:val="19"/>
          <w:highlight w:val="white"/>
          <w:lang w:val="en-NZ" w:eastAsia="en-US"/>
        </w:rPr>
        <w:t>"How many guns would you like to purchase? "</w:t>
      </w:r>
      <w:r w:rsidRPr="0019363C">
        <w:rPr>
          <w:rFonts w:ascii="Consolas" w:eastAsiaTheme="minorHAnsi" w:hAnsi="Consolas" w:cs="Consolas"/>
          <w:color w:val="000000"/>
          <w:sz w:val="19"/>
          <w:szCs w:val="19"/>
          <w:highlight w:val="white"/>
          <w:lang w:val="en-NZ" w:eastAsia="en-US"/>
        </w:rPr>
        <w:t>;</w:t>
      </w:r>
    </w:p>
    <w:p w14:paraId="7BE26073"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t>cin &gt;&gt; iNumberofGuns;</w:t>
      </w:r>
    </w:p>
    <w:p w14:paraId="369B1BC1"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t xml:space="preserve">sNameOfGuns = </w:t>
      </w:r>
      <w:r w:rsidRPr="0019363C">
        <w:rPr>
          <w:rFonts w:ascii="Consolas" w:eastAsiaTheme="minorHAnsi" w:hAnsi="Consolas" w:cs="Consolas"/>
          <w:color w:val="0000FF"/>
          <w:sz w:val="19"/>
          <w:szCs w:val="19"/>
          <w:highlight w:val="white"/>
          <w:lang w:val="en-NZ" w:eastAsia="en-US"/>
        </w:rPr>
        <w:t>new</w:t>
      </w:r>
      <w:r w:rsidRPr="0019363C">
        <w:rPr>
          <w:rFonts w:ascii="Consolas" w:eastAsiaTheme="minorHAnsi" w:hAnsi="Consolas" w:cs="Consolas"/>
          <w:color w:val="000000"/>
          <w:sz w:val="19"/>
          <w:szCs w:val="19"/>
          <w:highlight w:val="white"/>
          <w:lang w:val="en-NZ" w:eastAsia="en-US"/>
        </w:rPr>
        <w:t xml:space="preserve"> </w:t>
      </w:r>
      <w:r w:rsidRPr="0019363C">
        <w:rPr>
          <w:rFonts w:ascii="Consolas" w:eastAsiaTheme="minorHAnsi" w:hAnsi="Consolas" w:cs="Consolas"/>
          <w:color w:val="2B91AF"/>
          <w:sz w:val="19"/>
          <w:szCs w:val="19"/>
          <w:highlight w:val="white"/>
          <w:lang w:val="en-NZ" w:eastAsia="en-US"/>
        </w:rPr>
        <w:t>string</w:t>
      </w:r>
      <w:r w:rsidRPr="0019363C">
        <w:rPr>
          <w:rFonts w:ascii="Consolas" w:eastAsiaTheme="minorHAnsi" w:hAnsi="Consolas" w:cs="Consolas"/>
          <w:color w:val="000000"/>
          <w:sz w:val="19"/>
          <w:szCs w:val="19"/>
          <w:highlight w:val="white"/>
          <w:lang w:val="en-NZ" w:eastAsia="en-US"/>
        </w:rPr>
        <w:t>[iNumberofGuns];</w:t>
      </w:r>
    </w:p>
    <w:p w14:paraId="77849E3E"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0000FF"/>
          <w:sz w:val="19"/>
          <w:szCs w:val="19"/>
          <w:highlight w:val="white"/>
          <w:lang w:val="en-NZ" w:eastAsia="en-US"/>
        </w:rPr>
        <w:t>if</w:t>
      </w:r>
      <w:r w:rsidRPr="0019363C">
        <w:rPr>
          <w:rFonts w:ascii="Consolas" w:eastAsiaTheme="minorHAnsi" w:hAnsi="Consolas" w:cs="Consolas"/>
          <w:color w:val="000000"/>
          <w:sz w:val="19"/>
          <w:szCs w:val="19"/>
          <w:highlight w:val="white"/>
          <w:lang w:val="en-NZ" w:eastAsia="en-US"/>
        </w:rPr>
        <w:t xml:space="preserve"> (sNameOfGuns == </w:t>
      </w:r>
      <w:r w:rsidRPr="0019363C">
        <w:rPr>
          <w:rFonts w:ascii="Consolas" w:eastAsiaTheme="minorHAnsi" w:hAnsi="Consolas" w:cs="Consolas"/>
          <w:color w:val="0000FF"/>
          <w:sz w:val="19"/>
          <w:szCs w:val="19"/>
          <w:highlight w:val="white"/>
          <w:lang w:val="en-NZ" w:eastAsia="en-US"/>
        </w:rPr>
        <w:t>nullptr</w:t>
      </w:r>
      <w:r w:rsidRPr="0019363C">
        <w:rPr>
          <w:rFonts w:ascii="Consolas" w:eastAsiaTheme="minorHAnsi" w:hAnsi="Consolas" w:cs="Consolas"/>
          <w:color w:val="000000"/>
          <w:sz w:val="19"/>
          <w:szCs w:val="19"/>
          <w:highlight w:val="white"/>
          <w:lang w:val="en-NZ" w:eastAsia="en-US"/>
        </w:rPr>
        <w:t>)</w:t>
      </w:r>
    </w:p>
    <w:p w14:paraId="35B79647"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000000"/>
          <w:sz w:val="19"/>
          <w:szCs w:val="19"/>
          <w:highlight w:val="white"/>
          <w:lang w:val="en-NZ" w:eastAsia="en-US"/>
        </w:rPr>
        <w:tab/>
        <w:t xml:space="preserve">cout &lt;&lt; </w:t>
      </w:r>
      <w:r w:rsidRPr="0019363C">
        <w:rPr>
          <w:rFonts w:ascii="Consolas" w:eastAsiaTheme="minorHAnsi" w:hAnsi="Consolas" w:cs="Consolas"/>
          <w:color w:val="A31515"/>
          <w:sz w:val="19"/>
          <w:szCs w:val="19"/>
          <w:highlight w:val="white"/>
          <w:lang w:val="en-NZ" w:eastAsia="en-US"/>
        </w:rPr>
        <w:t>"Error: memory could not be allocated"</w:t>
      </w:r>
      <w:r w:rsidRPr="0019363C">
        <w:rPr>
          <w:rFonts w:ascii="Consolas" w:eastAsiaTheme="minorHAnsi" w:hAnsi="Consolas" w:cs="Consolas"/>
          <w:color w:val="000000"/>
          <w:sz w:val="19"/>
          <w:szCs w:val="19"/>
          <w:highlight w:val="white"/>
          <w:lang w:val="en-NZ" w:eastAsia="en-US"/>
        </w:rPr>
        <w:t>;</w:t>
      </w:r>
    </w:p>
    <w:p w14:paraId="5F0CEF0B"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0000FF"/>
          <w:sz w:val="19"/>
          <w:szCs w:val="19"/>
          <w:highlight w:val="white"/>
          <w:lang w:val="en-NZ" w:eastAsia="en-US"/>
        </w:rPr>
        <w:t>else</w:t>
      </w:r>
    </w:p>
    <w:p w14:paraId="0E3B5D41"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t>{</w:t>
      </w:r>
    </w:p>
    <w:p w14:paraId="16753B71"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0000FF"/>
          <w:sz w:val="19"/>
          <w:szCs w:val="19"/>
          <w:highlight w:val="white"/>
          <w:lang w:val="en-NZ" w:eastAsia="en-US"/>
        </w:rPr>
        <w:t>for</w:t>
      </w:r>
      <w:r w:rsidRPr="0019363C">
        <w:rPr>
          <w:rFonts w:ascii="Consolas" w:eastAsiaTheme="minorHAnsi" w:hAnsi="Consolas" w:cs="Consolas"/>
          <w:color w:val="000000"/>
          <w:sz w:val="19"/>
          <w:szCs w:val="19"/>
          <w:highlight w:val="white"/>
          <w:lang w:val="en-NZ" w:eastAsia="en-US"/>
        </w:rPr>
        <w:t xml:space="preserve"> (iCounter = 0; iCounter&lt;iNumberofGuns; iCounter++)</w:t>
      </w:r>
    </w:p>
    <w:p w14:paraId="2A7613B3"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000000"/>
          <w:sz w:val="19"/>
          <w:szCs w:val="19"/>
          <w:highlight w:val="white"/>
          <w:lang w:val="en-NZ" w:eastAsia="en-US"/>
        </w:rPr>
        <w:tab/>
        <w:t>{</w:t>
      </w:r>
    </w:p>
    <w:p w14:paraId="0EDE95F8"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000000"/>
          <w:sz w:val="19"/>
          <w:szCs w:val="19"/>
          <w:highlight w:val="white"/>
          <w:lang w:val="en-NZ" w:eastAsia="en-US"/>
        </w:rPr>
        <w:tab/>
        <w:t xml:space="preserve">cout &lt;&lt; </w:t>
      </w:r>
      <w:r w:rsidRPr="0019363C">
        <w:rPr>
          <w:rFonts w:ascii="Consolas" w:eastAsiaTheme="minorHAnsi" w:hAnsi="Consolas" w:cs="Consolas"/>
          <w:color w:val="A31515"/>
          <w:sz w:val="19"/>
          <w:szCs w:val="19"/>
          <w:highlight w:val="white"/>
          <w:lang w:val="en-NZ" w:eastAsia="en-US"/>
        </w:rPr>
        <w:t>"Enter name of the gun: "</w:t>
      </w:r>
      <w:r w:rsidRPr="0019363C">
        <w:rPr>
          <w:rFonts w:ascii="Consolas" w:eastAsiaTheme="minorHAnsi" w:hAnsi="Consolas" w:cs="Consolas"/>
          <w:color w:val="000000"/>
          <w:sz w:val="19"/>
          <w:szCs w:val="19"/>
          <w:highlight w:val="white"/>
          <w:lang w:val="en-NZ" w:eastAsia="en-US"/>
        </w:rPr>
        <w:t>;</w:t>
      </w:r>
    </w:p>
    <w:p w14:paraId="0C2BF9B4"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000000"/>
          <w:sz w:val="19"/>
          <w:szCs w:val="19"/>
          <w:highlight w:val="white"/>
          <w:lang w:val="en-NZ" w:eastAsia="en-US"/>
        </w:rPr>
        <w:tab/>
        <w:t>cin &gt;&gt; sNameOfGuns[iCounter];</w:t>
      </w:r>
    </w:p>
    <w:p w14:paraId="0E17211F"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000000"/>
          <w:sz w:val="19"/>
          <w:szCs w:val="19"/>
          <w:highlight w:val="white"/>
          <w:lang w:val="en-NZ" w:eastAsia="en-US"/>
        </w:rPr>
        <w:tab/>
        <w:t>}</w:t>
      </w:r>
    </w:p>
    <w:p w14:paraId="285E549E"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000000"/>
          <w:sz w:val="19"/>
          <w:szCs w:val="19"/>
          <w:highlight w:val="white"/>
          <w:lang w:val="en-NZ" w:eastAsia="en-US"/>
        </w:rPr>
        <w:tab/>
        <w:t xml:space="preserve">cout &lt;&lt; </w:t>
      </w:r>
      <w:r w:rsidRPr="0019363C">
        <w:rPr>
          <w:rFonts w:ascii="Consolas" w:eastAsiaTheme="minorHAnsi" w:hAnsi="Consolas" w:cs="Consolas"/>
          <w:color w:val="A31515"/>
          <w:sz w:val="19"/>
          <w:szCs w:val="19"/>
          <w:highlight w:val="white"/>
          <w:lang w:val="en-NZ" w:eastAsia="en-US"/>
        </w:rPr>
        <w:t>"You have purchased: "</w:t>
      </w:r>
      <w:r w:rsidRPr="0019363C">
        <w:rPr>
          <w:rFonts w:ascii="Consolas" w:eastAsiaTheme="minorHAnsi" w:hAnsi="Consolas" w:cs="Consolas"/>
          <w:color w:val="000000"/>
          <w:sz w:val="19"/>
          <w:szCs w:val="19"/>
          <w:highlight w:val="white"/>
          <w:lang w:val="en-NZ" w:eastAsia="en-US"/>
        </w:rPr>
        <w:t>;</w:t>
      </w:r>
    </w:p>
    <w:p w14:paraId="45E0E746"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0000FF"/>
          <w:sz w:val="19"/>
          <w:szCs w:val="19"/>
          <w:highlight w:val="white"/>
          <w:lang w:val="en-NZ" w:eastAsia="en-US"/>
        </w:rPr>
        <w:t>for</w:t>
      </w:r>
      <w:r w:rsidRPr="0019363C">
        <w:rPr>
          <w:rFonts w:ascii="Consolas" w:eastAsiaTheme="minorHAnsi" w:hAnsi="Consolas" w:cs="Consolas"/>
          <w:color w:val="000000"/>
          <w:sz w:val="19"/>
          <w:szCs w:val="19"/>
          <w:highlight w:val="white"/>
          <w:lang w:val="en-NZ" w:eastAsia="en-US"/>
        </w:rPr>
        <w:t xml:space="preserve"> (iCounter = 0; iCounter&lt;iNumberofGuns; iCounter++)</w:t>
      </w:r>
    </w:p>
    <w:p w14:paraId="601532E8"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000000"/>
          <w:sz w:val="19"/>
          <w:szCs w:val="19"/>
          <w:highlight w:val="white"/>
          <w:lang w:val="en-NZ" w:eastAsia="en-US"/>
        </w:rPr>
        <w:tab/>
        <w:t xml:space="preserve">cout &lt;&lt; sNameOfGuns[iCounter] &lt;&lt; </w:t>
      </w:r>
      <w:r w:rsidRPr="0019363C">
        <w:rPr>
          <w:rFonts w:ascii="Consolas" w:eastAsiaTheme="minorHAnsi" w:hAnsi="Consolas" w:cs="Consolas"/>
          <w:color w:val="A31515"/>
          <w:sz w:val="19"/>
          <w:szCs w:val="19"/>
          <w:highlight w:val="white"/>
          <w:lang w:val="en-NZ" w:eastAsia="en-US"/>
        </w:rPr>
        <w:t>", "</w:t>
      </w:r>
      <w:r w:rsidRPr="0019363C">
        <w:rPr>
          <w:rFonts w:ascii="Consolas" w:eastAsiaTheme="minorHAnsi" w:hAnsi="Consolas" w:cs="Consolas"/>
          <w:color w:val="000000"/>
          <w:sz w:val="19"/>
          <w:szCs w:val="19"/>
          <w:highlight w:val="white"/>
          <w:lang w:val="en-NZ" w:eastAsia="en-US"/>
        </w:rPr>
        <w:t>;</w:t>
      </w:r>
    </w:p>
    <w:p w14:paraId="284EDD40"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0000FF"/>
          <w:sz w:val="19"/>
          <w:szCs w:val="19"/>
          <w:highlight w:val="white"/>
          <w:lang w:val="en-NZ" w:eastAsia="en-US"/>
        </w:rPr>
        <w:t>delete</w:t>
      </w:r>
      <w:r w:rsidRPr="0019363C">
        <w:rPr>
          <w:rFonts w:ascii="Consolas" w:eastAsiaTheme="minorHAnsi" w:hAnsi="Consolas" w:cs="Consolas"/>
          <w:color w:val="000000"/>
          <w:sz w:val="19"/>
          <w:szCs w:val="19"/>
          <w:highlight w:val="white"/>
          <w:lang w:val="en-NZ" w:eastAsia="en-US"/>
        </w:rPr>
        <w:t>[] sNameOfGuns;</w:t>
      </w:r>
    </w:p>
    <w:p w14:paraId="748ABA76"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t>}</w:t>
      </w:r>
    </w:p>
    <w:p w14:paraId="09203562"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3ACB576"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t>_getch();</w:t>
      </w:r>
    </w:p>
    <w:p w14:paraId="03BA46F0" w14:textId="77777777" w:rsidR="0019363C" w:rsidRPr="0019363C" w:rsidRDefault="0019363C" w:rsidP="0019363C">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9363C">
        <w:rPr>
          <w:rFonts w:ascii="Consolas" w:eastAsiaTheme="minorHAnsi" w:hAnsi="Consolas" w:cs="Consolas"/>
          <w:color w:val="000000"/>
          <w:sz w:val="19"/>
          <w:szCs w:val="19"/>
          <w:highlight w:val="white"/>
          <w:lang w:val="en-NZ" w:eastAsia="en-US"/>
        </w:rPr>
        <w:tab/>
      </w:r>
      <w:r w:rsidRPr="0019363C">
        <w:rPr>
          <w:rFonts w:ascii="Consolas" w:eastAsiaTheme="minorHAnsi" w:hAnsi="Consolas" w:cs="Consolas"/>
          <w:color w:val="0000FF"/>
          <w:sz w:val="19"/>
          <w:szCs w:val="19"/>
          <w:highlight w:val="white"/>
          <w:lang w:val="en-NZ" w:eastAsia="en-US"/>
        </w:rPr>
        <w:t>return</w:t>
      </w:r>
      <w:r w:rsidRPr="0019363C">
        <w:rPr>
          <w:rFonts w:ascii="Consolas" w:eastAsiaTheme="minorHAnsi" w:hAnsi="Consolas" w:cs="Consolas"/>
          <w:color w:val="000000"/>
          <w:sz w:val="19"/>
          <w:szCs w:val="19"/>
          <w:highlight w:val="white"/>
          <w:lang w:val="en-NZ" w:eastAsia="en-US"/>
        </w:rPr>
        <w:t xml:space="preserve"> 0;</w:t>
      </w:r>
    </w:p>
    <w:p w14:paraId="61EA0E60" w14:textId="1C401B37" w:rsidR="0019363C" w:rsidRPr="0019363C" w:rsidRDefault="0019363C" w:rsidP="0019363C">
      <w:pPr>
        <w:pStyle w:val="NormalPACKT"/>
        <w:numPr>
          <w:ilvl w:val="0"/>
          <w:numId w:val="40"/>
        </w:numPr>
      </w:pPr>
      <w:r>
        <w:rPr>
          <w:rFonts w:ascii="Consolas" w:eastAsiaTheme="minorHAnsi" w:hAnsi="Consolas" w:cs="Consolas"/>
          <w:color w:val="000000"/>
          <w:sz w:val="19"/>
          <w:szCs w:val="19"/>
          <w:highlight w:val="white"/>
          <w:lang w:val="en-NZ" w:eastAsia="en-US"/>
        </w:rPr>
        <w:t>}</w:t>
      </w:r>
    </w:p>
    <w:p w14:paraId="73272181" w14:textId="77777777" w:rsidR="001225D8" w:rsidRDefault="001225D8" w:rsidP="002A7E2E">
      <w:pPr>
        <w:pStyle w:val="Heading2"/>
        <w:numPr>
          <w:ilvl w:val="1"/>
          <w:numId w:val="19"/>
        </w:numPr>
        <w:tabs>
          <w:tab w:val="left" w:pos="0"/>
        </w:tabs>
      </w:pPr>
      <w:r>
        <w:t>How it works...</w:t>
      </w:r>
    </w:p>
    <w:p w14:paraId="63EF4B07" w14:textId="0D489B6C" w:rsidR="007802FB" w:rsidRPr="004221FC" w:rsidRDefault="00222DF4" w:rsidP="00222DF4">
      <w:pPr>
        <w:pStyle w:val="NormalPACKT"/>
        <w:numPr>
          <w:ilvl w:val="1"/>
          <w:numId w:val="19"/>
        </w:numPr>
        <w:rPr>
          <w:rFonts w:asciiTheme="minorHAnsi" w:hAnsiTheme="minorHAnsi"/>
          <w:szCs w:val="22"/>
          <w:lang w:val="en-NZ"/>
        </w:rPr>
      </w:pPr>
      <w:r>
        <w:rPr>
          <w:lang w:val="en-US"/>
        </w:rPr>
        <w:lastRenderedPageBreak/>
        <w:t>You can allocate memory on the f</w:t>
      </w:r>
      <w:r w:rsidRPr="00222DF4">
        <w:rPr>
          <w:lang w:val="en-US"/>
        </w:rPr>
        <w:t xml:space="preserve">ree Store using the </w:t>
      </w:r>
      <w:r w:rsidRPr="00222DF4">
        <w:rPr>
          <w:bCs/>
          <w:lang w:val="en-US"/>
        </w:rPr>
        <w:t>new</w:t>
      </w:r>
      <w:r w:rsidRPr="00222DF4">
        <w:rPr>
          <w:lang w:val="en-US"/>
        </w:rPr>
        <w:t xml:space="preserve"> keyword.</w:t>
      </w:r>
      <w:r>
        <w:rPr>
          <w:lang w:val="en-NZ"/>
        </w:rPr>
        <w:t xml:space="preserve"> </w:t>
      </w:r>
      <w:r w:rsidRPr="00222DF4">
        <w:rPr>
          <w:bCs/>
          <w:lang w:val="en-US"/>
        </w:rPr>
        <w:t>new</w:t>
      </w:r>
      <w:r w:rsidRPr="00222DF4">
        <w:rPr>
          <w:b/>
          <w:bCs/>
          <w:lang w:val="en-US"/>
        </w:rPr>
        <w:t xml:space="preserve"> </w:t>
      </w:r>
      <w:r w:rsidRPr="00222DF4">
        <w:rPr>
          <w:lang w:val="en-US"/>
        </w:rPr>
        <w:t>is followed by the type of th</w:t>
      </w:r>
      <w:r>
        <w:rPr>
          <w:lang w:val="en-US"/>
        </w:rPr>
        <w:t>e variable you want to allocate.</w:t>
      </w:r>
      <w:r w:rsidRPr="00222DF4">
        <w:rPr>
          <w:lang w:val="en-US"/>
        </w:rPr>
        <w:t xml:space="preserve"> This allows the compiler to know how much memory will need to be allocated.</w:t>
      </w:r>
      <w:r>
        <w:rPr>
          <w:lang w:val="en-US"/>
        </w:rPr>
        <w:t xml:space="preserve"> In our example we have used string.</w:t>
      </w:r>
      <w:r>
        <w:rPr>
          <w:lang w:val="en-NZ"/>
        </w:rPr>
        <w:t xml:space="preserve">The </w:t>
      </w:r>
      <w:r w:rsidRPr="00A40CE3">
        <w:rPr>
          <w:bCs/>
          <w:lang w:val="en-US"/>
        </w:rPr>
        <w:t>new</w:t>
      </w:r>
      <w:r w:rsidRPr="00222DF4">
        <w:rPr>
          <w:lang w:val="en-US"/>
        </w:rPr>
        <w:t xml:space="preserve"> </w:t>
      </w:r>
      <w:r>
        <w:rPr>
          <w:lang w:val="en-US"/>
        </w:rPr>
        <w:t xml:space="preserve">keyword </w:t>
      </w:r>
      <w:r w:rsidRPr="00222DF4">
        <w:rPr>
          <w:lang w:val="en-US"/>
        </w:rPr>
        <w:t>returns a memory address.</w:t>
      </w:r>
      <w:r w:rsidR="0039242C">
        <w:rPr>
          <w:lang w:val="en-US"/>
        </w:rPr>
        <w:t xml:space="preserve"> This memory address is assigned to a pointer, </w:t>
      </w:r>
      <w:r w:rsidR="0039242C" w:rsidRPr="0019363C">
        <w:rPr>
          <w:rFonts w:ascii="Consolas" w:eastAsiaTheme="minorHAnsi" w:hAnsi="Consolas" w:cs="Consolas"/>
          <w:color w:val="000000"/>
          <w:sz w:val="19"/>
          <w:szCs w:val="19"/>
          <w:highlight w:val="white"/>
          <w:lang w:val="en-NZ" w:eastAsia="en-US"/>
        </w:rPr>
        <w:t>sNameOfGuns</w:t>
      </w:r>
      <w:r w:rsidR="0039242C">
        <w:rPr>
          <w:rFonts w:ascii="Consolas" w:eastAsiaTheme="minorHAnsi" w:hAnsi="Consolas" w:cs="Consolas"/>
          <w:color w:val="000000"/>
          <w:sz w:val="19"/>
          <w:szCs w:val="19"/>
          <w:lang w:val="en-NZ" w:eastAsia="en-US"/>
        </w:rPr>
        <w:t>.</w:t>
      </w:r>
      <w:r w:rsidR="0039242C">
        <w:rPr>
          <w:rFonts w:asciiTheme="minorHAnsi" w:eastAsiaTheme="minorHAnsi" w:hAnsiTheme="minorHAnsi" w:cs="Consolas"/>
          <w:color w:val="000000"/>
          <w:szCs w:val="22"/>
          <w:lang w:val="en-NZ" w:eastAsia="en-US"/>
        </w:rPr>
        <w:t xml:space="preserve"> We must assign the address to a pointer, otherwise the address will be lost.</w:t>
      </w:r>
      <w:r w:rsidR="00A40CE3">
        <w:rPr>
          <w:rFonts w:ascii="Consolas" w:eastAsiaTheme="minorHAnsi" w:hAnsi="Consolas" w:cs="Consolas"/>
          <w:color w:val="000000"/>
          <w:sz w:val="19"/>
          <w:szCs w:val="19"/>
          <w:lang w:val="en-NZ" w:eastAsia="en-US"/>
        </w:rPr>
        <w:t xml:space="preserve"> </w:t>
      </w:r>
      <w:r w:rsidR="00A40CE3">
        <w:rPr>
          <w:rFonts w:asciiTheme="minorHAnsi" w:eastAsiaTheme="minorHAnsi" w:hAnsiTheme="minorHAnsi" w:cs="Consolas"/>
          <w:color w:val="000000"/>
          <w:szCs w:val="22"/>
          <w:lang w:val="en-NZ" w:eastAsia="en-US"/>
        </w:rPr>
        <w:t xml:space="preserve">The format for using the new operator is datatype* pointer = new datatype. Hence in our example, we have used </w:t>
      </w:r>
      <w:r w:rsidR="00A40CE3" w:rsidRPr="0019363C">
        <w:rPr>
          <w:rFonts w:ascii="Consolas" w:eastAsiaTheme="minorHAnsi" w:hAnsi="Consolas" w:cs="Consolas"/>
          <w:color w:val="000000"/>
          <w:sz w:val="19"/>
          <w:szCs w:val="19"/>
          <w:highlight w:val="white"/>
          <w:lang w:val="en-NZ" w:eastAsia="en-US"/>
        </w:rPr>
        <w:t xml:space="preserve">sNameOfGuns = </w:t>
      </w:r>
      <w:r w:rsidR="00A40CE3" w:rsidRPr="0019363C">
        <w:rPr>
          <w:rFonts w:ascii="Consolas" w:eastAsiaTheme="minorHAnsi" w:hAnsi="Consolas" w:cs="Consolas"/>
          <w:color w:val="0000FF"/>
          <w:sz w:val="19"/>
          <w:szCs w:val="19"/>
          <w:highlight w:val="white"/>
          <w:lang w:val="en-NZ" w:eastAsia="en-US"/>
        </w:rPr>
        <w:t>new</w:t>
      </w:r>
      <w:r w:rsidR="00A40CE3" w:rsidRPr="0019363C">
        <w:rPr>
          <w:rFonts w:ascii="Consolas" w:eastAsiaTheme="minorHAnsi" w:hAnsi="Consolas" w:cs="Consolas"/>
          <w:color w:val="000000"/>
          <w:sz w:val="19"/>
          <w:szCs w:val="19"/>
          <w:highlight w:val="white"/>
          <w:lang w:val="en-NZ" w:eastAsia="en-US"/>
        </w:rPr>
        <w:t xml:space="preserve"> </w:t>
      </w:r>
      <w:r w:rsidR="00A40CE3" w:rsidRPr="0019363C">
        <w:rPr>
          <w:rFonts w:ascii="Consolas" w:eastAsiaTheme="minorHAnsi" w:hAnsi="Consolas" w:cs="Consolas"/>
          <w:color w:val="2B91AF"/>
          <w:sz w:val="19"/>
          <w:szCs w:val="19"/>
          <w:highlight w:val="white"/>
          <w:lang w:val="en-NZ" w:eastAsia="en-US"/>
        </w:rPr>
        <w:t>string</w:t>
      </w:r>
      <w:r w:rsidR="004221FC">
        <w:rPr>
          <w:rFonts w:ascii="Consolas" w:eastAsiaTheme="minorHAnsi" w:hAnsi="Consolas" w:cs="Consolas"/>
          <w:color w:val="000000"/>
          <w:sz w:val="19"/>
          <w:szCs w:val="19"/>
          <w:highlight w:val="white"/>
          <w:lang w:val="en-NZ" w:eastAsia="en-US"/>
        </w:rPr>
        <w:t xml:space="preserve">[iNumberofGuns]. </w:t>
      </w:r>
      <w:r w:rsidR="004221FC" w:rsidRPr="004221FC">
        <w:rPr>
          <w:rFonts w:asciiTheme="minorHAnsi" w:eastAsiaTheme="minorHAnsi" w:hAnsiTheme="minorHAnsi" w:cs="Consolas"/>
          <w:color w:val="000000"/>
          <w:szCs w:val="22"/>
          <w:highlight w:val="white"/>
          <w:lang w:val="en-NZ" w:eastAsia="en-US"/>
        </w:rPr>
        <w:t>If the new allocation fails, it will return a null pointer. We should always check if the pointer allocation has been successful, otherwise we will trying to access a part of memory which has not been allocation and we may get a</w:t>
      </w:r>
      <w:r w:rsidR="004221FC">
        <w:rPr>
          <w:rFonts w:asciiTheme="minorHAnsi" w:eastAsiaTheme="minorHAnsi" w:hAnsiTheme="minorHAnsi" w:cs="Consolas"/>
          <w:color w:val="000000"/>
          <w:szCs w:val="22"/>
          <w:highlight w:val="white"/>
          <w:lang w:val="en-NZ" w:eastAsia="en-US"/>
        </w:rPr>
        <w:t>n</w:t>
      </w:r>
      <w:r w:rsidR="004221FC" w:rsidRPr="004221FC">
        <w:rPr>
          <w:rFonts w:asciiTheme="minorHAnsi" w:eastAsiaTheme="minorHAnsi" w:hAnsiTheme="minorHAnsi" w:cs="Consolas"/>
          <w:color w:val="000000"/>
          <w:szCs w:val="22"/>
          <w:highlight w:val="white"/>
          <w:lang w:val="en-NZ" w:eastAsia="en-US"/>
        </w:rPr>
        <w:t xml:space="preserve"> error from the compil</w:t>
      </w:r>
      <w:r w:rsidR="003D5418">
        <w:rPr>
          <w:rFonts w:asciiTheme="minorHAnsi" w:eastAsiaTheme="minorHAnsi" w:hAnsiTheme="minorHAnsi" w:cs="Consolas"/>
          <w:color w:val="000000"/>
          <w:szCs w:val="22"/>
          <w:highlight w:val="white"/>
          <w:lang w:val="en-NZ" w:eastAsia="en-US"/>
        </w:rPr>
        <w:t xml:space="preserve">er as shown in the figure below and your application will crash. </w:t>
      </w:r>
    </w:p>
    <w:p w14:paraId="1FDDD873" w14:textId="3EF67FEB" w:rsidR="004221FC" w:rsidRPr="00222DF4" w:rsidRDefault="004221FC" w:rsidP="00222DF4">
      <w:pPr>
        <w:pStyle w:val="NormalPACKT"/>
        <w:numPr>
          <w:ilvl w:val="1"/>
          <w:numId w:val="19"/>
        </w:numPr>
        <w:rPr>
          <w:lang w:val="en-NZ"/>
        </w:rPr>
      </w:pPr>
      <w:r>
        <w:rPr>
          <w:noProof/>
          <w:lang w:val="en-NZ" w:eastAsia="en-NZ"/>
        </w:rPr>
        <w:drawing>
          <wp:inline distT="0" distB="0" distL="0" distR="0" wp14:anchorId="11963BC8" wp14:editId="64841522">
            <wp:extent cx="5029200" cy="25901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029200" cy="2590165"/>
                    </a:xfrm>
                    <a:prstGeom prst="rect">
                      <a:avLst/>
                    </a:prstGeom>
                  </pic:spPr>
                </pic:pic>
              </a:graphicData>
            </a:graphic>
          </wp:inline>
        </w:drawing>
      </w:r>
    </w:p>
    <w:p w14:paraId="2E2897BC" w14:textId="77777777" w:rsidR="00222DF4" w:rsidRDefault="00222DF4" w:rsidP="00222DF4">
      <w:pPr>
        <w:pStyle w:val="NormalPACKT"/>
      </w:pPr>
    </w:p>
    <w:p w14:paraId="58A15299" w14:textId="6E619681" w:rsidR="00F55677" w:rsidRDefault="00F55677" w:rsidP="00F55677">
      <w:pPr>
        <w:pStyle w:val="NormalPACKT"/>
        <w:rPr>
          <w:lang w:val="en-US"/>
        </w:rPr>
      </w:pPr>
      <w:r w:rsidRPr="00F55677">
        <w:t>When you are finished with the memory, you m</w:t>
      </w:r>
      <w:r>
        <w:t xml:space="preserve">ust call delete on the </w:t>
      </w:r>
      <w:r w:rsidR="003C74CF">
        <w:t>pointer.</w:t>
      </w:r>
      <w:r w:rsidR="003C74CF" w:rsidRPr="00F55677">
        <w:t xml:space="preserve"> Delete</w:t>
      </w:r>
      <w:r w:rsidRPr="00F55677">
        <w:t xml:space="preserve"> return</w:t>
      </w:r>
      <w:r>
        <w:t>s the memory to the free store.</w:t>
      </w:r>
      <w:r w:rsidRPr="00F55677">
        <w:t xml:space="preserve"> Remember that t</w:t>
      </w:r>
      <w:r>
        <w:t>he pointer is a local variable.</w:t>
      </w:r>
      <w:r w:rsidRPr="00F55677">
        <w:rPr>
          <w:lang w:val="en-US"/>
        </w:rPr>
        <w:t>When the function that the pointer is declared in goes out of scope, the memory on the free store i</w:t>
      </w:r>
      <w:r>
        <w:rPr>
          <w:lang w:val="en-US"/>
        </w:rPr>
        <w:t>s not automatically deallocated.</w:t>
      </w:r>
      <w:r w:rsidR="00C572B5" w:rsidRPr="00C572B5">
        <w:rPr>
          <w:rFonts w:asciiTheme="minorHAnsi" w:eastAsiaTheme="minorEastAsia" w:hAnsi="Trebuchet MS" w:cstheme="minorBidi"/>
          <w:color w:val="000000" w:themeColor="text1"/>
          <w:sz w:val="56"/>
          <w:szCs w:val="56"/>
          <w:lang w:val="en-US"/>
        </w:rPr>
        <w:t xml:space="preserve"> </w:t>
      </w:r>
      <w:r w:rsidR="00C572B5" w:rsidRPr="00C572B5">
        <w:rPr>
          <w:lang w:val="en-US"/>
        </w:rPr>
        <w:t>Main difference between static and dynamic memory is that the creation / deletion of “static” memory is handled automatically, whereas dynamic memory must be created and destroyed by the programmer</w:t>
      </w:r>
      <w:r w:rsidR="00EC617E">
        <w:rPr>
          <w:lang w:val="en-US"/>
        </w:rPr>
        <w:t>.</w:t>
      </w:r>
    </w:p>
    <w:p w14:paraId="5E56B822" w14:textId="2D4B7AB5" w:rsidR="00EC617E" w:rsidRDefault="00EC617E" w:rsidP="00EC617E">
      <w:pPr>
        <w:pStyle w:val="NormalPACKT"/>
        <w:rPr>
          <w:lang w:val="en-US"/>
        </w:rPr>
      </w:pPr>
      <w:r>
        <w:rPr>
          <w:bCs/>
          <w:lang w:val="en-US"/>
        </w:rPr>
        <w:t xml:space="preserve">The operator </w:t>
      </w:r>
      <w:r w:rsidRPr="00EC617E">
        <w:rPr>
          <w:bCs/>
          <w:lang w:val="en-US"/>
        </w:rPr>
        <w:t>delete[]</w:t>
      </w:r>
      <w:r w:rsidRPr="00EC617E">
        <w:rPr>
          <w:lang w:val="en-US"/>
        </w:rPr>
        <w:t xml:space="preserve"> signals to the compiler that it needs to free an array</w:t>
      </w:r>
      <w:r>
        <w:rPr>
          <w:lang w:val="en-US"/>
        </w:rPr>
        <w:t>.</w:t>
      </w:r>
      <w:r w:rsidRPr="00EC617E">
        <w:t xml:space="preserve"> </w:t>
      </w:r>
      <w:r w:rsidRPr="00EC617E">
        <w:rPr>
          <w:lang w:val="en-US"/>
        </w:rPr>
        <w:t>If you leave the brackets off, only the first elemen</w:t>
      </w:r>
      <w:r>
        <w:rPr>
          <w:lang w:val="en-US"/>
        </w:rPr>
        <w:t>t in the array will be deleted.</w:t>
      </w:r>
      <w:r w:rsidRPr="00EC617E">
        <w:rPr>
          <w:lang w:val="en-US"/>
        </w:rPr>
        <w:t xml:space="preserve"> This</w:t>
      </w:r>
      <w:r w:rsidR="004F0467">
        <w:rPr>
          <w:lang w:val="en-US"/>
        </w:rPr>
        <w:t xml:space="preserve"> will create a memory leak.</w:t>
      </w:r>
      <w:r w:rsidR="002C78FC">
        <w:rPr>
          <w:lang w:val="en-US"/>
        </w:rPr>
        <w:t xml:space="preserve"> Memory leaks are really bad as it means there are memory spaces which</w:t>
      </w:r>
      <w:r w:rsidR="006F0B0F">
        <w:rPr>
          <w:lang w:val="en-US"/>
        </w:rPr>
        <w:t xml:space="preserve"> have not been deallocated and remember m</w:t>
      </w:r>
      <w:r w:rsidR="000A0A35">
        <w:rPr>
          <w:lang w:val="en-US"/>
        </w:rPr>
        <w:t xml:space="preserve">emory is a finite space, so eventually you </w:t>
      </w:r>
      <w:r w:rsidR="000A0A35">
        <w:rPr>
          <w:lang w:val="en-US"/>
        </w:rPr>
        <w:lastRenderedPageBreak/>
        <w:t>are going to run into trouble.</w:t>
      </w:r>
    </w:p>
    <w:p w14:paraId="146E15FF" w14:textId="4EB332F9" w:rsidR="00AF5D9D" w:rsidRDefault="008B4758" w:rsidP="000F75DB">
      <w:pPr>
        <w:pStyle w:val="NormalPACKT"/>
        <w:rPr>
          <w:lang w:val="en-US"/>
        </w:rPr>
      </w:pPr>
      <w:r>
        <w:rPr>
          <w:lang w:val="en-US"/>
        </w:rPr>
        <w:t>When we use the delete[] how does the compiler know that it has to free ‘n’ number of strings from the memory?</w:t>
      </w:r>
      <w:r w:rsidR="00AF5D9D" w:rsidRPr="00AF5D9D">
        <w:t xml:space="preserve"> </w:t>
      </w:r>
      <w:r w:rsidR="00AF5D9D" w:rsidRPr="00AF5D9D">
        <w:rPr>
          <w:lang w:val="en-US"/>
        </w:rPr>
        <w:t xml:space="preserve">The runtime system stores the number of </w:t>
      </w:r>
      <w:r w:rsidR="00AF5D9D">
        <w:rPr>
          <w:lang w:val="en-US"/>
        </w:rPr>
        <w:t>items some</w:t>
      </w:r>
      <w:r w:rsidR="00AF5D9D" w:rsidRPr="00AF5D9D">
        <w:rPr>
          <w:lang w:val="en-US"/>
        </w:rPr>
        <w:t>where it can be retrieve</w:t>
      </w:r>
      <w:r w:rsidR="00AF5D9D">
        <w:rPr>
          <w:lang w:val="en-US"/>
        </w:rPr>
        <w:t xml:space="preserve">d if you only know the pointer </w:t>
      </w:r>
      <w:r w:rsidR="00AF5D9D" w:rsidRPr="0019363C">
        <w:rPr>
          <w:rFonts w:ascii="Consolas" w:eastAsiaTheme="minorHAnsi" w:hAnsi="Consolas" w:cs="Consolas"/>
          <w:color w:val="000000"/>
          <w:sz w:val="19"/>
          <w:szCs w:val="19"/>
          <w:highlight w:val="white"/>
          <w:lang w:val="en-NZ" w:eastAsia="en-US"/>
        </w:rPr>
        <w:t>sNameOfGuns</w:t>
      </w:r>
      <w:r w:rsidR="00AF5D9D">
        <w:rPr>
          <w:lang w:val="en-US"/>
        </w:rPr>
        <w:t xml:space="preserve">. </w:t>
      </w:r>
      <w:r w:rsidR="000F75DB" w:rsidRPr="000F75DB">
        <w:rPr>
          <w:lang w:val="en-US"/>
        </w:rPr>
        <w:t>There are two p</w:t>
      </w:r>
      <w:r w:rsidR="000F75DB">
        <w:rPr>
          <w:lang w:val="en-US"/>
        </w:rPr>
        <w:t>opular techniques that do this.</w:t>
      </w:r>
      <w:r w:rsidR="000F75DB" w:rsidRPr="000F75DB">
        <w:rPr>
          <w:lang w:val="en-US"/>
        </w:rPr>
        <w:t xml:space="preserve"> Both these are used by commercial compilers, both </w:t>
      </w:r>
      <w:r w:rsidR="000F75DB" w:rsidRPr="000F75DB">
        <w:rPr>
          <w:lang w:val="en-US"/>
        </w:rPr>
        <w:br/>
        <w:t>have tradeoffs, neither are perfect</w:t>
      </w:r>
      <w:r w:rsidR="000F75DB">
        <w:rPr>
          <w:lang w:val="en-US"/>
        </w:rPr>
        <w:t>.</w:t>
      </w:r>
    </w:p>
    <w:p w14:paraId="51BA1FF2" w14:textId="77777777" w:rsidR="00822853" w:rsidRPr="00822853" w:rsidRDefault="00822853" w:rsidP="00822853">
      <w:pPr>
        <w:pStyle w:val="NormalPACKT"/>
        <w:numPr>
          <w:ilvl w:val="0"/>
          <w:numId w:val="37"/>
        </w:numPr>
        <w:rPr>
          <w:lang w:val="en-US"/>
        </w:rPr>
      </w:pPr>
      <w:r w:rsidRPr="00822853">
        <w:rPr>
          <w:lang w:val="en-US"/>
        </w:rPr>
        <w:t>Technique 1:</w:t>
      </w:r>
    </w:p>
    <w:p w14:paraId="39297371" w14:textId="4E14234A" w:rsidR="00822853" w:rsidRPr="00822853" w:rsidRDefault="00822853" w:rsidP="00822853">
      <w:pPr>
        <w:pStyle w:val="NormalPACKT"/>
        <w:rPr>
          <w:lang w:val="en-US"/>
        </w:rPr>
      </w:pPr>
      <w:r w:rsidRPr="00822853">
        <w:rPr>
          <w:lang w:val="en-US"/>
        </w:rPr>
        <w:t>Over allocate the array and put the number of items just to</w:t>
      </w:r>
      <w:r>
        <w:rPr>
          <w:lang w:val="en-US"/>
        </w:rPr>
        <w:t xml:space="preserve"> the left of the first element. Faster of the two </w:t>
      </w:r>
      <w:r w:rsidR="009041E3">
        <w:rPr>
          <w:lang w:val="en-US"/>
        </w:rPr>
        <w:t>techniques.</w:t>
      </w:r>
      <w:r w:rsidR="009041E3" w:rsidRPr="00822853">
        <w:rPr>
          <w:lang w:val="en-US"/>
        </w:rPr>
        <w:t xml:space="preserve"> More</w:t>
      </w:r>
      <w:r w:rsidRPr="00822853">
        <w:rPr>
          <w:lang w:val="en-US"/>
        </w:rPr>
        <w:t xml:space="preserve"> sensitive to the problem of the programmer saying delete </w:t>
      </w:r>
      <w:r w:rsidR="003919E4" w:rsidRPr="0019363C">
        <w:rPr>
          <w:rFonts w:ascii="Consolas" w:eastAsiaTheme="minorHAnsi" w:hAnsi="Consolas" w:cs="Consolas"/>
          <w:color w:val="000000"/>
          <w:sz w:val="19"/>
          <w:szCs w:val="19"/>
          <w:highlight w:val="white"/>
          <w:lang w:val="en-NZ" w:eastAsia="en-US"/>
        </w:rPr>
        <w:t>sNameOfGuns</w:t>
      </w:r>
      <w:r w:rsidR="00D55EDE">
        <w:rPr>
          <w:lang w:val="en-US"/>
        </w:rPr>
        <w:t>,</w:t>
      </w:r>
      <w:r w:rsidRPr="00822853">
        <w:rPr>
          <w:lang w:val="en-US"/>
        </w:rPr>
        <w:t xml:space="preserve"> instead of delete[]</w:t>
      </w:r>
      <w:r w:rsidR="00991977">
        <w:rPr>
          <w:lang w:val="en-US"/>
        </w:rPr>
        <w:t xml:space="preserve"> </w:t>
      </w:r>
      <w:r w:rsidR="003919E4" w:rsidRPr="0019363C">
        <w:rPr>
          <w:rFonts w:ascii="Consolas" w:eastAsiaTheme="minorHAnsi" w:hAnsi="Consolas" w:cs="Consolas"/>
          <w:color w:val="000000"/>
          <w:sz w:val="19"/>
          <w:szCs w:val="19"/>
          <w:highlight w:val="white"/>
          <w:lang w:val="en-NZ" w:eastAsia="en-US"/>
        </w:rPr>
        <w:t>sNameOfGuns</w:t>
      </w:r>
      <w:r w:rsidR="009F2566">
        <w:rPr>
          <w:lang w:val="en-US"/>
        </w:rPr>
        <w:t>.</w:t>
      </w:r>
    </w:p>
    <w:p w14:paraId="063E8B19" w14:textId="77777777" w:rsidR="00822853" w:rsidRPr="00822853" w:rsidRDefault="00822853" w:rsidP="001E54C2">
      <w:pPr>
        <w:pStyle w:val="NormalPACKT"/>
        <w:numPr>
          <w:ilvl w:val="0"/>
          <w:numId w:val="37"/>
        </w:numPr>
        <w:rPr>
          <w:lang w:val="en-US"/>
        </w:rPr>
      </w:pPr>
      <w:r w:rsidRPr="00822853">
        <w:rPr>
          <w:lang w:val="en-US"/>
        </w:rPr>
        <w:t>Technique 2:</w:t>
      </w:r>
    </w:p>
    <w:p w14:paraId="3DE7E0A9" w14:textId="1B3EE712" w:rsidR="00822853" w:rsidRPr="00AF5D9D" w:rsidRDefault="00822853" w:rsidP="00822853">
      <w:pPr>
        <w:pStyle w:val="NormalPACKT"/>
        <w:rPr>
          <w:lang w:val="en-US"/>
        </w:rPr>
      </w:pPr>
      <w:r w:rsidRPr="00822853">
        <w:rPr>
          <w:lang w:val="en-US"/>
        </w:rPr>
        <w:t>Use an associative array with the pointer as a key and th</w:t>
      </w:r>
      <w:r>
        <w:rPr>
          <w:lang w:val="en-US"/>
        </w:rPr>
        <w:t xml:space="preserve">e number of items as the </w:t>
      </w:r>
      <w:r w:rsidR="009A0BE1">
        <w:rPr>
          <w:lang w:val="en-US"/>
        </w:rPr>
        <w:t>value. Slower</w:t>
      </w:r>
      <w:r>
        <w:rPr>
          <w:lang w:val="en-US"/>
        </w:rPr>
        <w:t xml:space="preserve"> of the two </w:t>
      </w:r>
      <w:r w:rsidR="009A0BE1">
        <w:rPr>
          <w:lang w:val="en-US"/>
        </w:rPr>
        <w:t>techniques.</w:t>
      </w:r>
      <w:r w:rsidR="009A0BE1" w:rsidRPr="00822853">
        <w:rPr>
          <w:lang w:val="en-US"/>
        </w:rPr>
        <w:t xml:space="preserve"> Less</w:t>
      </w:r>
      <w:r w:rsidRPr="00822853">
        <w:rPr>
          <w:lang w:val="en-US"/>
        </w:rPr>
        <w:t xml:space="preserve"> sensitive to the problem of the programmer </w:t>
      </w:r>
      <w:r w:rsidRPr="00822853">
        <w:rPr>
          <w:lang w:val="en-US"/>
        </w:rPr>
        <w:br/>
        <w:t xml:space="preserve">saying delete </w:t>
      </w:r>
      <w:r w:rsidR="00D55EDE" w:rsidRPr="0019363C">
        <w:rPr>
          <w:rFonts w:ascii="Consolas" w:eastAsiaTheme="minorHAnsi" w:hAnsi="Consolas" w:cs="Consolas"/>
          <w:color w:val="000000"/>
          <w:sz w:val="19"/>
          <w:szCs w:val="19"/>
          <w:highlight w:val="white"/>
          <w:lang w:val="en-NZ" w:eastAsia="en-US"/>
        </w:rPr>
        <w:t>sNameOfGuns</w:t>
      </w:r>
      <w:r w:rsidR="000A26CF">
        <w:rPr>
          <w:lang w:val="en-US"/>
        </w:rPr>
        <w:t>,</w:t>
      </w:r>
      <w:r w:rsidR="000A26CF" w:rsidRPr="00822853">
        <w:rPr>
          <w:lang w:val="en-US"/>
        </w:rPr>
        <w:t xml:space="preserve"> instead</w:t>
      </w:r>
      <w:r w:rsidRPr="00822853">
        <w:rPr>
          <w:lang w:val="en-US"/>
        </w:rPr>
        <w:t xml:space="preserve"> of delete[]</w:t>
      </w:r>
      <w:r w:rsidR="009A0BE1">
        <w:rPr>
          <w:lang w:val="en-US"/>
        </w:rPr>
        <w:t xml:space="preserve"> </w:t>
      </w:r>
      <w:r w:rsidR="009A0BE1" w:rsidRPr="0019363C">
        <w:rPr>
          <w:rFonts w:ascii="Consolas" w:eastAsiaTheme="minorHAnsi" w:hAnsi="Consolas" w:cs="Consolas"/>
          <w:color w:val="000000"/>
          <w:sz w:val="19"/>
          <w:szCs w:val="19"/>
          <w:highlight w:val="white"/>
          <w:lang w:val="en-NZ" w:eastAsia="en-US"/>
        </w:rPr>
        <w:t>sNameOfGuns</w:t>
      </w:r>
      <w:r w:rsidR="009F2566">
        <w:rPr>
          <w:lang w:val="en-US"/>
        </w:rPr>
        <w:t>.</w:t>
      </w:r>
    </w:p>
    <w:p w14:paraId="3A5462E7" w14:textId="77777777" w:rsidR="001225D8" w:rsidRDefault="001225D8" w:rsidP="002A7E2E">
      <w:pPr>
        <w:pStyle w:val="Heading2"/>
        <w:numPr>
          <w:ilvl w:val="1"/>
          <w:numId w:val="2"/>
        </w:numPr>
        <w:tabs>
          <w:tab w:val="left" w:pos="0"/>
        </w:tabs>
      </w:pPr>
      <w:r>
        <w:t>There's more...</w:t>
      </w:r>
    </w:p>
    <w:p w14:paraId="52631398" w14:textId="12C5060E" w:rsidR="001225D8" w:rsidRDefault="002E3A69" w:rsidP="002A7E2E">
      <w:pPr>
        <w:pStyle w:val="Heading3"/>
        <w:numPr>
          <w:ilvl w:val="2"/>
          <w:numId w:val="2"/>
        </w:numPr>
        <w:tabs>
          <w:tab w:val="left" w:pos="0"/>
        </w:tabs>
      </w:pPr>
      <w:r>
        <w:t>Detecting memory leaks with VLD</w:t>
      </w:r>
    </w:p>
    <w:p w14:paraId="2B038665" w14:textId="30C0170D" w:rsidR="001225D8" w:rsidRDefault="000A26CF" w:rsidP="00541F6F">
      <w:r>
        <w:t xml:space="preserve">Download VLD from </w:t>
      </w:r>
      <w:hyperlink r:id="rId13" w:history="1">
        <w:r w:rsidRPr="00EA532C">
          <w:rPr>
            <w:rStyle w:val="Hyperlink"/>
            <w:lang w:val="en-US" w:eastAsia="ar-SA" w:bidi="ar-SA"/>
          </w:rPr>
          <w:t>https://vld.codeplex.com/</w:t>
        </w:r>
      </w:hyperlink>
      <w:r>
        <w:t xml:space="preserve">. </w:t>
      </w:r>
      <w:r w:rsidR="003D3088">
        <w:t>After the setup has downloaded, install vld on your system. This may or may not set up the VC++ directories correctly. If it doesn’t, do it manually by right clicking on the project page and adding the include directory for vld as shown in the figure below.</w:t>
      </w:r>
    </w:p>
    <w:p w14:paraId="42758019" w14:textId="5E4202E7" w:rsidR="003D3088" w:rsidRDefault="003D3088" w:rsidP="00541F6F">
      <w:r>
        <w:rPr>
          <w:noProof/>
          <w:lang w:val="en-NZ" w:eastAsia="en-NZ"/>
        </w:rPr>
        <w:lastRenderedPageBreak/>
        <w:drawing>
          <wp:inline distT="0" distB="0" distL="0" distR="0" wp14:anchorId="25764324" wp14:editId="01B36AC9">
            <wp:extent cx="4248150" cy="2451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4256063" cy="2456372"/>
                    </a:xfrm>
                    <a:prstGeom prst="rect">
                      <a:avLst/>
                    </a:prstGeom>
                  </pic:spPr>
                </pic:pic>
              </a:graphicData>
            </a:graphic>
          </wp:inline>
        </w:drawing>
      </w:r>
    </w:p>
    <w:p w14:paraId="79F51BC2" w14:textId="09A2F2EE" w:rsidR="003D3088" w:rsidRDefault="001048F7" w:rsidP="00541F6F">
      <w:r>
        <w:t xml:space="preserve">After setting up the directories, add the header file &lt;vld.h&gt; in your source file. After you execute your application and exit it, your </w:t>
      </w:r>
      <w:r w:rsidR="00022D21">
        <w:t>output</w:t>
      </w:r>
      <w:r>
        <w:t xml:space="preserve"> window will now show if there are any memory leaks</w:t>
      </w:r>
      <w:r w:rsidR="00AB34EC">
        <w:t xml:space="preserve"> in your application</w:t>
      </w:r>
      <w:r>
        <w:t>.</w:t>
      </w:r>
    </w:p>
    <w:p w14:paraId="42B15437" w14:textId="03ED6836" w:rsidR="004F0467" w:rsidRDefault="002E3A69" w:rsidP="004F0467">
      <w:pPr>
        <w:pStyle w:val="Heading3"/>
        <w:numPr>
          <w:ilvl w:val="2"/>
          <w:numId w:val="2"/>
        </w:numPr>
        <w:tabs>
          <w:tab w:val="left" w:pos="0"/>
        </w:tabs>
      </w:pPr>
      <w:r>
        <w:t>Understanding the error messages</w:t>
      </w:r>
    </w:p>
    <w:p w14:paraId="7A9C6FEF" w14:textId="77777777" w:rsidR="007802FB" w:rsidRPr="00652406" w:rsidRDefault="00652406" w:rsidP="00652406">
      <w:pPr>
        <w:numPr>
          <w:ilvl w:val="1"/>
          <w:numId w:val="2"/>
        </w:numPr>
        <w:rPr>
          <w:lang w:val="en-NZ"/>
        </w:rPr>
      </w:pPr>
      <w:r w:rsidRPr="00652406">
        <w:t>When using the debug build, one may notice the following values in memory during debugging:</w:t>
      </w:r>
    </w:p>
    <w:p w14:paraId="5E7F23A6" w14:textId="77777777" w:rsidR="007802FB" w:rsidRPr="00652406" w:rsidRDefault="00652406" w:rsidP="00652406">
      <w:pPr>
        <w:pStyle w:val="ListParagraph"/>
        <w:numPr>
          <w:ilvl w:val="0"/>
          <w:numId w:val="37"/>
        </w:numPr>
        <w:rPr>
          <w:lang w:val="en-NZ"/>
        </w:rPr>
      </w:pPr>
      <w:r w:rsidRPr="00652406">
        <w:rPr>
          <w:bCs/>
        </w:rPr>
        <w:t>0xCCCCCCCC</w:t>
      </w:r>
    </w:p>
    <w:p w14:paraId="4E879303" w14:textId="3EEEAD74" w:rsidR="007802FB" w:rsidRPr="00652406" w:rsidRDefault="00652406" w:rsidP="00652406">
      <w:pPr>
        <w:numPr>
          <w:ilvl w:val="8"/>
          <w:numId w:val="2"/>
        </w:numPr>
        <w:rPr>
          <w:lang w:val="en-NZ"/>
        </w:rPr>
      </w:pPr>
      <w:r>
        <w:t xml:space="preserve">       </w:t>
      </w:r>
      <w:r w:rsidRPr="00652406">
        <w:t>Allocated on the stack, but not yet initialized.</w:t>
      </w:r>
    </w:p>
    <w:p w14:paraId="421FAFA8" w14:textId="77777777" w:rsidR="007802FB" w:rsidRPr="00652406" w:rsidRDefault="00652406" w:rsidP="00652406">
      <w:pPr>
        <w:pStyle w:val="ListParagraph"/>
        <w:numPr>
          <w:ilvl w:val="0"/>
          <w:numId w:val="37"/>
        </w:numPr>
        <w:rPr>
          <w:lang w:val="en-NZ"/>
        </w:rPr>
      </w:pPr>
      <w:r w:rsidRPr="00652406">
        <w:rPr>
          <w:bCs/>
        </w:rPr>
        <w:t xml:space="preserve">0xCDCDCDCD </w:t>
      </w:r>
    </w:p>
    <w:p w14:paraId="54A2AA81" w14:textId="2A562D17" w:rsidR="007802FB" w:rsidRPr="00652406" w:rsidRDefault="00652406" w:rsidP="00652406">
      <w:pPr>
        <w:numPr>
          <w:ilvl w:val="3"/>
          <w:numId w:val="2"/>
        </w:numPr>
        <w:rPr>
          <w:lang w:val="en-NZ"/>
        </w:rPr>
      </w:pPr>
      <w:r>
        <w:t xml:space="preserve">       </w:t>
      </w:r>
      <w:r w:rsidRPr="00652406">
        <w:t xml:space="preserve">This means memory has been allocated in the heap, but it is not yet </w:t>
      </w:r>
      <w:r w:rsidR="00043A7E" w:rsidRPr="00652406">
        <w:t>initialized</w:t>
      </w:r>
      <w:r w:rsidRPr="00652406">
        <w:t xml:space="preserve">. </w:t>
      </w:r>
      <w:r>
        <w:t xml:space="preserve">   </w:t>
      </w:r>
      <w:r w:rsidRPr="00652406">
        <w:t>(</w:t>
      </w:r>
      <w:r w:rsidRPr="00652406">
        <w:rPr>
          <w:bCs/>
        </w:rPr>
        <w:t>Clean Memory</w:t>
      </w:r>
      <w:r w:rsidRPr="00652406">
        <w:t>)</w:t>
      </w:r>
    </w:p>
    <w:p w14:paraId="7F73F4F8" w14:textId="77777777" w:rsidR="007802FB" w:rsidRPr="00652406" w:rsidRDefault="00652406" w:rsidP="00652406">
      <w:pPr>
        <w:pStyle w:val="ListParagraph"/>
        <w:numPr>
          <w:ilvl w:val="0"/>
          <w:numId w:val="37"/>
        </w:numPr>
        <w:rPr>
          <w:lang w:val="en-NZ"/>
        </w:rPr>
      </w:pPr>
      <w:r w:rsidRPr="00652406">
        <w:rPr>
          <w:bCs/>
        </w:rPr>
        <w:t>0xDDDDDDDD</w:t>
      </w:r>
    </w:p>
    <w:p w14:paraId="1E89D3B1" w14:textId="185B517E" w:rsidR="007802FB" w:rsidRPr="00652406" w:rsidRDefault="00652406" w:rsidP="00652406">
      <w:pPr>
        <w:numPr>
          <w:ilvl w:val="3"/>
          <w:numId w:val="2"/>
        </w:numPr>
        <w:rPr>
          <w:lang w:val="en-NZ"/>
        </w:rPr>
      </w:pPr>
      <w:r>
        <w:t xml:space="preserve">       </w:t>
      </w:r>
      <w:r w:rsidRPr="00652406">
        <w:t>This means memory has been released from the heap. (</w:t>
      </w:r>
      <w:r w:rsidRPr="00652406">
        <w:rPr>
          <w:bCs/>
        </w:rPr>
        <w:t>Dead Memory</w:t>
      </w:r>
      <w:r w:rsidRPr="00652406">
        <w:t>)</w:t>
      </w:r>
    </w:p>
    <w:p w14:paraId="288B020C" w14:textId="77777777" w:rsidR="007802FB" w:rsidRPr="00652406" w:rsidRDefault="00652406" w:rsidP="00652406">
      <w:pPr>
        <w:pStyle w:val="ListParagraph"/>
        <w:numPr>
          <w:ilvl w:val="0"/>
          <w:numId w:val="37"/>
        </w:numPr>
        <w:rPr>
          <w:lang w:val="en-NZ"/>
        </w:rPr>
      </w:pPr>
      <w:r w:rsidRPr="00652406">
        <w:rPr>
          <w:bCs/>
        </w:rPr>
        <w:t>0xFEEEFEEE</w:t>
      </w:r>
    </w:p>
    <w:p w14:paraId="77DA4A8B" w14:textId="0252118A" w:rsidR="007802FB" w:rsidRPr="00652406" w:rsidRDefault="00652406" w:rsidP="00652406">
      <w:pPr>
        <w:numPr>
          <w:ilvl w:val="3"/>
          <w:numId w:val="2"/>
        </w:numPr>
        <w:rPr>
          <w:lang w:val="en-NZ"/>
        </w:rPr>
      </w:pPr>
      <w:r>
        <w:t xml:space="preserve">       </w:t>
      </w:r>
      <w:r w:rsidRPr="00652406">
        <w:t>Deallocated from the Free Store.</w:t>
      </w:r>
    </w:p>
    <w:p w14:paraId="0C6A9B94" w14:textId="77777777" w:rsidR="007802FB" w:rsidRPr="00652406" w:rsidRDefault="00652406" w:rsidP="00652406">
      <w:pPr>
        <w:pStyle w:val="ListParagraph"/>
        <w:numPr>
          <w:ilvl w:val="0"/>
          <w:numId w:val="37"/>
        </w:numPr>
        <w:rPr>
          <w:lang w:val="en-NZ"/>
        </w:rPr>
      </w:pPr>
      <w:r w:rsidRPr="00652406">
        <w:rPr>
          <w:bCs/>
        </w:rPr>
        <w:t>0xFDFDFDFD</w:t>
      </w:r>
    </w:p>
    <w:p w14:paraId="70DF3196" w14:textId="2F304696" w:rsidR="007802FB" w:rsidRPr="00652406" w:rsidRDefault="00652406" w:rsidP="00652406">
      <w:pPr>
        <w:numPr>
          <w:ilvl w:val="3"/>
          <w:numId w:val="2"/>
        </w:numPr>
        <w:rPr>
          <w:lang w:val="en-NZ"/>
        </w:rPr>
      </w:pPr>
      <w:r>
        <w:t xml:space="preserve">       </w:t>
      </w:r>
      <w:r w:rsidRPr="00652406">
        <w:t xml:space="preserve">“No Mans Land” fences which are placed at the boundary of heap memory in debug </w:t>
      </w:r>
      <w:r>
        <w:t xml:space="preserve">   </w:t>
      </w:r>
      <w:r w:rsidRPr="00652406">
        <w:t xml:space="preserve">mode. These should never be overwritten, and if they are, it probably means the </w:t>
      </w:r>
      <w:r w:rsidRPr="00652406">
        <w:lastRenderedPageBreak/>
        <w:t xml:space="preserve">programming is trying to access memory at an index outside of an array’s max size. </w:t>
      </w:r>
    </w:p>
    <w:p w14:paraId="70F3592F" w14:textId="77777777" w:rsidR="004F0467" w:rsidRDefault="004F0467" w:rsidP="00541F6F"/>
    <w:p w14:paraId="414796C0" w14:textId="77EBA73B" w:rsidR="001225D8" w:rsidRDefault="0095595A" w:rsidP="002A7E2E">
      <w:pPr>
        <w:pStyle w:val="Heading1"/>
        <w:numPr>
          <w:ilvl w:val="0"/>
          <w:numId w:val="21"/>
        </w:numPr>
        <w:tabs>
          <w:tab w:val="left" w:pos="0"/>
        </w:tabs>
      </w:pPr>
      <w:r>
        <w:t>Using bitwise operations for advanced checks and optimisation</w:t>
      </w:r>
    </w:p>
    <w:p w14:paraId="726F1738" w14:textId="348D7101" w:rsidR="001225D8" w:rsidRDefault="003D3300" w:rsidP="004613EE">
      <w:pPr>
        <w:pStyle w:val="NormalPACKT"/>
      </w:pPr>
      <w:r>
        <w:t>In most cases, a programmer will not ne</w:t>
      </w:r>
      <w:r w:rsidR="005F3CDA">
        <w:t>ed to worry too much about bits unless there is a need for writing some compression algorithms.</w:t>
      </w:r>
      <w:r w:rsidR="007119A8">
        <w:t xml:space="preserve"> And when we are making a game, we </w:t>
      </w:r>
      <w:r w:rsidR="001D6C0A">
        <w:t>never know</w:t>
      </w:r>
      <w:r w:rsidR="007119A8">
        <w:t xml:space="preserve"> when a situation such as that arises.</w:t>
      </w:r>
      <w:r w:rsidR="004613EE">
        <w:t xml:space="preserve"> In order to encode and decode files compressed in this manner, you need to actually extract data at the bit level. Finally, you can use bit operations to speed up your program or perform neat tricks. However this is not always recommended.</w:t>
      </w:r>
    </w:p>
    <w:p w14:paraId="5B2ECB41" w14:textId="77777777" w:rsidR="008F44E5" w:rsidRDefault="008F44E5" w:rsidP="008F44E5">
      <w:pPr>
        <w:pStyle w:val="Heading2"/>
        <w:numPr>
          <w:ilvl w:val="1"/>
          <w:numId w:val="2"/>
        </w:numPr>
        <w:tabs>
          <w:tab w:val="left" w:pos="0"/>
        </w:tabs>
      </w:pPr>
      <w:r>
        <w:t>Getting ready</w:t>
      </w:r>
    </w:p>
    <w:p w14:paraId="2D386CDB" w14:textId="77777777" w:rsidR="008F44E5" w:rsidRDefault="008F44E5" w:rsidP="008F44E5">
      <w:pPr>
        <w:pStyle w:val="NormalPACKT"/>
        <w:numPr>
          <w:ilvl w:val="0"/>
          <w:numId w:val="2"/>
        </w:numPr>
      </w:pPr>
      <w:r>
        <w:t>For this recipe, you will need a Windows machine with a working copy of Visual Studio.</w:t>
      </w:r>
    </w:p>
    <w:p w14:paraId="5C460ED0" w14:textId="77777777" w:rsidR="00C40DBB" w:rsidRDefault="00C40DBB" w:rsidP="00C40DBB">
      <w:pPr>
        <w:pStyle w:val="Heading2"/>
        <w:numPr>
          <w:ilvl w:val="1"/>
          <w:numId w:val="2"/>
        </w:numPr>
        <w:tabs>
          <w:tab w:val="left" w:pos="0"/>
        </w:tabs>
      </w:pPr>
      <w:r>
        <w:t>How to do it...</w:t>
      </w:r>
    </w:p>
    <w:p w14:paraId="06B33495" w14:textId="77777777" w:rsidR="00C40DBB" w:rsidRPr="005C685E" w:rsidRDefault="00C40DBB" w:rsidP="00C40DBB">
      <w:pPr>
        <w:pStyle w:val="Heading2"/>
        <w:numPr>
          <w:ilvl w:val="1"/>
          <w:numId w:val="40"/>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Open Visual Studio.</w:t>
      </w:r>
    </w:p>
    <w:p w14:paraId="23F4E4A3" w14:textId="77777777" w:rsidR="00C40DBB" w:rsidRPr="005C685E" w:rsidRDefault="00C40DBB" w:rsidP="00C40DBB">
      <w:pPr>
        <w:pStyle w:val="Heading2"/>
        <w:numPr>
          <w:ilvl w:val="1"/>
          <w:numId w:val="40"/>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 xml:space="preserve">Create a new C++ project </w:t>
      </w:r>
    </w:p>
    <w:p w14:paraId="04F41703" w14:textId="77777777" w:rsidR="00C40DBB" w:rsidRPr="005C685E" w:rsidRDefault="00C40DBB" w:rsidP="00C40DBB">
      <w:pPr>
        <w:pStyle w:val="Heading2"/>
        <w:numPr>
          <w:ilvl w:val="1"/>
          <w:numId w:val="40"/>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Add a source file called main.cpp or anything that you want to name the source file.</w:t>
      </w:r>
    </w:p>
    <w:p w14:paraId="232380BE" w14:textId="77777777" w:rsidR="00C40DBB" w:rsidRDefault="00C40DBB" w:rsidP="00C40DBB">
      <w:pPr>
        <w:pStyle w:val="Heading2"/>
        <w:numPr>
          <w:ilvl w:val="1"/>
          <w:numId w:val="40"/>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Add the following lines of code.</w:t>
      </w:r>
    </w:p>
    <w:p w14:paraId="357E96EF"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FF"/>
          <w:sz w:val="19"/>
          <w:szCs w:val="19"/>
          <w:highlight w:val="white"/>
          <w:lang w:val="en-NZ" w:eastAsia="en-US"/>
        </w:rPr>
        <w:t>#include</w:t>
      </w:r>
      <w:r w:rsidRPr="00CB5427">
        <w:rPr>
          <w:rFonts w:ascii="Consolas" w:eastAsiaTheme="minorHAnsi" w:hAnsi="Consolas" w:cs="Consolas"/>
          <w:color w:val="000000"/>
          <w:sz w:val="19"/>
          <w:szCs w:val="19"/>
          <w:highlight w:val="white"/>
          <w:lang w:val="en-NZ" w:eastAsia="en-US"/>
        </w:rPr>
        <w:t xml:space="preserve"> </w:t>
      </w:r>
      <w:r w:rsidRPr="00CB5427">
        <w:rPr>
          <w:rFonts w:ascii="Consolas" w:eastAsiaTheme="minorHAnsi" w:hAnsi="Consolas" w:cs="Consolas"/>
          <w:color w:val="A31515"/>
          <w:sz w:val="19"/>
          <w:szCs w:val="19"/>
          <w:highlight w:val="white"/>
          <w:lang w:val="en-NZ" w:eastAsia="en-US"/>
        </w:rPr>
        <w:t>&lt;iostream&gt;</w:t>
      </w:r>
    </w:p>
    <w:p w14:paraId="54712AFC"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FF"/>
          <w:sz w:val="19"/>
          <w:szCs w:val="19"/>
          <w:highlight w:val="white"/>
          <w:lang w:val="en-NZ" w:eastAsia="en-US"/>
        </w:rPr>
        <w:t>#include</w:t>
      </w:r>
      <w:r w:rsidRPr="00CB5427">
        <w:rPr>
          <w:rFonts w:ascii="Consolas" w:eastAsiaTheme="minorHAnsi" w:hAnsi="Consolas" w:cs="Consolas"/>
          <w:color w:val="000000"/>
          <w:sz w:val="19"/>
          <w:szCs w:val="19"/>
          <w:highlight w:val="white"/>
          <w:lang w:val="en-NZ" w:eastAsia="en-US"/>
        </w:rPr>
        <w:t xml:space="preserve"> </w:t>
      </w:r>
      <w:r w:rsidRPr="00CB5427">
        <w:rPr>
          <w:rFonts w:ascii="Consolas" w:eastAsiaTheme="minorHAnsi" w:hAnsi="Consolas" w:cs="Consolas"/>
          <w:color w:val="A31515"/>
          <w:sz w:val="19"/>
          <w:szCs w:val="19"/>
          <w:highlight w:val="white"/>
          <w:lang w:val="en-NZ" w:eastAsia="en-US"/>
        </w:rPr>
        <w:t>&lt;conio.h&gt;</w:t>
      </w:r>
    </w:p>
    <w:p w14:paraId="148AEF6C"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10FCEF6"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FF"/>
          <w:sz w:val="19"/>
          <w:szCs w:val="19"/>
          <w:highlight w:val="white"/>
          <w:lang w:val="en-NZ" w:eastAsia="en-US"/>
        </w:rPr>
        <w:t>using</w:t>
      </w:r>
      <w:r w:rsidRPr="00CB5427">
        <w:rPr>
          <w:rFonts w:ascii="Consolas" w:eastAsiaTheme="minorHAnsi" w:hAnsi="Consolas" w:cs="Consolas"/>
          <w:color w:val="000000"/>
          <w:sz w:val="19"/>
          <w:szCs w:val="19"/>
          <w:highlight w:val="white"/>
          <w:lang w:val="en-NZ" w:eastAsia="en-US"/>
        </w:rPr>
        <w:t xml:space="preserve"> </w:t>
      </w:r>
      <w:r w:rsidRPr="00CB5427">
        <w:rPr>
          <w:rFonts w:ascii="Consolas" w:eastAsiaTheme="minorHAnsi" w:hAnsi="Consolas" w:cs="Consolas"/>
          <w:color w:val="0000FF"/>
          <w:sz w:val="19"/>
          <w:szCs w:val="19"/>
          <w:highlight w:val="white"/>
          <w:lang w:val="en-NZ" w:eastAsia="en-US"/>
        </w:rPr>
        <w:t>namespace</w:t>
      </w:r>
      <w:r w:rsidRPr="00CB5427">
        <w:rPr>
          <w:rFonts w:ascii="Consolas" w:eastAsiaTheme="minorHAnsi" w:hAnsi="Consolas" w:cs="Consolas"/>
          <w:color w:val="000000"/>
          <w:sz w:val="19"/>
          <w:szCs w:val="19"/>
          <w:highlight w:val="white"/>
          <w:lang w:val="en-NZ" w:eastAsia="en-US"/>
        </w:rPr>
        <w:t xml:space="preserve"> std;</w:t>
      </w:r>
    </w:p>
    <w:p w14:paraId="46838D35"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FCCFBED"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FF"/>
          <w:sz w:val="19"/>
          <w:szCs w:val="19"/>
          <w:highlight w:val="white"/>
          <w:lang w:val="en-NZ" w:eastAsia="en-US"/>
        </w:rPr>
        <w:t>void</w:t>
      </w:r>
      <w:r w:rsidRPr="00CB5427">
        <w:rPr>
          <w:rFonts w:ascii="Consolas" w:eastAsiaTheme="minorHAnsi" w:hAnsi="Consolas" w:cs="Consolas"/>
          <w:color w:val="000000"/>
          <w:sz w:val="19"/>
          <w:szCs w:val="19"/>
          <w:highlight w:val="white"/>
          <w:lang w:val="en-NZ" w:eastAsia="en-US"/>
        </w:rPr>
        <w:t xml:space="preserve"> Multi_By_Power_2(</w:t>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iNumber, </w:t>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iPower);</w:t>
      </w:r>
    </w:p>
    <w:p w14:paraId="35E98C7D"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FF"/>
          <w:sz w:val="19"/>
          <w:szCs w:val="19"/>
          <w:highlight w:val="white"/>
          <w:lang w:val="en-NZ" w:eastAsia="en-US"/>
        </w:rPr>
        <w:t>void</w:t>
      </w:r>
      <w:r w:rsidRPr="00CB5427">
        <w:rPr>
          <w:rFonts w:ascii="Consolas" w:eastAsiaTheme="minorHAnsi" w:hAnsi="Consolas" w:cs="Consolas"/>
          <w:color w:val="000000"/>
          <w:sz w:val="19"/>
          <w:szCs w:val="19"/>
          <w:highlight w:val="white"/>
          <w:lang w:val="en-NZ" w:eastAsia="en-US"/>
        </w:rPr>
        <w:t xml:space="preserve"> BitwiseAnd(</w:t>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iNumber, </w:t>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iNumber2);</w:t>
      </w:r>
    </w:p>
    <w:p w14:paraId="5BBF65A2"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FF"/>
          <w:sz w:val="19"/>
          <w:szCs w:val="19"/>
          <w:highlight w:val="white"/>
          <w:lang w:val="en-NZ" w:eastAsia="en-US"/>
        </w:rPr>
        <w:t>void</w:t>
      </w:r>
      <w:r w:rsidRPr="00CB5427">
        <w:rPr>
          <w:rFonts w:ascii="Consolas" w:eastAsiaTheme="minorHAnsi" w:hAnsi="Consolas" w:cs="Consolas"/>
          <w:color w:val="000000"/>
          <w:sz w:val="19"/>
          <w:szCs w:val="19"/>
          <w:highlight w:val="white"/>
          <w:lang w:val="en-NZ" w:eastAsia="en-US"/>
        </w:rPr>
        <w:t xml:space="preserve"> BitwiseOr(</w:t>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iNumber, </w:t>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iNumber2);</w:t>
      </w:r>
    </w:p>
    <w:p w14:paraId="58AAE9F7"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FF"/>
          <w:sz w:val="19"/>
          <w:szCs w:val="19"/>
          <w:highlight w:val="white"/>
          <w:lang w:val="en-NZ" w:eastAsia="en-US"/>
        </w:rPr>
        <w:t>void</w:t>
      </w:r>
      <w:r w:rsidRPr="00CB5427">
        <w:rPr>
          <w:rFonts w:ascii="Consolas" w:eastAsiaTheme="minorHAnsi" w:hAnsi="Consolas" w:cs="Consolas"/>
          <w:color w:val="000000"/>
          <w:sz w:val="19"/>
          <w:szCs w:val="19"/>
          <w:highlight w:val="white"/>
          <w:lang w:val="en-NZ" w:eastAsia="en-US"/>
        </w:rPr>
        <w:t xml:space="preserve"> Complement(</w:t>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iNumber4);</w:t>
      </w:r>
    </w:p>
    <w:p w14:paraId="2FDE9B13"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FF"/>
          <w:sz w:val="19"/>
          <w:szCs w:val="19"/>
          <w:highlight w:val="white"/>
          <w:lang w:val="en-NZ" w:eastAsia="en-US"/>
        </w:rPr>
        <w:t>void</w:t>
      </w:r>
      <w:r w:rsidRPr="00CB5427">
        <w:rPr>
          <w:rFonts w:ascii="Consolas" w:eastAsiaTheme="minorHAnsi" w:hAnsi="Consolas" w:cs="Consolas"/>
          <w:color w:val="000000"/>
          <w:sz w:val="19"/>
          <w:szCs w:val="19"/>
          <w:highlight w:val="white"/>
          <w:lang w:val="en-NZ" w:eastAsia="en-US"/>
        </w:rPr>
        <w:t xml:space="preserve"> BitwiseXOR(</w:t>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iNumber,</w:t>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iNumber2);</w:t>
      </w:r>
    </w:p>
    <w:p w14:paraId="09EFE26D"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2CE1DC1"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main()</w:t>
      </w:r>
    </w:p>
    <w:p w14:paraId="48584AC2"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 xml:space="preserve">{ </w:t>
      </w:r>
    </w:p>
    <w:p w14:paraId="7E38BF8D"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ab/>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iNumber = 4, iNumber2 = 3;</w:t>
      </w:r>
    </w:p>
    <w:p w14:paraId="62198493"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ab/>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iPower = 2;</w:t>
      </w:r>
    </w:p>
    <w:p w14:paraId="07FFDB17"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ab/>
      </w:r>
      <w:r w:rsidRPr="00CB5427">
        <w:rPr>
          <w:rFonts w:ascii="Consolas" w:eastAsiaTheme="minorHAnsi" w:hAnsi="Consolas" w:cs="Consolas"/>
          <w:color w:val="0000FF"/>
          <w:sz w:val="19"/>
          <w:szCs w:val="19"/>
          <w:highlight w:val="white"/>
          <w:lang w:val="en-NZ" w:eastAsia="en-US"/>
        </w:rPr>
        <w:t>unsigned</w:t>
      </w:r>
      <w:r w:rsidRPr="00CB5427">
        <w:rPr>
          <w:rFonts w:ascii="Consolas" w:eastAsiaTheme="minorHAnsi" w:hAnsi="Consolas" w:cs="Consolas"/>
          <w:color w:val="000000"/>
          <w:sz w:val="19"/>
          <w:szCs w:val="19"/>
          <w:highlight w:val="white"/>
          <w:lang w:val="en-NZ" w:eastAsia="en-US"/>
        </w:rPr>
        <w:t xml:space="preserve"> </w:t>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iNumber4 = 8;</w:t>
      </w:r>
    </w:p>
    <w:p w14:paraId="7D84B31B"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6D80406"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lastRenderedPageBreak/>
        <w:tab/>
        <w:t>Multi_By_Power_2(iNumber, iPower);</w:t>
      </w:r>
    </w:p>
    <w:p w14:paraId="081F45B5"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ab/>
        <w:t>BitwiseAnd(iNumber,iNumber2);</w:t>
      </w:r>
    </w:p>
    <w:p w14:paraId="32C1D6F8"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ab/>
        <w:t>BitwiseOr(iNumber, iNumber2);</w:t>
      </w:r>
    </w:p>
    <w:p w14:paraId="5160B3FF"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ab/>
        <w:t>BitwiseXOR(iNumber,iNumber2);</w:t>
      </w:r>
    </w:p>
    <w:p w14:paraId="05E6178E"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ab/>
        <w:t>Complement(iNumber4);</w:t>
      </w:r>
    </w:p>
    <w:p w14:paraId="672254DC"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B1E778E"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ab/>
        <w:t>_getch();</w:t>
      </w:r>
    </w:p>
    <w:p w14:paraId="4ADD512F"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ab/>
      </w:r>
      <w:r w:rsidRPr="00CB5427">
        <w:rPr>
          <w:rFonts w:ascii="Consolas" w:eastAsiaTheme="minorHAnsi" w:hAnsi="Consolas" w:cs="Consolas"/>
          <w:color w:val="0000FF"/>
          <w:sz w:val="19"/>
          <w:szCs w:val="19"/>
          <w:highlight w:val="white"/>
          <w:lang w:val="en-NZ" w:eastAsia="en-US"/>
        </w:rPr>
        <w:t>return</w:t>
      </w:r>
      <w:r w:rsidRPr="00CB5427">
        <w:rPr>
          <w:rFonts w:ascii="Consolas" w:eastAsiaTheme="minorHAnsi" w:hAnsi="Consolas" w:cs="Consolas"/>
          <w:color w:val="000000"/>
          <w:sz w:val="19"/>
          <w:szCs w:val="19"/>
          <w:highlight w:val="white"/>
          <w:lang w:val="en-NZ" w:eastAsia="en-US"/>
        </w:rPr>
        <w:t xml:space="preserve"> 0;</w:t>
      </w:r>
    </w:p>
    <w:p w14:paraId="278066AC"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w:t>
      </w:r>
    </w:p>
    <w:p w14:paraId="03EF8BDC"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7D53351"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FF"/>
          <w:sz w:val="19"/>
          <w:szCs w:val="19"/>
          <w:highlight w:val="white"/>
          <w:lang w:val="en-NZ" w:eastAsia="en-US"/>
        </w:rPr>
        <w:t>void</w:t>
      </w:r>
      <w:r w:rsidRPr="00CB5427">
        <w:rPr>
          <w:rFonts w:ascii="Consolas" w:eastAsiaTheme="minorHAnsi" w:hAnsi="Consolas" w:cs="Consolas"/>
          <w:color w:val="000000"/>
          <w:sz w:val="19"/>
          <w:szCs w:val="19"/>
          <w:highlight w:val="white"/>
          <w:lang w:val="en-NZ" w:eastAsia="en-US"/>
        </w:rPr>
        <w:t xml:space="preserve"> Multi_By_Power_2(</w:t>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w:t>
      </w:r>
      <w:r w:rsidRPr="00CB5427">
        <w:rPr>
          <w:rFonts w:ascii="Consolas" w:eastAsiaTheme="minorHAnsi" w:hAnsi="Consolas" w:cs="Consolas"/>
          <w:color w:val="808080"/>
          <w:sz w:val="19"/>
          <w:szCs w:val="19"/>
          <w:highlight w:val="white"/>
          <w:lang w:val="en-NZ" w:eastAsia="en-US"/>
        </w:rPr>
        <w:t>iNumber</w:t>
      </w:r>
      <w:r w:rsidRPr="00CB5427">
        <w:rPr>
          <w:rFonts w:ascii="Consolas" w:eastAsiaTheme="minorHAnsi" w:hAnsi="Consolas" w:cs="Consolas"/>
          <w:color w:val="000000"/>
          <w:sz w:val="19"/>
          <w:szCs w:val="19"/>
          <w:highlight w:val="white"/>
          <w:lang w:val="en-NZ" w:eastAsia="en-US"/>
        </w:rPr>
        <w:t xml:space="preserve">, </w:t>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w:t>
      </w:r>
      <w:r w:rsidRPr="00CB5427">
        <w:rPr>
          <w:rFonts w:ascii="Consolas" w:eastAsiaTheme="minorHAnsi" w:hAnsi="Consolas" w:cs="Consolas"/>
          <w:color w:val="808080"/>
          <w:sz w:val="19"/>
          <w:szCs w:val="19"/>
          <w:highlight w:val="white"/>
          <w:lang w:val="en-NZ" w:eastAsia="en-US"/>
        </w:rPr>
        <w:t>iPower</w:t>
      </w:r>
      <w:r w:rsidRPr="00CB5427">
        <w:rPr>
          <w:rFonts w:ascii="Consolas" w:eastAsiaTheme="minorHAnsi" w:hAnsi="Consolas" w:cs="Consolas"/>
          <w:color w:val="000000"/>
          <w:sz w:val="19"/>
          <w:szCs w:val="19"/>
          <w:highlight w:val="white"/>
          <w:lang w:val="en-NZ" w:eastAsia="en-US"/>
        </w:rPr>
        <w:t>)</w:t>
      </w:r>
    </w:p>
    <w:p w14:paraId="691E6D56"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w:t>
      </w:r>
    </w:p>
    <w:p w14:paraId="4F555DF3"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ab/>
        <w:t xml:space="preserve">cout &lt;&lt; </w:t>
      </w:r>
      <w:r w:rsidRPr="00CB5427">
        <w:rPr>
          <w:rFonts w:ascii="Consolas" w:eastAsiaTheme="minorHAnsi" w:hAnsi="Consolas" w:cs="Consolas"/>
          <w:color w:val="A31515"/>
          <w:sz w:val="19"/>
          <w:szCs w:val="19"/>
          <w:highlight w:val="white"/>
          <w:lang w:val="en-NZ" w:eastAsia="en-US"/>
        </w:rPr>
        <w:t>"Result is :"</w:t>
      </w:r>
      <w:r w:rsidRPr="00CB5427">
        <w:rPr>
          <w:rFonts w:ascii="Consolas" w:eastAsiaTheme="minorHAnsi" w:hAnsi="Consolas" w:cs="Consolas"/>
          <w:color w:val="000000"/>
          <w:sz w:val="19"/>
          <w:szCs w:val="19"/>
          <w:highlight w:val="white"/>
          <w:lang w:val="en-NZ" w:eastAsia="en-US"/>
        </w:rPr>
        <w:t xml:space="preserve"> &lt;&lt; (</w:t>
      </w:r>
      <w:r w:rsidRPr="00CB5427">
        <w:rPr>
          <w:rFonts w:ascii="Consolas" w:eastAsiaTheme="minorHAnsi" w:hAnsi="Consolas" w:cs="Consolas"/>
          <w:color w:val="808080"/>
          <w:sz w:val="19"/>
          <w:szCs w:val="19"/>
          <w:highlight w:val="white"/>
          <w:lang w:val="en-NZ" w:eastAsia="en-US"/>
        </w:rPr>
        <w:t>iNumber</w:t>
      </w:r>
      <w:r w:rsidRPr="00CB5427">
        <w:rPr>
          <w:rFonts w:ascii="Consolas" w:eastAsiaTheme="minorHAnsi" w:hAnsi="Consolas" w:cs="Consolas"/>
          <w:color w:val="000000"/>
          <w:sz w:val="19"/>
          <w:szCs w:val="19"/>
          <w:highlight w:val="white"/>
          <w:lang w:val="en-NZ" w:eastAsia="en-US"/>
        </w:rPr>
        <w:t xml:space="preserve"> &lt;&lt; </w:t>
      </w:r>
      <w:r w:rsidRPr="00CB5427">
        <w:rPr>
          <w:rFonts w:ascii="Consolas" w:eastAsiaTheme="minorHAnsi" w:hAnsi="Consolas" w:cs="Consolas"/>
          <w:color w:val="808080"/>
          <w:sz w:val="19"/>
          <w:szCs w:val="19"/>
          <w:highlight w:val="white"/>
          <w:lang w:val="en-NZ" w:eastAsia="en-US"/>
        </w:rPr>
        <w:t>iPower</w:t>
      </w:r>
      <w:r w:rsidRPr="00CB5427">
        <w:rPr>
          <w:rFonts w:ascii="Consolas" w:eastAsiaTheme="minorHAnsi" w:hAnsi="Consolas" w:cs="Consolas"/>
          <w:color w:val="000000"/>
          <w:sz w:val="19"/>
          <w:szCs w:val="19"/>
          <w:highlight w:val="white"/>
          <w:lang w:val="en-NZ" w:eastAsia="en-US"/>
        </w:rPr>
        <w:t>)&lt;&lt;endl;</w:t>
      </w:r>
    </w:p>
    <w:p w14:paraId="190207B9"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w:t>
      </w:r>
    </w:p>
    <w:p w14:paraId="7DEF12E1"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FF"/>
          <w:sz w:val="19"/>
          <w:szCs w:val="19"/>
          <w:highlight w:val="white"/>
          <w:lang w:val="en-NZ" w:eastAsia="en-US"/>
        </w:rPr>
        <w:t>void</w:t>
      </w:r>
      <w:r w:rsidRPr="00CB5427">
        <w:rPr>
          <w:rFonts w:ascii="Consolas" w:eastAsiaTheme="minorHAnsi" w:hAnsi="Consolas" w:cs="Consolas"/>
          <w:color w:val="000000"/>
          <w:sz w:val="19"/>
          <w:szCs w:val="19"/>
          <w:highlight w:val="white"/>
          <w:lang w:val="en-NZ" w:eastAsia="en-US"/>
        </w:rPr>
        <w:t xml:space="preserve"> BitwiseAnd(</w:t>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w:t>
      </w:r>
      <w:r w:rsidRPr="00CB5427">
        <w:rPr>
          <w:rFonts w:ascii="Consolas" w:eastAsiaTheme="minorHAnsi" w:hAnsi="Consolas" w:cs="Consolas"/>
          <w:color w:val="808080"/>
          <w:sz w:val="19"/>
          <w:szCs w:val="19"/>
          <w:highlight w:val="white"/>
          <w:lang w:val="en-NZ" w:eastAsia="en-US"/>
        </w:rPr>
        <w:t>iNumber</w:t>
      </w:r>
      <w:r w:rsidRPr="00CB5427">
        <w:rPr>
          <w:rFonts w:ascii="Consolas" w:eastAsiaTheme="minorHAnsi" w:hAnsi="Consolas" w:cs="Consolas"/>
          <w:color w:val="000000"/>
          <w:sz w:val="19"/>
          <w:szCs w:val="19"/>
          <w:highlight w:val="white"/>
          <w:lang w:val="en-NZ" w:eastAsia="en-US"/>
        </w:rPr>
        <w:t xml:space="preserve">, </w:t>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w:t>
      </w:r>
      <w:r w:rsidRPr="00CB5427">
        <w:rPr>
          <w:rFonts w:ascii="Consolas" w:eastAsiaTheme="minorHAnsi" w:hAnsi="Consolas" w:cs="Consolas"/>
          <w:color w:val="808080"/>
          <w:sz w:val="19"/>
          <w:szCs w:val="19"/>
          <w:highlight w:val="white"/>
          <w:lang w:val="en-NZ" w:eastAsia="en-US"/>
        </w:rPr>
        <w:t>iNumber2</w:t>
      </w:r>
      <w:r w:rsidRPr="00CB5427">
        <w:rPr>
          <w:rFonts w:ascii="Consolas" w:eastAsiaTheme="minorHAnsi" w:hAnsi="Consolas" w:cs="Consolas"/>
          <w:color w:val="000000"/>
          <w:sz w:val="19"/>
          <w:szCs w:val="19"/>
          <w:highlight w:val="white"/>
          <w:lang w:val="en-NZ" w:eastAsia="en-US"/>
        </w:rPr>
        <w:t>)</w:t>
      </w:r>
    </w:p>
    <w:p w14:paraId="57B4374D"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w:t>
      </w:r>
    </w:p>
    <w:p w14:paraId="37BA5EAA"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ab/>
        <w:t xml:space="preserve">cout &lt;&lt; </w:t>
      </w:r>
      <w:r w:rsidRPr="00CB5427">
        <w:rPr>
          <w:rFonts w:ascii="Consolas" w:eastAsiaTheme="minorHAnsi" w:hAnsi="Consolas" w:cs="Consolas"/>
          <w:color w:val="A31515"/>
          <w:sz w:val="19"/>
          <w:szCs w:val="19"/>
          <w:highlight w:val="white"/>
          <w:lang w:val="en-NZ" w:eastAsia="en-US"/>
        </w:rPr>
        <w:t>"Result is :"</w:t>
      </w:r>
      <w:r w:rsidRPr="00CB5427">
        <w:rPr>
          <w:rFonts w:ascii="Consolas" w:eastAsiaTheme="minorHAnsi" w:hAnsi="Consolas" w:cs="Consolas"/>
          <w:color w:val="000000"/>
          <w:sz w:val="19"/>
          <w:szCs w:val="19"/>
          <w:highlight w:val="white"/>
          <w:lang w:val="en-NZ" w:eastAsia="en-US"/>
        </w:rPr>
        <w:t xml:space="preserve"> &lt;&lt; (</w:t>
      </w:r>
      <w:r w:rsidRPr="00CB5427">
        <w:rPr>
          <w:rFonts w:ascii="Consolas" w:eastAsiaTheme="minorHAnsi" w:hAnsi="Consolas" w:cs="Consolas"/>
          <w:color w:val="808080"/>
          <w:sz w:val="19"/>
          <w:szCs w:val="19"/>
          <w:highlight w:val="white"/>
          <w:lang w:val="en-NZ" w:eastAsia="en-US"/>
        </w:rPr>
        <w:t>iNumber</w:t>
      </w:r>
      <w:r w:rsidRPr="00CB5427">
        <w:rPr>
          <w:rFonts w:ascii="Consolas" w:eastAsiaTheme="minorHAnsi" w:hAnsi="Consolas" w:cs="Consolas"/>
          <w:color w:val="000000"/>
          <w:sz w:val="19"/>
          <w:szCs w:val="19"/>
          <w:highlight w:val="white"/>
          <w:lang w:val="en-NZ" w:eastAsia="en-US"/>
        </w:rPr>
        <w:t xml:space="preserve"> &amp; </w:t>
      </w:r>
      <w:r w:rsidRPr="00CB5427">
        <w:rPr>
          <w:rFonts w:ascii="Consolas" w:eastAsiaTheme="minorHAnsi" w:hAnsi="Consolas" w:cs="Consolas"/>
          <w:color w:val="808080"/>
          <w:sz w:val="19"/>
          <w:szCs w:val="19"/>
          <w:highlight w:val="white"/>
          <w:lang w:val="en-NZ" w:eastAsia="en-US"/>
        </w:rPr>
        <w:t>iNumber2</w:t>
      </w:r>
      <w:r w:rsidRPr="00CB5427">
        <w:rPr>
          <w:rFonts w:ascii="Consolas" w:eastAsiaTheme="minorHAnsi" w:hAnsi="Consolas" w:cs="Consolas"/>
          <w:color w:val="000000"/>
          <w:sz w:val="19"/>
          <w:szCs w:val="19"/>
          <w:highlight w:val="white"/>
          <w:lang w:val="en-NZ" w:eastAsia="en-US"/>
        </w:rPr>
        <w:t>) &lt;&lt; endl;</w:t>
      </w:r>
    </w:p>
    <w:p w14:paraId="03CE637F"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w:t>
      </w:r>
    </w:p>
    <w:p w14:paraId="1FCBBA68"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FF"/>
          <w:sz w:val="19"/>
          <w:szCs w:val="19"/>
          <w:highlight w:val="white"/>
          <w:lang w:val="en-NZ" w:eastAsia="en-US"/>
        </w:rPr>
        <w:t>void</w:t>
      </w:r>
      <w:r w:rsidRPr="00CB5427">
        <w:rPr>
          <w:rFonts w:ascii="Consolas" w:eastAsiaTheme="minorHAnsi" w:hAnsi="Consolas" w:cs="Consolas"/>
          <w:color w:val="000000"/>
          <w:sz w:val="19"/>
          <w:szCs w:val="19"/>
          <w:highlight w:val="white"/>
          <w:lang w:val="en-NZ" w:eastAsia="en-US"/>
        </w:rPr>
        <w:t xml:space="preserve"> BitwiseOr(</w:t>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w:t>
      </w:r>
      <w:r w:rsidRPr="00CB5427">
        <w:rPr>
          <w:rFonts w:ascii="Consolas" w:eastAsiaTheme="minorHAnsi" w:hAnsi="Consolas" w:cs="Consolas"/>
          <w:color w:val="808080"/>
          <w:sz w:val="19"/>
          <w:szCs w:val="19"/>
          <w:highlight w:val="white"/>
          <w:lang w:val="en-NZ" w:eastAsia="en-US"/>
        </w:rPr>
        <w:t>iNumber</w:t>
      </w:r>
      <w:r w:rsidRPr="00CB5427">
        <w:rPr>
          <w:rFonts w:ascii="Consolas" w:eastAsiaTheme="minorHAnsi" w:hAnsi="Consolas" w:cs="Consolas"/>
          <w:color w:val="000000"/>
          <w:sz w:val="19"/>
          <w:szCs w:val="19"/>
          <w:highlight w:val="white"/>
          <w:lang w:val="en-NZ" w:eastAsia="en-US"/>
        </w:rPr>
        <w:t xml:space="preserve">, </w:t>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w:t>
      </w:r>
      <w:r w:rsidRPr="00CB5427">
        <w:rPr>
          <w:rFonts w:ascii="Consolas" w:eastAsiaTheme="minorHAnsi" w:hAnsi="Consolas" w:cs="Consolas"/>
          <w:color w:val="808080"/>
          <w:sz w:val="19"/>
          <w:szCs w:val="19"/>
          <w:highlight w:val="white"/>
          <w:lang w:val="en-NZ" w:eastAsia="en-US"/>
        </w:rPr>
        <w:t>iNumber2</w:t>
      </w:r>
      <w:r w:rsidRPr="00CB5427">
        <w:rPr>
          <w:rFonts w:ascii="Consolas" w:eastAsiaTheme="minorHAnsi" w:hAnsi="Consolas" w:cs="Consolas"/>
          <w:color w:val="000000"/>
          <w:sz w:val="19"/>
          <w:szCs w:val="19"/>
          <w:highlight w:val="white"/>
          <w:lang w:val="en-NZ" w:eastAsia="en-US"/>
        </w:rPr>
        <w:t>)</w:t>
      </w:r>
    </w:p>
    <w:p w14:paraId="65BAF541"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w:t>
      </w:r>
    </w:p>
    <w:p w14:paraId="505FB7C6"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ab/>
        <w:t xml:space="preserve">cout &lt;&lt; </w:t>
      </w:r>
      <w:r w:rsidRPr="00CB5427">
        <w:rPr>
          <w:rFonts w:ascii="Consolas" w:eastAsiaTheme="minorHAnsi" w:hAnsi="Consolas" w:cs="Consolas"/>
          <w:color w:val="A31515"/>
          <w:sz w:val="19"/>
          <w:szCs w:val="19"/>
          <w:highlight w:val="white"/>
          <w:lang w:val="en-NZ" w:eastAsia="en-US"/>
        </w:rPr>
        <w:t>"Result is :"</w:t>
      </w:r>
      <w:r w:rsidRPr="00CB5427">
        <w:rPr>
          <w:rFonts w:ascii="Consolas" w:eastAsiaTheme="minorHAnsi" w:hAnsi="Consolas" w:cs="Consolas"/>
          <w:color w:val="000000"/>
          <w:sz w:val="19"/>
          <w:szCs w:val="19"/>
          <w:highlight w:val="white"/>
          <w:lang w:val="en-NZ" w:eastAsia="en-US"/>
        </w:rPr>
        <w:t xml:space="preserve"> &lt;&lt; (</w:t>
      </w:r>
      <w:r w:rsidRPr="00CB5427">
        <w:rPr>
          <w:rFonts w:ascii="Consolas" w:eastAsiaTheme="minorHAnsi" w:hAnsi="Consolas" w:cs="Consolas"/>
          <w:color w:val="808080"/>
          <w:sz w:val="19"/>
          <w:szCs w:val="19"/>
          <w:highlight w:val="white"/>
          <w:lang w:val="en-NZ" w:eastAsia="en-US"/>
        </w:rPr>
        <w:t>iNumber</w:t>
      </w:r>
      <w:r w:rsidRPr="00CB5427">
        <w:rPr>
          <w:rFonts w:ascii="Consolas" w:eastAsiaTheme="minorHAnsi" w:hAnsi="Consolas" w:cs="Consolas"/>
          <w:color w:val="000000"/>
          <w:sz w:val="19"/>
          <w:szCs w:val="19"/>
          <w:highlight w:val="white"/>
          <w:lang w:val="en-NZ" w:eastAsia="en-US"/>
        </w:rPr>
        <w:t xml:space="preserve"> | </w:t>
      </w:r>
      <w:r w:rsidRPr="00CB5427">
        <w:rPr>
          <w:rFonts w:ascii="Consolas" w:eastAsiaTheme="minorHAnsi" w:hAnsi="Consolas" w:cs="Consolas"/>
          <w:color w:val="808080"/>
          <w:sz w:val="19"/>
          <w:szCs w:val="19"/>
          <w:highlight w:val="white"/>
          <w:lang w:val="en-NZ" w:eastAsia="en-US"/>
        </w:rPr>
        <w:t>iNumber2</w:t>
      </w:r>
      <w:r w:rsidRPr="00CB5427">
        <w:rPr>
          <w:rFonts w:ascii="Consolas" w:eastAsiaTheme="minorHAnsi" w:hAnsi="Consolas" w:cs="Consolas"/>
          <w:color w:val="000000"/>
          <w:sz w:val="19"/>
          <w:szCs w:val="19"/>
          <w:highlight w:val="white"/>
          <w:lang w:val="en-NZ" w:eastAsia="en-US"/>
        </w:rPr>
        <w:t>) &lt;&lt; endl;</w:t>
      </w:r>
    </w:p>
    <w:p w14:paraId="0319F5C2"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w:t>
      </w:r>
    </w:p>
    <w:p w14:paraId="15F5CA41"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FF"/>
          <w:sz w:val="19"/>
          <w:szCs w:val="19"/>
          <w:highlight w:val="white"/>
          <w:lang w:val="en-NZ" w:eastAsia="en-US"/>
        </w:rPr>
        <w:t>void</w:t>
      </w:r>
      <w:r w:rsidRPr="00CB5427">
        <w:rPr>
          <w:rFonts w:ascii="Consolas" w:eastAsiaTheme="minorHAnsi" w:hAnsi="Consolas" w:cs="Consolas"/>
          <w:color w:val="000000"/>
          <w:sz w:val="19"/>
          <w:szCs w:val="19"/>
          <w:highlight w:val="white"/>
          <w:lang w:val="en-NZ" w:eastAsia="en-US"/>
        </w:rPr>
        <w:t xml:space="preserve"> Complement(</w:t>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w:t>
      </w:r>
      <w:r w:rsidRPr="00CB5427">
        <w:rPr>
          <w:rFonts w:ascii="Consolas" w:eastAsiaTheme="minorHAnsi" w:hAnsi="Consolas" w:cs="Consolas"/>
          <w:color w:val="808080"/>
          <w:sz w:val="19"/>
          <w:szCs w:val="19"/>
          <w:highlight w:val="white"/>
          <w:lang w:val="en-NZ" w:eastAsia="en-US"/>
        </w:rPr>
        <w:t>iNumber4</w:t>
      </w:r>
      <w:r w:rsidRPr="00CB5427">
        <w:rPr>
          <w:rFonts w:ascii="Consolas" w:eastAsiaTheme="minorHAnsi" w:hAnsi="Consolas" w:cs="Consolas"/>
          <w:color w:val="000000"/>
          <w:sz w:val="19"/>
          <w:szCs w:val="19"/>
          <w:highlight w:val="white"/>
          <w:lang w:val="en-NZ" w:eastAsia="en-US"/>
        </w:rPr>
        <w:t>)</w:t>
      </w:r>
    </w:p>
    <w:p w14:paraId="115CCAA1"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w:t>
      </w:r>
    </w:p>
    <w:p w14:paraId="2FD630A5"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ab/>
        <w:t xml:space="preserve">cout &lt;&lt; </w:t>
      </w:r>
      <w:r w:rsidRPr="00CB5427">
        <w:rPr>
          <w:rFonts w:ascii="Consolas" w:eastAsiaTheme="minorHAnsi" w:hAnsi="Consolas" w:cs="Consolas"/>
          <w:color w:val="A31515"/>
          <w:sz w:val="19"/>
          <w:szCs w:val="19"/>
          <w:highlight w:val="white"/>
          <w:lang w:val="en-NZ" w:eastAsia="en-US"/>
        </w:rPr>
        <w:t>"Result is :"</w:t>
      </w:r>
      <w:r w:rsidRPr="00CB5427">
        <w:rPr>
          <w:rFonts w:ascii="Consolas" w:eastAsiaTheme="minorHAnsi" w:hAnsi="Consolas" w:cs="Consolas"/>
          <w:color w:val="000000"/>
          <w:sz w:val="19"/>
          <w:szCs w:val="19"/>
          <w:highlight w:val="white"/>
          <w:lang w:val="en-NZ" w:eastAsia="en-US"/>
        </w:rPr>
        <w:t xml:space="preserve"> &lt;&lt; ~</w:t>
      </w:r>
      <w:r w:rsidRPr="00CB5427">
        <w:rPr>
          <w:rFonts w:ascii="Consolas" w:eastAsiaTheme="minorHAnsi" w:hAnsi="Consolas" w:cs="Consolas"/>
          <w:color w:val="808080"/>
          <w:sz w:val="19"/>
          <w:szCs w:val="19"/>
          <w:highlight w:val="white"/>
          <w:lang w:val="en-NZ" w:eastAsia="en-US"/>
        </w:rPr>
        <w:t>iNumber4</w:t>
      </w:r>
      <w:r w:rsidRPr="00CB5427">
        <w:rPr>
          <w:rFonts w:ascii="Consolas" w:eastAsiaTheme="minorHAnsi" w:hAnsi="Consolas" w:cs="Consolas"/>
          <w:color w:val="000000"/>
          <w:sz w:val="19"/>
          <w:szCs w:val="19"/>
          <w:highlight w:val="white"/>
          <w:lang w:val="en-NZ" w:eastAsia="en-US"/>
        </w:rPr>
        <w:t xml:space="preserve"> &lt;&lt; endl;</w:t>
      </w:r>
    </w:p>
    <w:p w14:paraId="4714FF96"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w:t>
      </w:r>
    </w:p>
    <w:p w14:paraId="0B9DE893"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FF"/>
          <w:sz w:val="19"/>
          <w:szCs w:val="19"/>
          <w:highlight w:val="white"/>
          <w:lang w:val="en-NZ" w:eastAsia="en-US"/>
        </w:rPr>
        <w:t>void</w:t>
      </w:r>
      <w:r w:rsidRPr="00CB5427">
        <w:rPr>
          <w:rFonts w:ascii="Consolas" w:eastAsiaTheme="minorHAnsi" w:hAnsi="Consolas" w:cs="Consolas"/>
          <w:color w:val="000000"/>
          <w:sz w:val="19"/>
          <w:szCs w:val="19"/>
          <w:highlight w:val="white"/>
          <w:lang w:val="en-NZ" w:eastAsia="en-US"/>
        </w:rPr>
        <w:t xml:space="preserve"> BitwiseXOR(</w:t>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w:t>
      </w:r>
      <w:r w:rsidRPr="00CB5427">
        <w:rPr>
          <w:rFonts w:ascii="Consolas" w:eastAsiaTheme="minorHAnsi" w:hAnsi="Consolas" w:cs="Consolas"/>
          <w:color w:val="808080"/>
          <w:sz w:val="19"/>
          <w:szCs w:val="19"/>
          <w:highlight w:val="white"/>
          <w:lang w:val="en-NZ" w:eastAsia="en-US"/>
        </w:rPr>
        <w:t>iNumber</w:t>
      </w:r>
      <w:r w:rsidRPr="00CB5427">
        <w:rPr>
          <w:rFonts w:ascii="Consolas" w:eastAsiaTheme="minorHAnsi" w:hAnsi="Consolas" w:cs="Consolas"/>
          <w:color w:val="000000"/>
          <w:sz w:val="19"/>
          <w:szCs w:val="19"/>
          <w:highlight w:val="white"/>
          <w:lang w:val="en-NZ" w:eastAsia="en-US"/>
        </w:rPr>
        <w:t>,</w:t>
      </w:r>
      <w:r w:rsidRPr="00CB5427">
        <w:rPr>
          <w:rFonts w:ascii="Consolas" w:eastAsiaTheme="minorHAnsi" w:hAnsi="Consolas" w:cs="Consolas"/>
          <w:color w:val="0000FF"/>
          <w:sz w:val="19"/>
          <w:szCs w:val="19"/>
          <w:highlight w:val="white"/>
          <w:lang w:val="en-NZ" w:eastAsia="en-US"/>
        </w:rPr>
        <w:t>int</w:t>
      </w:r>
      <w:r w:rsidRPr="00CB5427">
        <w:rPr>
          <w:rFonts w:ascii="Consolas" w:eastAsiaTheme="minorHAnsi" w:hAnsi="Consolas" w:cs="Consolas"/>
          <w:color w:val="000000"/>
          <w:sz w:val="19"/>
          <w:szCs w:val="19"/>
          <w:highlight w:val="white"/>
          <w:lang w:val="en-NZ" w:eastAsia="en-US"/>
        </w:rPr>
        <w:t xml:space="preserve"> </w:t>
      </w:r>
      <w:r w:rsidRPr="00CB5427">
        <w:rPr>
          <w:rFonts w:ascii="Consolas" w:eastAsiaTheme="minorHAnsi" w:hAnsi="Consolas" w:cs="Consolas"/>
          <w:color w:val="808080"/>
          <w:sz w:val="19"/>
          <w:szCs w:val="19"/>
          <w:highlight w:val="white"/>
          <w:lang w:val="en-NZ" w:eastAsia="en-US"/>
        </w:rPr>
        <w:t>iNumber2</w:t>
      </w:r>
      <w:r w:rsidRPr="00CB5427">
        <w:rPr>
          <w:rFonts w:ascii="Consolas" w:eastAsiaTheme="minorHAnsi" w:hAnsi="Consolas" w:cs="Consolas"/>
          <w:color w:val="000000"/>
          <w:sz w:val="19"/>
          <w:szCs w:val="19"/>
          <w:highlight w:val="white"/>
          <w:lang w:val="en-NZ" w:eastAsia="en-US"/>
        </w:rPr>
        <w:t>)</w:t>
      </w:r>
    </w:p>
    <w:p w14:paraId="43F00307"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w:t>
      </w:r>
    </w:p>
    <w:p w14:paraId="69B10326" w14:textId="77777777" w:rsidR="00CB5427" w:rsidRPr="00CB5427" w:rsidRDefault="00CB5427" w:rsidP="00CB5427">
      <w:pPr>
        <w:pStyle w:val="ListParagraph"/>
        <w:numPr>
          <w:ilvl w:val="0"/>
          <w:numId w:val="40"/>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B5427">
        <w:rPr>
          <w:rFonts w:ascii="Consolas" w:eastAsiaTheme="minorHAnsi" w:hAnsi="Consolas" w:cs="Consolas"/>
          <w:color w:val="000000"/>
          <w:sz w:val="19"/>
          <w:szCs w:val="19"/>
          <w:highlight w:val="white"/>
          <w:lang w:val="en-NZ" w:eastAsia="en-US"/>
        </w:rPr>
        <w:tab/>
        <w:t xml:space="preserve">cout &lt;&lt; </w:t>
      </w:r>
      <w:r w:rsidRPr="00CB5427">
        <w:rPr>
          <w:rFonts w:ascii="Consolas" w:eastAsiaTheme="minorHAnsi" w:hAnsi="Consolas" w:cs="Consolas"/>
          <w:color w:val="A31515"/>
          <w:sz w:val="19"/>
          <w:szCs w:val="19"/>
          <w:highlight w:val="white"/>
          <w:lang w:val="en-NZ" w:eastAsia="en-US"/>
        </w:rPr>
        <w:t>"Result is :"</w:t>
      </w:r>
      <w:r w:rsidRPr="00CB5427">
        <w:rPr>
          <w:rFonts w:ascii="Consolas" w:eastAsiaTheme="minorHAnsi" w:hAnsi="Consolas" w:cs="Consolas"/>
          <w:color w:val="000000"/>
          <w:sz w:val="19"/>
          <w:szCs w:val="19"/>
          <w:highlight w:val="white"/>
          <w:lang w:val="en-NZ" w:eastAsia="en-US"/>
        </w:rPr>
        <w:t xml:space="preserve"> &lt;&lt; (</w:t>
      </w:r>
      <w:r w:rsidRPr="00CB5427">
        <w:rPr>
          <w:rFonts w:ascii="Consolas" w:eastAsiaTheme="minorHAnsi" w:hAnsi="Consolas" w:cs="Consolas"/>
          <w:color w:val="808080"/>
          <w:sz w:val="19"/>
          <w:szCs w:val="19"/>
          <w:highlight w:val="white"/>
          <w:lang w:val="en-NZ" w:eastAsia="en-US"/>
        </w:rPr>
        <w:t>iNumber</w:t>
      </w:r>
      <w:r w:rsidRPr="00CB5427">
        <w:rPr>
          <w:rFonts w:ascii="Consolas" w:eastAsiaTheme="minorHAnsi" w:hAnsi="Consolas" w:cs="Consolas"/>
          <w:color w:val="000000"/>
          <w:sz w:val="19"/>
          <w:szCs w:val="19"/>
          <w:highlight w:val="white"/>
          <w:lang w:val="en-NZ" w:eastAsia="en-US"/>
        </w:rPr>
        <w:t>^</w:t>
      </w:r>
      <w:r w:rsidRPr="00CB5427">
        <w:rPr>
          <w:rFonts w:ascii="Consolas" w:eastAsiaTheme="minorHAnsi" w:hAnsi="Consolas" w:cs="Consolas"/>
          <w:color w:val="808080"/>
          <w:sz w:val="19"/>
          <w:szCs w:val="19"/>
          <w:highlight w:val="white"/>
          <w:lang w:val="en-NZ" w:eastAsia="en-US"/>
        </w:rPr>
        <w:t>iNumber2</w:t>
      </w:r>
      <w:r w:rsidRPr="00CB5427">
        <w:rPr>
          <w:rFonts w:ascii="Consolas" w:eastAsiaTheme="minorHAnsi" w:hAnsi="Consolas" w:cs="Consolas"/>
          <w:color w:val="000000"/>
          <w:sz w:val="19"/>
          <w:szCs w:val="19"/>
          <w:highlight w:val="white"/>
          <w:lang w:val="en-NZ" w:eastAsia="en-US"/>
        </w:rPr>
        <w:t>) &lt;&lt; endl;</w:t>
      </w:r>
    </w:p>
    <w:p w14:paraId="20DE3A2C" w14:textId="46D2C051" w:rsidR="001225D8" w:rsidRDefault="00CB5427" w:rsidP="00CB5427">
      <w:pPr>
        <w:pStyle w:val="NumberedBulletPACKT"/>
        <w:numPr>
          <w:ilvl w:val="0"/>
          <w:numId w:val="40"/>
        </w:numPr>
      </w:pPr>
      <w:r>
        <w:rPr>
          <w:rFonts w:ascii="Consolas" w:eastAsiaTheme="minorHAnsi" w:hAnsi="Consolas" w:cs="Consolas"/>
          <w:color w:val="000000"/>
          <w:sz w:val="19"/>
          <w:szCs w:val="19"/>
          <w:highlight w:val="white"/>
          <w:lang w:val="en-NZ" w:eastAsia="en-US"/>
        </w:rPr>
        <w:t>}</w:t>
      </w:r>
    </w:p>
    <w:p w14:paraId="086A7764" w14:textId="77777777" w:rsidR="001225D8" w:rsidRDefault="001225D8" w:rsidP="002A7E2E">
      <w:pPr>
        <w:pStyle w:val="Heading2"/>
        <w:numPr>
          <w:ilvl w:val="1"/>
          <w:numId w:val="23"/>
        </w:numPr>
        <w:tabs>
          <w:tab w:val="left" w:pos="0"/>
        </w:tabs>
      </w:pPr>
      <w:r>
        <w:t>How it works...</w:t>
      </w:r>
    </w:p>
    <w:p w14:paraId="33C4FC4C" w14:textId="459121E1" w:rsidR="00D75C79" w:rsidRDefault="00C864EB" w:rsidP="006C759B">
      <w:pPr>
        <w:pStyle w:val="Heading2"/>
        <w:numPr>
          <w:ilvl w:val="1"/>
          <w:numId w:val="2"/>
        </w:numPr>
        <w:rPr>
          <w:rFonts w:ascii="Calibri" w:hAnsi="Calibri" w:cs="Times New Roman"/>
          <w:b w:val="0"/>
          <w:bCs w:val="0"/>
          <w:iCs w:val="0"/>
          <w:color w:val="auto"/>
          <w:sz w:val="22"/>
          <w:szCs w:val="24"/>
        </w:rPr>
      </w:pPr>
      <w:r w:rsidRPr="00C864EB">
        <w:rPr>
          <w:rFonts w:ascii="Calibri" w:hAnsi="Calibri" w:cs="Times New Roman"/>
          <w:b w:val="0"/>
          <w:bCs w:val="0"/>
          <w:iCs w:val="0"/>
          <w:color w:val="auto"/>
          <w:sz w:val="22"/>
          <w:szCs w:val="24"/>
        </w:rPr>
        <w:t>The leftshift operator is the equivalent of moving all the bits of a number a specified number of places to the left</w:t>
      </w:r>
      <w:r>
        <w:rPr>
          <w:rFonts w:ascii="Calibri" w:hAnsi="Calibri" w:cs="Times New Roman"/>
          <w:b w:val="0"/>
          <w:bCs w:val="0"/>
          <w:iCs w:val="0"/>
          <w:color w:val="auto"/>
          <w:sz w:val="22"/>
          <w:szCs w:val="24"/>
        </w:rPr>
        <w:t xml:space="preserve">. In our example, the number we are sending to the function </w:t>
      </w:r>
      <w:r w:rsidRPr="003D2E18">
        <w:rPr>
          <w:rFonts w:ascii="Consolas" w:eastAsiaTheme="minorHAnsi" w:hAnsi="Consolas" w:cs="Consolas"/>
          <w:b w:val="0"/>
          <w:color w:val="000000"/>
          <w:sz w:val="19"/>
          <w:szCs w:val="19"/>
          <w:highlight w:val="white"/>
          <w:lang w:val="en-NZ" w:eastAsia="en-US"/>
        </w:rPr>
        <w:t>Multi_By_Power_2</w:t>
      </w:r>
      <w:r>
        <w:rPr>
          <w:rFonts w:ascii="Consolas" w:eastAsiaTheme="minorHAnsi" w:hAnsi="Consolas" w:cs="Consolas"/>
          <w:color w:val="000000"/>
          <w:sz w:val="19"/>
          <w:szCs w:val="19"/>
          <w:lang w:val="en-NZ" w:eastAsia="en-US"/>
        </w:rPr>
        <w:t xml:space="preserve"> </w:t>
      </w:r>
      <w:r>
        <w:rPr>
          <w:rFonts w:ascii="Calibri" w:hAnsi="Calibri" w:cs="Times New Roman"/>
          <w:b w:val="0"/>
          <w:bCs w:val="0"/>
          <w:iCs w:val="0"/>
          <w:color w:val="auto"/>
          <w:sz w:val="22"/>
          <w:szCs w:val="24"/>
        </w:rPr>
        <w:t xml:space="preserve">is 4 and 3. The binary representation </w:t>
      </w:r>
      <w:r w:rsidR="003D2E18">
        <w:rPr>
          <w:rFonts w:ascii="Calibri" w:hAnsi="Calibri" w:cs="Times New Roman"/>
          <w:b w:val="0"/>
          <w:bCs w:val="0"/>
          <w:iCs w:val="0"/>
          <w:color w:val="auto"/>
          <w:sz w:val="22"/>
          <w:szCs w:val="24"/>
        </w:rPr>
        <w:t>o</w:t>
      </w:r>
      <w:r w:rsidR="00D75C79">
        <w:rPr>
          <w:rFonts w:ascii="Calibri" w:hAnsi="Calibri" w:cs="Times New Roman"/>
          <w:b w:val="0"/>
          <w:bCs w:val="0"/>
          <w:iCs w:val="0"/>
          <w:color w:val="auto"/>
          <w:sz w:val="22"/>
          <w:szCs w:val="24"/>
        </w:rPr>
        <w:t>f 4 is 10</w:t>
      </w:r>
      <w:r w:rsidR="003D2E18">
        <w:rPr>
          <w:rFonts w:ascii="Calibri" w:hAnsi="Calibri" w:cs="Times New Roman"/>
          <w:b w:val="0"/>
          <w:bCs w:val="0"/>
          <w:iCs w:val="0"/>
          <w:color w:val="auto"/>
          <w:sz w:val="22"/>
          <w:szCs w:val="24"/>
        </w:rPr>
        <w:t xml:space="preserve">0, so if we shift </w:t>
      </w:r>
      <w:r w:rsidR="00D75C79">
        <w:rPr>
          <w:rFonts w:ascii="Calibri" w:hAnsi="Calibri" w:cs="Times New Roman"/>
          <w:b w:val="0"/>
          <w:bCs w:val="0"/>
          <w:iCs w:val="0"/>
          <w:color w:val="auto"/>
          <w:sz w:val="22"/>
          <w:szCs w:val="24"/>
        </w:rPr>
        <w:t xml:space="preserve">the most significant bit which is 1, </w:t>
      </w:r>
      <w:r w:rsidR="003D2E18">
        <w:rPr>
          <w:rFonts w:ascii="Calibri" w:hAnsi="Calibri" w:cs="Times New Roman"/>
          <w:b w:val="0"/>
          <w:bCs w:val="0"/>
          <w:iCs w:val="0"/>
          <w:color w:val="auto"/>
          <w:sz w:val="22"/>
          <w:szCs w:val="24"/>
        </w:rPr>
        <w:t>3 places to the left</w:t>
      </w:r>
      <w:r w:rsidR="00DE7135">
        <w:rPr>
          <w:rFonts w:ascii="Calibri" w:hAnsi="Calibri" w:cs="Times New Roman"/>
          <w:b w:val="0"/>
          <w:bCs w:val="0"/>
          <w:iCs w:val="0"/>
          <w:color w:val="auto"/>
          <w:sz w:val="22"/>
          <w:szCs w:val="24"/>
        </w:rPr>
        <w:t>,</w:t>
      </w:r>
      <w:bookmarkStart w:id="0" w:name="_GoBack"/>
      <w:bookmarkEnd w:id="0"/>
      <w:r w:rsidR="00D75C79">
        <w:rPr>
          <w:rFonts w:ascii="Calibri" w:hAnsi="Calibri" w:cs="Times New Roman"/>
          <w:b w:val="0"/>
          <w:bCs w:val="0"/>
          <w:iCs w:val="0"/>
          <w:color w:val="auto"/>
          <w:sz w:val="22"/>
          <w:szCs w:val="24"/>
        </w:rPr>
        <w:t xml:space="preserve"> we get 10000 which is the binary of 16. Hence left shift is equivalent to </w:t>
      </w:r>
      <w:r w:rsidR="006C759B" w:rsidRPr="006C759B">
        <w:rPr>
          <w:rFonts w:ascii="Calibri" w:hAnsi="Calibri" w:cs="Times New Roman"/>
          <w:b w:val="0"/>
          <w:bCs w:val="0"/>
          <w:iCs w:val="0"/>
          <w:color w:val="auto"/>
          <w:sz w:val="22"/>
          <w:szCs w:val="24"/>
        </w:rPr>
        <w:t>integer division by 2^shift_arg</w:t>
      </w:r>
      <w:r w:rsidR="00D75C79">
        <w:rPr>
          <w:rFonts w:ascii="Calibri" w:hAnsi="Calibri" w:cs="Times New Roman"/>
          <w:b w:val="0"/>
          <w:bCs w:val="0"/>
          <w:iCs w:val="0"/>
          <w:color w:val="auto"/>
          <w:sz w:val="22"/>
          <w:szCs w:val="24"/>
        </w:rPr>
        <w:t>, i.e. 4*2^3 which is again 16.</w:t>
      </w:r>
      <w:r w:rsidR="006C759B">
        <w:rPr>
          <w:rFonts w:ascii="Calibri" w:hAnsi="Calibri" w:cs="Times New Roman"/>
          <w:b w:val="0"/>
          <w:bCs w:val="0"/>
          <w:iCs w:val="0"/>
          <w:color w:val="auto"/>
          <w:sz w:val="22"/>
          <w:szCs w:val="24"/>
        </w:rPr>
        <w:t xml:space="preserve"> Similarly the right shift operation is </w:t>
      </w:r>
      <w:r w:rsidR="006C759B" w:rsidRPr="006C759B">
        <w:rPr>
          <w:rFonts w:ascii="Calibri" w:hAnsi="Calibri" w:cs="Times New Roman"/>
          <w:b w:val="0"/>
          <w:bCs w:val="0"/>
          <w:iCs w:val="0"/>
          <w:color w:val="auto"/>
          <w:sz w:val="22"/>
          <w:szCs w:val="24"/>
        </w:rPr>
        <w:t>equivalent to integer division by 2^shift_arg</w:t>
      </w:r>
      <w:r w:rsidR="006C759B">
        <w:rPr>
          <w:rFonts w:ascii="Calibri" w:hAnsi="Calibri" w:cs="Times New Roman"/>
          <w:b w:val="0"/>
          <w:bCs w:val="0"/>
          <w:iCs w:val="0"/>
          <w:color w:val="auto"/>
          <w:sz w:val="22"/>
          <w:szCs w:val="24"/>
        </w:rPr>
        <w:t>.</w:t>
      </w:r>
    </w:p>
    <w:p w14:paraId="00CC2536" w14:textId="77777777" w:rsidR="006C759B" w:rsidRPr="006C759B" w:rsidRDefault="006C759B" w:rsidP="006C759B">
      <w:pPr>
        <w:pStyle w:val="NormalPACKT"/>
      </w:pPr>
    </w:p>
    <w:sectPr w:rsidR="006C759B" w:rsidRPr="006C759B">
      <w:footerReference w:type="even" r:id="rId15"/>
      <w:footerReference w:type="default" r:id="rId16"/>
      <w:footnotePr>
        <w:pos w:val="beneathText"/>
      </w:footnotePr>
      <w:pgSz w:w="12240" w:h="15840"/>
      <w:pgMar w:top="2347" w:right="2160" w:bottom="2707" w:left="2160" w:header="720" w:footer="23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C0EB6" w14:textId="77777777" w:rsidR="006608D1" w:rsidRDefault="006608D1">
      <w:pPr>
        <w:spacing w:after="0"/>
      </w:pPr>
      <w:r>
        <w:separator/>
      </w:r>
    </w:p>
  </w:endnote>
  <w:endnote w:type="continuationSeparator" w:id="0">
    <w:p w14:paraId="39E822B6" w14:textId="77777777" w:rsidR="006608D1" w:rsidRDefault="006608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87179" w14:textId="77777777" w:rsidR="00E70943" w:rsidRDefault="006608D1">
    <w:pPr>
      <w:ind w:right="360" w:firstLine="360"/>
    </w:pPr>
    <w:r>
      <w:pict w14:anchorId="08C05064">
        <v:shapetype id="_x0000_t202" coordsize="21600,21600" o:spt="202" path="m,l,21600r21600,l21600,xe">
          <v:stroke joinstyle="miter"/>
          <v:path gradientshapeok="t" o:connecttype="rect"/>
        </v:shapetype>
        <v:shape id="_x0000_s2050" type="#_x0000_t202" style="position:absolute;left:0;text-align:left;margin-left:108pt;margin-top:.05pt;width:4.45pt;height:10.45pt;z-index:251660288;mso-wrap-distance-left:0;mso-wrap-distance-right:0;mso-position-horizontal-relative:page" stroked="f">
          <v:fill opacity="0" color2="black"/>
          <v:textbox inset="0,0,0,0">
            <w:txbxContent>
              <w:p w14:paraId="19D8B84C" w14:textId="77777777" w:rsidR="00E70943" w:rsidRDefault="00E70943">
                <w:r>
                  <w:rPr>
                    <w:rStyle w:val="PageNumber"/>
                  </w:rPr>
                  <w:fldChar w:fldCharType="begin"/>
                </w:r>
                <w:r>
                  <w:rPr>
                    <w:rStyle w:val="PageNumber"/>
                  </w:rPr>
                  <w:instrText xml:space="preserve"> PAGE </w:instrText>
                </w:r>
                <w:r>
                  <w:rPr>
                    <w:rStyle w:val="PageNumber"/>
                  </w:rPr>
                  <w:fldChar w:fldCharType="separate"/>
                </w:r>
                <w:r w:rsidR="005C26D8">
                  <w:rPr>
                    <w:rStyle w:val="PageNumber"/>
                    <w:noProof/>
                  </w:rPr>
                  <w:t>12</w:t>
                </w:r>
                <w:r>
                  <w:rPr>
                    <w:rStyle w:val="PageNumber"/>
                  </w:rPr>
                  <w:fldChar w:fldCharType="end"/>
                </w:r>
              </w:p>
            </w:txbxContent>
          </v:textbox>
          <w10:wrap type="square" side="largest" anchorx="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FEE7F" w14:textId="77777777" w:rsidR="00E70943" w:rsidRDefault="006608D1">
    <w:pPr>
      <w:ind w:right="360" w:firstLine="360"/>
      <w:jc w:val="right"/>
    </w:pPr>
    <w:r>
      <w:pict w14:anchorId="54D8BD08">
        <v:shapetype id="_x0000_t202" coordsize="21600,21600" o:spt="202" path="m,l,21600r21600,l21600,xe">
          <v:stroke joinstyle="miter"/>
          <v:path gradientshapeok="t" o:connecttype="rect"/>
        </v:shapetype>
        <v:shape id="_x0000_s2049" type="#_x0000_t202" style="position:absolute;left:0;text-align:left;margin-left:495.05pt;margin-top:.05pt;width:4.45pt;height:10.45pt;z-index:251659264;mso-wrap-distance-left:0;mso-wrap-distance-right:0;mso-position-horizontal-relative:page" stroked="f">
          <v:fill opacity="0" color2="black"/>
          <v:textbox inset="0,0,0,0">
            <w:txbxContent>
              <w:p w14:paraId="19045320" w14:textId="77777777" w:rsidR="00E70943" w:rsidRDefault="00E70943">
                <w:r>
                  <w:rPr>
                    <w:rStyle w:val="PageNumber"/>
                  </w:rPr>
                  <w:fldChar w:fldCharType="begin"/>
                </w:r>
                <w:r>
                  <w:rPr>
                    <w:rStyle w:val="PageNumber"/>
                  </w:rPr>
                  <w:instrText xml:space="preserve"> PAGE </w:instrText>
                </w:r>
                <w:r>
                  <w:rPr>
                    <w:rStyle w:val="PageNumber"/>
                  </w:rPr>
                  <w:fldChar w:fldCharType="separate"/>
                </w:r>
                <w:r w:rsidR="00DE7135">
                  <w:rPr>
                    <w:rStyle w:val="PageNumber"/>
                    <w:noProof/>
                  </w:rPr>
                  <w:t>21</w:t>
                </w:r>
                <w:r>
                  <w:rPr>
                    <w:rStyle w:val="PageNumber"/>
                  </w:rPr>
                  <w:fldChar w:fldCharType="end"/>
                </w:r>
              </w:p>
            </w:txbxContent>
          </v:textbox>
          <w10:wrap type="square" side="largest" anchorx="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40AFA" w14:textId="77777777" w:rsidR="006608D1" w:rsidRDefault="006608D1">
      <w:pPr>
        <w:spacing w:after="0"/>
      </w:pPr>
      <w:r>
        <w:separator/>
      </w:r>
    </w:p>
  </w:footnote>
  <w:footnote w:type="continuationSeparator" w:id="0">
    <w:p w14:paraId="7B219C0D" w14:textId="77777777" w:rsidR="006608D1" w:rsidRDefault="006608D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bullet"/>
      <w:lvlText w:val=""/>
      <w:lvlJc w:val="left"/>
      <w:pPr>
        <w:tabs>
          <w:tab w:val="num" w:pos="0"/>
        </w:tabs>
        <w:ind w:left="0" w:firstLine="0"/>
      </w:pPr>
      <w:rPr>
        <w:rFonts w:ascii="Symbol" w:hAnsi="Symbol"/>
        <w:color w:val="000000"/>
      </w:rPr>
    </w:lvl>
    <w:lvl w:ilvl="1">
      <w:start w:val="1"/>
      <w:numFmt w:val="bullet"/>
      <w:lvlText w:val="o"/>
      <w:lvlJc w:val="left"/>
      <w:pPr>
        <w:tabs>
          <w:tab w:val="num" w:pos="0"/>
        </w:tabs>
        <w:ind w:left="0" w:firstLine="0"/>
      </w:pPr>
      <w:rPr>
        <w:rFonts w:ascii="Courier New" w:hAnsi="Courier New" w:cs="Courier New"/>
      </w:rPr>
    </w:lvl>
    <w:lvl w:ilvl="2">
      <w:start w:val="1"/>
      <w:numFmt w:val="bullet"/>
      <w:lvlText w:val=""/>
      <w:lvlJc w:val="left"/>
      <w:pPr>
        <w:tabs>
          <w:tab w:val="num" w:pos="0"/>
        </w:tabs>
        <w:ind w:left="0" w:firstLine="0"/>
      </w:pPr>
      <w:rPr>
        <w:rFonts w:ascii="Wingdings" w:hAnsi="Wingdings"/>
      </w:rPr>
    </w:lvl>
    <w:lvl w:ilvl="3">
      <w:start w:val="1"/>
      <w:numFmt w:val="bullet"/>
      <w:lvlText w:val=""/>
      <w:lvlJc w:val="left"/>
      <w:pPr>
        <w:tabs>
          <w:tab w:val="num" w:pos="0"/>
        </w:tabs>
        <w:ind w:left="0" w:firstLine="0"/>
      </w:pPr>
      <w:rPr>
        <w:rFonts w:ascii="Symbol" w:hAnsi="Symbol"/>
      </w:rPr>
    </w:lvl>
    <w:lvl w:ilvl="4">
      <w:start w:val="1"/>
      <w:numFmt w:val="bullet"/>
      <w:lvlText w:val="o"/>
      <w:lvlJc w:val="left"/>
      <w:pPr>
        <w:tabs>
          <w:tab w:val="num" w:pos="0"/>
        </w:tabs>
        <w:ind w:left="0" w:firstLine="0"/>
      </w:pPr>
      <w:rPr>
        <w:rFonts w:ascii="Courier New" w:hAnsi="Courier New" w:cs="Courier New"/>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Symbol" w:hAnsi="Symbol"/>
      </w:rPr>
    </w:lvl>
    <w:lvl w:ilvl="7">
      <w:start w:val="1"/>
      <w:numFmt w:val="bullet"/>
      <w:lvlText w:val="o"/>
      <w:lvlJc w:val="left"/>
      <w:pPr>
        <w:tabs>
          <w:tab w:val="num" w:pos="0"/>
        </w:tabs>
        <w:ind w:left="0" w:firstLine="0"/>
      </w:pPr>
      <w:rPr>
        <w:rFonts w:ascii="Courier New" w:hAnsi="Courier New" w:cs="Courier New"/>
      </w:rPr>
    </w:lvl>
    <w:lvl w:ilvl="8">
      <w:start w:val="1"/>
      <w:numFmt w:val="bullet"/>
      <w:lvlText w:val=""/>
      <w:lvlJc w:val="left"/>
      <w:pPr>
        <w:tabs>
          <w:tab w:val="num" w:pos="0"/>
        </w:tabs>
        <w:ind w:left="0" w:firstLine="0"/>
      </w:pPr>
      <w:rPr>
        <w:rFonts w:ascii="Wingdings" w:hAnsi="Wingdings"/>
      </w:rPr>
    </w:lvl>
  </w:abstractNum>
  <w:abstractNum w:abstractNumId="1">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7"/>
    <w:multiLevelType w:val="multilevel"/>
    <w:tmpl w:val="00000007"/>
    <w:lvl w:ilvl="0">
      <w:start w:val="1"/>
      <w:numFmt w:val="decimal"/>
      <w:lvlText w:val="%1."/>
      <w:lvlJc w:val="left"/>
      <w:pPr>
        <w:tabs>
          <w:tab w:val="num" w:pos="360"/>
        </w:tabs>
        <w:ind w:left="360" w:firstLine="0"/>
      </w:pPr>
    </w:lvl>
    <w:lvl w:ilvl="1">
      <w:start w:val="1"/>
      <w:numFmt w:val="decimal"/>
      <w:lvlText w:val="%2."/>
      <w:lvlJc w:val="left"/>
      <w:pPr>
        <w:tabs>
          <w:tab w:val="num" w:pos="360"/>
        </w:tabs>
        <w:ind w:left="360" w:firstLine="0"/>
      </w:pPr>
    </w:lvl>
    <w:lvl w:ilvl="2">
      <w:start w:val="1"/>
      <w:numFmt w:val="decimal"/>
      <w:lvlText w:val="%3."/>
      <w:lvlJc w:val="left"/>
      <w:pPr>
        <w:tabs>
          <w:tab w:val="num" w:pos="360"/>
        </w:tabs>
        <w:ind w:left="360" w:firstLine="0"/>
      </w:pPr>
    </w:lvl>
    <w:lvl w:ilvl="3">
      <w:start w:val="1"/>
      <w:numFmt w:val="decimal"/>
      <w:lvlText w:val="%4."/>
      <w:lvlJc w:val="left"/>
      <w:pPr>
        <w:tabs>
          <w:tab w:val="num" w:pos="360"/>
        </w:tabs>
        <w:ind w:left="360" w:firstLine="0"/>
      </w:pPr>
    </w:lvl>
    <w:lvl w:ilvl="4">
      <w:start w:val="1"/>
      <w:numFmt w:val="decimal"/>
      <w:lvlText w:val="%5."/>
      <w:lvlJc w:val="left"/>
      <w:pPr>
        <w:tabs>
          <w:tab w:val="num" w:pos="360"/>
        </w:tabs>
        <w:ind w:left="360" w:firstLine="0"/>
      </w:pPr>
    </w:lvl>
    <w:lvl w:ilvl="5">
      <w:start w:val="1"/>
      <w:numFmt w:val="decimal"/>
      <w:lvlText w:val="%6."/>
      <w:lvlJc w:val="left"/>
      <w:pPr>
        <w:tabs>
          <w:tab w:val="num" w:pos="360"/>
        </w:tabs>
        <w:ind w:left="360" w:firstLine="0"/>
      </w:pPr>
    </w:lvl>
    <w:lvl w:ilvl="6">
      <w:start w:val="1"/>
      <w:numFmt w:val="decimal"/>
      <w:lvlText w:val="%7."/>
      <w:lvlJc w:val="left"/>
      <w:pPr>
        <w:tabs>
          <w:tab w:val="num" w:pos="360"/>
        </w:tabs>
        <w:ind w:left="360" w:firstLine="0"/>
      </w:pPr>
    </w:lvl>
    <w:lvl w:ilvl="7">
      <w:start w:val="1"/>
      <w:numFmt w:val="decimal"/>
      <w:lvlText w:val="%8."/>
      <w:lvlJc w:val="left"/>
      <w:pPr>
        <w:tabs>
          <w:tab w:val="num" w:pos="360"/>
        </w:tabs>
        <w:ind w:left="360" w:firstLine="0"/>
      </w:pPr>
    </w:lvl>
    <w:lvl w:ilvl="8">
      <w:start w:val="1"/>
      <w:numFmt w:val="decimal"/>
      <w:lvlText w:val="%9."/>
      <w:lvlJc w:val="left"/>
      <w:pPr>
        <w:tabs>
          <w:tab w:val="num" w:pos="360"/>
        </w:tabs>
        <w:ind w:left="360" w:firstLine="0"/>
      </w:pPr>
    </w:lvl>
  </w:abstractNum>
  <w:abstractNum w:abstractNumId="3">
    <w:nsid w:val="00000008"/>
    <w:multiLevelType w:val="multilevel"/>
    <w:tmpl w:val="00000008"/>
    <w:lvl w:ilvl="0">
      <w:start w:val="1"/>
      <w:numFmt w:val="none"/>
      <w:pStyle w:val="BulletPACK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00000009"/>
    <w:multiLevelType w:val="multilevel"/>
    <w:tmpl w:val="00000009"/>
    <w:lvl w:ilvl="0">
      <w:start w:val="1"/>
      <w:numFmt w:val="decimal"/>
      <w:pStyle w:val="Heading1"/>
      <w:lvlText w:val="%1."/>
      <w:lvlJc w:val="left"/>
      <w:pPr>
        <w:tabs>
          <w:tab w:val="num" w:pos="0"/>
        </w:tabs>
        <w:ind w:left="0" w:firstLine="0"/>
      </w:pPr>
    </w:lvl>
    <w:lvl w:ilvl="1">
      <w:start w:val="1"/>
      <w:numFmt w:val="decimal"/>
      <w:pStyle w:val="Heading2"/>
      <w:lvlText w:val="%2."/>
      <w:lvlJc w:val="left"/>
      <w:pPr>
        <w:tabs>
          <w:tab w:val="num" w:pos="0"/>
        </w:tabs>
        <w:ind w:left="0" w:firstLine="0"/>
      </w:pPr>
    </w:lvl>
    <w:lvl w:ilvl="2">
      <w:start w:val="1"/>
      <w:numFmt w:val="decimal"/>
      <w:pStyle w:val="Heading3"/>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5">
    <w:nsid w:val="0000000A"/>
    <w:multiLevelType w:val="multilevel"/>
    <w:tmpl w:val="0000000A"/>
    <w:lvl w:ilvl="0">
      <w:start w:val="1"/>
      <w:numFmt w:val="none"/>
      <w:pStyle w:val="NumberedBulletPACK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0000000D"/>
    <w:multiLevelType w:val="multilevel"/>
    <w:tmpl w:val="0000000D"/>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8">
    <w:nsid w:val="0000000E"/>
    <w:multiLevelType w:val="multilevel"/>
    <w:tmpl w:val="000000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0000000F"/>
    <w:multiLevelType w:val="multilevel"/>
    <w:tmpl w:val="0000000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nsid w:val="00000010"/>
    <w:multiLevelType w:val="multilevel"/>
    <w:tmpl w:val="00000010"/>
    <w:lvl w:ilvl="0">
      <w:start w:val="1"/>
      <w:numFmt w:val="bullet"/>
      <w:lvlText w:val=""/>
      <w:lvlJc w:val="left"/>
      <w:pPr>
        <w:tabs>
          <w:tab w:val="num" w:pos="0"/>
        </w:tabs>
        <w:ind w:left="0" w:firstLine="0"/>
      </w:pPr>
      <w:rPr>
        <w:rFonts w:ascii="Symbol" w:hAnsi="Symbol"/>
        <w:color w:val="000000"/>
      </w:rPr>
    </w:lvl>
    <w:lvl w:ilvl="1">
      <w:start w:val="1"/>
      <w:numFmt w:val="bullet"/>
      <w:lvlText w:val="o"/>
      <w:lvlJc w:val="left"/>
      <w:pPr>
        <w:tabs>
          <w:tab w:val="num" w:pos="0"/>
        </w:tabs>
        <w:ind w:left="0" w:firstLine="0"/>
      </w:pPr>
      <w:rPr>
        <w:rFonts w:ascii="Courier New" w:hAnsi="Courier New" w:cs="Courier New"/>
      </w:rPr>
    </w:lvl>
    <w:lvl w:ilvl="2">
      <w:start w:val="1"/>
      <w:numFmt w:val="bullet"/>
      <w:lvlText w:val=""/>
      <w:lvlJc w:val="left"/>
      <w:pPr>
        <w:tabs>
          <w:tab w:val="num" w:pos="0"/>
        </w:tabs>
        <w:ind w:left="0" w:firstLine="0"/>
      </w:pPr>
      <w:rPr>
        <w:rFonts w:ascii="Wingdings" w:hAnsi="Wingdings"/>
      </w:rPr>
    </w:lvl>
    <w:lvl w:ilvl="3">
      <w:start w:val="1"/>
      <w:numFmt w:val="bullet"/>
      <w:lvlText w:val=""/>
      <w:lvlJc w:val="left"/>
      <w:pPr>
        <w:tabs>
          <w:tab w:val="num" w:pos="0"/>
        </w:tabs>
        <w:ind w:left="0" w:firstLine="0"/>
      </w:pPr>
      <w:rPr>
        <w:rFonts w:ascii="Symbol" w:hAnsi="Symbol"/>
      </w:rPr>
    </w:lvl>
    <w:lvl w:ilvl="4">
      <w:start w:val="1"/>
      <w:numFmt w:val="bullet"/>
      <w:lvlText w:val="o"/>
      <w:lvlJc w:val="left"/>
      <w:pPr>
        <w:tabs>
          <w:tab w:val="num" w:pos="0"/>
        </w:tabs>
        <w:ind w:left="0" w:firstLine="0"/>
      </w:pPr>
      <w:rPr>
        <w:rFonts w:ascii="Courier New" w:hAnsi="Courier New" w:cs="Courier New"/>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Symbol" w:hAnsi="Symbol"/>
      </w:rPr>
    </w:lvl>
    <w:lvl w:ilvl="7">
      <w:start w:val="1"/>
      <w:numFmt w:val="bullet"/>
      <w:lvlText w:val="o"/>
      <w:lvlJc w:val="left"/>
      <w:pPr>
        <w:tabs>
          <w:tab w:val="num" w:pos="0"/>
        </w:tabs>
        <w:ind w:left="0" w:firstLine="0"/>
      </w:pPr>
      <w:rPr>
        <w:rFonts w:ascii="Courier New" w:hAnsi="Courier New" w:cs="Courier New"/>
      </w:rPr>
    </w:lvl>
    <w:lvl w:ilvl="8">
      <w:start w:val="1"/>
      <w:numFmt w:val="bullet"/>
      <w:lvlText w:val=""/>
      <w:lvlJc w:val="left"/>
      <w:pPr>
        <w:tabs>
          <w:tab w:val="num" w:pos="0"/>
        </w:tabs>
        <w:ind w:left="0" w:firstLine="0"/>
      </w:pPr>
      <w:rPr>
        <w:rFonts w:ascii="Wingdings" w:hAnsi="Wingdings"/>
      </w:rPr>
    </w:lvl>
  </w:abstractNum>
  <w:abstractNum w:abstractNumId="11">
    <w:nsid w:val="00000011"/>
    <w:multiLevelType w:val="multilevel"/>
    <w:tmpl w:val="0000001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00000015"/>
    <w:multiLevelType w:val="multilevel"/>
    <w:tmpl w:val="0000001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nsid w:val="00000017"/>
    <w:multiLevelType w:val="multilevel"/>
    <w:tmpl w:val="0000001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00000019"/>
    <w:multiLevelType w:val="multilevel"/>
    <w:tmpl w:val="0000001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nsid w:val="0000001B"/>
    <w:multiLevelType w:val="multilevel"/>
    <w:tmpl w:val="0000001B"/>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nsid w:val="0000001D"/>
    <w:multiLevelType w:val="multilevel"/>
    <w:tmpl w:val="0000001D"/>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nsid w:val="0000001E"/>
    <w:multiLevelType w:val="multilevel"/>
    <w:tmpl w:val="0000001E"/>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8">
    <w:nsid w:val="0000001F"/>
    <w:multiLevelType w:val="multilevel"/>
    <w:tmpl w:val="0000001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nsid w:val="00000020"/>
    <w:multiLevelType w:val="multilevel"/>
    <w:tmpl w:val="00000020"/>
    <w:lvl w:ilvl="0">
      <w:start w:val="1"/>
      <w:numFmt w:val="bullet"/>
      <w:lvlText w:val=""/>
      <w:lvlJc w:val="left"/>
      <w:pPr>
        <w:tabs>
          <w:tab w:val="num" w:pos="0"/>
        </w:tabs>
        <w:ind w:left="0" w:firstLine="0"/>
      </w:pPr>
      <w:rPr>
        <w:rFonts w:ascii="Symbol" w:hAnsi="Symbol"/>
        <w:color w:val="000000"/>
      </w:rPr>
    </w:lvl>
    <w:lvl w:ilvl="1">
      <w:start w:val="1"/>
      <w:numFmt w:val="bullet"/>
      <w:lvlText w:val="o"/>
      <w:lvlJc w:val="left"/>
      <w:pPr>
        <w:tabs>
          <w:tab w:val="num" w:pos="0"/>
        </w:tabs>
        <w:ind w:left="0" w:firstLine="0"/>
      </w:pPr>
      <w:rPr>
        <w:rFonts w:ascii="Courier New" w:hAnsi="Courier New" w:cs="Courier New"/>
      </w:rPr>
    </w:lvl>
    <w:lvl w:ilvl="2">
      <w:start w:val="1"/>
      <w:numFmt w:val="bullet"/>
      <w:lvlText w:val=""/>
      <w:lvlJc w:val="left"/>
      <w:pPr>
        <w:tabs>
          <w:tab w:val="num" w:pos="0"/>
        </w:tabs>
        <w:ind w:left="0" w:firstLine="0"/>
      </w:pPr>
      <w:rPr>
        <w:rFonts w:ascii="Wingdings" w:hAnsi="Wingdings"/>
      </w:rPr>
    </w:lvl>
    <w:lvl w:ilvl="3">
      <w:start w:val="1"/>
      <w:numFmt w:val="bullet"/>
      <w:lvlText w:val=""/>
      <w:lvlJc w:val="left"/>
      <w:pPr>
        <w:tabs>
          <w:tab w:val="num" w:pos="0"/>
        </w:tabs>
        <w:ind w:left="0" w:firstLine="0"/>
      </w:pPr>
      <w:rPr>
        <w:rFonts w:ascii="Symbol" w:hAnsi="Symbol"/>
      </w:rPr>
    </w:lvl>
    <w:lvl w:ilvl="4">
      <w:start w:val="1"/>
      <w:numFmt w:val="bullet"/>
      <w:lvlText w:val="o"/>
      <w:lvlJc w:val="left"/>
      <w:pPr>
        <w:tabs>
          <w:tab w:val="num" w:pos="0"/>
        </w:tabs>
        <w:ind w:left="0" w:firstLine="0"/>
      </w:pPr>
      <w:rPr>
        <w:rFonts w:ascii="Courier New" w:hAnsi="Courier New" w:cs="Courier New"/>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Symbol" w:hAnsi="Symbol"/>
      </w:rPr>
    </w:lvl>
    <w:lvl w:ilvl="7">
      <w:start w:val="1"/>
      <w:numFmt w:val="bullet"/>
      <w:lvlText w:val="o"/>
      <w:lvlJc w:val="left"/>
      <w:pPr>
        <w:tabs>
          <w:tab w:val="num" w:pos="0"/>
        </w:tabs>
        <w:ind w:left="0" w:firstLine="0"/>
      </w:pPr>
      <w:rPr>
        <w:rFonts w:ascii="Courier New" w:hAnsi="Courier New" w:cs="Courier New"/>
      </w:rPr>
    </w:lvl>
    <w:lvl w:ilvl="8">
      <w:start w:val="1"/>
      <w:numFmt w:val="bullet"/>
      <w:lvlText w:val=""/>
      <w:lvlJc w:val="left"/>
      <w:pPr>
        <w:tabs>
          <w:tab w:val="num" w:pos="0"/>
        </w:tabs>
        <w:ind w:left="0" w:firstLine="0"/>
      </w:pPr>
      <w:rPr>
        <w:rFonts w:ascii="Wingdings" w:hAnsi="Wingdings"/>
      </w:rPr>
    </w:lvl>
  </w:abstractNum>
  <w:abstractNum w:abstractNumId="20">
    <w:nsid w:val="00000021"/>
    <w:multiLevelType w:val="multilevel"/>
    <w:tmpl w:val="0000002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nsid w:val="00000022"/>
    <w:multiLevelType w:val="multilevel"/>
    <w:tmpl w:val="00000022"/>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22">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nsid w:val="00000024"/>
    <w:multiLevelType w:val="multilevel"/>
    <w:tmpl w:val="00000024"/>
    <w:lvl w:ilvl="0">
      <w:start w:val="1"/>
      <w:numFmt w:val="bullet"/>
      <w:lvlText w:val=""/>
      <w:lvlJc w:val="left"/>
      <w:pPr>
        <w:tabs>
          <w:tab w:val="num" w:pos="0"/>
        </w:tabs>
        <w:ind w:left="0" w:firstLine="0"/>
      </w:pPr>
      <w:rPr>
        <w:rFonts w:ascii="Symbol" w:hAnsi="Symbol"/>
        <w:color w:val="000000"/>
      </w:rPr>
    </w:lvl>
    <w:lvl w:ilvl="1">
      <w:start w:val="1"/>
      <w:numFmt w:val="bullet"/>
      <w:lvlText w:val="o"/>
      <w:lvlJc w:val="left"/>
      <w:pPr>
        <w:tabs>
          <w:tab w:val="num" w:pos="0"/>
        </w:tabs>
        <w:ind w:left="0" w:firstLine="0"/>
      </w:pPr>
      <w:rPr>
        <w:rFonts w:ascii="Courier New" w:hAnsi="Courier New" w:cs="Courier New"/>
      </w:rPr>
    </w:lvl>
    <w:lvl w:ilvl="2">
      <w:start w:val="1"/>
      <w:numFmt w:val="bullet"/>
      <w:lvlText w:val=""/>
      <w:lvlJc w:val="left"/>
      <w:pPr>
        <w:tabs>
          <w:tab w:val="num" w:pos="0"/>
        </w:tabs>
        <w:ind w:left="0" w:firstLine="0"/>
      </w:pPr>
      <w:rPr>
        <w:rFonts w:ascii="Wingdings" w:hAnsi="Wingdings"/>
      </w:rPr>
    </w:lvl>
    <w:lvl w:ilvl="3">
      <w:start w:val="1"/>
      <w:numFmt w:val="bullet"/>
      <w:lvlText w:val=""/>
      <w:lvlJc w:val="left"/>
      <w:pPr>
        <w:tabs>
          <w:tab w:val="num" w:pos="0"/>
        </w:tabs>
        <w:ind w:left="0" w:firstLine="0"/>
      </w:pPr>
      <w:rPr>
        <w:rFonts w:ascii="Symbol" w:hAnsi="Symbol"/>
      </w:rPr>
    </w:lvl>
    <w:lvl w:ilvl="4">
      <w:start w:val="1"/>
      <w:numFmt w:val="bullet"/>
      <w:lvlText w:val="o"/>
      <w:lvlJc w:val="left"/>
      <w:pPr>
        <w:tabs>
          <w:tab w:val="num" w:pos="0"/>
        </w:tabs>
        <w:ind w:left="0" w:firstLine="0"/>
      </w:pPr>
      <w:rPr>
        <w:rFonts w:ascii="Courier New" w:hAnsi="Courier New" w:cs="Courier New"/>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Symbol" w:hAnsi="Symbol"/>
      </w:rPr>
    </w:lvl>
    <w:lvl w:ilvl="7">
      <w:start w:val="1"/>
      <w:numFmt w:val="bullet"/>
      <w:lvlText w:val="o"/>
      <w:lvlJc w:val="left"/>
      <w:pPr>
        <w:tabs>
          <w:tab w:val="num" w:pos="0"/>
        </w:tabs>
        <w:ind w:left="0" w:firstLine="0"/>
      </w:pPr>
      <w:rPr>
        <w:rFonts w:ascii="Courier New" w:hAnsi="Courier New" w:cs="Courier New"/>
      </w:rPr>
    </w:lvl>
    <w:lvl w:ilvl="8">
      <w:start w:val="1"/>
      <w:numFmt w:val="bullet"/>
      <w:lvlText w:val=""/>
      <w:lvlJc w:val="left"/>
      <w:pPr>
        <w:tabs>
          <w:tab w:val="num" w:pos="0"/>
        </w:tabs>
        <w:ind w:left="0" w:firstLine="0"/>
      </w:pPr>
      <w:rPr>
        <w:rFonts w:ascii="Wingdings" w:hAnsi="Wingdings"/>
      </w:rPr>
    </w:lvl>
  </w:abstractNum>
  <w:abstractNum w:abstractNumId="24">
    <w:nsid w:val="00000025"/>
    <w:multiLevelType w:val="multilevel"/>
    <w:tmpl w:val="0000002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nsid w:val="00000026"/>
    <w:multiLevelType w:val="multilevel"/>
    <w:tmpl w:val="00000026"/>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26">
    <w:nsid w:val="00000027"/>
    <w:multiLevelType w:val="multilevel"/>
    <w:tmpl w:val="0000002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nsid w:val="00000028"/>
    <w:multiLevelType w:val="multilevel"/>
    <w:tmpl w:val="00000028"/>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28">
    <w:nsid w:val="00000029"/>
    <w:multiLevelType w:val="multilevel"/>
    <w:tmpl w:val="0000002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9">
    <w:nsid w:val="0000002A"/>
    <w:multiLevelType w:val="multilevel"/>
    <w:tmpl w:val="0000002A"/>
    <w:lvl w:ilvl="0">
      <w:start w:val="1"/>
      <w:numFmt w:val="bullet"/>
      <w:lvlText w:val=""/>
      <w:lvlJc w:val="left"/>
      <w:pPr>
        <w:tabs>
          <w:tab w:val="num" w:pos="0"/>
        </w:tabs>
        <w:ind w:left="0" w:firstLine="0"/>
      </w:pPr>
      <w:rPr>
        <w:rFonts w:ascii="Symbol" w:hAnsi="Symbol"/>
        <w:color w:val="000000"/>
      </w:rPr>
    </w:lvl>
    <w:lvl w:ilvl="1">
      <w:start w:val="1"/>
      <w:numFmt w:val="bullet"/>
      <w:lvlText w:val="o"/>
      <w:lvlJc w:val="left"/>
      <w:pPr>
        <w:tabs>
          <w:tab w:val="num" w:pos="0"/>
        </w:tabs>
        <w:ind w:left="0" w:firstLine="0"/>
      </w:pPr>
      <w:rPr>
        <w:rFonts w:ascii="Courier New" w:hAnsi="Courier New" w:cs="Courier New"/>
      </w:rPr>
    </w:lvl>
    <w:lvl w:ilvl="2">
      <w:start w:val="1"/>
      <w:numFmt w:val="bullet"/>
      <w:lvlText w:val=""/>
      <w:lvlJc w:val="left"/>
      <w:pPr>
        <w:tabs>
          <w:tab w:val="num" w:pos="0"/>
        </w:tabs>
        <w:ind w:left="0" w:firstLine="0"/>
      </w:pPr>
      <w:rPr>
        <w:rFonts w:ascii="Wingdings" w:hAnsi="Wingdings"/>
      </w:rPr>
    </w:lvl>
    <w:lvl w:ilvl="3">
      <w:start w:val="1"/>
      <w:numFmt w:val="bullet"/>
      <w:lvlText w:val=""/>
      <w:lvlJc w:val="left"/>
      <w:pPr>
        <w:tabs>
          <w:tab w:val="num" w:pos="0"/>
        </w:tabs>
        <w:ind w:left="0" w:firstLine="0"/>
      </w:pPr>
      <w:rPr>
        <w:rFonts w:ascii="Symbol" w:hAnsi="Symbol"/>
      </w:rPr>
    </w:lvl>
    <w:lvl w:ilvl="4">
      <w:start w:val="1"/>
      <w:numFmt w:val="bullet"/>
      <w:lvlText w:val="o"/>
      <w:lvlJc w:val="left"/>
      <w:pPr>
        <w:tabs>
          <w:tab w:val="num" w:pos="0"/>
        </w:tabs>
        <w:ind w:left="0" w:firstLine="0"/>
      </w:pPr>
      <w:rPr>
        <w:rFonts w:ascii="Courier New" w:hAnsi="Courier New" w:cs="Courier New"/>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Symbol" w:hAnsi="Symbol"/>
      </w:rPr>
    </w:lvl>
    <w:lvl w:ilvl="7">
      <w:start w:val="1"/>
      <w:numFmt w:val="bullet"/>
      <w:lvlText w:val="o"/>
      <w:lvlJc w:val="left"/>
      <w:pPr>
        <w:tabs>
          <w:tab w:val="num" w:pos="0"/>
        </w:tabs>
        <w:ind w:left="0" w:firstLine="0"/>
      </w:pPr>
      <w:rPr>
        <w:rFonts w:ascii="Courier New" w:hAnsi="Courier New" w:cs="Courier New"/>
      </w:rPr>
    </w:lvl>
    <w:lvl w:ilvl="8">
      <w:start w:val="1"/>
      <w:numFmt w:val="bullet"/>
      <w:lvlText w:val=""/>
      <w:lvlJc w:val="left"/>
      <w:pPr>
        <w:tabs>
          <w:tab w:val="num" w:pos="0"/>
        </w:tabs>
        <w:ind w:left="0" w:firstLine="0"/>
      </w:pPr>
      <w:rPr>
        <w:rFonts w:ascii="Wingdings" w:hAnsi="Wingdings"/>
      </w:rPr>
    </w:lvl>
  </w:abstractNum>
  <w:abstractNum w:abstractNumId="30">
    <w:nsid w:val="0000002B"/>
    <w:multiLevelType w:val="multilevel"/>
    <w:tmpl w:val="0000002B"/>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1">
    <w:nsid w:val="0000002C"/>
    <w:multiLevelType w:val="multilevel"/>
    <w:tmpl w:val="0000002C"/>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32">
    <w:nsid w:val="0000002D"/>
    <w:multiLevelType w:val="multilevel"/>
    <w:tmpl w:val="0000002D"/>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nsid w:val="0000002E"/>
    <w:multiLevelType w:val="multilevel"/>
    <w:tmpl w:val="0000002E"/>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34">
    <w:nsid w:val="0DF40469"/>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5">
    <w:nsid w:val="1183792B"/>
    <w:multiLevelType w:val="hybridMultilevel"/>
    <w:tmpl w:val="5470AF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228D305F"/>
    <w:multiLevelType w:val="hybridMultilevel"/>
    <w:tmpl w:val="CAF0D3C2"/>
    <w:lvl w:ilvl="0" w:tplc="1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E26CEF38" w:tentative="1">
      <w:start w:val="1"/>
      <w:numFmt w:val="decimal"/>
      <w:lvlText w:val="%3."/>
      <w:lvlJc w:val="left"/>
      <w:pPr>
        <w:tabs>
          <w:tab w:val="num" w:pos="2160"/>
        </w:tabs>
        <w:ind w:left="2160" w:hanging="360"/>
      </w:pPr>
    </w:lvl>
    <w:lvl w:ilvl="3" w:tplc="E982E3BC" w:tentative="1">
      <w:start w:val="1"/>
      <w:numFmt w:val="decimal"/>
      <w:lvlText w:val="%4."/>
      <w:lvlJc w:val="left"/>
      <w:pPr>
        <w:tabs>
          <w:tab w:val="num" w:pos="2880"/>
        </w:tabs>
        <w:ind w:left="2880" w:hanging="360"/>
      </w:pPr>
    </w:lvl>
    <w:lvl w:ilvl="4" w:tplc="2FD0CD30" w:tentative="1">
      <w:start w:val="1"/>
      <w:numFmt w:val="decimal"/>
      <w:lvlText w:val="%5."/>
      <w:lvlJc w:val="left"/>
      <w:pPr>
        <w:tabs>
          <w:tab w:val="num" w:pos="3600"/>
        </w:tabs>
        <w:ind w:left="3600" w:hanging="360"/>
      </w:pPr>
    </w:lvl>
    <w:lvl w:ilvl="5" w:tplc="24A083C4" w:tentative="1">
      <w:start w:val="1"/>
      <w:numFmt w:val="decimal"/>
      <w:lvlText w:val="%6."/>
      <w:lvlJc w:val="left"/>
      <w:pPr>
        <w:tabs>
          <w:tab w:val="num" w:pos="4320"/>
        </w:tabs>
        <w:ind w:left="4320" w:hanging="360"/>
      </w:pPr>
    </w:lvl>
    <w:lvl w:ilvl="6" w:tplc="668EB48A" w:tentative="1">
      <w:start w:val="1"/>
      <w:numFmt w:val="decimal"/>
      <w:lvlText w:val="%7."/>
      <w:lvlJc w:val="left"/>
      <w:pPr>
        <w:tabs>
          <w:tab w:val="num" w:pos="5040"/>
        </w:tabs>
        <w:ind w:left="5040" w:hanging="360"/>
      </w:pPr>
    </w:lvl>
    <w:lvl w:ilvl="7" w:tplc="989C2142" w:tentative="1">
      <w:start w:val="1"/>
      <w:numFmt w:val="decimal"/>
      <w:lvlText w:val="%8."/>
      <w:lvlJc w:val="left"/>
      <w:pPr>
        <w:tabs>
          <w:tab w:val="num" w:pos="5760"/>
        </w:tabs>
        <w:ind w:left="5760" w:hanging="360"/>
      </w:pPr>
    </w:lvl>
    <w:lvl w:ilvl="8" w:tplc="57B63218" w:tentative="1">
      <w:start w:val="1"/>
      <w:numFmt w:val="decimal"/>
      <w:lvlText w:val="%9."/>
      <w:lvlJc w:val="left"/>
      <w:pPr>
        <w:tabs>
          <w:tab w:val="num" w:pos="6480"/>
        </w:tabs>
        <w:ind w:left="6480" w:hanging="360"/>
      </w:pPr>
    </w:lvl>
  </w:abstractNum>
  <w:abstractNum w:abstractNumId="37">
    <w:nsid w:val="279B105A"/>
    <w:multiLevelType w:val="multilevel"/>
    <w:tmpl w:val="12F22A0A"/>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rPr>
        <w:rFonts w:hint="default"/>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8">
    <w:nsid w:val="2CC65F48"/>
    <w:multiLevelType w:val="hybridMultilevel"/>
    <w:tmpl w:val="181E8714"/>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9">
    <w:nsid w:val="2FA051E7"/>
    <w:multiLevelType w:val="multilevel"/>
    <w:tmpl w:val="BE2EA410"/>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0">
    <w:nsid w:val="30321F0B"/>
    <w:multiLevelType w:val="hybridMultilevel"/>
    <w:tmpl w:val="2C0413E4"/>
    <w:lvl w:ilvl="0" w:tplc="6D12AAD0">
      <w:start w:val="1"/>
      <w:numFmt w:val="bullet"/>
      <w:lvlText w:val="–"/>
      <w:lvlJc w:val="left"/>
      <w:pPr>
        <w:tabs>
          <w:tab w:val="num" w:pos="720"/>
        </w:tabs>
        <w:ind w:left="720" w:hanging="360"/>
      </w:pPr>
      <w:rPr>
        <w:rFonts w:ascii="Times New Roman" w:hAnsi="Times New Roman" w:hint="default"/>
      </w:rPr>
    </w:lvl>
    <w:lvl w:ilvl="1" w:tplc="57D291D2">
      <w:start w:val="1"/>
      <w:numFmt w:val="bullet"/>
      <w:lvlText w:val="–"/>
      <w:lvlJc w:val="left"/>
      <w:pPr>
        <w:tabs>
          <w:tab w:val="num" w:pos="1440"/>
        </w:tabs>
        <w:ind w:left="1440" w:hanging="360"/>
      </w:pPr>
      <w:rPr>
        <w:rFonts w:ascii="Times New Roman" w:hAnsi="Times New Roman" w:hint="default"/>
      </w:rPr>
    </w:lvl>
    <w:lvl w:ilvl="2" w:tplc="C402F4B8">
      <w:numFmt w:val="bullet"/>
      <w:lvlText w:val="•"/>
      <w:lvlJc w:val="left"/>
      <w:pPr>
        <w:tabs>
          <w:tab w:val="num" w:pos="2160"/>
        </w:tabs>
        <w:ind w:left="2160" w:hanging="360"/>
      </w:pPr>
      <w:rPr>
        <w:rFonts w:ascii="Times New Roman" w:hAnsi="Times New Roman" w:hint="default"/>
      </w:rPr>
    </w:lvl>
    <w:lvl w:ilvl="3" w:tplc="D01415C2" w:tentative="1">
      <w:start w:val="1"/>
      <w:numFmt w:val="bullet"/>
      <w:lvlText w:val="–"/>
      <w:lvlJc w:val="left"/>
      <w:pPr>
        <w:tabs>
          <w:tab w:val="num" w:pos="2880"/>
        </w:tabs>
        <w:ind w:left="2880" w:hanging="360"/>
      </w:pPr>
      <w:rPr>
        <w:rFonts w:ascii="Times New Roman" w:hAnsi="Times New Roman" w:hint="default"/>
      </w:rPr>
    </w:lvl>
    <w:lvl w:ilvl="4" w:tplc="FEB4CD62" w:tentative="1">
      <w:start w:val="1"/>
      <w:numFmt w:val="bullet"/>
      <w:lvlText w:val="–"/>
      <w:lvlJc w:val="left"/>
      <w:pPr>
        <w:tabs>
          <w:tab w:val="num" w:pos="3600"/>
        </w:tabs>
        <w:ind w:left="3600" w:hanging="360"/>
      </w:pPr>
      <w:rPr>
        <w:rFonts w:ascii="Times New Roman" w:hAnsi="Times New Roman" w:hint="default"/>
      </w:rPr>
    </w:lvl>
    <w:lvl w:ilvl="5" w:tplc="DEC26458" w:tentative="1">
      <w:start w:val="1"/>
      <w:numFmt w:val="bullet"/>
      <w:lvlText w:val="–"/>
      <w:lvlJc w:val="left"/>
      <w:pPr>
        <w:tabs>
          <w:tab w:val="num" w:pos="4320"/>
        </w:tabs>
        <w:ind w:left="4320" w:hanging="360"/>
      </w:pPr>
      <w:rPr>
        <w:rFonts w:ascii="Times New Roman" w:hAnsi="Times New Roman" w:hint="default"/>
      </w:rPr>
    </w:lvl>
    <w:lvl w:ilvl="6" w:tplc="00FC325A" w:tentative="1">
      <w:start w:val="1"/>
      <w:numFmt w:val="bullet"/>
      <w:lvlText w:val="–"/>
      <w:lvlJc w:val="left"/>
      <w:pPr>
        <w:tabs>
          <w:tab w:val="num" w:pos="5040"/>
        </w:tabs>
        <w:ind w:left="5040" w:hanging="360"/>
      </w:pPr>
      <w:rPr>
        <w:rFonts w:ascii="Times New Roman" w:hAnsi="Times New Roman" w:hint="default"/>
      </w:rPr>
    </w:lvl>
    <w:lvl w:ilvl="7" w:tplc="27CE7B80" w:tentative="1">
      <w:start w:val="1"/>
      <w:numFmt w:val="bullet"/>
      <w:lvlText w:val="–"/>
      <w:lvlJc w:val="left"/>
      <w:pPr>
        <w:tabs>
          <w:tab w:val="num" w:pos="5760"/>
        </w:tabs>
        <w:ind w:left="5760" w:hanging="360"/>
      </w:pPr>
      <w:rPr>
        <w:rFonts w:ascii="Times New Roman" w:hAnsi="Times New Roman" w:hint="default"/>
      </w:rPr>
    </w:lvl>
    <w:lvl w:ilvl="8" w:tplc="76528B40" w:tentative="1">
      <w:start w:val="1"/>
      <w:numFmt w:val="bullet"/>
      <w:lvlText w:val="–"/>
      <w:lvlJc w:val="left"/>
      <w:pPr>
        <w:tabs>
          <w:tab w:val="num" w:pos="6480"/>
        </w:tabs>
        <w:ind w:left="6480" w:hanging="360"/>
      </w:pPr>
      <w:rPr>
        <w:rFonts w:ascii="Times New Roman" w:hAnsi="Times New Roman" w:hint="default"/>
      </w:rPr>
    </w:lvl>
  </w:abstractNum>
  <w:abstractNum w:abstractNumId="41">
    <w:nsid w:val="35BB0BFE"/>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2">
    <w:nsid w:val="43BC41B6"/>
    <w:multiLevelType w:val="hybridMultilevel"/>
    <w:tmpl w:val="9C6A09D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3">
    <w:nsid w:val="5F7F4A4F"/>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4">
    <w:nsid w:val="785B1FDC"/>
    <w:multiLevelType w:val="hybridMultilevel"/>
    <w:tmpl w:val="02501D64"/>
    <w:lvl w:ilvl="0" w:tplc="0074B452">
      <w:start w:val="1"/>
      <w:numFmt w:val="bullet"/>
      <w:lvlText w:val="–"/>
      <w:lvlJc w:val="left"/>
      <w:pPr>
        <w:tabs>
          <w:tab w:val="num" w:pos="720"/>
        </w:tabs>
        <w:ind w:left="720" w:hanging="360"/>
      </w:pPr>
      <w:rPr>
        <w:rFonts w:ascii="Times New Roman" w:hAnsi="Times New Roman" w:hint="default"/>
      </w:rPr>
    </w:lvl>
    <w:lvl w:ilvl="1" w:tplc="25ACAE48">
      <w:start w:val="1"/>
      <w:numFmt w:val="bullet"/>
      <w:lvlText w:val="–"/>
      <w:lvlJc w:val="left"/>
      <w:pPr>
        <w:tabs>
          <w:tab w:val="num" w:pos="1440"/>
        </w:tabs>
        <w:ind w:left="1440" w:hanging="360"/>
      </w:pPr>
      <w:rPr>
        <w:rFonts w:ascii="Times New Roman" w:hAnsi="Times New Roman" w:hint="default"/>
      </w:rPr>
    </w:lvl>
    <w:lvl w:ilvl="2" w:tplc="8E200496">
      <w:numFmt w:val="bullet"/>
      <w:lvlText w:val="•"/>
      <w:lvlJc w:val="left"/>
      <w:pPr>
        <w:tabs>
          <w:tab w:val="num" w:pos="2160"/>
        </w:tabs>
        <w:ind w:left="2160" w:hanging="360"/>
      </w:pPr>
      <w:rPr>
        <w:rFonts w:ascii="Times New Roman" w:hAnsi="Times New Roman" w:hint="default"/>
      </w:rPr>
    </w:lvl>
    <w:lvl w:ilvl="3" w:tplc="3948E57C">
      <w:numFmt w:val="bullet"/>
      <w:lvlText w:val="–"/>
      <w:lvlJc w:val="left"/>
      <w:pPr>
        <w:tabs>
          <w:tab w:val="num" w:pos="2880"/>
        </w:tabs>
        <w:ind w:left="2880" w:hanging="360"/>
      </w:pPr>
      <w:rPr>
        <w:rFonts w:ascii="Times New Roman" w:hAnsi="Times New Roman" w:hint="default"/>
      </w:rPr>
    </w:lvl>
    <w:lvl w:ilvl="4" w:tplc="59884EEC" w:tentative="1">
      <w:start w:val="1"/>
      <w:numFmt w:val="bullet"/>
      <w:lvlText w:val="–"/>
      <w:lvlJc w:val="left"/>
      <w:pPr>
        <w:tabs>
          <w:tab w:val="num" w:pos="3600"/>
        </w:tabs>
        <w:ind w:left="3600" w:hanging="360"/>
      </w:pPr>
      <w:rPr>
        <w:rFonts w:ascii="Times New Roman" w:hAnsi="Times New Roman" w:hint="default"/>
      </w:rPr>
    </w:lvl>
    <w:lvl w:ilvl="5" w:tplc="3C7A6866" w:tentative="1">
      <w:start w:val="1"/>
      <w:numFmt w:val="bullet"/>
      <w:lvlText w:val="–"/>
      <w:lvlJc w:val="left"/>
      <w:pPr>
        <w:tabs>
          <w:tab w:val="num" w:pos="4320"/>
        </w:tabs>
        <w:ind w:left="4320" w:hanging="360"/>
      </w:pPr>
      <w:rPr>
        <w:rFonts w:ascii="Times New Roman" w:hAnsi="Times New Roman" w:hint="default"/>
      </w:rPr>
    </w:lvl>
    <w:lvl w:ilvl="6" w:tplc="92B8211E" w:tentative="1">
      <w:start w:val="1"/>
      <w:numFmt w:val="bullet"/>
      <w:lvlText w:val="–"/>
      <w:lvlJc w:val="left"/>
      <w:pPr>
        <w:tabs>
          <w:tab w:val="num" w:pos="5040"/>
        </w:tabs>
        <w:ind w:left="5040" w:hanging="360"/>
      </w:pPr>
      <w:rPr>
        <w:rFonts w:ascii="Times New Roman" w:hAnsi="Times New Roman" w:hint="default"/>
      </w:rPr>
    </w:lvl>
    <w:lvl w:ilvl="7" w:tplc="D0E2F944" w:tentative="1">
      <w:start w:val="1"/>
      <w:numFmt w:val="bullet"/>
      <w:lvlText w:val="–"/>
      <w:lvlJc w:val="left"/>
      <w:pPr>
        <w:tabs>
          <w:tab w:val="num" w:pos="5760"/>
        </w:tabs>
        <w:ind w:left="5760" w:hanging="360"/>
      </w:pPr>
      <w:rPr>
        <w:rFonts w:ascii="Times New Roman" w:hAnsi="Times New Roman" w:hint="default"/>
      </w:rPr>
    </w:lvl>
    <w:lvl w:ilvl="8" w:tplc="72884194"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6"/>
  </w:num>
  <w:num w:numId="36">
    <w:abstractNumId w:val="38"/>
  </w:num>
  <w:num w:numId="37">
    <w:abstractNumId w:val="42"/>
  </w:num>
  <w:num w:numId="38">
    <w:abstractNumId w:val="39"/>
  </w:num>
  <w:num w:numId="39">
    <w:abstractNumId w:val="37"/>
  </w:num>
  <w:num w:numId="40">
    <w:abstractNumId w:val="41"/>
  </w:num>
  <w:num w:numId="41">
    <w:abstractNumId w:val="35"/>
  </w:num>
  <w:num w:numId="42">
    <w:abstractNumId w:val="43"/>
  </w:num>
  <w:num w:numId="43">
    <w:abstractNumId w:val="34"/>
  </w:num>
  <w:num w:numId="44">
    <w:abstractNumId w:val="40"/>
  </w:num>
  <w:num w:numId="45">
    <w:abstractNumId w:val="4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A80F55"/>
    <w:rsid w:val="000163D5"/>
    <w:rsid w:val="00022D21"/>
    <w:rsid w:val="000321F8"/>
    <w:rsid w:val="00043A7E"/>
    <w:rsid w:val="00043C9B"/>
    <w:rsid w:val="00094C57"/>
    <w:rsid w:val="00097DAD"/>
    <w:rsid w:val="000A0A35"/>
    <w:rsid w:val="000A230E"/>
    <w:rsid w:val="000A26CF"/>
    <w:rsid w:val="000A35F6"/>
    <w:rsid w:val="000C50BC"/>
    <w:rsid w:val="000C5BE7"/>
    <w:rsid w:val="000D5EAB"/>
    <w:rsid w:val="000F75DB"/>
    <w:rsid w:val="00100198"/>
    <w:rsid w:val="001048F7"/>
    <w:rsid w:val="0011666C"/>
    <w:rsid w:val="001225D8"/>
    <w:rsid w:val="0013062D"/>
    <w:rsid w:val="00147117"/>
    <w:rsid w:val="001756A4"/>
    <w:rsid w:val="0019363C"/>
    <w:rsid w:val="001B26B2"/>
    <w:rsid w:val="001D6C0A"/>
    <w:rsid w:val="001E54C2"/>
    <w:rsid w:val="00202ABC"/>
    <w:rsid w:val="00204F44"/>
    <w:rsid w:val="0021374B"/>
    <w:rsid w:val="00222DF4"/>
    <w:rsid w:val="00235FCF"/>
    <w:rsid w:val="00267C16"/>
    <w:rsid w:val="002A647E"/>
    <w:rsid w:val="002A7219"/>
    <w:rsid w:val="002A7E2E"/>
    <w:rsid w:val="002B671D"/>
    <w:rsid w:val="002C230E"/>
    <w:rsid w:val="002C78FC"/>
    <w:rsid w:val="002C7C8F"/>
    <w:rsid w:val="002D2DA3"/>
    <w:rsid w:val="002D4178"/>
    <w:rsid w:val="002E191F"/>
    <w:rsid w:val="002E3A69"/>
    <w:rsid w:val="00351F4E"/>
    <w:rsid w:val="00355FEA"/>
    <w:rsid w:val="00357D22"/>
    <w:rsid w:val="0037472A"/>
    <w:rsid w:val="00385439"/>
    <w:rsid w:val="003905B1"/>
    <w:rsid w:val="003919E4"/>
    <w:rsid w:val="0039242C"/>
    <w:rsid w:val="003C6B1B"/>
    <w:rsid w:val="003C74CF"/>
    <w:rsid w:val="003D08B1"/>
    <w:rsid w:val="003D2E18"/>
    <w:rsid w:val="003D3088"/>
    <w:rsid w:val="003D3300"/>
    <w:rsid w:val="003D5418"/>
    <w:rsid w:val="003E44AB"/>
    <w:rsid w:val="0040085E"/>
    <w:rsid w:val="0040746B"/>
    <w:rsid w:val="00407B0D"/>
    <w:rsid w:val="00410DE4"/>
    <w:rsid w:val="004135A6"/>
    <w:rsid w:val="004221FC"/>
    <w:rsid w:val="004248A1"/>
    <w:rsid w:val="0042575E"/>
    <w:rsid w:val="00427751"/>
    <w:rsid w:val="00440824"/>
    <w:rsid w:val="004613EE"/>
    <w:rsid w:val="00463A06"/>
    <w:rsid w:val="00463FB6"/>
    <w:rsid w:val="00482967"/>
    <w:rsid w:val="004949BD"/>
    <w:rsid w:val="00495B55"/>
    <w:rsid w:val="0049661B"/>
    <w:rsid w:val="004A5BA2"/>
    <w:rsid w:val="004B4E6D"/>
    <w:rsid w:val="004E1381"/>
    <w:rsid w:val="004F0467"/>
    <w:rsid w:val="0050372F"/>
    <w:rsid w:val="00511945"/>
    <w:rsid w:val="00523AB5"/>
    <w:rsid w:val="00532691"/>
    <w:rsid w:val="00532FC5"/>
    <w:rsid w:val="00541F6F"/>
    <w:rsid w:val="0054457E"/>
    <w:rsid w:val="00563E41"/>
    <w:rsid w:val="00565FC7"/>
    <w:rsid w:val="005814C5"/>
    <w:rsid w:val="00581D09"/>
    <w:rsid w:val="00583AAE"/>
    <w:rsid w:val="005A1D77"/>
    <w:rsid w:val="005C26D8"/>
    <w:rsid w:val="005C685E"/>
    <w:rsid w:val="005F3CDA"/>
    <w:rsid w:val="006063BD"/>
    <w:rsid w:val="00633573"/>
    <w:rsid w:val="0064538A"/>
    <w:rsid w:val="006467D0"/>
    <w:rsid w:val="00652406"/>
    <w:rsid w:val="006608D1"/>
    <w:rsid w:val="00665C39"/>
    <w:rsid w:val="006B5118"/>
    <w:rsid w:val="006C2048"/>
    <w:rsid w:val="006C58BF"/>
    <w:rsid w:val="006C759B"/>
    <w:rsid w:val="006D2D57"/>
    <w:rsid w:val="006E3F30"/>
    <w:rsid w:val="006E60BD"/>
    <w:rsid w:val="006F0B0F"/>
    <w:rsid w:val="006F74A7"/>
    <w:rsid w:val="00710E0E"/>
    <w:rsid w:val="007119A8"/>
    <w:rsid w:val="007465C7"/>
    <w:rsid w:val="00752A39"/>
    <w:rsid w:val="007802FB"/>
    <w:rsid w:val="00784E52"/>
    <w:rsid w:val="007B2ECD"/>
    <w:rsid w:val="007B5166"/>
    <w:rsid w:val="007B6DDA"/>
    <w:rsid w:val="007B7D03"/>
    <w:rsid w:val="007C6E0B"/>
    <w:rsid w:val="007D51BB"/>
    <w:rsid w:val="007F03BC"/>
    <w:rsid w:val="00821ECC"/>
    <w:rsid w:val="00822853"/>
    <w:rsid w:val="0086015E"/>
    <w:rsid w:val="00863C0E"/>
    <w:rsid w:val="008666A9"/>
    <w:rsid w:val="008800AE"/>
    <w:rsid w:val="00895A79"/>
    <w:rsid w:val="008A1AB6"/>
    <w:rsid w:val="008B4758"/>
    <w:rsid w:val="008C3B8C"/>
    <w:rsid w:val="008F44E5"/>
    <w:rsid w:val="009041E3"/>
    <w:rsid w:val="0095595A"/>
    <w:rsid w:val="0095755F"/>
    <w:rsid w:val="00987798"/>
    <w:rsid w:val="0099077F"/>
    <w:rsid w:val="00991977"/>
    <w:rsid w:val="009A0264"/>
    <w:rsid w:val="009A0BE1"/>
    <w:rsid w:val="009B6C35"/>
    <w:rsid w:val="009B7879"/>
    <w:rsid w:val="009E14FE"/>
    <w:rsid w:val="009F2566"/>
    <w:rsid w:val="00A12788"/>
    <w:rsid w:val="00A15CBA"/>
    <w:rsid w:val="00A23E46"/>
    <w:rsid w:val="00A27314"/>
    <w:rsid w:val="00A40CE3"/>
    <w:rsid w:val="00A5406C"/>
    <w:rsid w:val="00A64666"/>
    <w:rsid w:val="00A666F2"/>
    <w:rsid w:val="00A80F55"/>
    <w:rsid w:val="00AB28BA"/>
    <w:rsid w:val="00AB34EC"/>
    <w:rsid w:val="00AC7C7E"/>
    <w:rsid w:val="00AF1BFE"/>
    <w:rsid w:val="00AF5D9D"/>
    <w:rsid w:val="00B22FB8"/>
    <w:rsid w:val="00B34AB2"/>
    <w:rsid w:val="00B83142"/>
    <w:rsid w:val="00BA1A56"/>
    <w:rsid w:val="00BB6638"/>
    <w:rsid w:val="00BD00B2"/>
    <w:rsid w:val="00BD046D"/>
    <w:rsid w:val="00BD5FB2"/>
    <w:rsid w:val="00C05A47"/>
    <w:rsid w:val="00C10388"/>
    <w:rsid w:val="00C2000C"/>
    <w:rsid w:val="00C25DBC"/>
    <w:rsid w:val="00C40DBB"/>
    <w:rsid w:val="00C572B5"/>
    <w:rsid w:val="00C85FE3"/>
    <w:rsid w:val="00C864EB"/>
    <w:rsid w:val="00CB21A6"/>
    <w:rsid w:val="00CB5427"/>
    <w:rsid w:val="00CB74AD"/>
    <w:rsid w:val="00CC2B45"/>
    <w:rsid w:val="00CF1235"/>
    <w:rsid w:val="00D41ED9"/>
    <w:rsid w:val="00D55EDE"/>
    <w:rsid w:val="00D75C79"/>
    <w:rsid w:val="00D802FA"/>
    <w:rsid w:val="00D900C0"/>
    <w:rsid w:val="00D9268F"/>
    <w:rsid w:val="00DA648E"/>
    <w:rsid w:val="00DA7C75"/>
    <w:rsid w:val="00DC5DD8"/>
    <w:rsid w:val="00DD5370"/>
    <w:rsid w:val="00DE7135"/>
    <w:rsid w:val="00E0763E"/>
    <w:rsid w:val="00E3749E"/>
    <w:rsid w:val="00E67038"/>
    <w:rsid w:val="00E70943"/>
    <w:rsid w:val="00EA1551"/>
    <w:rsid w:val="00EB657E"/>
    <w:rsid w:val="00EB7CCC"/>
    <w:rsid w:val="00EC617E"/>
    <w:rsid w:val="00ED4F3A"/>
    <w:rsid w:val="00ED702F"/>
    <w:rsid w:val="00EE480E"/>
    <w:rsid w:val="00EF22A1"/>
    <w:rsid w:val="00EF6276"/>
    <w:rsid w:val="00F23093"/>
    <w:rsid w:val="00F402A0"/>
    <w:rsid w:val="00F55677"/>
    <w:rsid w:val="00F82E4D"/>
    <w:rsid w:val="00FA777A"/>
    <w:rsid w:val="00FE45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0304E77"/>
  <w15:chartTrackingRefBased/>
  <w15:docId w15:val="{040CFBC4-BF4F-49B1-878C-C91621D4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5D8"/>
    <w:pPr>
      <w:suppressAutoHyphens/>
      <w:spacing w:after="120" w:line="240" w:lineRule="auto"/>
    </w:pPr>
    <w:rPr>
      <w:rFonts w:ascii="Calibri" w:eastAsia="Times New Roman" w:hAnsi="Calibri" w:cs="Times New Roman"/>
      <w:szCs w:val="24"/>
      <w:lang w:val="en-US" w:eastAsia="ar-SA"/>
    </w:rPr>
  </w:style>
  <w:style w:type="paragraph" w:styleId="Heading1">
    <w:name w:val="heading 1"/>
    <w:next w:val="NormalPACKT"/>
    <w:link w:val="Heading1Char"/>
    <w:qFormat/>
    <w:rsid w:val="001225D8"/>
    <w:pPr>
      <w:keepNext/>
      <w:numPr>
        <w:numId w:val="5"/>
      </w:numPr>
      <w:pBdr>
        <w:top w:val="single" w:sz="4" w:space="4" w:color="000000"/>
        <w:left w:val="single" w:sz="4" w:space="4" w:color="000000"/>
        <w:bottom w:val="single" w:sz="4" w:space="4" w:color="000000"/>
        <w:right w:val="single" w:sz="4" w:space="4" w:color="000000"/>
      </w:pBdr>
      <w:shd w:val="clear" w:color="auto" w:fill="1F497D"/>
      <w:suppressAutoHyphens/>
      <w:spacing w:before="400" w:after="60" w:line="240" w:lineRule="auto"/>
      <w:outlineLvl w:val="0"/>
    </w:pPr>
    <w:rPr>
      <w:rFonts w:ascii="Arial" w:eastAsia="Arial" w:hAnsi="Arial" w:cs="Arial"/>
      <w:b/>
      <w:iCs/>
      <w:color w:val="FFFFFF"/>
      <w:kern w:val="1"/>
      <w:sz w:val="32"/>
      <w:szCs w:val="32"/>
      <w:lang w:val="en-GB" w:eastAsia="ar-SA"/>
    </w:rPr>
  </w:style>
  <w:style w:type="paragraph" w:styleId="Heading2">
    <w:name w:val="heading 2"/>
    <w:next w:val="NormalPACKT"/>
    <w:link w:val="Heading2Char"/>
    <w:qFormat/>
    <w:rsid w:val="001225D8"/>
    <w:pPr>
      <w:keepNext/>
      <w:numPr>
        <w:ilvl w:val="1"/>
        <w:numId w:val="5"/>
      </w:numPr>
      <w:suppressAutoHyphens/>
      <w:spacing w:before="320" w:after="60" w:line="240" w:lineRule="auto"/>
      <w:outlineLvl w:val="1"/>
    </w:pPr>
    <w:rPr>
      <w:rFonts w:ascii="Arial" w:eastAsia="Arial" w:hAnsi="Arial" w:cs="Arial"/>
      <w:b/>
      <w:bCs/>
      <w:iCs/>
      <w:color w:val="333399"/>
      <w:sz w:val="28"/>
      <w:szCs w:val="28"/>
      <w:lang w:val="en-GB" w:eastAsia="ar-SA"/>
    </w:rPr>
  </w:style>
  <w:style w:type="paragraph" w:styleId="Heading3">
    <w:name w:val="heading 3"/>
    <w:next w:val="NormalPACKT"/>
    <w:link w:val="Heading3Char"/>
    <w:qFormat/>
    <w:rsid w:val="001225D8"/>
    <w:pPr>
      <w:keepNext/>
      <w:numPr>
        <w:ilvl w:val="2"/>
        <w:numId w:val="5"/>
      </w:numPr>
      <w:pBdr>
        <w:top w:val="single" w:sz="4" w:space="2" w:color="000000"/>
        <w:left w:val="single" w:sz="4" w:space="4" w:color="000000"/>
      </w:pBdr>
      <w:suppressAutoHyphens/>
      <w:spacing w:before="240" w:after="60" w:line="240" w:lineRule="auto"/>
      <w:outlineLvl w:val="2"/>
    </w:pPr>
    <w:rPr>
      <w:rFonts w:ascii="Arial" w:eastAsia="Arial" w:hAnsi="Arial" w:cs="Arial"/>
      <w:b/>
      <w:iCs/>
      <w:color w:val="3366FF"/>
      <w:sz w:val="26"/>
      <w:szCs w:val="26"/>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25D8"/>
    <w:rPr>
      <w:rFonts w:ascii="Arial" w:eastAsia="Arial" w:hAnsi="Arial" w:cs="Arial"/>
      <w:b/>
      <w:iCs/>
      <w:color w:val="FFFFFF"/>
      <w:kern w:val="1"/>
      <w:sz w:val="32"/>
      <w:szCs w:val="32"/>
      <w:shd w:val="clear" w:color="auto" w:fill="1F497D"/>
      <w:lang w:val="en-GB" w:eastAsia="ar-SA"/>
    </w:rPr>
  </w:style>
  <w:style w:type="character" w:customStyle="1" w:styleId="Heading2Char">
    <w:name w:val="Heading 2 Char"/>
    <w:basedOn w:val="DefaultParagraphFont"/>
    <w:link w:val="Heading2"/>
    <w:rsid w:val="001225D8"/>
    <w:rPr>
      <w:rFonts w:ascii="Arial" w:eastAsia="Arial" w:hAnsi="Arial" w:cs="Arial"/>
      <w:b/>
      <w:bCs/>
      <w:iCs/>
      <w:color w:val="333399"/>
      <w:sz w:val="28"/>
      <w:szCs w:val="28"/>
      <w:lang w:val="en-GB" w:eastAsia="ar-SA"/>
    </w:rPr>
  </w:style>
  <w:style w:type="character" w:customStyle="1" w:styleId="Heading3Char">
    <w:name w:val="Heading 3 Char"/>
    <w:basedOn w:val="DefaultParagraphFont"/>
    <w:link w:val="Heading3"/>
    <w:rsid w:val="001225D8"/>
    <w:rPr>
      <w:rFonts w:ascii="Arial" w:eastAsia="Arial" w:hAnsi="Arial" w:cs="Arial"/>
      <w:b/>
      <w:iCs/>
      <w:color w:val="3366FF"/>
      <w:sz w:val="26"/>
      <w:szCs w:val="26"/>
      <w:lang w:val="en-GB" w:eastAsia="ar-SA"/>
    </w:rPr>
  </w:style>
  <w:style w:type="character" w:customStyle="1" w:styleId="CodeInTextPACKT">
    <w:name w:val="Code In Text [PACKT]"/>
    <w:rsid w:val="001225D8"/>
    <w:rPr>
      <w:rFonts w:ascii="Lucida Console" w:hAnsi="Lucida Console"/>
      <w:color w:val="FF0000"/>
      <w:sz w:val="18"/>
    </w:rPr>
  </w:style>
  <w:style w:type="character" w:styleId="PageNumber">
    <w:name w:val="page number"/>
    <w:semiHidden/>
    <w:rsid w:val="001225D8"/>
    <w:rPr>
      <w:rFonts w:ascii="Arial" w:hAnsi="Arial"/>
      <w:b/>
      <w:color w:val="000000"/>
      <w:sz w:val="16"/>
    </w:rPr>
  </w:style>
  <w:style w:type="character" w:customStyle="1" w:styleId="KeyWordPACKT">
    <w:name w:val="Key Word [PACKT]"/>
    <w:rsid w:val="001225D8"/>
    <w:rPr>
      <w:b/>
      <w:color w:val="000080"/>
    </w:rPr>
  </w:style>
  <w:style w:type="character" w:customStyle="1" w:styleId="KeyPACKT">
    <w:name w:val="Key [PACKT]"/>
    <w:rsid w:val="001225D8"/>
    <w:rPr>
      <w:i/>
      <w:color w:val="800080"/>
    </w:rPr>
  </w:style>
  <w:style w:type="character" w:customStyle="1" w:styleId="BoldPACKT">
    <w:name w:val="Bold [PACKT]"/>
    <w:rsid w:val="001225D8"/>
    <w:rPr>
      <w:b/>
    </w:rPr>
  </w:style>
  <w:style w:type="character" w:customStyle="1" w:styleId="InformationBoxPACKTChar">
    <w:name w:val="Information Box [PACKT] Char"/>
    <w:basedOn w:val="DefaultParagraphFont"/>
    <w:rsid w:val="001225D8"/>
    <w:rPr>
      <w:rFonts w:ascii="Calibri" w:hAnsi="Calibri"/>
      <w:sz w:val="22"/>
      <w:szCs w:val="24"/>
      <w:lang w:val="en-US" w:eastAsia="ar-SA" w:bidi="ar-SA"/>
    </w:rPr>
  </w:style>
  <w:style w:type="character" w:styleId="Hyperlink">
    <w:name w:val="Hyperlink"/>
    <w:semiHidden/>
    <w:rsid w:val="001225D8"/>
    <w:rPr>
      <w:color w:val="000080"/>
      <w:u w:val="single"/>
      <w:lang w:val="x-none" w:eastAsia="x-none" w:bidi="x-none"/>
    </w:rPr>
  </w:style>
  <w:style w:type="character" w:customStyle="1" w:styleId="Teletype">
    <w:name w:val="Teletype"/>
    <w:rsid w:val="001225D8"/>
    <w:rPr>
      <w:rFonts w:ascii="Lucida Console" w:eastAsia="Courier New" w:hAnsi="Lucida Console" w:cs="Courier New"/>
      <w:sz w:val="18"/>
    </w:rPr>
  </w:style>
  <w:style w:type="paragraph" w:customStyle="1" w:styleId="NormalPACKT">
    <w:name w:val="Normal [PACKT]"/>
    <w:rsid w:val="001225D8"/>
    <w:pPr>
      <w:suppressAutoHyphens/>
      <w:spacing w:after="120" w:line="240" w:lineRule="auto"/>
    </w:pPr>
    <w:rPr>
      <w:rFonts w:ascii="Calibri" w:eastAsia="Arial" w:hAnsi="Calibri" w:cs="Times New Roman"/>
      <w:szCs w:val="24"/>
      <w:lang w:val="en-GB" w:eastAsia="ar-SA"/>
    </w:rPr>
  </w:style>
  <w:style w:type="paragraph" w:customStyle="1" w:styleId="QuotePACKT">
    <w:name w:val="Quote [PACKT]"/>
    <w:basedOn w:val="NormalPACKT"/>
    <w:rsid w:val="001225D8"/>
    <w:pPr>
      <w:spacing w:before="180" w:after="180"/>
      <w:ind w:left="432" w:right="432"/>
    </w:pPr>
  </w:style>
  <w:style w:type="paragraph" w:customStyle="1" w:styleId="ChapterTitlePACKT">
    <w:name w:val="Chapter Title [PACKT]"/>
    <w:next w:val="NormalPACKT"/>
    <w:rsid w:val="001225D8"/>
    <w:pPr>
      <w:suppressAutoHyphens/>
      <w:spacing w:after="840" w:line="240" w:lineRule="auto"/>
      <w:jc w:val="right"/>
    </w:pPr>
    <w:rPr>
      <w:rFonts w:ascii="Arial" w:eastAsia="Arial" w:hAnsi="Arial" w:cs="Arial"/>
      <w:bCs/>
      <w:color w:val="000000"/>
      <w:kern w:val="1"/>
      <w:sz w:val="56"/>
      <w:szCs w:val="32"/>
      <w:lang w:val="en-GB" w:eastAsia="ar-SA"/>
    </w:rPr>
  </w:style>
  <w:style w:type="paragraph" w:customStyle="1" w:styleId="CodePACKT">
    <w:name w:val="Code [PACKT]"/>
    <w:basedOn w:val="NormalPACKT"/>
    <w:rsid w:val="001225D8"/>
    <w:pPr>
      <w:pBdr>
        <w:left w:val="single" w:sz="4" w:space="4" w:color="000000"/>
      </w:pBdr>
      <w:spacing w:after="0"/>
      <w:ind w:left="360"/>
    </w:pPr>
    <w:rPr>
      <w:rFonts w:ascii="Lucida Console" w:hAnsi="Lucida Console"/>
      <w:sz w:val="20"/>
    </w:rPr>
  </w:style>
  <w:style w:type="paragraph" w:customStyle="1" w:styleId="BulletPACKT">
    <w:name w:val="Bullet [PACKT]"/>
    <w:basedOn w:val="NormalPACKT"/>
    <w:rsid w:val="001225D8"/>
    <w:pPr>
      <w:numPr>
        <w:numId w:val="4"/>
      </w:numPr>
      <w:tabs>
        <w:tab w:val="left" w:pos="360"/>
      </w:tabs>
      <w:spacing w:after="60"/>
      <w:ind w:right="360"/>
    </w:pPr>
    <w:rPr>
      <w:color w:val="800080"/>
    </w:rPr>
  </w:style>
  <w:style w:type="paragraph" w:customStyle="1" w:styleId="InformationBoxPACKT">
    <w:name w:val="Information Box [PACKT]"/>
    <w:basedOn w:val="NormalPACKT"/>
    <w:next w:val="NormalPACKT"/>
    <w:rsid w:val="001225D8"/>
    <w:pPr>
      <w:pBdr>
        <w:top w:val="single" w:sz="4" w:space="6" w:color="000000"/>
        <w:left w:val="single" w:sz="4" w:space="6" w:color="000000"/>
        <w:bottom w:val="single" w:sz="4" w:space="9" w:color="000000"/>
        <w:right w:val="single" w:sz="4" w:space="6" w:color="000000"/>
      </w:pBdr>
      <w:shd w:val="clear" w:color="auto" w:fill="FFFFFF"/>
      <w:spacing w:before="180" w:after="180"/>
      <w:ind w:left="360" w:right="360"/>
    </w:pPr>
  </w:style>
  <w:style w:type="paragraph" w:customStyle="1" w:styleId="NumberedBulletPACKT">
    <w:name w:val="Numbered Bullet [PACKT]"/>
    <w:basedOn w:val="BulletPACKT"/>
    <w:rsid w:val="001225D8"/>
    <w:pPr>
      <w:numPr>
        <w:numId w:val="6"/>
      </w:numPr>
      <w:tabs>
        <w:tab w:val="left" w:pos="1080"/>
      </w:tabs>
      <w:ind w:left="720" w:right="363" w:hanging="397"/>
    </w:pPr>
    <w:rPr>
      <w:color w:val="666699"/>
    </w:rPr>
  </w:style>
  <w:style w:type="paragraph" w:customStyle="1" w:styleId="CommandLinePACKT">
    <w:name w:val="Command Line [PACKT]"/>
    <w:basedOn w:val="CodePACKT"/>
    <w:rsid w:val="001225D8"/>
    <w:pPr>
      <w:ind w:left="0"/>
    </w:pPr>
    <w:rPr>
      <w:b/>
    </w:rPr>
  </w:style>
  <w:style w:type="paragraph" w:customStyle="1" w:styleId="ChapterNumberPACKT">
    <w:name w:val="Chapter Number [PACKT]"/>
    <w:next w:val="ChapterTitlePACKT"/>
    <w:rsid w:val="001225D8"/>
    <w:pPr>
      <w:suppressAutoHyphens/>
      <w:spacing w:after="0" w:line="240" w:lineRule="auto"/>
      <w:jc w:val="right"/>
    </w:pPr>
    <w:rPr>
      <w:rFonts w:ascii="Arial" w:eastAsia="Arial" w:hAnsi="Arial" w:cs="Arial"/>
      <w:b/>
      <w:bCs/>
      <w:color w:val="000000"/>
      <w:kern w:val="1"/>
      <w:sz w:val="120"/>
      <w:szCs w:val="32"/>
      <w:lang w:val="en-GB" w:eastAsia="ar-SA"/>
    </w:rPr>
  </w:style>
  <w:style w:type="paragraph" w:customStyle="1" w:styleId="TipwithoutheadingPACKT">
    <w:name w:val="Tip without heading [PACKT]"/>
    <w:basedOn w:val="Normal"/>
    <w:rsid w:val="001225D8"/>
    <w:pPr>
      <w:pBdr>
        <w:top w:val="double" w:sz="1" w:space="8" w:color="000000"/>
        <w:bottom w:val="double" w:sz="1" w:space="0" w:color="000000"/>
      </w:pBdr>
      <w:spacing w:before="180" w:after="180"/>
      <w:ind w:left="360" w:right="360"/>
    </w:pPr>
    <w:rPr>
      <w:rFonts w:eastAsia="Arial"/>
      <w:szCs w:val="20"/>
      <w:lang w:val="en-GB"/>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sz w:val="20"/>
      <w:szCs w:val="20"/>
      <w:lang w:val="en-US" w:eastAsia="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7472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72A"/>
    <w:rPr>
      <w:rFonts w:ascii="Segoe UI" w:eastAsia="Times New Roman" w:hAnsi="Segoe UI" w:cs="Segoe UI"/>
      <w:sz w:val="18"/>
      <w:szCs w:val="18"/>
      <w:lang w:val="en-US" w:eastAsia="ar-SA"/>
    </w:rPr>
  </w:style>
  <w:style w:type="paragraph" w:styleId="ListParagraph">
    <w:name w:val="List Paragraph"/>
    <w:basedOn w:val="Normal"/>
    <w:uiPriority w:val="34"/>
    <w:qFormat/>
    <w:rsid w:val="006D2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84117">
      <w:bodyDiv w:val="1"/>
      <w:marLeft w:val="0"/>
      <w:marRight w:val="0"/>
      <w:marTop w:val="0"/>
      <w:marBottom w:val="0"/>
      <w:divBdr>
        <w:top w:val="none" w:sz="0" w:space="0" w:color="auto"/>
        <w:left w:val="none" w:sz="0" w:space="0" w:color="auto"/>
        <w:bottom w:val="none" w:sz="0" w:space="0" w:color="auto"/>
        <w:right w:val="none" w:sz="0" w:space="0" w:color="auto"/>
      </w:divBdr>
      <w:divsChild>
        <w:div w:id="1302617619">
          <w:marLeft w:val="1166"/>
          <w:marRight w:val="0"/>
          <w:marTop w:val="115"/>
          <w:marBottom w:val="0"/>
          <w:divBdr>
            <w:top w:val="none" w:sz="0" w:space="0" w:color="auto"/>
            <w:left w:val="none" w:sz="0" w:space="0" w:color="auto"/>
            <w:bottom w:val="none" w:sz="0" w:space="0" w:color="auto"/>
            <w:right w:val="none" w:sz="0" w:space="0" w:color="auto"/>
          </w:divBdr>
        </w:div>
        <w:div w:id="1706518311">
          <w:marLeft w:val="1800"/>
          <w:marRight w:val="0"/>
          <w:marTop w:val="96"/>
          <w:marBottom w:val="0"/>
          <w:divBdr>
            <w:top w:val="none" w:sz="0" w:space="0" w:color="auto"/>
            <w:left w:val="none" w:sz="0" w:space="0" w:color="auto"/>
            <w:bottom w:val="none" w:sz="0" w:space="0" w:color="auto"/>
            <w:right w:val="none" w:sz="0" w:space="0" w:color="auto"/>
          </w:divBdr>
        </w:div>
        <w:div w:id="1505054804">
          <w:marLeft w:val="2520"/>
          <w:marRight w:val="0"/>
          <w:marTop w:val="86"/>
          <w:marBottom w:val="0"/>
          <w:divBdr>
            <w:top w:val="none" w:sz="0" w:space="0" w:color="auto"/>
            <w:left w:val="none" w:sz="0" w:space="0" w:color="auto"/>
            <w:bottom w:val="none" w:sz="0" w:space="0" w:color="auto"/>
            <w:right w:val="none" w:sz="0" w:space="0" w:color="auto"/>
          </w:divBdr>
        </w:div>
        <w:div w:id="865408725">
          <w:marLeft w:val="1800"/>
          <w:marRight w:val="0"/>
          <w:marTop w:val="96"/>
          <w:marBottom w:val="0"/>
          <w:divBdr>
            <w:top w:val="none" w:sz="0" w:space="0" w:color="auto"/>
            <w:left w:val="none" w:sz="0" w:space="0" w:color="auto"/>
            <w:bottom w:val="none" w:sz="0" w:space="0" w:color="auto"/>
            <w:right w:val="none" w:sz="0" w:space="0" w:color="auto"/>
          </w:divBdr>
        </w:div>
        <w:div w:id="480075664">
          <w:marLeft w:val="2520"/>
          <w:marRight w:val="0"/>
          <w:marTop w:val="86"/>
          <w:marBottom w:val="0"/>
          <w:divBdr>
            <w:top w:val="none" w:sz="0" w:space="0" w:color="auto"/>
            <w:left w:val="none" w:sz="0" w:space="0" w:color="auto"/>
            <w:bottom w:val="none" w:sz="0" w:space="0" w:color="auto"/>
            <w:right w:val="none" w:sz="0" w:space="0" w:color="auto"/>
          </w:divBdr>
        </w:div>
        <w:div w:id="1670063041">
          <w:marLeft w:val="1800"/>
          <w:marRight w:val="0"/>
          <w:marTop w:val="96"/>
          <w:marBottom w:val="0"/>
          <w:divBdr>
            <w:top w:val="none" w:sz="0" w:space="0" w:color="auto"/>
            <w:left w:val="none" w:sz="0" w:space="0" w:color="auto"/>
            <w:bottom w:val="none" w:sz="0" w:space="0" w:color="auto"/>
            <w:right w:val="none" w:sz="0" w:space="0" w:color="auto"/>
          </w:divBdr>
        </w:div>
        <w:div w:id="1773624903">
          <w:marLeft w:val="2520"/>
          <w:marRight w:val="0"/>
          <w:marTop w:val="86"/>
          <w:marBottom w:val="0"/>
          <w:divBdr>
            <w:top w:val="none" w:sz="0" w:space="0" w:color="auto"/>
            <w:left w:val="none" w:sz="0" w:space="0" w:color="auto"/>
            <w:bottom w:val="none" w:sz="0" w:space="0" w:color="auto"/>
            <w:right w:val="none" w:sz="0" w:space="0" w:color="auto"/>
          </w:divBdr>
        </w:div>
        <w:div w:id="299501360">
          <w:marLeft w:val="1800"/>
          <w:marRight w:val="0"/>
          <w:marTop w:val="96"/>
          <w:marBottom w:val="0"/>
          <w:divBdr>
            <w:top w:val="none" w:sz="0" w:space="0" w:color="auto"/>
            <w:left w:val="none" w:sz="0" w:space="0" w:color="auto"/>
            <w:bottom w:val="none" w:sz="0" w:space="0" w:color="auto"/>
            <w:right w:val="none" w:sz="0" w:space="0" w:color="auto"/>
          </w:divBdr>
        </w:div>
        <w:div w:id="1751197586">
          <w:marLeft w:val="2520"/>
          <w:marRight w:val="0"/>
          <w:marTop w:val="86"/>
          <w:marBottom w:val="0"/>
          <w:divBdr>
            <w:top w:val="none" w:sz="0" w:space="0" w:color="auto"/>
            <w:left w:val="none" w:sz="0" w:space="0" w:color="auto"/>
            <w:bottom w:val="none" w:sz="0" w:space="0" w:color="auto"/>
            <w:right w:val="none" w:sz="0" w:space="0" w:color="auto"/>
          </w:divBdr>
        </w:div>
        <w:div w:id="661203147">
          <w:marLeft w:val="1800"/>
          <w:marRight w:val="0"/>
          <w:marTop w:val="96"/>
          <w:marBottom w:val="0"/>
          <w:divBdr>
            <w:top w:val="none" w:sz="0" w:space="0" w:color="auto"/>
            <w:left w:val="none" w:sz="0" w:space="0" w:color="auto"/>
            <w:bottom w:val="none" w:sz="0" w:space="0" w:color="auto"/>
            <w:right w:val="none" w:sz="0" w:space="0" w:color="auto"/>
          </w:divBdr>
        </w:div>
      </w:divsChild>
    </w:div>
    <w:div w:id="439181737">
      <w:bodyDiv w:val="1"/>
      <w:marLeft w:val="0"/>
      <w:marRight w:val="0"/>
      <w:marTop w:val="0"/>
      <w:marBottom w:val="0"/>
      <w:divBdr>
        <w:top w:val="none" w:sz="0" w:space="0" w:color="auto"/>
        <w:left w:val="none" w:sz="0" w:space="0" w:color="auto"/>
        <w:bottom w:val="none" w:sz="0" w:space="0" w:color="auto"/>
        <w:right w:val="none" w:sz="0" w:space="0" w:color="auto"/>
      </w:divBdr>
      <w:divsChild>
        <w:div w:id="452091619">
          <w:marLeft w:val="720"/>
          <w:marRight w:val="0"/>
          <w:marTop w:val="86"/>
          <w:marBottom w:val="0"/>
          <w:divBdr>
            <w:top w:val="none" w:sz="0" w:space="0" w:color="auto"/>
            <w:left w:val="none" w:sz="0" w:space="0" w:color="auto"/>
            <w:bottom w:val="none" w:sz="0" w:space="0" w:color="auto"/>
            <w:right w:val="none" w:sz="0" w:space="0" w:color="auto"/>
          </w:divBdr>
        </w:div>
        <w:div w:id="428626045">
          <w:marLeft w:val="1440"/>
          <w:marRight w:val="0"/>
          <w:marTop w:val="77"/>
          <w:marBottom w:val="0"/>
          <w:divBdr>
            <w:top w:val="none" w:sz="0" w:space="0" w:color="auto"/>
            <w:left w:val="none" w:sz="0" w:space="0" w:color="auto"/>
            <w:bottom w:val="none" w:sz="0" w:space="0" w:color="auto"/>
            <w:right w:val="none" w:sz="0" w:space="0" w:color="auto"/>
          </w:divBdr>
        </w:div>
        <w:div w:id="1803499104">
          <w:marLeft w:val="2160"/>
          <w:marRight w:val="0"/>
          <w:marTop w:val="67"/>
          <w:marBottom w:val="0"/>
          <w:divBdr>
            <w:top w:val="none" w:sz="0" w:space="0" w:color="auto"/>
            <w:left w:val="none" w:sz="0" w:space="0" w:color="auto"/>
            <w:bottom w:val="none" w:sz="0" w:space="0" w:color="auto"/>
            <w:right w:val="none" w:sz="0" w:space="0" w:color="auto"/>
          </w:divBdr>
        </w:div>
        <w:div w:id="1927684735">
          <w:marLeft w:val="1440"/>
          <w:marRight w:val="0"/>
          <w:marTop w:val="77"/>
          <w:marBottom w:val="0"/>
          <w:divBdr>
            <w:top w:val="none" w:sz="0" w:space="0" w:color="auto"/>
            <w:left w:val="none" w:sz="0" w:space="0" w:color="auto"/>
            <w:bottom w:val="none" w:sz="0" w:space="0" w:color="auto"/>
            <w:right w:val="none" w:sz="0" w:space="0" w:color="auto"/>
          </w:divBdr>
        </w:div>
        <w:div w:id="1247809388">
          <w:marLeft w:val="2160"/>
          <w:marRight w:val="0"/>
          <w:marTop w:val="67"/>
          <w:marBottom w:val="0"/>
          <w:divBdr>
            <w:top w:val="none" w:sz="0" w:space="0" w:color="auto"/>
            <w:left w:val="none" w:sz="0" w:space="0" w:color="auto"/>
            <w:bottom w:val="none" w:sz="0" w:space="0" w:color="auto"/>
            <w:right w:val="none" w:sz="0" w:space="0" w:color="auto"/>
          </w:divBdr>
        </w:div>
        <w:div w:id="808942670">
          <w:marLeft w:val="1440"/>
          <w:marRight w:val="0"/>
          <w:marTop w:val="77"/>
          <w:marBottom w:val="0"/>
          <w:divBdr>
            <w:top w:val="none" w:sz="0" w:space="0" w:color="auto"/>
            <w:left w:val="none" w:sz="0" w:space="0" w:color="auto"/>
            <w:bottom w:val="none" w:sz="0" w:space="0" w:color="auto"/>
            <w:right w:val="none" w:sz="0" w:space="0" w:color="auto"/>
          </w:divBdr>
        </w:div>
        <w:div w:id="542181335">
          <w:marLeft w:val="2160"/>
          <w:marRight w:val="0"/>
          <w:marTop w:val="67"/>
          <w:marBottom w:val="0"/>
          <w:divBdr>
            <w:top w:val="none" w:sz="0" w:space="0" w:color="auto"/>
            <w:left w:val="none" w:sz="0" w:space="0" w:color="auto"/>
            <w:bottom w:val="none" w:sz="0" w:space="0" w:color="auto"/>
            <w:right w:val="none" w:sz="0" w:space="0" w:color="auto"/>
          </w:divBdr>
        </w:div>
        <w:div w:id="402148346">
          <w:marLeft w:val="1440"/>
          <w:marRight w:val="0"/>
          <w:marTop w:val="77"/>
          <w:marBottom w:val="0"/>
          <w:divBdr>
            <w:top w:val="none" w:sz="0" w:space="0" w:color="auto"/>
            <w:left w:val="none" w:sz="0" w:space="0" w:color="auto"/>
            <w:bottom w:val="none" w:sz="0" w:space="0" w:color="auto"/>
            <w:right w:val="none" w:sz="0" w:space="0" w:color="auto"/>
          </w:divBdr>
        </w:div>
        <w:div w:id="1368797619">
          <w:marLeft w:val="2160"/>
          <w:marRight w:val="0"/>
          <w:marTop w:val="67"/>
          <w:marBottom w:val="0"/>
          <w:divBdr>
            <w:top w:val="none" w:sz="0" w:space="0" w:color="auto"/>
            <w:left w:val="none" w:sz="0" w:space="0" w:color="auto"/>
            <w:bottom w:val="none" w:sz="0" w:space="0" w:color="auto"/>
            <w:right w:val="none" w:sz="0" w:space="0" w:color="auto"/>
          </w:divBdr>
        </w:div>
        <w:div w:id="882132609">
          <w:marLeft w:val="1440"/>
          <w:marRight w:val="0"/>
          <w:marTop w:val="77"/>
          <w:marBottom w:val="0"/>
          <w:divBdr>
            <w:top w:val="none" w:sz="0" w:space="0" w:color="auto"/>
            <w:left w:val="none" w:sz="0" w:space="0" w:color="auto"/>
            <w:bottom w:val="none" w:sz="0" w:space="0" w:color="auto"/>
            <w:right w:val="none" w:sz="0" w:space="0" w:color="auto"/>
          </w:divBdr>
        </w:div>
        <w:div w:id="2069763007">
          <w:marLeft w:val="2160"/>
          <w:marRight w:val="0"/>
          <w:marTop w:val="67"/>
          <w:marBottom w:val="0"/>
          <w:divBdr>
            <w:top w:val="none" w:sz="0" w:space="0" w:color="auto"/>
            <w:left w:val="none" w:sz="0" w:space="0" w:color="auto"/>
            <w:bottom w:val="none" w:sz="0" w:space="0" w:color="auto"/>
            <w:right w:val="none" w:sz="0" w:space="0" w:color="auto"/>
          </w:divBdr>
        </w:div>
      </w:divsChild>
    </w:div>
    <w:div w:id="526022281">
      <w:bodyDiv w:val="1"/>
      <w:marLeft w:val="0"/>
      <w:marRight w:val="0"/>
      <w:marTop w:val="0"/>
      <w:marBottom w:val="0"/>
      <w:divBdr>
        <w:top w:val="none" w:sz="0" w:space="0" w:color="auto"/>
        <w:left w:val="none" w:sz="0" w:space="0" w:color="auto"/>
        <w:bottom w:val="none" w:sz="0" w:space="0" w:color="auto"/>
        <w:right w:val="none" w:sz="0" w:space="0" w:color="auto"/>
      </w:divBdr>
      <w:divsChild>
        <w:div w:id="763305473">
          <w:marLeft w:val="1166"/>
          <w:marRight w:val="0"/>
          <w:marTop w:val="115"/>
          <w:marBottom w:val="0"/>
          <w:divBdr>
            <w:top w:val="none" w:sz="0" w:space="0" w:color="auto"/>
            <w:left w:val="none" w:sz="0" w:space="0" w:color="auto"/>
            <w:bottom w:val="none" w:sz="0" w:space="0" w:color="auto"/>
            <w:right w:val="none" w:sz="0" w:space="0" w:color="auto"/>
          </w:divBdr>
        </w:div>
        <w:div w:id="838738034">
          <w:marLeft w:val="1166"/>
          <w:marRight w:val="0"/>
          <w:marTop w:val="115"/>
          <w:marBottom w:val="0"/>
          <w:divBdr>
            <w:top w:val="none" w:sz="0" w:space="0" w:color="auto"/>
            <w:left w:val="none" w:sz="0" w:space="0" w:color="auto"/>
            <w:bottom w:val="none" w:sz="0" w:space="0" w:color="auto"/>
            <w:right w:val="none" w:sz="0" w:space="0" w:color="auto"/>
          </w:divBdr>
        </w:div>
        <w:div w:id="2034918161">
          <w:marLeft w:val="1166"/>
          <w:marRight w:val="0"/>
          <w:marTop w:val="115"/>
          <w:marBottom w:val="0"/>
          <w:divBdr>
            <w:top w:val="none" w:sz="0" w:space="0" w:color="auto"/>
            <w:left w:val="none" w:sz="0" w:space="0" w:color="auto"/>
            <w:bottom w:val="none" w:sz="0" w:space="0" w:color="auto"/>
            <w:right w:val="none" w:sz="0" w:space="0" w:color="auto"/>
          </w:divBdr>
        </w:div>
        <w:div w:id="1127507843">
          <w:marLeft w:val="1166"/>
          <w:marRight w:val="0"/>
          <w:marTop w:val="115"/>
          <w:marBottom w:val="0"/>
          <w:divBdr>
            <w:top w:val="none" w:sz="0" w:space="0" w:color="auto"/>
            <w:left w:val="none" w:sz="0" w:space="0" w:color="auto"/>
            <w:bottom w:val="none" w:sz="0" w:space="0" w:color="auto"/>
            <w:right w:val="none" w:sz="0" w:space="0" w:color="auto"/>
          </w:divBdr>
        </w:div>
        <w:div w:id="1346202751">
          <w:marLeft w:val="1166"/>
          <w:marRight w:val="0"/>
          <w:marTop w:val="115"/>
          <w:marBottom w:val="0"/>
          <w:divBdr>
            <w:top w:val="none" w:sz="0" w:space="0" w:color="auto"/>
            <w:left w:val="none" w:sz="0" w:space="0" w:color="auto"/>
            <w:bottom w:val="none" w:sz="0" w:space="0" w:color="auto"/>
            <w:right w:val="none" w:sz="0" w:space="0" w:color="auto"/>
          </w:divBdr>
        </w:div>
        <w:div w:id="74517736">
          <w:marLeft w:val="1166"/>
          <w:marRight w:val="0"/>
          <w:marTop w:val="115"/>
          <w:marBottom w:val="0"/>
          <w:divBdr>
            <w:top w:val="none" w:sz="0" w:space="0" w:color="auto"/>
            <w:left w:val="none" w:sz="0" w:space="0" w:color="auto"/>
            <w:bottom w:val="none" w:sz="0" w:space="0" w:color="auto"/>
            <w:right w:val="none" w:sz="0" w:space="0" w:color="auto"/>
          </w:divBdr>
        </w:div>
      </w:divsChild>
    </w:div>
    <w:div w:id="578321913">
      <w:bodyDiv w:val="1"/>
      <w:marLeft w:val="0"/>
      <w:marRight w:val="0"/>
      <w:marTop w:val="0"/>
      <w:marBottom w:val="0"/>
      <w:divBdr>
        <w:top w:val="none" w:sz="0" w:space="0" w:color="auto"/>
        <w:left w:val="none" w:sz="0" w:space="0" w:color="auto"/>
        <w:bottom w:val="none" w:sz="0" w:space="0" w:color="auto"/>
        <w:right w:val="none" w:sz="0" w:space="0" w:color="auto"/>
      </w:divBdr>
      <w:divsChild>
        <w:div w:id="31466915">
          <w:marLeft w:val="1800"/>
          <w:marRight w:val="0"/>
          <w:marTop w:val="96"/>
          <w:marBottom w:val="0"/>
          <w:divBdr>
            <w:top w:val="none" w:sz="0" w:space="0" w:color="auto"/>
            <w:left w:val="none" w:sz="0" w:space="0" w:color="auto"/>
            <w:bottom w:val="none" w:sz="0" w:space="0" w:color="auto"/>
            <w:right w:val="none" w:sz="0" w:space="0" w:color="auto"/>
          </w:divBdr>
        </w:div>
        <w:div w:id="1501237493">
          <w:marLeft w:val="1800"/>
          <w:marRight w:val="0"/>
          <w:marTop w:val="96"/>
          <w:marBottom w:val="0"/>
          <w:divBdr>
            <w:top w:val="none" w:sz="0" w:space="0" w:color="auto"/>
            <w:left w:val="none" w:sz="0" w:space="0" w:color="auto"/>
            <w:bottom w:val="none" w:sz="0" w:space="0" w:color="auto"/>
            <w:right w:val="none" w:sz="0" w:space="0" w:color="auto"/>
          </w:divBdr>
        </w:div>
      </w:divsChild>
    </w:div>
    <w:div w:id="653066366">
      <w:bodyDiv w:val="1"/>
      <w:marLeft w:val="0"/>
      <w:marRight w:val="0"/>
      <w:marTop w:val="0"/>
      <w:marBottom w:val="0"/>
      <w:divBdr>
        <w:top w:val="none" w:sz="0" w:space="0" w:color="auto"/>
        <w:left w:val="none" w:sz="0" w:space="0" w:color="auto"/>
        <w:bottom w:val="none" w:sz="0" w:space="0" w:color="auto"/>
        <w:right w:val="none" w:sz="0" w:space="0" w:color="auto"/>
      </w:divBdr>
      <w:divsChild>
        <w:div w:id="795026562">
          <w:marLeft w:val="1166"/>
          <w:marRight w:val="0"/>
          <w:marTop w:val="115"/>
          <w:marBottom w:val="0"/>
          <w:divBdr>
            <w:top w:val="none" w:sz="0" w:space="0" w:color="auto"/>
            <w:left w:val="none" w:sz="0" w:space="0" w:color="auto"/>
            <w:bottom w:val="none" w:sz="0" w:space="0" w:color="auto"/>
            <w:right w:val="none" w:sz="0" w:space="0" w:color="auto"/>
          </w:divBdr>
        </w:div>
        <w:div w:id="1464037678">
          <w:marLeft w:val="1800"/>
          <w:marRight w:val="0"/>
          <w:marTop w:val="96"/>
          <w:marBottom w:val="0"/>
          <w:divBdr>
            <w:top w:val="none" w:sz="0" w:space="0" w:color="auto"/>
            <w:left w:val="none" w:sz="0" w:space="0" w:color="auto"/>
            <w:bottom w:val="none" w:sz="0" w:space="0" w:color="auto"/>
            <w:right w:val="none" w:sz="0" w:space="0" w:color="auto"/>
          </w:divBdr>
        </w:div>
      </w:divsChild>
    </w:div>
    <w:div w:id="713847373">
      <w:bodyDiv w:val="1"/>
      <w:marLeft w:val="0"/>
      <w:marRight w:val="0"/>
      <w:marTop w:val="0"/>
      <w:marBottom w:val="0"/>
      <w:divBdr>
        <w:top w:val="none" w:sz="0" w:space="0" w:color="auto"/>
        <w:left w:val="none" w:sz="0" w:space="0" w:color="auto"/>
        <w:bottom w:val="none" w:sz="0" w:space="0" w:color="auto"/>
        <w:right w:val="none" w:sz="0" w:space="0" w:color="auto"/>
      </w:divBdr>
      <w:divsChild>
        <w:div w:id="1363476801">
          <w:marLeft w:val="1166"/>
          <w:marRight w:val="0"/>
          <w:marTop w:val="115"/>
          <w:marBottom w:val="0"/>
          <w:divBdr>
            <w:top w:val="none" w:sz="0" w:space="0" w:color="auto"/>
            <w:left w:val="none" w:sz="0" w:space="0" w:color="auto"/>
            <w:bottom w:val="none" w:sz="0" w:space="0" w:color="auto"/>
            <w:right w:val="none" w:sz="0" w:space="0" w:color="auto"/>
          </w:divBdr>
        </w:div>
        <w:div w:id="911545662">
          <w:marLeft w:val="1800"/>
          <w:marRight w:val="0"/>
          <w:marTop w:val="96"/>
          <w:marBottom w:val="0"/>
          <w:divBdr>
            <w:top w:val="none" w:sz="0" w:space="0" w:color="auto"/>
            <w:left w:val="none" w:sz="0" w:space="0" w:color="auto"/>
            <w:bottom w:val="none" w:sz="0" w:space="0" w:color="auto"/>
            <w:right w:val="none" w:sz="0" w:space="0" w:color="auto"/>
          </w:divBdr>
        </w:div>
        <w:div w:id="1438452287">
          <w:marLeft w:val="1800"/>
          <w:marRight w:val="0"/>
          <w:marTop w:val="96"/>
          <w:marBottom w:val="0"/>
          <w:divBdr>
            <w:top w:val="none" w:sz="0" w:space="0" w:color="auto"/>
            <w:left w:val="none" w:sz="0" w:space="0" w:color="auto"/>
            <w:bottom w:val="none" w:sz="0" w:space="0" w:color="auto"/>
            <w:right w:val="none" w:sz="0" w:space="0" w:color="auto"/>
          </w:divBdr>
        </w:div>
        <w:div w:id="1307512416">
          <w:marLeft w:val="1800"/>
          <w:marRight w:val="0"/>
          <w:marTop w:val="96"/>
          <w:marBottom w:val="0"/>
          <w:divBdr>
            <w:top w:val="none" w:sz="0" w:space="0" w:color="auto"/>
            <w:left w:val="none" w:sz="0" w:space="0" w:color="auto"/>
            <w:bottom w:val="none" w:sz="0" w:space="0" w:color="auto"/>
            <w:right w:val="none" w:sz="0" w:space="0" w:color="auto"/>
          </w:divBdr>
        </w:div>
        <w:div w:id="87388546">
          <w:marLeft w:val="1800"/>
          <w:marRight w:val="0"/>
          <w:marTop w:val="96"/>
          <w:marBottom w:val="0"/>
          <w:divBdr>
            <w:top w:val="none" w:sz="0" w:space="0" w:color="auto"/>
            <w:left w:val="none" w:sz="0" w:space="0" w:color="auto"/>
            <w:bottom w:val="none" w:sz="0" w:space="0" w:color="auto"/>
            <w:right w:val="none" w:sz="0" w:space="0" w:color="auto"/>
          </w:divBdr>
        </w:div>
      </w:divsChild>
    </w:div>
    <w:div w:id="892738672">
      <w:bodyDiv w:val="1"/>
      <w:marLeft w:val="0"/>
      <w:marRight w:val="0"/>
      <w:marTop w:val="0"/>
      <w:marBottom w:val="0"/>
      <w:divBdr>
        <w:top w:val="none" w:sz="0" w:space="0" w:color="auto"/>
        <w:left w:val="none" w:sz="0" w:space="0" w:color="auto"/>
        <w:bottom w:val="none" w:sz="0" w:space="0" w:color="auto"/>
        <w:right w:val="none" w:sz="0" w:space="0" w:color="auto"/>
      </w:divBdr>
      <w:divsChild>
        <w:div w:id="2115981092">
          <w:marLeft w:val="1166"/>
          <w:marRight w:val="0"/>
          <w:marTop w:val="115"/>
          <w:marBottom w:val="0"/>
          <w:divBdr>
            <w:top w:val="none" w:sz="0" w:space="0" w:color="auto"/>
            <w:left w:val="none" w:sz="0" w:space="0" w:color="auto"/>
            <w:bottom w:val="none" w:sz="0" w:space="0" w:color="auto"/>
            <w:right w:val="none" w:sz="0" w:space="0" w:color="auto"/>
          </w:divBdr>
        </w:div>
      </w:divsChild>
    </w:div>
    <w:div w:id="924463527">
      <w:bodyDiv w:val="1"/>
      <w:marLeft w:val="0"/>
      <w:marRight w:val="0"/>
      <w:marTop w:val="0"/>
      <w:marBottom w:val="0"/>
      <w:divBdr>
        <w:top w:val="none" w:sz="0" w:space="0" w:color="auto"/>
        <w:left w:val="none" w:sz="0" w:space="0" w:color="auto"/>
        <w:bottom w:val="none" w:sz="0" w:space="0" w:color="auto"/>
        <w:right w:val="none" w:sz="0" w:space="0" w:color="auto"/>
      </w:divBdr>
      <w:divsChild>
        <w:div w:id="503280094">
          <w:marLeft w:val="1166"/>
          <w:marRight w:val="0"/>
          <w:marTop w:val="115"/>
          <w:marBottom w:val="0"/>
          <w:divBdr>
            <w:top w:val="none" w:sz="0" w:space="0" w:color="auto"/>
            <w:left w:val="none" w:sz="0" w:space="0" w:color="auto"/>
            <w:bottom w:val="none" w:sz="0" w:space="0" w:color="auto"/>
            <w:right w:val="none" w:sz="0" w:space="0" w:color="auto"/>
          </w:divBdr>
        </w:div>
        <w:div w:id="2012248804">
          <w:marLeft w:val="1800"/>
          <w:marRight w:val="0"/>
          <w:marTop w:val="96"/>
          <w:marBottom w:val="0"/>
          <w:divBdr>
            <w:top w:val="none" w:sz="0" w:space="0" w:color="auto"/>
            <w:left w:val="none" w:sz="0" w:space="0" w:color="auto"/>
            <w:bottom w:val="none" w:sz="0" w:space="0" w:color="auto"/>
            <w:right w:val="none" w:sz="0" w:space="0" w:color="auto"/>
          </w:divBdr>
        </w:div>
        <w:div w:id="937562185">
          <w:marLeft w:val="1166"/>
          <w:marRight w:val="0"/>
          <w:marTop w:val="115"/>
          <w:marBottom w:val="0"/>
          <w:divBdr>
            <w:top w:val="none" w:sz="0" w:space="0" w:color="auto"/>
            <w:left w:val="none" w:sz="0" w:space="0" w:color="auto"/>
            <w:bottom w:val="none" w:sz="0" w:space="0" w:color="auto"/>
            <w:right w:val="none" w:sz="0" w:space="0" w:color="auto"/>
          </w:divBdr>
        </w:div>
        <w:div w:id="36399188">
          <w:marLeft w:val="1800"/>
          <w:marRight w:val="0"/>
          <w:marTop w:val="96"/>
          <w:marBottom w:val="0"/>
          <w:divBdr>
            <w:top w:val="none" w:sz="0" w:space="0" w:color="auto"/>
            <w:left w:val="none" w:sz="0" w:space="0" w:color="auto"/>
            <w:bottom w:val="none" w:sz="0" w:space="0" w:color="auto"/>
            <w:right w:val="none" w:sz="0" w:space="0" w:color="auto"/>
          </w:divBdr>
        </w:div>
        <w:div w:id="1301157284">
          <w:marLeft w:val="1166"/>
          <w:marRight w:val="0"/>
          <w:marTop w:val="115"/>
          <w:marBottom w:val="0"/>
          <w:divBdr>
            <w:top w:val="none" w:sz="0" w:space="0" w:color="auto"/>
            <w:left w:val="none" w:sz="0" w:space="0" w:color="auto"/>
            <w:bottom w:val="none" w:sz="0" w:space="0" w:color="auto"/>
            <w:right w:val="none" w:sz="0" w:space="0" w:color="auto"/>
          </w:divBdr>
        </w:div>
      </w:divsChild>
    </w:div>
    <w:div w:id="1128627593">
      <w:bodyDiv w:val="1"/>
      <w:marLeft w:val="0"/>
      <w:marRight w:val="0"/>
      <w:marTop w:val="0"/>
      <w:marBottom w:val="0"/>
      <w:divBdr>
        <w:top w:val="none" w:sz="0" w:space="0" w:color="auto"/>
        <w:left w:val="none" w:sz="0" w:space="0" w:color="auto"/>
        <w:bottom w:val="none" w:sz="0" w:space="0" w:color="auto"/>
        <w:right w:val="none" w:sz="0" w:space="0" w:color="auto"/>
      </w:divBdr>
      <w:divsChild>
        <w:div w:id="526061962">
          <w:marLeft w:val="1166"/>
          <w:marRight w:val="0"/>
          <w:marTop w:val="115"/>
          <w:marBottom w:val="0"/>
          <w:divBdr>
            <w:top w:val="none" w:sz="0" w:space="0" w:color="auto"/>
            <w:left w:val="none" w:sz="0" w:space="0" w:color="auto"/>
            <w:bottom w:val="none" w:sz="0" w:space="0" w:color="auto"/>
            <w:right w:val="none" w:sz="0" w:space="0" w:color="auto"/>
          </w:divBdr>
        </w:div>
        <w:div w:id="38290101">
          <w:marLeft w:val="1166"/>
          <w:marRight w:val="0"/>
          <w:marTop w:val="115"/>
          <w:marBottom w:val="0"/>
          <w:divBdr>
            <w:top w:val="none" w:sz="0" w:space="0" w:color="auto"/>
            <w:left w:val="none" w:sz="0" w:space="0" w:color="auto"/>
            <w:bottom w:val="none" w:sz="0" w:space="0" w:color="auto"/>
            <w:right w:val="none" w:sz="0" w:space="0" w:color="auto"/>
          </w:divBdr>
        </w:div>
      </w:divsChild>
    </w:div>
    <w:div w:id="1230766456">
      <w:bodyDiv w:val="1"/>
      <w:marLeft w:val="0"/>
      <w:marRight w:val="0"/>
      <w:marTop w:val="0"/>
      <w:marBottom w:val="0"/>
      <w:divBdr>
        <w:top w:val="none" w:sz="0" w:space="0" w:color="auto"/>
        <w:left w:val="none" w:sz="0" w:space="0" w:color="auto"/>
        <w:bottom w:val="none" w:sz="0" w:space="0" w:color="auto"/>
        <w:right w:val="none" w:sz="0" w:space="0" w:color="auto"/>
      </w:divBdr>
      <w:divsChild>
        <w:div w:id="1389650012">
          <w:marLeft w:val="1166"/>
          <w:marRight w:val="0"/>
          <w:marTop w:val="96"/>
          <w:marBottom w:val="0"/>
          <w:divBdr>
            <w:top w:val="none" w:sz="0" w:space="0" w:color="auto"/>
            <w:left w:val="none" w:sz="0" w:space="0" w:color="auto"/>
            <w:bottom w:val="none" w:sz="0" w:space="0" w:color="auto"/>
            <w:right w:val="none" w:sz="0" w:space="0" w:color="auto"/>
          </w:divBdr>
        </w:div>
        <w:div w:id="215165006">
          <w:marLeft w:val="1166"/>
          <w:marRight w:val="0"/>
          <w:marTop w:val="96"/>
          <w:marBottom w:val="0"/>
          <w:divBdr>
            <w:top w:val="none" w:sz="0" w:space="0" w:color="auto"/>
            <w:left w:val="none" w:sz="0" w:space="0" w:color="auto"/>
            <w:bottom w:val="none" w:sz="0" w:space="0" w:color="auto"/>
            <w:right w:val="none" w:sz="0" w:space="0" w:color="auto"/>
          </w:divBdr>
        </w:div>
        <w:div w:id="574126150">
          <w:marLeft w:val="1166"/>
          <w:marRight w:val="0"/>
          <w:marTop w:val="96"/>
          <w:marBottom w:val="0"/>
          <w:divBdr>
            <w:top w:val="none" w:sz="0" w:space="0" w:color="auto"/>
            <w:left w:val="none" w:sz="0" w:space="0" w:color="auto"/>
            <w:bottom w:val="none" w:sz="0" w:space="0" w:color="auto"/>
            <w:right w:val="none" w:sz="0" w:space="0" w:color="auto"/>
          </w:divBdr>
        </w:div>
      </w:divsChild>
    </w:div>
    <w:div w:id="1238903512">
      <w:bodyDiv w:val="1"/>
      <w:marLeft w:val="0"/>
      <w:marRight w:val="0"/>
      <w:marTop w:val="0"/>
      <w:marBottom w:val="0"/>
      <w:divBdr>
        <w:top w:val="none" w:sz="0" w:space="0" w:color="auto"/>
        <w:left w:val="none" w:sz="0" w:space="0" w:color="auto"/>
        <w:bottom w:val="none" w:sz="0" w:space="0" w:color="auto"/>
        <w:right w:val="none" w:sz="0" w:space="0" w:color="auto"/>
      </w:divBdr>
      <w:divsChild>
        <w:div w:id="594289141">
          <w:marLeft w:val="1166"/>
          <w:marRight w:val="0"/>
          <w:marTop w:val="115"/>
          <w:marBottom w:val="0"/>
          <w:divBdr>
            <w:top w:val="none" w:sz="0" w:space="0" w:color="auto"/>
            <w:left w:val="none" w:sz="0" w:space="0" w:color="auto"/>
            <w:bottom w:val="none" w:sz="0" w:space="0" w:color="auto"/>
            <w:right w:val="none" w:sz="0" w:space="0" w:color="auto"/>
          </w:divBdr>
        </w:div>
        <w:div w:id="1224873965">
          <w:marLeft w:val="1800"/>
          <w:marRight w:val="0"/>
          <w:marTop w:val="96"/>
          <w:marBottom w:val="0"/>
          <w:divBdr>
            <w:top w:val="none" w:sz="0" w:space="0" w:color="auto"/>
            <w:left w:val="none" w:sz="0" w:space="0" w:color="auto"/>
            <w:bottom w:val="none" w:sz="0" w:space="0" w:color="auto"/>
            <w:right w:val="none" w:sz="0" w:space="0" w:color="auto"/>
          </w:divBdr>
        </w:div>
        <w:div w:id="1867594008">
          <w:marLeft w:val="1800"/>
          <w:marRight w:val="0"/>
          <w:marTop w:val="96"/>
          <w:marBottom w:val="0"/>
          <w:divBdr>
            <w:top w:val="none" w:sz="0" w:space="0" w:color="auto"/>
            <w:left w:val="none" w:sz="0" w:space="0" w:color="auto"/>
            <w:bottom w:val="none" w:sz="0" w:space="0" w:color="auto"/>
            <w:right w:val="none" w:sz="0" w:space="0" w:color="auto"/>
          </w:divBdr>
        </w:div>
        <w:div w:id="377974421">
          <w:marLeft w:val="1800"/>
          <w:marRight w:val="0"/>
          <w:marTop w:val="96"/>
          <w:marBottom w:val="0"/>
          <w:divBdr>
            <w:top w:val="none" w:sz="0" w:space="0" w:color="auto"/>
            <w:left w:val="none" w:sz="0" w:space="0" w:color="auto"/>
            <w:bottom w:val="none" w:sz="0" w:space="0" w:color="auto"/>
            <w:right w:val="none" w:sz="0" w:space="0" w:color="auto"/>
          </w:divBdr>
        </w:div>
        <w:div w:id="813447122">
          <w:marLeft w:val="1166"/>
          <w:marRight w:val="0"/>
          <w:marTop w:val="115"/>
          <w:marBottom w:val="0"/>
          <w:divBdr>
            <w:top w:val="none" w:sz="0" w:space="0" w:color="auto"/>
            <w:left w:val="none" w:sz="0" w:space="0" w:color="auto"/>
            <w:bottom w:val="none" w:sz="0" w:space="0" w:color="auto"/>
            <w:right w:val="none" w:sz="0" w:space="0" w:color="auto"/>
          </w:divBdr>
        </w:div>
        <w:div w:id="928587733">
          <w:marLeft w:val="1800"/>
          <w:marRight w:val="0"/>
          <w:marTop w:val="96"/>
          <w:marBottom w:val="0"/>
          <w:divBdr>
            <w:top w:val="none" w:sz="0" w:space="0" w:color="auto"/>
            <w:left w:val="none" w:sz="0" w:space="0" w:color="auto"/>
            <w:bottom w:val="none" w:sz="0" w:space="0" w:color="auto"/>
            <w:right w:val="none" w:sz="0" w:space="0" w:color="auto"/>
          </w:divBdr>
        </w:div>
        <w:div w:id="1250694265">
          <w:marLeft w:val="1800"/>
          <w:marRight w:val="0"/>
          <w:marTop w:val="96"/>
          <w:marBottom w:val="0"/>
          <w:divBdr>
            <w:top w:val="none" w:sz="0" w:space="0" w:color="auto"/>
            <w:left w:val="none" w:sz="0" w:space="0" w:color="auto"/>
            <w:bottom w:val="none" w:sz="0" w:space="0" w:color="auto"/>
            <w:right w:val="none" w:sz="0" w:space="0" w:color="auto"/>
          </w:divBdr>
        </w:div>
        <w:div w:id="1750229911">
          <w:marLeft w:val="1800"/>
          <w:marRight w:val="0"/>
          <w:marTop w:val="96"/>
          <w:marBottom w:val="0"/>
          <w:divBdr>
            <w:top w:val="none" w:sz="0" w:space="0" w:color="auto"/>
            <w:left w:val="none" w:sz="0" w:space="0" w:color="auto"/>
            <w:bottom w:val="none" w:sz="0" w:space="0" w:color="auto"/>
            <w:right w:val="none" w:sz="0" w:space="0" w:color="auto"/>
          </w:divBdr>
        </w:div>
      </w:divsChild>
    </w:div>
    <w:div w:id="1390301403">
      <w:bodyDiv w:val="1"/>
      <w:marLeft w:val="0"/>
      <w:marRight w:val="0"/>
      <w:marTop w:val="0"/>
      <w:marBottom w:val="0"/>
      <w:divBdr>
        <w:top w:val="none" w:sz="0" w:space="0" w:color="auto"/>
        <w:left w:val="none" w:sz="0" w:space="0" w:color="auto"/>
        <w:bottom w:val="none" w:sz="0" w:space="0" w:color="auto"/>
        <w:right w:val="none" w:sz="0" w:space="0" w:color="auto"/>
      </w:divBdr>
      <w:divsChild>
        <w:div w:id="625477000">
          <w:marLeft w:val="1166"/>
          <w:marRight w:val="0"/>
          <w:marTop w:val="115"/>
          <w:marBottom w:val="0"/>
          <w:divBdr>
            <w:top w:val="none" w:sz="0" w:space="0" w:color="auto"/>
            <w:left w:val="none" w:sz="0" w:space="0" w:color="auto"/>
            <w:bottom w:val="none" w:sz="0" w:space="0" w:color="auto"/>
            <w:right w:val="none" w:sz="0" w:space="0" w:color="auto"/>
          </w:divBdr>
        </w:div>
        <w:div w:id="320353343">
          <w:marLeft w:val="1800"/>
          <w:marRight w:val="0"/>
          <w:marTop w:val="96"/>
          <w:marBottom w:val="0"/>
          <w:divBdr>
            <w:top w:val="none" w:sz="0" w:space="0" w:color="auto"/>
            <w:left w:val="none" w:sz="0" w:space="0" w:color="auto"/>
            <w:bottom w:val="none" w:sz="0" w:space="0" w:color="auto"/>
            <w:right w:val="none" w:sz="0" w:space="0" w:color="auto"/>
          </w:divBdr>
        </w:div>
        <w:div w:id="464473567">
          <w:marLeft w:val="1800"/>
          <w:marRight w:val="0"/>
          <w:marTop w:val="96"/>
          <w:marBottom w:val="0"/>
          <w:divBdr>
            <w:top w:val="none" w:sz="0" w:space="0" w:color="auto"/>
            <w:left w:val="none" w:sz="0" w:space="0" w:color="auto"/>
            <w:bottom w:val="none" w:sz="0" w:space="0" w:color="auto"/>
            <w:right w:val="none" w:sz="0" w:space="0" w:color="auto"/>
          </w:divBdr>
        </w:div>
        <w:div w:id="1542353276">
          <w:marLeft w:val="1800"/>
          <w:marRight w:val="0"/>
          <w:marTop w:val="96"/>
          <w:marBottom w:val="0"/>
          <w:divBdr>
            <w:top w:val="none" w:sz="0" w:space="0" w:color="auto"/>
            <w:left w:val="none" w:sz="0" w:space="0" w:color="auto"/>
            <w:bottom w:val="none" w:sz="0" w:space="0" w:color="auto"/>
            <w:right w:val="none" w:sz="0" w:space="0" w:color="auto"/>
          </w:divBdr>
        </w:div>
        <w:div w:id="1617129385">
          <w:marLeft w:val="1800"/>
          <w:marRight w:val="0"/>
          <w:marTop w:val="96"/>
          <w:marBottom w:val="0"/>
          <w:divBdr>
            <w:top w:val="none" w:sz="0" w:space="0" w:color="auto"/>
            <w:left w:val="none" w:sz="0" w:space="0" w:color="auto"/>
            <w:bottom w:val="none" w:sz="0" w:space="0" w:color="auto"/>
            <w:right w:val="none" w:sz="0" w:space="0" w:color="auto"/>
          </w:divBdr>
        </w:div>
      </w:divsChild>
    </w:div>
    <w:div w:id="1404252773">
      <w:bodyDiv w:val="1"/>
      <w:marLeft w:val="0"/>
      <w:marRight w:val="0"/>
      <w:marTop w:val="0"/>
      <w:marBottom w:val="0"/>
      <w:divBdr>
        <w:top w:val="none" w:sz="0" w:space="0" w:color="auto"/>
        <w:left w:val="none" w:sz="0" w:space="0" w:color="auto"/>
        <w:bottom w:val="none" w:sz="0" w:space="0" w:color="auto"/>
        <w:right w:val="none" w:sz="0" w:space="0" w:color="auto"/>
      </w:divBdr>
      <w:divsChild>
        <w:div w:id="1589462256">
          <w:marLeft w:val="1800"/>
          <w:marRight w:val="0"/>
          <w:marTop w:val="96"/>
          <w:marBottom w:val="0"/>
          <w:divBdr>
            <w:top w:val="none" w:sz="0" w:space="0" w:color="auto"/>
            <w:left w:val="none" w:sz="0" w:space="0" w:color="auto"/>
            <w:bottom w:val="none" w:sz="0" w:space="0" w:color="auto"/>
            <w:right w:val="none" w:sz="0" w:space="0" w:color="auto"/>
          </w:divBdr>
        </w:div>
      </w:divsChild>
    </w:div>
    <w:div w:id="1623418040">
      <w:bodyDiv w:val="1"/>
      <w:marLeft w:val="0"/>
      <w:marRight w:val="0"/>
      <w:marTop w:val="0"/>
      <w:marBottom w:val="0"/>
      <w:divBdr>
        <w:top w:val="none" w:sz="0" w:space="0" w:color="auto"/>
        <w:left w:val="none" w:sz="0" w:space="0" w:color="auto"/>
        <w:bottom w:val="none" w:sz="0" w:space="0" w:color="auto"/>
        <w:right w:val="none" w:sz="0" w:space="0" w:color="auto"/>
      </w:divBdr>
      <w:divsChild>
        <w:div w:id="977566716">
          <w:marLeft w:val="1440"/>
          <w:marRight w:val="0"/>
          <w:marTop w:val="115"/>
          <w:marBottom w:val="0"/>
          <w:divBdr>
            <w:top w:val="none" w:sz="0" w:space="0" w:color="auto"/>
            <w:left w:val="none" w:sz="0" w:space="0" w:color="auto"/>
            <w:bottom w:val="none" w:sz="0" w:space="0" w:color="auto"/>
            <w:right w:val="none" w:sz="0" w:space="0" w:color="auto"/>
          </w:divBdr>
        </w:div>
        <w:div w:id="1470979685">
          <w:marLeft w:val="1440"/>
          <w:marRight w:val="0"/>
          <w:marTop w:val="115"/>
          <w:marBottom w:val="0"/>
          <w:divBdr>
            <w:top w:val="none" w:sz="0" w:space="0" w:color="auto"/>
            <w:left w:val="none" w:sz="0" w:space="0" w:color="auto"/>
            <w:bottom w:val="none" w:sz="0" w:space="0" w:color="auto"/>
            <w:right w:val="none" w:sz="0" w:space="0" w:color="auto"/>
          </w:divBdr>
        </w:div>
        <w:div w:id="1247181990">
          <w:marLeft w:val="1440"/>
          <w:marRight w:val="0"/>
          <w:marTop w:val="115"/>
          <w:marBottom w:val="0"/>
          <w:divBdr>
            <w:top w:val="none" w:sz="0" w:space="0" w:color="auto"/>
            <w:left w:val="none" w:sz="0" w:space="0" w:color="auto"/>
            <w:bottom w:val="none" w:sz="0" w:space="0" w:color="auto"/>
            <w:right w:val="none" w:sz="0" w:space="0" w:color="auto"/>
          </w:divBdr>
        </w:div>
        <w:div w:id="972830864">
          <w:marLeft w:val="1440"/>
          <w:marRight w:val="0"/>
          <w:marTop w:val="115"/>
          <w:marBottom w:val="0"/>
          <w:divBdr>
            <w:top w:val="none" w:sz="0" w:space="0" w:color="auto"/>
            <w:left w:val="none" w:sz="0" w:space="0" w:color="auto"/>
            <w:bottom w:val="none" w:sz="0" w:space="0" w:color="auto"/>
            <w:right w:val="none" w:sz="0" w:space="0" w:color="auto"/>
          </w:divBdr>
        </w:div>
        <w:div w:id="538974042">
          <w:marLeft w:val="1440"/>
          <w:marRight w:val="0"/>
          <w:marTop w:val="115"/>
          <w:marBottom w:val="0"/>
          <w:divBdr>
            <w:top w:val="none" w:sz="0" w:space="0" w:color="auto"/>
            <w:left w:val="none" w:sz="0" w:space="0" w:color="auto"/>
            <w:bottom w:val="none" w:sz="0" w:space="0" w:color="auto"/>
            <w:right w:val="none" w:sz="0" w:space="0" w:color="auto"/>
          </w:divBdr>
        </w:div>
      </w:divsChild>
    </w:div>
    <w:div w:id="1634602935">
      <w:bodyDiv w:val="1"/>
      <w:marLeft w:val="0"/>
      <w:marRight w:val="0"/>
      <w:marTop w:val="0"/>
      <w:marBottom w:val="0"/>
      <w:divBdr>
        <w:top w:val="none" w:sz="0" w:space="0" w:color="auto"/>
        <w:left w:val="none" w:sz="0" w:space="0" w:color="auto"/>
        <w:bottom w:val="none" w:sz="0" w:space="0" w:color="auto"/>
        <w:right w:val="none" w:sz="0" w:space="0" w:color="auto"/>
      </w:divBdr>
      <w:divsChild>
        <w:div w:id="277951055">
          <w:marLeft w:val="1166"/>
          <w:marRight w:val="0"/>
          <w:marTop w:val="115"/>
          <w:marBottom w:val="0"/>
          <w:divBdr>
            <w:top w:val="none" w:sz="0" w:space="0" w:color="auto"/>
            <w:left w:val="none" w:sz="0" w:space="0" w:color="auto"/>
            <w:bottom w:val="none" w:sz="0" w:space="0" w:color="auto"/>
            <w:right w:val="none" w:sz="0" w:space="0" w:color="auto"/>
          </w:divBdr>
        </w:div>
        <w:div w:id="695666593">
          <w:marLeft w:val="1166"/>
          <w:marRight w:val="0"/>
          <w:marTop w:val="115"/>
          <w:marBottom w:val="0"/>
          <w:divBdr>
            <w:top w:val="none" w:sz="0" w:space="0" w:color="auto"/>
            <w:left w:val="none" w:sz="0" w:space="0" w:color="auto"/>
            <w:bottom w:val="none" w:sz="0" w:space="0" w:color="auto"/>
            <w:right w:val="none" w:sz="0" w:space="0" w:color="auto"/>
          </w:divBdr>
        </w:div>
        <w:div w:id="1333606340">
          <w:marLeft w:val="1166"/>
          <w:marRight w:val="0"/>
          <w:marTop w:val="115"/>
          <w:marBottom w:val="0"/>
          <w:divBdr>
            <w:top w:val="none" w:sz="0" w:space="0" w:color="auto"/>
            <w:left w:val="none" w:sz="0" w:space="0" w:color="auto"/>
            <w:bottom w:val="none" w:sz="0" w:space="0" w:color="auto"/>
            <w:right w:val="none" w:sz="0" w:space="0" w:color="auto"/>
          </w:divBdr>
        </w:div>
        <w:div w:id="316616870">
          <w:marLeft w:val="1800"/>
          <w:marRight w:val="0"/>
          <w:marTop w:val="96"/>
          <w:marBottom w:val="0"/>
          <w:divBdr>
            <w:top w:val="none" w:sz="0" w:space="0" w:color="auto"/>
            <w:left w:val="none" w:sz="0" w:space="0" w:color="auto"/>
            <w:bottom w:val="none" w:sz="0" w:space="0" w:color="auto"/>
            <w:right w:val="none" w:sz="0" w:space="0" w:color="auto"/>
          </w:divBdr>
        </w:div>
      </w:divsChild>
    </w:div>
    <w:div w:id="1729307112">
      <w:bodyDiv w:val="1"/>
      <w:marLeft w:val="0"/>
      <w:marRight w:val="0"/>
      <w:marTop w:val="0"/>
      <w:marBottom w:val="0"/>
      <w:divBdr>
        <w:top w:val="none" w:sz="0" w:space="0" w:color="auto"/>
        <w:left w:val="none" w:sz="0" w:space="0" w:color="auto"/>
        <w:bottom w:val="none" w:sz="0" w:space="0" w:color="auto"/>
        <w:right w:val="none" w:sz="0" w:space="0" w:color="auto"/>
      </w:divBdr>
      <w:divsChild>
        <w:div w:id="1794667264">
          <w:marLeft w:val="1166"/>
          <w:marRight w:val="0"/>
          <w:marTop w:val="115"/>
          <w:marBottom w:val="0"/>
          <w:divBdr>
            <w:top w:val="none" w:sz="0" w:space="0" w:color="auto"/>
            <w:left w:val="none" w:sz="0" w:space="0" w:color="auto"/>
            <w:bottom w:val="none" w:sz="0" w:space="0" w:color="auto"/>
            <w:right w:val="none" w:sz="0" w:space="0" w:color="auto"/>
          </w:divBdr>
        </w:div>
        <w:div w:id="1819569546">
          <w:marLeft w:val="1166"/>
          <w:marRight w:val="0"/>
          <w:marTop w:val="115"/>
          <w:marBottom w:val="0"/>
          <w:divBdr>
            <w:top w:val="none" w:sz="0" w:space="0" w:color="auto"/>
            <w:left w:val="none" w:sz="0" w:space="0" w:color="auto"/>
            <w:bottom w:val="none" w:sz="0" w:space="0" w:color="auto"/>
            <w:right w:val="none" w:sz="0" w:space="0" w:color="auto"/>
          </w:divBdr>
        </w:div>
        <w:div w:id="99838685">
          <w:marLeft w:val="1166"/>
          <w:marRight w:val="0"/>
          <w:marTop w:val="115"/>
          <w:marBottom w:val="0"/>
          <w:divBdr>
            <w:top w:val="none" w:sz="0" w:space="0" w:color="auto"/>
            <w:left w:val="none" w:sz="0" w:space="0" w:color="auto"/>
            <w:bottom w:val="none" w:sz="0" w:space="0" w:color="auto"/>
            <w:right w:val="none" w:sz="0" w:space="0" w:color="auto"/>
          </w:divBdr>
        </w:div>
        <w:div w:id="1067416366">
          <w:marLeft w:val="1166"/>
          <w:marRight w:val="0"/>
          <w:marTop w:val="115"/>
          <w:marBottom w:val="0"/>
          <w:divBdr>
            <w:top w:val="none" w:sz="0" w:space="0" w:color="auto"/>
            <w:left w:val="none" w:sz="0" w:space="0" w:color="auto"/>
            <w:bottom w:val="none" w:sz="0" w:space="0" w:color="auto"/>
            <w:right w:val="none" w:sz="0" w:space="0" w:color="auto"/>
          </w:divBdr>
        </w:div>
        <w:div w:id="1951476074">
          <w:marLeft w:val="1166"/>
          <w:marRight w:val="0"/>
          <w:marTop w:val="115"/>
          <w:marBottom w:val="0"/>
          <w:divBdr>
            <w:top w:val="none" w:sz="0" w:space="0" w:color="auto"/>
            <w:left w:val="none" w:sz="0" w:space="0" w:color="auto"/>
            <w:bottom w:val="none" w:sz="0" w:space="0" w:color="auto"/>
            <w:right w:val="none" w:sz="0" w:space="0" w:color="auto"/>
          </w:divBdr>
        </w:div>
        <w:div w:id="1878812388">
          <w:marLeft w:val="1166"/>
          <w:marRight w:val="0"/>
          <w:marTop w:val="115"/>
          <w:marBottom w:val="0"/>
          <w:divBdr>
            <w:top w:val="none" w:sz="0" w:space="0" w:color="auto"/>
            <w:left w:val="none" w:sz="0" w:space="0" w:color="auto"/>
            <w:bottom w:val="none" w:sz="0" w:space="0" w:color="auto"/>
            <w:right w:val="none" w:sz="0" w:space="0" w:color="auto"/>
          </w:divBdr>
        </w:div>
      </w:divsChild>
    </w:div>
    <w:div w:id="1734039797">
      <w:bodyDiv w:val="1"/>
      <w:marLeft w:val="0"/>
      <w:marRight w:val="0"/>
      <w:marTop w:val="0"/>
      <w:marBottom w:val="0"/>
      <w:divBdr>
        <w:top w:val="none" w:sz="0" w:space="0" w:color="auto"/>
        <w:left w:val="none" w:sz="0" w:space="0" w:color="auto"/>
        <w:bottom w:val="none" w:sz="0" w:space="0" w:color="auto"/>
        <w:right w:val="none" w:sz="0" w:space="0" w:color="auto"/>
      </w:divBdr>
      <w:divsChild>
        <w:div w:id="1282885872">
          <w:marLeft w:val="1440"/>
          <w:marRight w:val="0"/>
          <w:marTop w:val="115"/>
          <w:marBottom w:val="0"/>
          <w:divBdr>
            <w:top w:val="none" w:sz="0" w:space="0" w:color="auto"/>
            <w:left w:val="none" w:sz="0" w:space="0" w:color="auto"/>
            <w:bottom w:val="none" w:sz="0" w:space="0" w:color="auto"/>
            <w:right w:val="none" w:sz="0" w:space="0" w:color="auto"/>
          </w:divBdr>
        </w:div>
        <w:div w:id="633100510">
          <w:marLeft w:val="1440"/>
          <w:marRight w:val="0"/>
          <w:marTop w:val="115"/>
          <w:marBottom w:val="0"/>
          <w:divBdr>
            <w:top w:val="none" w:sz="0" w:space="0" w:color="auto"/>
            <w:left w:val="none" w:sz="0" w:space="0" w:color="auto"/>
            <w:bottom w:val="none" w:sz="0" w:space="0" w:color="auto"/>
            <w:right w:val="none" w:sz="0" w:space="0" w:color="auto"/>
          </w:divBdr>
        </w:div>
      </w:divsChild>
    </w:div>
    <w:div w:id="1965234728">
      <w:bodyDiv w:val="1"/>
      <w:marLeft w:val="0"/>
      <w:marRight w:val="0"/>
      <w:marTop w:val="0"/>
      <w:marBottom w:val="0"/>
      <w:divBdr>
        <w:top w:val="none" w:sz="0" w:space="0" w:color="auto"/>
        <w:left w:val="none" w:sz="0" w:space="0" w:color="auto"/>
        <w:bottom w:val="none" w:sz="0" w:space="0" w:color="auto"/>
        <w:right w:val="none" w:sz="0" w:space="0" w:color="auto"/>
      </w:divBdr>
      <w:divsChild>
        <w:div w:id="605692443">
          <w:marLeft w:val="1166"/>
          <w:marRight w:val="0"/>
          <w:marTop w:val="115"/>
          <w:marBottom w:val="0"/>
          <w:divBdr>
            <w:top w:val="none" w:sz="0" w:space="0" w:color="auto"/>
            <w:left w:val="none" w:sz="0" w:space="0" w:color="auto"/>
            <w:bottom w:val="none" w:sz="0" w:space="0" w:color="auto"/>
            <w:right w:val="none" w:sz="0" w:space="0" w:color="auto"/>
          </w:divBdr>
        </w:div>
        <w:div w:id="474176372">
          <w:marLeft w:val="1166"/>
          <w:marRight w:val="0"/>
          <w:marTop w:val="115"/>
          <w:marBottom w:val="0"/>
          <w:divBdr>
            <w:top w:val="none" w:sz="0" w:space="0" w:color="auto"/>
            <w:left w:val="none" w:sz="0" w:space="0" w:color="auto"/>
            <w:bottom w:val="none" w:sz="0" w:space="0" w:color="auto"/>
            <w:right w:val="none" w:sz="0" w:space="0" w:color="auto"/>
          </w:divBdr>
        </w:div>
        <w:div w:id="2147114962">
          <w:marLeft w:val="1800"/>
          <w:marRight w:val="0"/>
          <w:marTop w:val="96"/>
          <w:marBottom w:val="0"/>
          <w:divBdr>
            <w:top w:val="none" w:sz="0" w:space="0" w:color="auto"/>
            <w:left w:val="none" w:sz="0" w:space="0" w:color="auto"/>
            <w:bottom w:val="none" w:sz="0" w:space="0" w:color="auto"/>
            <w:right w:val="none" w:sz="0" w:space="0" w:color="auto"/>
          </w:divBdr>
        </w:div>
        <w:div w:id="985889254">
          <w:marLeft w:val="1166"/>
          <w:marRight w:val="0"/>
          <w:marTop w:val="115"/>
          <w:marBottom w:val="0"/>
          <w:divBdr>
            <w:top w:val="none" w:sz="0" w:space="0" w:color="auto"/>
            <w:left w:val="none" w:sz="0" w:space="0" w:color="auto"/>
            <w:bottom w:val="none" w:sz="0" w:space="0" w:color="auto"/>
            <w:right w:val="none" w:sz="0" w:space="0" w:color="auto"/>
          </w:divBdr>
        </w:div>
        <w:div w:id="371612501">
          <w:marLeft w:val="1166"/>
          <w:marRight w:val="0"/>
          <w:marTop w:val="115"/>
          <w:marBottom w:val="0"/>
          <w:divBdr>
            <w:top w:val="none" w:sz="0" w:space="0" w:color="auto"/>
            <w:left w:val="none" w:sz="0" w:space="0" w:color="auto"/>
            <w:bottom w:val="none" w:sz="0" w:space="0" w:color="auto"/>
            <w:right w:val="none" w:sz="0" w:space="0" w:color="auto"/>
          </w:divBdr>
        </w:div>
        <w:div w:id="535432342">
          <w:marLeft w:val="1800"/>
          <w:marRight w:val="0"/>
          <w:marTop w:val="96"/>
          <w:marBottom w:val="0"/>
          <w:divBdr>
            <w:top w:val="none" w:sz="0" w:space="0" w:color="auto"/>
            <w:left w:val="none" w:sz="0" w:space="0" w:color="auto"/>
            <w:bottom w:val="none" w:sz="0" w:space="0" w:color="auto"/>
            <w:right w:val="none" w:sz="0" w:space="0" w:color="auto"/>
          </w:divBdr>
        </w:div>
      </w:divsChild>
    </w:div>
    <w:div w:id="2091661195">
      <w:bodyDiv w:val="1"/>
      <w:marLeft w:val="0"/>
      <w:marRight w:val="0"/>
      <w:marTop w:val="0"/>
      <w:marBottom w:val="0"/>
      <w:divBdr>
        <w:top w:val="none" w:sz="0" w:space="0" w:color="auto"/>
        <w:left w:val="none" w:sz="0" w:space="0" w:color="auto"/>
        <w:bottom w:val="none" w:sz="0" w:space="0" w:color="auto"/>
        <w:right w:val="none" w:sz="0" w:space="0" w:color="auto"/>
      </w:divBdr>
      <w:divsChild>
        <w:div w:id="1059128932">
          <w:marLeft w:val="547"/>
          <w:marRight w:val="0"/>
          <w:marTop w:val="134"/>
          <w:marBottom w:val="0"/>
          <w:divBdr>
            <w:top w:val="none" w:sz="0" w:space="0" w:color="auto"/>
            <w:left w:val="none" w:sz="0" w:space="0" w:color="auto"/>
            <w:bottom w:val="none" w:sz="0" w:space="0" w:color="auto"/>
            <w:right w:val="none" w:sz="0" w:space="0" w:color="auto"/>
          </w:divBdr>
        </w:div>
        <w:div w:id="2035691733">
          <w:marLeft w:val="1166"/>
          <w:marRight w:val="0"/>
          <w:marTop w:val="115"/>
          <w:marBottom w:val="0"/>
          <w:divBdr>
            <w:top w:val="none" w:sz="0" w:space="0" w:color="auto"/>
            <w:left w:val="none" w:sz="0" w:space="0" w:color="auto"/>
            <w:bottom w:val="none" w:sz="0" w:space="0" w:color="auto"/>
            <w:right w:val="none" w:sz="0" w:space="0" w:color="auto"/>
          </w:divBdr>
        </w:div>
        <w:div w:id="226690134">
          <w:marLeft w:val="1800"/>
          <w:marRight w:val="0"/>
          <w:marTop w:val="96"/>
          <w:marBottom w:val="0"/>
          <w:divBdr>
            <w:top w:val="none" w:sz="0" w:space="0" w:color="auto"/>
            <w:left w:val="none" w:sz="0" w:space="0" w:color="auto"/>
            <w:bottom w:val="none" w:sz="0" w:space="0" w:color="auto"/>
            <w:right w:val="none" w:sz="0" w:space="0" w:color="auto"/>
          </w:divBdr>
        </w:div>
        <w:div w:id="967469571">
          <w:marLeft w:val="1166"/>
          <w:marRight w:val="0"/>
          <w:marTop w:val="115"/>
          <w:marBottom w:val="0"/>
          <w:divBdr>
            <w:top w:val="none" w:sz="0" w:space="0" w:color="auto"/>
            <w:left w:val="none" w:sz="0" w:space="0" w:color="auto"/>
            <w:bottom w:val="none" w:sz="0" w:space="0" w:color="auto"/>
            <w:right w:val="none" w:sz="0" w:space="0" w:color="auto"/>
          </w:divBdr>
        </w:div>
        <w:div w:id="606159129">
          <w:marLeft w:val="1800"/>
          <w:marRight w:val="0"/>
          <w:marTop w:val="96"/>
          <w:marBottom w:val="0"/>
          <w:divBdr>
            <w:top w:val="none" w:sz="0" w:space="0" w:color="auto"/>
            <w:left w:val="none" w:sz="0" w:space="0" w:color="auto"/>
            <w:bottom w:val="none" w:sz="0" w:space="0" w:color="auto"/>
            <w:right w:val="none" w:sz="0" w:space="0" w:color="auto"/>
          </w:divBdr>
        </w:div>
        <w:div w:id="1155950862">
          <w:marLeft w:val="1166"/>
          <w:marRight w:val="0"/>
          <w:marTop w:val="115"/>
          <w:marBottom w:val="0"/>
          <w:divBdr>
            <w:top w:val="none" w:sz="0" w:space="0" w:color="auto"/>
            <w:left w:val="none" w:sz="0" w:space="0" w:color="auto"/>
            <w:bottom w:val="none" w:sz="0" w:space="0" w:color="auto"/>
            <w:right w:val="none" w:sz="0" w:space="0" w:color="auto"/>
          </w:divBdr>
        </w:div>
        <w:div w:id="1054885290">
          <w:marLeft w:val="1800"/>
          <w:marRight w:val="0"/>
          <w:marTop w:val="96"/>
          <w:marBottom w:val="0"/>
          <w:divBdr>
            <w:top w:val="none" w:sz="0" w:space="0" w:color="auto"/>
            <w:left w:val="none" w:sz="0" w:space="0" w:color="auto"/>
            <w:bottom w:val="none" w:sz="0" w:space="0" w:color="auto"/>
            <w:right w:val="none" w:sz="0" w:space="0" w:color="auto"/>
          </w:divBdr>
        </w:div>
        <w:div w:id="95814866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ld.codeplex.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sualstudio.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1839</TotalTime>
  <Pages>21</Pages>
  <Words>4103</Words>
  <Characters>23392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Druhin Mukherjee</dc:creator>
  <cp:keywords/>
  <dc:description/>
  <cp:lastModifiedBy>Druhin Mukherjee</cp:lastModifiedBy>
  <cp:revision>198</cp:revision>
  <dcterms:created xsi:type="dcterms:W3CDTF">2015-07-03T07:23:00Z</dcterms:created>
  <dcterms:modified xsi:type="dcterms:W3CDTF">2015-07-13T03:27:00Z</dcterms:modified>
</cp:coreProperties>
</file>