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28F513FF" w:rsidR="001225D8" w:rsidRDefault="00D40129" w:rsidP="001225D8">
      <w:pPr>
        <w:pStyle w:val="ChapterNumberPACKT"/>
      </w:pPr>
      <w:r>
        <w:t>2</w:t>
      </w:r>
    </w:p>
    <w:p w14:paraId="438C7BFD" w14:textId="3CD72D46" w:rsidR="001225D8" w:rsidRDefault="000A3F4B" w:rsidP="001225D8">
      <w:pPr>
        <w:pStyle w:val="ChapterTitlePACKT"/>
      </w:pPr>
      <w:r>
        <w:t>Object Oriented Approach and Design in Games</w:t>
      </w:r>
    </w:p>
    <w:p w14:paraId="7F7D821B" w14:textId="5EB3A84A" w:rsidR="001225D8" w:rsidRDefault="001225D8" w:rsidP="001225D8">
      <w:pPr>
        <w:pStyle w:val="NormalPACKT"/>
      </w:pPr>
      <w:r>
        <w:t xml:space="preserve">In this chapter, we will cover </w:t>
      </w:r>
      <w:r w:rsidR="00E369CE">
        <w:t>the object oriented way to program games</w:t>
      </w:r>
      <w:r w:rsidR="000A70D4">
        <w:t>. Let’s look at the recipes that will be covered in this chapter</w:t>
      </w:r>
      <w:r w:rsidR="00D10484">
        <w:t>:</w:t>
      </w:r>
    </w:p>
    <w:p w14:paraId="3FFE1943" w14:textId="77777777" w:rsidR="00801F21" w:rsidRPr="00801F21" w:rsidRDefault="00801F21" w:rsidP="002A7E2E">
      <w:pPr>
        <w:pStyle w:val="BulletPACKT"/>
        <w:numPr>
          <w:ilvl w:val="0"/>
          <w:numId w:val="1"/>
        </w:numPr>
        <w:tabs>
          <w:tab w:val="left" w:pos="0"/>
        </w:tabs>
      </w:pPr>
      <w:r w:rsidRPr="00801F21">
        <w:rPr>
          <w:lang w:val="en-NZ"/>
        </w:rPr>
        <w:t>Using classes for data encapsulation and abstraction</w:t>
      </w:r>
      <w:r w:rsidRPr="00801F21">
        <w:rPr>
          <w:lang w:val="en-US"/>
        </w:rPr>
        <w:t xml:space="preserve"> </w:t>
      </w:r>
    </w:p>
    <w:p w14:paraId="189C5E25" w14:textId="7195E688" w:rsidR="00801F21" w:rsidRPr="00DB6247" w:rsidRDefault="00801F21" w:rsidP="002A7E2E">
      <w:pPr>
        <w:pStyle w:val="BulletPACKT"/>
        <w:numPr>
          <w:ilvl w:val="0"/>
          <w:numId w:val="1"/>
        </w:numPr>
        <w:tabs>
          <w:tab w:val="left" w:pos="0"/>
        </w:tabs>
      </w:pPr>
      <w:r w:rsidRPr="00801F21">
        <w:rPr>
          <w:lang w:val="en-NZ"/>
        </w:rPr>
        <w:t>Using polymorphism to reuse code</w:t>
      </w:r>
      <w:r w:rsidRPr="00801F21">
        <w:rPr>
          <w:lang w:val="en-US"/>
        </w:rPr>
        <w:t xml:space="preserve"> </w:t>
      </w:r>
    </w:p>
    <w:p w14:paraId="026D5ECC" w14:textId="06FDB9E8" w:rsidR="00DB6247" w:rsidRPr="00801F21" w:rsidRDefault="00DB6247" w:rsidP="00DB6247">
      <w:pPr>
        <w:pStyle w:val="BulletPACKT"/>
        <w:numPr>
          <w:ilvl w:val="0"/>
          <w:numId w:val="1"/>
        </w:numPr>
      </w:pPr>
      <w:r w:rsidRPr="00801F21">
        <w:t xml:space="preserve">Using operator overloading to re-use operators </w:t>
      </w:r>
    </w:p>
    <w:p w14:paraId="786A1CC9" w14:textId="77777777" w:rsidR="00801F21" w:rsidRPr="00801F21" w:rsidRDefault="00801F21" w:rsidP="002A7E2E">
      <w:pPr>
        <w:pStyle w:val="BulletPACKT"/>
        <w:numPr>
          <w:ilvl w:val="0"/>
          <w:numId w:val="1"/>
        </w:numPr>
        <w:tabs>
          <w:tab w:val="left" w:pos="0"/>
        </w:tabs>
      </w:pPr>
      <w:r w:rsidRPr="00801F21">
        <w:rPr>
          <w:lang w:val="en-NZ"/>
        </w:rPr>
        <w:t>Using function overloading to re-use functions</w:t>
      </w:r>
      <w:r w:rsidRPr="00801F21">
        <w:rPr>
          <w:lang w:val="en-US"/>
        </w:rPr>
        <w:t xml:space="preserve"> </w:t>
      </w:r>
    </w:p>
    <w:p w14:paraId="7099CD24" w14:textId="77777777" w:rsidR="00801F21" w:rsidRPr="00801F21" w:rsidRDefault="00801F21" w:rsidP="002A7E2E">
      <w:pPr>
        <w:pStyle w:val="BulletPACKT"/>
        <w:numPr>
          <w:ilvl w:val="0"/>
          <w:numId w:val="1"/>
        </w:numPr>
        <w:tabs>
          <w:tab w:val="left" w:pos="0"/>
        </w:tabs>
      </w:pPr>
      <w:r w:rsidRPr="00801F21">
        <w:rPr>
          <w:lang w:val="en-NZ"/>
        </w:rPr>
        <w:t>Using files for input and output</w:t>
      </w:r>
      <w:r w:rsidRPr="00801F21">
        <w:rPr>
          <w:lang w:val="en-US"/>
        </w:rPr>
        <w:t xml:space="preserve"> </w:t>
      </w:r>
    </w:p>
    <w:p w14:paraId="1AC5CFAF" w14:textId="77777777" w:rsidR="00801F21" w:rsidRPr="00801F21" w:rsidRDefault="00801F21" w:rsidP="002A7E2E">
      <w:pPr>
        <w:pStyle w:val="BulletPACKT"/>
        <w:numPr>
          <w:ilvl w:val="0"/>
          <w:numId w:val="1"/>
        </w:numPr>
        <w:tabs>
          <w:tab w:val="left" w:pos="0"/>
        </w:tabs>
      </w:pPr>
      <w:r w:rsidRPr="00801F21">
        <w:rPr>
          <w:lang w:val="en-NZ"/>
        </w:rPr>
        <w:t>Creating your first simple text based game</w:t>
      </w:r>
      <w:r w:rsidRPr="00801F21">
        <w:rPr>
          <w:lang w:val="en-US"/>
        </w:rPr>
        <w:t xml:space="preserve"> </w:t>
      </w:r>
    </w:p>
    <w:p w14:paraId="7D3FB380" w14:textId="434F690F" w:rsidR="00801F21" w:rsidRPr="00EF0B42" w:rsidRDefault="00801F21" w:rsidP="002A7E2E">
      <w:pPr>
        <w:pStyle w:val="BulletPACKT"/>
        <w:numPr>
          <w:ilvl w:val="0"/>
          <w:numId w:val="1"/>
        </w:numPr>
        <w:tabs>
          <w:tab w:val="left" w:pos="0"/>
        </w:tabs>
      </w:pPr>
      <w:r w:rsidRPr="00801F21">
        <w:rPr>
          <w:lang w:val="en-NZ"/>
        </w:rPr>
        <w:t>Templates: When to use them?</w:t>
      </w:r>
    </w:p>
    <w:p w14:paraId="23E0E7DA" w14:textId="77777777" w:rsidR="00EF0B42" w:rsidRDefault="00EF0B42" w:rsidP="00EF0B42">
      <w:pPr>
        <w:pStyle w:val="BulletPACKT"/>
        <w:numPr>
          <w:ilvl w:val="0"/>
          <w:numId w:val="0"/>
        </w:numPr>
        <w:rPr>
          <w:lang w:val="en-NZ"/>
        </w:rPr>
      </w:pPr>
    </w:p>
    <w:p w14:paraId="062B48ED" w14:textId="77777777" w:rsidR="00EF0B42" w:rsidRDefault="00EF0B42" w:rsidP="00EF0B42">
      <w:pPr>
        <w:pStyle w:val="BulletPACKT"/>
        <w:numPr>
          <w:ilvl w:val="0"/>
          <w:numId w:val="0"/>
        </w:numPr>
        <w:rPr>
          <w:lang w:val="en-NZ"/>
        </w:rPr>
      </w:pPr>
    </w:p>
    <w:p w14:paraId="45995E73" w14:textId="77777777" w:rsidR="00EF0B42" w:rsidRDefault="00EF0B42" w:rsidP="00EF0B42">
      <w:pPr>
        <w:pStyle w:val="BulletPACKT"/>
        <w:numPr>
          <w:ilvl w:val="0"/>
          <w:numId w:val="0"/>
        </w:numPr>
        <w:rPr>
          <w:lang w:val="en-NZ"/>
        </w:rPr>
      </w:pPr>
    </w:p>
    <w:p w14:paraId="27C93E04" w14:textId="77777777" w:rsidR="00EF0B42" w:rsidRDefault="00EF0B42" w:rsidP="00EF0B42">
      <w:pPr>
        <w:pStyle w:val="BulletPACKT"/>
        <w:numPr>
          <w:ilvl w:val="0"/>
          <w:numId w:val="0"/>
        </w:numPr>
        <w:rPr>
          <w:lang w:val="en-NZ"/>
        </w:rPr>
      </w:pPr>
    </w:p>
    <w:p w14:paraId="6E5CE9EE" w14:textId="77777777" w:rsidR="00EF0B42" w:rsidRDefault="00EF0B42" w:rsidP="00EF0B42">
      <w:pPr>
        <w:pStyle w:val="BulletPACKT"/>
        <w:numPr>
          <w:ilvl w:val="0"/>
          <w:numId w:val="0"/>
        </w:numPr>
        <w:rPr>
          <w:lang w:val="en-NZ"/>
        </w:rPr>
      </w:pPr>
    </w:p>
    <w:p w14:paraId="7D873E6D" w14:textId="77777777" w:rsidR="00EF0B42" w:rsidRDefault="00EF0B42" w:rsidP="00EF0B42">
      <w:pPr>
        <w:pStyle w:val="BulletPACKT"/>
        <w:numPr>
          <w:ilvl w:val="0"/>
          <w:numId w:val="0"/>
        </w:numPr>
        <w:rPr>
          <w:lang w:val="en-NZ"/>
        </w:rPr>
      </w:pPr>
    </w:p>
    <w:p w14:paraId="4872DC40" w14:textId="77777777" w:rsidR="00EF0B42" w:rsidRDefault="00EF0B42" w:rsidP="00EF0B42">
      <w:pPr>
        <w:pStyle w:val="BulletPACKT"/>
        <w:numPr>
          <w:ilvl w:val="0"/>
          <w:numId w:val="0"/>
        </w:numPr>
        <w:rPr>
          <w:lang w:val="en-NZ"/>
        </w:rPr>
      </w:pP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1225D8">
      <w:pPr>
        <w:pStyle w:val="Heading1"/>
        <w:numPr>
          <w:ilvl w:val="0"/>
          <w:numId w:val="2"/>
        </w:numPr>
        <w:tabs>
          <w:tab w:val="left" w:pos="0"/>
        </w:tabs>
      </w:pPr>
      <w:r>
        <w:lastRenderedPageBreak/>
        <w:t>Introduction</w:t>
      </w:r>
    </w:p>
    <w:p w14:paraId="0F3C57E9" w14:textId="2BEB8A91" w:rsidR="008C260B" w:rsidRDefault="00BC4AA2" w:rsidP="001225D8">
      <w:r>
        <w:rPr>
          <w:noProof/>
          <w:lang w:val="en-NZ" w:eastAsia="en-NZ"/>
        </w:rPr>
        <w:drawing>
          <wp:inline distT="0" distB="0" distL="0" distR="0" wp14:anchorId="062FAD9A" wp14:editId="5205A433">
            <wp:extent cx="5029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s-concept-basic-cpp.jpg"/>
                    <pic:cNvPicPr/>
                  </pic:nvPicPr>
                  <pic:blipFill>
                    <a:blip r:embed="rId7">
                      <a:extLst>
                        <a:ext uri="{28A0092B-C50C-407E-A947-70E740481C1C}">
                          <a14:useLocalDpi xmlns:a14="http://schemas.microsoft.com/office/drawing/2010/main" val="0"/>
                        </a:ext>
                      </a:extLst>
                    </a:blip>
                    <a:stretch>
                      <a:fillRect/>
                    </a:stretch>
                  </pic:blipFill>
                  <pic:spPr>
                    <a:xfrm>
                      <a:off x="0" y="0"/>
                      <a:ext cx="5029200" cy="3200400"/>
                    </a:xfrm>
                    <a:prstGeom prst="rect">
                      <a:avLst/>
                    </a:prstGeom>
                  </pic:spPr>
                </pic:pic>
              </a:graphicData>
            </a:graphic>
          </wp:inline>
        </w:drawing>
      </w:r>
    </w:p>
    <w:p w14:paraId="275F201C" w14:textId="7AC732BC" w:rsidR="00CA4B3E" w:rsidRDefault="00CA4B3E" w:rsidP="00CA4B3E">
      <w:pPr>
        <w:pStyle w:val="LayoutInformationPACKT"/>
      </w:pPr>
      <w:r>
        <w:t>Insert Image B04929_02</w:t>
      </w:r>
      <w:r>
        <w:t xml:space="preserve">_01.png </w:t>
      </w:r>
    </w:p>
    <w:p w14:paraId="1F1247BD" w14:textId="77777777" w:rsidR="00AF1A53" w:rsidRDefault="00AF1A53" w:rsidP="001225D8"/>
    <w:p w14:paraId="3D790F4B" w14:textId="015F4D95" w:rsidR="00BC4AA2" w:rsidRDefault="00BC4AA2" w:rsidP="001225D8">
      <w:r>
        <w:t xml:space="preserve">The above diagram shows the main concepts of OOP. </w:t>
      </w:r>
      <w:r w:rsidR="00215A3B">
        <w:t>Let us consider that we need to make a car racing game. So a car can be composed of an engine, wheels, and chassis and so on. All these parts can be considered as individual components which can be used for other cars as well. Similarly every car’s engine can be different and so we can add differently functionalities, states and properties to each of each individual components.</w:t>
      </w:r>
    </w:p>
    <w:p w14:paraId="48FD1A58" w14:textId="30E8907D" w:rsidR="00604510" w:rsidRDefault="00604510" w:rsidP="001225D8">
      <w:r>
        <w:t xml:space="preserve">All these can be achieved by object oriented programming. </w:t>
      </w:r>
    </w:p>
    <w:p w14:paraId="2E21D70C" w14:textId="77777777" w:rsidR="00215A3B" w:rsidRDefault="00215A3B" w:rsidP="001225D8"/>
    <w:p w14:paraId="037ADCA8" w14:textId="2C403A1F" w:rsidR="001225D8" w:rsidRDefault="00B434E5" w:rsidP="002A7E2E">
      <w:pPr>
        <w:pStyle w:val="Heading1"/>
        <w:numPr>
          <w:ilvl w:val="0"/>
          <w:numId w:val="2"/>
        </w:numPr>
        <w:tabs>
          <w:tab w:val="left" w:pos="0"/>
        </w:tabs>
      </w:pPr>
      <w:r>
        <w:t>Using classes for data encapsulation and abstraction</w:t>
      </w:r>
    </w:p>
    <w:p w14:paraId="1B6FD67A" w14:textId="19054D5B" w:rsidR="001225D8" w:rsidRDefault="008C260B" w:rsidP="001225D8">
      <w:pPr>
        <w:pStyle w:val="NormalPACKT"/>
      </w:pPr>
      <w:r>
        <w:t>In this recipe we will see how easy it is to create a game framework using object oriented programming in C++.</w:t>
      </w:r>
    </w:p>
    <w:p w14:paraId="2C83B7B3" w14:textId="77777777" w:rsidR="001225D8" w:rsidRDefault="001225D8" w:rsidP="002A7E2E">
      <w:pPr>
        <w:pStyle w:val="Heading2"/>
        <w:numPr>
          <w:ilvl w:val="1"/>
          <w:numId w:val="2"/>
        </w:numPr>
        <w:tabs>
          <w:tab w:val="left" w:pos="0"/>
        </w:tabs>
      </w:pPr>
      <w:r>
        <w:lastRenderedPageBreak/>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A7E2E">
      <w:pPr>
        <w:pStyle w:val="Heading2"/>
        <w:numPr>
          <w:ilvl w:val="1"/>
          <w:numId w:val="2"/>
        </w:numPr>
        <w:tabs>
          <w:tab w:val="left" w:pos="0"/>
        </w:tabs>
      </w:pPr>
      <w:r>
        <w:t>How to do it...</w:t>
      </w:r>
    </w:p>
    <w:p w14:paraId="6A5C0608" w14:textId="77777777" w:rsidR="00BB2FC5" w:rsidRDefault="00BB2FC5" w:rsidP="00BB2FC5">
      <w:pPr>
        <w:pStyle w:val="NumberedBulletPACKT"/>
        <w:numPr>
          <w:ilvl w:val="0"/>
          <w:numId w:val="8"/>
        </w:numPr>
        <w:tabs>
          <w:tab w:val="clear" w:pos="360"/>
          <w:tab w:val="left" w:pos="720"/>
        </w:tabs>
        <w:ind w:left="720"/>
      </w:pPr>
      <w:r>
        <w:t>Open Visual Studio.</w:t>
      </w:r>
    </w:p>
    <w:p w14:paraId="67605DF6" w14:textId="77777777" w:rsidR="00BB2FC5" w:rsidRDefault="00BB2FC5" w:rsidP="00BB2FC5">
      <w:pPr>
        <w:pStyle w:val="NumberedBulletPACKT"/>
        <w:numPr>
          <w:ilvl w:val="0"/>
          <w:numId w:val="8"/>
        </w:numPr>
        <w:tabs>
          <w:tab w:val="clear" w:pos="360"/>
          <w:tab w:val="left" w:pos="720"/>
        </w:tabs>
        <w:ind w:left="720"/>
      </w:pPr>
      <w:r>
        <w:t xml:space="preserve">Create a new C++ project </w:t>
      </w:r>
    </w:p>
    <w:p w14:paraId="77019D46" w14:textId="77777777" w:rsidR="00BB2FC5" w:rsidRDefault="00BB2FC5" w:rsidP="00BB2FC5">
      <w:pPr>
        <w:pStyle w:val="NumberedBulletPACKT"/>
        <w:numPr>
          <w:ilvl w:val="0"/>
          <w:numId w:val="8"/>
        </w:numPr>
        <w:tabs>
          <w:tab w:val="clear" w:pos="360"/>
          <w:tab w:val="left" w:pos="720"/>
        </w:tabs>
        <w:ind w:left="720"/>
      </w:pPr>
      <w:r>
        <w:t>Select a win32 console application</w:t>
      </w:r>
    </w:p>
    <w:p w14:paraId="13FB90C0" w14:textId="6BE48F93" w:rsidR="00BB2FC5" w:rsidRDefault="00BB2FC5" w:rsidP="00BB2FC5">
      <w:pPr>
        <w:pStyle w:val="NumberedBulletPACKT"/>
        <w:numPr>
          <w:ilvl w:val="0"/>
          <w:numId w:val="8"/>
        </w:numPr>
        <w:tabs>
          <w:tab w:val="clear" w:pos="360"/>
          <w:tab w:val="left" w:pos="720"/>
        </w:tabs>
        <w:ind w:left="720"/>
      </w:pPr>
      <w:r>
        <w:t>Add a source file called Source.cpp,</w:t>
      </w:r>
      <w:r w:rsidR="00961423">
        <w:t xml:space="preserve"> </w:t>
      </w:r>
      <w:r>
        <w:t xml:space="preserve">CEnemy.h and CEnemy.cpp </w:t>
      </w:r>
    </w:p>
    <w:p w14:paraId="34ECD537" w14:textId="77777777" w:rsidR="00BB2FC5" w:rsidRDefault="00BB2FC5" w:rsidP="00BB2FC5">
      <w:pPr>
        <w:pStyle w:val="NumberedBulletPACKT"/>
        <w:numPr>
          <w:ilvl w:val="0"/>
          <w:numId w:val="8"/>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590892C3" w14:textId="38F32E70" w:rsidR="00961423" w:rsidRPr="00977368" w:rsidRDefault="00961423" w:rsidP="00961423">
      <w:pPr>
        <w:pStyle w:val="NumberedBulletPACKT"/>
        <w:numPr>
          <w:ilvl w:val="0"/>
          <w:numId w:val="0"/>
        </w:numPr>
        <w:tabs>
          <w:tab w:val="clear" w:pos="360"/>
          <w:tab w:val="left" w:pos="720"/>
        </w:tabs>
        <w:ind w:left="720"/>
        <w:rPr>
          <w:b/>
          <w:u w:val="single"/>
        </w:rPr>
      </w:pPr>
      <w:r w:rsidRPr="00977368">
        <w:rPr>
          <w:b/>
          <w:u w:val="single"/>
        </w:rPr>
        <w:t>Souce.cpp</w:t>
      </w:r>
    </w:p>
    <w:p w14:paraId="2AD87206"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"CEnemy.h"</w:t>
      </w:r>
    </w:p>
    <w:p w14:paraId="4C9B1437"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7463591F"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&lt;string&gt;</w:t>
      </w:r>
    </w:p>
    <w:p w14:paraId="225EDD9E"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A31515"/>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conio.h</w:t>
      </w:r>
      <w:proofErr w:type="spellEnd"/>
      <w:r>
        <w:rPr>
          <w:rFonts w:ascii="Consolas" w:eastAsiaTheme="minorHAnsi" w:hAnsi="Consolas" w:cs="Consolas"/>
          <w:color w:val="A31515"/>
          <w:sz w:val="19"/>
          <w:szCs w:val="19"/>
          <w:highlight w:val="white"/>
          <w:lang w:val="en-NZ" w:eastAsia="en-US"/>
        </w:rPr>
        <w:t>&gt;</w:t>
      </w:r>
    </w:p>
    <w:p w14:paraId="2C68CAD8" w14:textId="23836E21" w:rsidR="00961423" w:rsidRDefault="000C6CCD" w:rsidP="00961423">
      <w:pPr>
        <w:suppressAutoHyphens w:val="0"/>
        <w:autoSpaceDE w:val="0"/>
        <w:autoSpaceDN w:val="0"/>
        <w:adjustRightInd w:val="0"/>
        <w:spacing w:after="0"/>
        <w:ind w:left="720"/>
        <w:rPr>
          <w:rFonts w:ascii="Consolas" w:eastAsiaTheme="minorHAnsi" w:hAnsi="Consolas" w:cs="Consolas"/>
          <w:color w:val="A31515"/>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vld.h</w:t>
      </w:r>
      <w:proofErr w:type="spellEnd"/>
      <w:r>
        <w:rPr>
          <w:rFonts w:ascii="Consolas" w:eastAsiaTheme="minorHAnsi" w:hAnsi="Consolas" w:cs="Consolas"/>
          <w:color w:val="A31515"/>
          <w:sz w:val="19"/>
          <w:szCs w:val="19"/>
          <w:highlight w:val="white"/>
          <w:lang w:val="en-NZ" w:eastAsia="en-US"/>
        </w:rPr>
        <w:t>"</w:t>
      </w:r>
    </w:p>
    <w:p w14:paraId="0424A74F" w14:textId="77777777" w:rsidR="000C6CCD" w:rsidRDefault="000C6CCD"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B3A8F25"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20924DA5"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7B96632"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p>
    <w:p w14:paraId="0E9248EF"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D04B837"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pEnemy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new</w:t>
      </w:r>
      <w:r>
        <w:rPr>
          <w:rFonts w:ascii="Consolas" w:eastAsiaTheme="minorHAnsi" w:hAnsi="Consolas" w:cs="Consolas"/>
          <w:color w:val="000000"/>
          <w:sz w:val="19"/>
          <w:szCs w:val="19"/>
          <w:highlight w:val="white"/>
          <w:lang w:val="en-NZ" w:eastAsia="en-US"/>
        </w:rPr>
        <w:t xml:space="preserve"> </w:t>
      </w:r>
      <w:proofErr w:type="spellStart"/>
      <w:proofErr w:type="gram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591BE315"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DE372F3"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iAge</w:t>
      </w:r>
      <w:proofErr w:type="spellEnd"/>
      <w:r>
        <w:rPr>
          <w:rFonts w:ascii="Consolas" w:eastAsiaTheme="minorHAnsi" w:hAnsi="Consolas" w:cs="Consolas"/>
          <w:color w:val="000000"/>
          <w:sz w:val="19"/>
          <w:szCs w:val="19"/>
          <w:highlight w:val="white"/>
          <w:lang w:val="en-NZ" w:eastAsia="en-US"/>
        </w:rPr>
        <w:t>;</w:t>
      </w:r>
    </w:p>
    <w:p w14:paraId="39BD9158"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iHealth</w:t>
      </w:r>
      <w:proofErr w:type="spellEnd"/>
      <w:r>
        <w:rPr>
          <w:rFonts w:ascii="Consolas" w:eastAsiaTheme="minorHAnsi" w:hAnsi="Consolas" w:cs="Consolas"/>
          <w:color w:val="000000"/>
          <w:sz w:val="19"/>
          <w:szCs w:val="19"/>
          <w:highlight w:val="white"/>
          <w:lang w:val="en-NZ" w:eastAsia="en-US"/>
        </w:rPr>
        <w:t>;</w:t>
      </w:r>
    </w:p>
    <w:p w14:paraId="387DB83B"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sName</w:t>
      </w:r>
      <w:proofErr w:type="spellEnd"/>
      <w:r>
        <w:rPr>
          <w:rFonts w:ascii="Consolas" w:eastAsiaTheme="minorHAnsi" w:hAnsi="Consolas" w:cs="Consolas"/>
          <w:color w:val="000000"/>
          <w:sz w:val="19"/>
          <w:szCs w:val="19"/>
          <w:highlight w:val="white"/>
          <w:lang w:val="en-NZ" w:eastAsia="en-US"/>
        </w:rPr>
        <w:t>;</w:t>
      </w:r>
    </w:p>
    <w:p w14:paraId="4A11926A"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sArmour</w:t>
      </w:r>
      <w:proofErr w:type="spellEnd"/>
      <w:r>
        <w:rPr>
          <w:rFonts w:ascii="Consolas" w:eastAsiaTheme="minorHAnsi" w:hAnsi="Consolas" w:cs="Consolas"/>
          <w:color w:val="000000"/>
          <w:sz w:val="19"/>
          <w:szCs w:val="19"/>
          <w:highlight w:val="white"/>
          <w:lang w:val="en-NZ" w:eastAsia="en-US"/>
        </w:rPr>
        <w:t>;</w:t>
      </w:r>
    </w:p>
    <w:p w14:paraId="1F2AC453"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6BA797F"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iAge</w:t>
      </w:r>
      <w:proofErr w:type="spellEnd"/>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pEnemy</w:t>
      </w:r>
      <w:proofErr w:type="spellEnd"/>
      <w:r>
        <w:rPr>
          <w:rFonts w:ascii="Consolas" w:eastAsiaTheme="minorHAnsi" w:hAnsi="Consolas" w:cs="Consolas"/>
          <w:color w:val="000000"/>
          <w:sz w:val="19"/>
          <w:szCs w:val="19"/>
          <w:highlight w:val="white"/>
          <w:lang w:val="en-NZ" w:eastAsia="en-US"/>
        </w:rPr>
        <w:t>-&gt;</w:t>
      </w:r>
      <w:proofErr w:type="spellStart"/>
      <w:r>
        <w:rPr>
          <w:rFonts w:ascii="Consolas" w:eastAsiaTheme="minorHAnsi" w:hAnsi="Consolas" w:cs="Consolas"/>
          <w:color w:val="000000"/>
          <w:sz w:val="19"/>
          <w:szCs w:val="19"/>
          <w:highlight w:val="white"/>
          <w:lang w:val="en-NZ" w:eastAsia="en-US"/>
        </w:rPr>
        <w:t>GetAge</w:t>
      </w:r>
      <w:proofErr w:type="spellEnd"/>
      <w:r>
        <w:rPr>
          <w:rFonts w:ascii="Consolas" w:eastAsiaTheme="minorHAnsi" w:hAnsi="Consolas" w:cs="Consolas"/>
          <w:color w:val="000000"/>
          <w:sz w:val="19"/>
          <w:szCs w:val="19"/>
          <w:highlight w:val="white"/>
          <w:lang w:val="en-NZ" w:eastAsia="en-US"/>
        </w:rPr>
        <w:t>();</w:t>
      </w:r>
    </w:p>
    <w:p w14:paraId="7AD3D2B4"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iHealth</w:t>
      </w:r>
      <w:proofErr w:type="spellEnd"/>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pEnemy</w:t>
      </w:r>
      <w:proofErr w:type="spellEnd"/>
      <w:r>
        <w:rPr>
          <w:rFonts w:ascii="Consolas" w:eastAsiaTheme="minorHAnsi" w:hAnsi="Consolas" w:cs="Consolas"/>
          <w:color w:val="000000"/>
          <w:sz w:val="19"/>
          <w:szCs w:val="19"/>
          <w:highlight w:val="white"/>
          <w:lang w:val="en-NZ" w:eastAsia="en-US"/>
        </w:rPr>
        <w:t>-&gt;</w:t>
      </w:r>
      <w:proofErr w:type="spellStart"/>
      <w:r>
        <w:rPr>
          <w:rFonts w:ascii="Consolas" w:eastAsiaTheme="minorHAnsi" w:hAnsi="Consolas" w:cs="Consolas"/>
          <w:color w:val="000000"/>
          <w:sz w:val="19"/>
          <w:szCs w:val="19"/>
          <w:highlight w:val="white"/>
          <w:lang w:val="en-NZ" w:eastAsia="en-US"/>
        </w:rPr>
        <w:t>TotalHealth</w:t>
      </w:r>
      <w:proofErr w:type="spellEnd"/>
      <w:r>
        <w:rPr>
          <w:rFonts w:ascii="Consolas" w:eastAsiaTheme="minorHAnsi" w:hAnsi="Consolas" w:cs="Consolas"/>
          <w:color w:val="000000"/>
          <w:sz w:val="19"/>
          <w:szCs w:val="19"/>
          <w:highlight w:val="white"/>
          <w:lang w:val="en-NZ" w:eastAsia="en-US"/>
        </w:rPr>
        <w:t>();</w:t>
      </w:r>
    </w:p>
    <w:p w14:paraId="2B472DDE"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sArmour</w:t>
      </w:r>
      <w:proofErr w:type="spellEnd"/>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pEnemy</w:t>
      </w:r>
      <w:proofErr w:type="spellEnd"/>
      <w:r>
        <w:rPr>
          <w:rFonts w:ascii="Consolas" w:eastAsiaTheme="minorHAnsi" w:hAnsi="Consolas" w:cs="Consolas"/>
          <w:color w:val="000000"/>
          <w:sz w:val="19"/>
          <w:szCs w:val="19"/>
          <w:highlight w:val="white"/>
          <w:lang w:val="en-NZ" w:eastAsia="en-US"/>
        </w:rPr>
        <w:t>-&gt;</w:t>
      </w:r>
      <w:proofErr w:type="spellStart"/>
      <w:r>
        <w:rPr>
          <w:rFonts w:ascii="Consolas" w:eastAsiaTheme="minorHAnsi" w:hAnsi="Consolas" w:cs="Consolas"/>
          <w:color w:val="000000"/>
          <w:sz w:val="19"/>
          <w:szCs w:val="19"/>
          <w:highlight w:val="white"/>
          <w:lang w:val="en-NZ" w:eastAsia="en-US"/>
        </w:rPr>
        <w:t>GetArmourName</w:t>
      </w:r>
      <w:proofErr w:type="spellEnd"/>
      <w:r>
        <w:rPr>
          <w:rFonts w:ascii="Consolas" w:eastAsiaTheme="minorHAnsi" w:hAnsi="Consolas" w:cs="Consolas"/>
          <w:color w:val="000000"/>
          <w:sz w:val="19"/>
          <w:szCs w:val="19"/>
          <w:highlight w:val="white"/>
          <w:lang w:val="en-NZ" w:eastAsia="en-US"/>
        </w:rPr>
        <w:t>();</w:t>
      </w:r>
    </w:p>
    <w:p w14:paraId="64B75578"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sName</w:t>
      </w:r>
      <w:proofErr w:type="spellEnd"/>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pEnemy</w:t>
      </w:r>
      <w:proofErr w:type="spellEnd"/>
      <w:r>
        <w:rPr>
          <w:rFonts w:ascii="Consolas" w:eastAsiaTheme="minorHAnsi" w:hAnsi="Consolas" w:cs="Consolas"/>
          <w:color w:val="000000"/>
          <w:sz w:val="19"/>
          <w:szCs w:val="19"/>
          <w:highlight w:val="white"/>
          <w:lang w:val="en-NZ" w:eastAsia="en-US"/>
        </w:rPr>
        <w:t>-&gt;</w:t>
      </w:r>
      <w:proofErr w:type="spellStart"/>
      <w:r>
        <w:rPr>
          <w:rFonts w:ascii="Consolas" w:eastAsiaTheme="minorHAnsi" w:hAnsi="Consolas" w:cs="Consolas"/>
          <w:color w:val="000000"/>
          <w:sz w:val="19"/>
          <w:szCs w:val="19"/>
          <w:highlight w:val="white"/>
          <w:lang w:val="en-NZ" w:eastAsia="en-US"/>
        </w:rPr>
        <w:t>GetName</w:t>
      </w:r>
      <w:proofErr w:type="spellEnd"/>
      <w:r>
        <w:rPr>
          <w:rFonts w:ascii="Consolas" w:eastAsiaTheme="minorHAnsi" w:hAnsi="Consolas" w:cs="Consolas"/>
          <w:color w:val="000000"/>
          <w:sz w:val="19"/>
          <w:szCs w:val="19"/>
          <w:highlight w:val="white"/>
          <w:lang w:val="en-NZ" w:eastAsia="en-US"/>
        </w:rPr>
        <w:t>();</w:t>
      </w:r>
    </w:p>
    <w:p w14:paraId="6856C2CB"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37BDCA8"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"Name of the enemy is :"</w:t>
      </w:r>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sName</w:t>
      </w:r>
      <w:proofErr w:type="spell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21CCFCFD"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"Name of "</w:t>
      </w:r>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sName</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"'s armour is :"</w:t>
      </w:r>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sArmour</w:t>
      </w:r>
      <w:proofErr w:type="spell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50123539"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"Health of "</w:t>
      </w:r>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sName</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 is :"</w:t>
      </w:r>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iHealth</w:t>
      </w:r>
      <w:proofErr w:type="spell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6590B834"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sName</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"'s age is :"</w:t>
      </w:r>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iAge</w:t>
      </w:r>
      <w:proofErr w:type="spellEnd"/>
      <w:r>
        <w:rPr>
          <w:rFonts w:ascii="Consolas" w:eastAsiaTheme="minorHAnsi" w:hAnsi="Consolas" w:cs="Consolas"/>
          <w:color w:val="000000"/>
          <w:sz w:val="19"/>
          <w:szCs w:val="19"/>
          <w:highlight w:val="white"/>
          <w:lang w:val="en-NZ" w:eastAsia="en-US"/>
        </w:rPr>
        <w:t>;</w:t>
      </w:r>
    </w:p>
    <w:p w14:paraId="7BF77D53"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0B0DAB3" w14:textId="6F626B81" w:rsidR="00783021" w:rsidRDefault="00783021" w:rsidP="00783021">
      <w:pPr>
        <w:suppressAutoHyphens w:val="0"/>
        <w:autoSpaceDE w:val="0"/>
        <w:autoSpaceDN w:val="0"/>
        <w:adjustRightInd w:val="0"/>
        <w:spacing w:after="0"/>
        <w:ind w:left="720" w:firstLine="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delete</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pEnemy</w:t>
      </w:r>
      <w:proofErr w:type="spellEnd"/>
      <w:r>
        <w:rPr>
          <w:rFonts w:ascii="Consolas" w:eastAsiaTheme="minorHAnsi" w:hAnsi="Consolas" w:cs="Consolas"/>
          <w:color w:val="000000"/>
          <w:sz w:val="19"/>
          <w:szCs w:val="19"/>
          <w:highlight w:val="white"/>
          <w:lang w:val="en-NZ" w:eastAsia="en-US"/>
        </w:rPr>
        <w:t>;</w:t>
      </w:r>
    </w:p>
    <w:p w14:paraId="608FE292"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t>_</w:t>
      </w:r>
      <w:proofErr w:type="spellStart"/>
      <w:proofErr w:type="gramStart"/>
      <w:r>
        <w:rPr>
          <w:rFonts w:ascii="Consolas" w:eastAsiaTheme="minorHAnsi" w:hAnsi="Consolas" w:cs="Consolas"/>
          <w:color w:val="000000"/>
          <w:sz w:val="19"/>
          <w:szCs w:val="19"/>
          <w:highlight w:val="white"/>
          <w:lang w:val="en-NZ" w:eastAsia="en-US"/>
        </w:rPr>
        <w:t>getch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6449523B" w14:textId="0AF3D9FA" w:rsidR="00961423" w:rsidRPr="00961423" w:rsidRDefault="00961423" w:rsidP="00961423">
      <w:pPr>
        <w:pStyle w:val="NumberedBulletPACKT"/>
        <w:numPr>
          <w:ilvl w:val="0"/>
          <w:numId w:val="0"/>
        </w:numPr>
        <w:tabs>
          <w:tab w:val="clear" w:pos="360"/>
          <w:tab w:val="left" w:pos="720"/>
        </w:tabs>
        <w:ind w:left="1440"/>
        <w:rPr>
          <w:b/>
        </w:rPr>
      </w:pPr>
      <w:r>
        <w:rPr>
          <w:rFonts w:ascii="Consolas" w:eastAsiaTheme="minorHAnsi" w:hAnsi="Consolas" w:cs="Consolas"/>
          <w:color w:val="000000"/>
          <w:sz w:val="19"/>
          <w:szCs w:val="19"/>
          <w:highlight w:val="white"/>
          <w:lang w:val="en-NZ" w:eastAsia="en-US"/>
        </w:rPr>
        <w:t>}</w:t>
      </w:r>
    </w:p>
    <w:p w14:paraId="591B1A1E" w14:textId="77777777" w:rsidR="001225D8" w:rsidRDefault="001225D8" w:rsidP="00BB2FC5">
      <w:pPr>
        <w:pStyle w:val="NumberedBulletPACKT"/>
        <w:numPr>
          <w:ilvl w:val="0"/>
          <w:numId w:val="0"/>
        </w:numPr>
        <w:tabs>
          <w:tab w:val="clear" w:pos="1080"/>
          <w:tab w:val="left" w:pos="683"/>
        </w:tabs>
      </w:pPr>
    </w:p>
    <w:p w14:paraId="47FE049E" w14:textId="1E850B05" w:rsidR="00961423" w:rsidRPr="00977368" w:rsidRDefault="00961423" w:rsidP="00BB2FC5">
      <w:pPr>
        <w:pStyle w:val="NumberedBulletPACKT"/>
        <w:numPr>
          <w:ilvl w:val="0"/>
          <w:numId w:val="0"/>
        </w:numPr>
        <w:tabs>
          <w:tab w:val="clear" w:pos="1080"/>
          <w:tab w:val="left" w:pos="683"/>
        </w:tabs>
        <w:rPr>
          <w:b/>
          <w:u w:val="single"/>
        </w:rPr>
      </w:pPr>
      <w:r>
        <w:tab/>
      </w:r>
      <w:r>
        <w:tab/>
      </w:r>
      <w:r w:rsidRPr="00977368">
        <w:rPr>
          <w:b/>
          <w:u w:val="single"/>
        </w:rPr>
        <w:t>CEnemy.h</w:t>
      </w:r>
    </w:p>
    <w:p w14:paraId="79CE7F0D" w14:textId="43132837" w:rsidR="00961423" w:rsidRDefault="00961423" w:rsidP="00961423">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ab/>
      </w: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ifndef</w:t>
      </w:r>
      <w:proofErr w:type="spellEnd"/>
      <w:r>
        <w:rPr>
          <w:rFonts w:ascii="Consolas" w:eastAsiaTheme="minorHAnsi" w:hAnsi="Consolas" w:cs="Consolas"/>
          <w:color w:val="000000"/>
          <w:sz w:val="19"/>
          <w:szCs w:val="19"/>
          <w:highlight w:val="white"/>
          <w:lang w:val="en-NZ" w:eastAsia="en-US"/>
        </w:rPr>
        <w:t xml:space="preserve"> _CENEMY_H</w:t>
      </w:r>
    </w:p>
    <w:p w14:paraId="01ED0CDD" w14:textId="77777777" w:rsidR="00961423" w:rsidRDefault="00961423" w:rsidP="00961423">
      <w:pPr>
        <w:suppressAutoHyphens w:val="0"/>
        <w:autoSpaceDE w:val="0"/>
        <w:autoSpaceDN w:val="0"/>
        <w:adjustRightInd w:val="0"/>
        <w:spacing w:after="0"/>
        <w:ind w:firstLine="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_CENEMY_H</w:t>
      </w:r>
    </w:p>
    <w:p w14:paraId="7E132690" w14:textId="77777777" w:rsidR="00961423" w:rsidRDefault="00961423" w:rsidP="00961423">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FBB6FEE"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&lt;string&gt;</w:t>
      </w:r>
    </w:p>
    <w:p w14:paraId="14C1D38E"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6ADDBD1C"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7ACC2CC"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p>
    <w:p w14:paraId="19B9EE0B"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CEDDEFC"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1C902BDC" w14:textId="6C38D222"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GetName</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61EF673E" w14:textId="378D3A16"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GetAge</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3858AAF0" w14:textId="1C4DE42F"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GetArmourName</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3CA284DE" w14:textId="7B17B0C0"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TotalHealth</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41CFFDA8"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342FB08"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w:t>
      </w:r>
      <w:proofErr w:type="spellStart"/>
      <w:r>
        <w:rPr>
          <w:rFonts w:ascii="Consolas" w:eastAsiaTheme="minorHAnsi" w:hAnsi="Consolas" w:cs="Consolas"/>
          <w:color w:val="008000"/>
          <w:sz w:val="19"/>
          <w:szCs w:val="19"/>
          <w:highlight w:val="white"/>
          <w:lang w:val="en-NZ" w:eastAsia="en-US"/>
        </w:rPr>
        <w:t>ctors</w:t>
      </w:r>
      <w:proofErr w:type="spellEnd"/>
    </w:p>
    <w:p w14:paraId="1BA55C6B"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673F05DB" w14:textId="77777777" w:rsidR="009E2827" w:rsidRDefault="009E2827" w:rsidP="009E2827">
      <w:pPr>
        <w:suppressAutoHyphens w:val="0"/>
        <w:autoSpaceDE w:val="0"/>
        <w:autoSpaceDN w:val="0"/>
        <w:adjustRightInd w:val="0"/>
        <w:spacing w:after="0"/>
        <w:ind w:left="720" w:firstLine="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w:t>
      </w:r>
      <w:proofErr w:type="spellStart"/>
      <w:r>
        <w:rPr>
          <w:rFonts w:ascii="Consolas" w:eastAsiaTheme="minorHAnsi" w:hAnsi="Consolas" w:cs="Consolas"/>
          <w:color w:val="008000"/>
          <w:sz w:val="19"/>
          <w:szCs w:val="19"/>
          <w:highlight w:val="white"/>
          <w:lang w:val="en-NZ" w:eastAsia="en-US"/>
        </w:rPr>
        <w:t>dtors</w:t>
      </w:r>
      <w:proofErr w:type="spellEnd"/>
    </w:p>
    <w:p w14:paraId="43434F06" w14:textId="77D08310" w:rsidR="009E2827" w:rsidRDefault="009E2827" w:rsidP="009E282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roofErr w:type="spellStart"/>
      <w:proofErr w:type="gramStart"/>
      <w:r>
        <w:rPr>
          <w:rFonts w:ascii="Consolas" w:eastAsiaTheme="minorHAnsi" w:hAnsi="Consolas" w:cs="Consolas"/>
          <w:color w:val="000000"/>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31D727AC"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private</w:t>
      </w:r>
      <w:proofErr w:type="gramEnd"/>
      <w:r>
        <w:rPr>
          <w:rFonts w:ascii="Consolas" w:eastAsiaTheme="minorHAnsi" w:hAnsi="Consolas" w:cs="Consolas"/>
          <w:color w:val="000000"/>
          <w:sz w:val="19"/>
          <w:szCs w:val="19"/>
          <w:highlight w:val="white"/>
          <w:lang w:val="en-NZ" w:eastAsia="en-US"/>
        </w:rPr>
        <w:t>:</w:t>
      </w:r>
    </w:p>
    <w:p w14:paraId="2619D12B"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m_iAge</w:t>
      </w:r>
      <w:proofErr w:type="spellEnd"/>
      <w:r>
        <w:rPr>
          <w:rFonts w:ascii="Consolas" w:eastAsiaTheme="minorHAnsi" w:hAnsi="Consolas" w:cs="Consolas"/>
          <w:color w:val="000000"/>
          <w:sz w:val="19"/>
          <w:szCs w:val="19"/>
          <w:highlight w:val="white"/>
          <w:lang w:val="en-NZ" w:eastAsia="en-US"/>
        </w:rPr>
        <w:t>;</w:t>
      </w:r>
    </w:p>
    <w:p w14:paraId="477A36BD"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w:t>
      </w:r>
    </w:p>
    <w:p w14:paraId="3692BB84"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m_sName</w:t>
      </w:r>
      <w:proofErr w:type="spellEnd"/>
      <w:r>
        <w:rPr>
          <w:rFonts w:ascii="Consolas" w:eastAsiaTheme="minorHAnsi" w:hAnsi="Consolas" w:cs="Consolas"/>
          <w:color w:val="000000"/>
          <w:sz w:val="19"/>
          <w:szCs w:val="19"/>
          <w:highlight w:val="white"/>
          <w:lang w:val="en-NZ" w:eastAsia="en-US"/>
        </w:rPr>
        <w:t>;</w:t>
      </w:r>
    </w:p>
    <w:p w14:paraId="36307C0A"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m_sArmour</w:t>
      </w:r>
      <w:proofErr w:type="spellEnd"/>
      <w:r>
        <w:rPr>
          <w:rFonts w:ascii="Consolas" w:eastAsiaTheme="minorHAnsi" w:hAnsi="Consolas" w:cs="Consolas"/>
          <w:color w:val="000000"/>
          <w:sz w:val="19"/>
          <w:szCs w:val="19"/>
          <w:highlight w:val="white"/>
          <w:lang w:val="en-NZ" w:eastAsia="en-US"/>
        </w:rPr>
        <w:t>;</w:t>
      </w:r>
    </w:p>
    <w:p w14:paraId="7D13513D"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920878B" w14:textId="77777777" w:rsidR="00961423" w:rsidRDefault="00961423" w:rsidP="00961423">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1048C97" w14:textId="1FFCDF67" w:rsidR="00961423" w:rsidRDefault="00961423" w:rsidP="00961423">
      <w:pPr>
        <w:pStyle w:val="NumberedBulletPACKT"/>
        <w:numPr>
          <w:ilvl w:val="0"/>
          <w:numId w:val="0"/>
        </w:numPr>
        <w:tabs>
          <w:tab w:val="clear" w:pos="1080"/>
          <w:tab w:val="left" w:pos="683"/>
        </w:tabs>
        <w:ind w:left="720"/>
        <w:rPr>
          <w:b/>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endif</w:t>
      </w:r>
      <w:proofErr w:type="spellEnd"/>
    </w:p>
    <w:p w14:paraId="56926B86" w14:textId="4203E61B" w:rsidR="00961423" w:rsidRDefault="00961423" w:rsidP="00BB2FC5">
      <w:pPr>
        <w:pStyle w:val="NumberedBulletPACKT"/>
        <w:numPr>
          <w:ilvl w:val="0"/>
          <w:numId w:val="0"/>
        </w:numPr>
        <w:tabs>
          <w:tab w:val="clear" w:pos="1080"/>
          <w:tab w:val="left" w:pos="683"/>
        </w:tabs>
        <w:rPr>
          <w:b/>
        </w:rPr>
      </w:pPr>
      <w:r>
        <w:rPr>
          <w:b/>
        </w:rPr>
        <w:tab/>
      </w:r>
      <w:r>
        <w:rPr>
          <w:b/>
        </w:rPr>
        <w:tab/>
      </w:r>
    </w:p>
    <w:p w14:paraId="615DD33F" w14:textId="6FF0A769" w:rsidR="00977368" w:rsidRDefault="00977368" w:rsidP="00BB2FC5">
      <w:pPr>
        <w:pStyle w:val="NumberedBulletPACKT"/>
        <w:numPr>
          <w:ilvl w:val="0"/>
          <w:numId w:val="0"/>
        </w:numPr>
        <w:tabs>
          <w:tab w:val="clear" w:pos="1080"/>
          <w:tab w:val="left" w:pos="683"/>
        </w:tabs>
        <w:rPr>
          <w:b/>
          <w:u w:val="single"/>
        </w:rPr>
      </w:pPr>
      <w:r>
        <w:rPr>
          <w:b/>
        </w:rPr>
        <w:tab/>
      </w:r>
      <w:r>
        <w:rPr>
          <w:b/>
        </w:rPr>
        <w:tab/>
      </w:r>
      <w:r w:rsidRPr="00977368">
        <w:rPr>
          <w:b/>
          <w:u w:val="single"/>
        </w:rPr>
        <w:t>CEnemy.cpp</w:t>
      </w:r>
    </w:p>
    <w:p w14:paraId="41F18356" w14:textId="52DE739F" w:rsidR="00977368" w:rsidRDefault="00977368" w:rsidP="009773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ab/>
      </w: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69484219"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&lt;string&gt;</w:t>
      </w:r>
    </w:p>
    <w:p w14:paraId="141C9A58"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"CEnemy.h"</w:t>
      </w:r>
    </w:p>
    <w:p w14:paraId="2859CC9B"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80B1759"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7C8B7E48"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E787EE7"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spellStart"/>
      <w:proofErr w:type="gramStart"/>
      <w:r>
        <w:rPr>
          <w:rFonts w:ascii="Consolas" w:eastAsiaTheme="minorHAnsi" w:hAnsi="Consolas" w:cs="Consolas"/>
          <w:color w:val="000000"/>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gramEnd"/>
    </w:p>
    <w:p w14:paraId="3FA92960"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7A53053"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m_iAge</w:t>
      </w:r>
      <w:proofErr w:type="spellEnd"/>
      <w:r>
        <w:rPr>
          <w:rFonts w:ascii="Consolas" w:eastAsiaTheme="minorHAnsi" w:hAnsi="Consolas" w:cs="Consolas"/>
          <w:color w:val="000000"/>
          <w:sz w:val="19"/>
          <w:szCs w:val="19"/>
          <w:highlight w:val="white"/>
          <w:lang w:val="en-NZ" w:eastAsia="en-US"/>
        </w:rPr>
        <w:t xml:space="preserve"> = 50;</w:t>
      </w:r>
    </w:p>
    <w:p w14:paraId="773BC1EE"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 xml:space="preserve"> = 100;</w:t>
      </w:r>
    </w:p>
    <w:p w14:paraId="4A8BC93D"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m_sArmour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"GOLD_ARMOUR"</w:t>
      </w:r>
      <w:r>
        <w:rPr>
          <w:rFonts w:ascii="Consolas" w:eastAsiaTheme="minorHAnsi" w:hAnsi="Consolas" w:cs="Consolas"/>
          <w:color w:val="000000"/>
          <w:sz w:val="19"/>
          <w:szCs w:val="19"/>
          <w:highlight w:val="white"/>
          <w:lang w:val="en-NZ" w:eastAsia="en-US"/>
        </w:rPr>
        <w:t>;</w:t>
      </w:r>
    </w:p>
    <w:p w14:paraId="6FB3F3B6"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m_sName</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Dr.</w:t>
      </w:r>
      <w:proofErr w:type="spellEnd"/>
      <w:r>
        <w:rPr>
          <w:rFonts w:ascii="Consolas" w:eastAsiaTheme="minorHAnsi" w:hAnsi="Consolas" w:cs="Consolas"/>
          <w:color w:val="A31515"/>
          <w:sz w:val="19"/>
          <w:szCs w:val="19"/>
          <w:highlight w:val="white"/>
          <w:lang w:val="en-NZ" w:eastAsia="en-US"/>
        </w:rPr>
        <w:t xml:space="preserve"> EVIL"</w:t>
      </w:r>
      <w:r>
        <w:rPr>
          <w:rFonts w:ascii="Consolas" w:eastAsiaTheme="minorHAnsi" w:hAnsi="Consolas" w:cs="Consolas"/>
          <w:color w:val="000000"/>
          <w:sz w:val="19"/>
          <w:szCs w:val="19"/>
          <w:highlight w:val="white"/>
          <w:lang w:val="en-NZ" w:eastAsia="en-US"/>
        </w:rPr>
        <w:t>;</w:t>
      </w:r>
    </w:p>
    <w:p w14:paraId="6599830D"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D458654"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F3F20F9" w14:textId="3908F9D9"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GetAge</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p>
    <w:p w14:paraId="33E0F635"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8520B92"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m_iAge</w:t>
      </w:r>
      <w:proofErr w:type="spellEnd"/>
      <w:r>
        <w:rPr>
          <w:rFonts w:ascii="Consolas" w:eastAsiaTheme="minorHAnsi" w:hAnsi="Consolas" w:cs="Consolas"/>
          <w:color w:val="000000"/>
          <w:sz w:val="19"/>
          <w:szCs w:val="19"/>
          <w:highlight w:val="white"/>
          <w:lang w:val="en-NZ" w:eastAsia="en-US"/>
        </w:rPr>
        <w:t>;</w:t>
      </w:r>
    </w:p>
    <w:p w14:paraId="5E92C258"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F368FCC"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B37592E" w14:textId="64C4072C"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TotalHealth</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p>
    <w:p w14:paraId="05650BE9"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086A717"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w:t>
      </w:r>
    </w:p>
    <w:p w14:paraId="18C4CEBC"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13BD0AC"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EC1302C" w14:textId="67D15163"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GetArmourName</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p>
    <w:p w14:paraId="5461F215"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C90F143"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m_sArmour</w:t>
      </w:r>
      <w:proofErr w:type="spellEnd"/>
      <w:r>
        <w:rPr>
          <w:rFonts w:ascii="Consolas" w:eastAsiaTheme="minorHAnsi" w:hAnsi="Consolas" w:cs="Consolas"/>
          <w:color w:val="000000"/>
          <w:sz w:val="19"/>
          <w:szCs w:val="19"/>
          <w:highlight w:val="white"/>
          <w:lang w:val="en-NZ" w:eastAsia="en-US"/>
        </w:rPr>
        <w:t>;</w:t>
      </w:r>
    </w:p>
    <w:p w14:paraId="6F8464D0"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51C78B9"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050201B" w14:textId="0D37070B"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GetName</w:t>
      </w:r>
      <w:proofErr w:type="spellEnd"/>
      <w:r>
        <w:rPr>
          <w:rFonts w:ascii="Consolas" w:eastAsiaTheme="minorHAnsi" w:hAnsi="Consolas" w:cs="Consolas"/>
          <w:color w:val="000000"/>
          <w:sz w:val="19"/>
          <w:szCs w:val="19"/>
          <w:highlight w:val="white"/>
          <w:lang w:val="en-NZ" w:eastAsia="en-US"/>
        </w:rPr>
        <w:t>()</w:t>
      </w:r>
      <w:r w:rsidR="00600BD9">
        <w:rPr>
          <w:rFonts w:ascii="Consolas" w:eastAsiaTheme="minorHAnsi" w:hAnsi="Consolas" w:cs="Consolas"/>
          <w:color w:val="0000FF"/>
          <w:sz w:val="19"/>
          <w:szCs w:val="19"/>
          <w:highlight w:val="white"/>
          <w:lang w:val="en-NZ" w:eastAsia="en-US"/>
        </w:rPr>
        <w:t>const</w:t>
      </w:r>
    </w:p>
    <w:p w14:paraId="4CEC8FEA"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A59D143" w14:textId="77777777" w:rsidR="00977368" w:rsidRDefault="00977368" w:rsidP="00977368">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m_sName</w:t>
      </w:r>
      <w:proofErr w:type="spellEnd"/>
      <w:r>
        <w:rPr>
          <w:rFonts w:ascii="Consolas" w:eastAsiaTheme="minorHAnsi" w:hAnsi="Consolas" w:cs="Consolas"/>
          <w:color w:val="000000"/>
          <w:sz w:val="19"/>
          <w:szCs w:val="19"/>
          <w:highlight w:val="white"/>
          <w:lang w:val="en-NZ" w:eastAsia="en-US"/>
        </w:rPr>
        <w:t>;</w:t>
      </w:r>
    </w:p>
    <w:p w14:paraId="7E5366D2" w14:textId="52BDB53B" w:rsidR="00977368" w:rsidRPr="00977368" w:rsidRDefault="00977368" w:rsidP="00977368">
      <w:pPr>
        <w:pStyle w:val="NumberedBulletPACKT"/>
        <w:numPr>
          <w:ilvl w:val="0"/>
          <w:numId w:val="0"/>
        </w:numPr>
        <w:tabs>
          <w:tab w:val="clear" w:pos="1080"/>
          <w:tab w:val="left" w:pos="683"/>
        </w:tabs>
        <w:ind w:left="720"/>
        <w:rPr>
          <w:b/>
        </w:rPr>
      </w:pPr>
      <w:r>
        <w:rPr>
          <w:rFonts w:ascii="Consolas" w:eastAsiaTheme="minorHAnsi" w:hAnsi="Consolas" w:cs="Consolas"/>
          <w:color w:val="000000"/>
          <w:sz w:val="19"/>
          <w:szCs w:val="19"/>
          <w:highlight w:val="white"/>
          <w:lang w:val="en-NZ" w:eastAsia="en-US"/>
        </w:rPr>
        <w:t>}</w:t>
      </w:r>
    </w:p>
    <w:p w14:paraId="7FC5DA65" w14:textId="77777777" w:rsidR="001225D8" w:rsidRDefault="001225D8" w:rsidP="002A7E2E">
      <w:pPr>
        <w:pStyle w:val="Heading2"/>
        <w:numPr>
          <w:ilvl w:val="1"/>
          <w:numId w:val="4"/>
        </w:numPr>
        <w:tabs>
          <w:tab w:val="left" w:pos="0"/>
        </w:tabs>
      </w:pPr>
      <w:r>
        <w:t>How it works...</w:t>
      </w:r>
    </w:p>
    <w:p w14:paraId="4DA0335B" w14:textId="51BFC00F" w:rsidR="001225D8" w:rsidRDefault="001225D8" w:rsidP="001225D8">
      <w:pPr>
        <w:pStyle w:val="NormalPACKT"/>
      </w:pPr>
    </w:p>
    <w:p w14:paraId="08161211" w14:textId="763AFEAC" w:rsidR="00BB752D" w:rsidRDefault="00BB752D" w:rsidP="001225D8">
      <w:pPr>
        <w:pStyle w:val="NormalPACKT"/>
      </w:pPr>
      <w:r>
        <w:t xml:space="preserve">For creating </w:t>
      </w:r>
      <w:r w:rsidR="00503F6B">
        <w:t xml:space="preserve">an object oriented program, we need to create classes and objects. Although we can write the definition and declaration of the class in the same file, it is advisable to have two separate files for definition and declaration. A declaration class file is called a header file whereas a </w:t>
      </w:r>
      <w:r w:rsidR="0099058E">
        <w:t xml:space="preserve">definition class file is called a source file. </w:t>
      </w:r>
    </w:p>
    <w:p w14:paraId="1A818794" w14:textId="3274EB46" w:rsidR="0099058E" w:rsidRDefault="0099058E" w:rsidP="001225D8">
      <w:pPr>
        <w:pStyle w:val="NormalPACKT"/>
      </w:pPr>
      <w:r>
        <w:t xml:space="preserve">In the </w:t>
      </w:r>
      <w:proofErr w:type="spellStart"/>
      <w:r w:rsidRPr="0099058E">
        <w:rPr>
          <w:rStyle w:val="SubtleReference"/>
        </w:rPr>
        <w:t>CEnemy</w:t>
      </w:r>
      <w:proofErr w:type="spellEnd"/>
      <w:r>
        <w:t xml:space="preserve"> header file, we define the member variables and the functions that we need. In a class, we have the option to separate out the variables as public, protected and private. A public state indicates that they are accessible from outside the class, a protected state indicates that only the child class that inherits from the current base class, has access to it whereas a private state indicates that they are only accessible within the class. By default everything in a C++ class is private. So we have created all the member functions as public so that we can access them from the driver class which in this example is </w:t>
      </w:r>
      <w:proofErr w:type="gramStart"/>
      <w:r w:rsidRPr="00CF5A23">
        <w:rPr>
          <w:rStyle w:val="SubtleReference"/>
        </w:rPr>
        <w:t>Source.cpp</w:t>
      </w:r>
      <w:r w:rsidR="00E322E1">
        <w:t xml:space="preserve"> .</w:t>
      </w:r>
      <w:proofErr w:type="gramEnd"/>
      <w:r w:rsidR="00E322E1">
        <w:t xml:space="preserve"> The member variables in the header file are all private as they should not be directly accessible from outside the class.</w:t>
      </w:r>
      <w:r w:rsidR="000B2423">
        <w:t xml:space="preserve"> This is what we called as </w:t>
      </w:r>
      <w:r w:rsidR="003277B1">
        <w:t>abstraction. We define a string type variable for name and armour and an integer type for health and age. It is also advisable to create a constructor and destructor even if we do not have any functionality for them at present.</w:t>
      </w:r>
    </w:p>
    <w:p w14:paraId="54352E8E" w14:textId="030F194B" w:rsidR="008E586B" w:rsidRDefault="008E586B" w:rsidP="001225D8">
      <w:pPr>
        <w:pStyle w:val="NormalPACKT"/>
      </w:pPr>
      <w:r>
        <w:t xml:space="preserve">In the </w:t>
      </w:r>
      <w:proofErr w:type="spellStart"/>
      <w:r w:rsidRPr="00CF5A23">
        <w:rPr>
          <w:rStyle w:val="SubtleReference"/>
        </w:rPr>
        <w:t>CEnemy</w:t>
      </w:r>
      <w:proofErr w:type="spellEnd"/>
      <w:r>
        <w:t xml:space="preserve"> source file, we have the </w:t>
      </w:r>
      <w:r w:rsidR="00600BD9">
        <w:t>initialisation of the member variables and also the declarations of the functions.</w:t>
      </w:r>
      <w:r w:rsidR="009E2827">
        <w:t xml:space="preserve"> We have used the const keyword at the end of each </w:t>
      </w:r>
      <w:r w:rsidR="009E2827">
        <w:lastRenderedPageBreak/>
        <w:t xml:space="preserve">function because we do not want the function to change the contents of the member variables. We just want them to return the values that are already assigned. As a rule of the thumb, we should always use the const keyword when necessary. It makes the code more secure, organised and readable. We have initialised the variables in the constructor; we could have also created parameterised constructors and assigned values to them from the driver program. </w:t>
      </w:r>
      <w:r w:rsidR="00BA05B6">
        <w:t xml:space="preserve">Alternatively we can also have </w:t>
      </w:r>
      <w:proofErr w:type="gramStart"/>
      <w:r w:rsidR="00BA05B6">
        <w:t>Set</w:t>
      </w:r>
      <w:proofErr w:type="gramEnd"/>
      <w:r w:rsidR="00BA05B6">
        <w:t xml:space="preserve"> functions to assign values.</w:t>
      </w:r>
    </w:p>
    <w:p w14:paraId="3FF3B261" w14:textId="329BFA03" w:rsidR="00BA05B6" w:rsidRDefault="00BA05B6" w:rsidP="001225D8">
      <w:pPr>
        <w:pStyle w:val="NormalPACKT"/>
      </w:pPr>
      <w:r>
        <w:t xml:space="preserve">From the driver program, we create a pointer object of the type </w:t>
      </w:r>
      <w:proofErr w:type="spellStart"/>
      <w:r w:rsidRPr="00E87C50">
        <w:rPr>
          <w:rStyle w:val="SubtleReference"/>
        </w:rPr>
        <w:t>CEnemy</w:t>
      </w:r>
      <w:proofErr w:type="spellEnd"/>
      <w:r>
        <w:t xml:space="preserve">. When the object is initialised, it calls its </w:t>
      </w:r>
      <w:r w:rsidR="00956EE2">
        <w:t xml:space="preserve">appropriate </w:t>
      </w:r>
      <w:r>
        <w:t xml:space="preserve">constructors and the values are assigned them. Then we call the functions by dereferencing the pointer using the “-&gt;” operator. So when we call the function p-&gt;function, it is same as (*p).function. As we are dynamically allocating memory, we should also delete the object or else we will get a memory leak. We have used vld to check for memory leaks. </w:t>
      </w:r>
      <w:r w:rsidR="00BB2DA4">
        <w:t>This program does not have any as we have used the delete keyword. Just comment out the line “</w:t>
      </w:r>
      <w:r w:rsidR="00BB2DA4" w:rsidRPr="00CF5A23">
        <w:rPr>
          <w:rStyle w:val="SubtleReference"/>
        </w:rPr>
        <w:t xml:space="preserve">delete </w:t>
      </w:r>
      <w:proofErr w:type="spellStart"/>
      <w:r w:rsidR="00BB2DA4" w:rsidRPr="00CF5A23">
        <w:rPr>
          <w:rStyle w:val="SubtleReference"/>
        </w:rPr>
        <w:t>pEnemy</w:t>
      </w:r>
      <w:proofErr w:type="spellEnd"/>
      <w:r w:rsidR="00BB2DA4" w:rsidRPr="00BB2DA4">
        <w:t>;</w:t>
      </w:r>
      <w:r w:rsidR="00BB2DA4">
        <w:t>” and you will notice that the program has few memory leaks on exiting.</w:t>
      </w:r>
    </w:p>
    <w:p w14:paraId="251585A0" w14:textId="77777777" w:rsidR="00463A06" w:rsidRDefault="00463A06" w:rsidP="00142E77">
      <w:pPr>
        <w:pStyle w:val="Heading2"/>
        <w:numPr>
          <w:ilvl w:val="0"/>
          <w:numId w:val="0"/>
        </w:numPr>
        <w:tabs>
          <w:tab w:val="left" w:pos="0"/>
        </w:tabs>
      </w:pPr>
    </w:p>
    <w:p w14:paraId="6CA2F05D" w14:textId="45356A95" w:rsidR="001225D8" w:rsidRDefault="0050622F" w:rsidP="002A7E2E">
      <w:pPr>
        <w:pStyle w:val="Heading1"/>
        <w:numPr>
          <w:ilvl w:val="0"/>
          <w:numId w:val="7"/>
        </w:numPr>
        <w:tabs>
          <w:tab w:val="left" w:pos="0"/>
        </w:tabs>
      </w:pPr>
      <w:r>
        <w:t>Using polymorphism to reuse code</w:t>
      </w:r>
    </w:p>
    <w:p w14:paraId="41EC1C9E" w14:textId="5964AC26" w:rsidR="001225D8" w:rsidRDefault="0050622F" w:rsidP="001225D8">
      <w:pPr>
        <w:pStyle w:val="NormalPACKT"/>
      </w:pPr>
      <w:r>
        <w:t xml:space="preserve">In this recipe we will see how we can use the same function and override them with different functionalities based on the need. Also we will see how we can share values across base and derived classes. </w:t>
      </w:r>
    </w:p>
    <w:p w14:paraId="1A12BB7B" w14:textId="77777777" w:rsidR="001225D8" w:rsidRDefault="001225D8" w:rsidP="002A7E2E">
      <w:pPr>
        <w:pStyle w:val="Heading2"/>
        <w:numPr>
          <w:ilvl w:val="1"/>
          <w:numId w:val="2"/>
        </w:numPr>
        <w:tabs>
          <w:tab w:val="left" w:pos="0"/>
        </w:tabs>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A7E2E">
      <w:pPr>
        <w:pStyle w:val="Heading2"/>
        <w:numPr>
          <w:ilvl w:val="1"/>
          <w:numId w:val="2"/>
        </w:numPr>
        <w:tabs>
          <w:tab w:val="left" w:pos="0"/>
        </w:tabs>
      </w:pPr>
      <w:r>
        <w:t>How to do it...</w:t>
      </w:r>
    </w:p>
    <w:p w14:paraId="441A571F" w14:textId="77777777" w:rsidR="002E191F" w:rsidRDefault="002E191F" w:rsidP="002A7E2E">
      <w:pPr>
        <w:pStyle w:val="NumberedBulletPACKT"/>
        <w:numPr>
          <w:ilvl w:val="0"/>
          <w:numId w:val="8"/>
        </w:numPr>
        <w:tabs>
          <w:tab w:val="clear" w:pos="360"/>
          <w:tab w:val="left" w:pos="720"/>
        </w:tabs>
        <w:ind w:left="720"/>
      </w:pPr>
      <w:r>
        <w:t>Open Visual Studio.</w:t>
      </w:r>
    </w:p>
    <w:p w14:paraId="5F684F82" w14:textId="77777777" w:rsidR="002E191F" w:rsidRDefault="002E191F" w:rsidP="002A7E2E">
      <w:pPr>
        <w:pStyle w:val="NumberedBulletPACKT"/>
        <w:numPr>
          <w:ilvl w:val="0"/>
          <w:numId w:val="8"/>
        </w:numPr>
        <w:tabs>
          <w:tab w:val="clear" w:pos="360"/>
          <w:tab w:val="left" w:pos="720"/>
        </w:tabs>
        <w:ind w:left="720"/>
      </w:pPr>
      <w:r>
        <w:t xml:space="preserve">Create a new C++ project </w:t>
      </w:r>
    </w:p>
    <w:p w14:paraId="1FB73D2E" w14:textId="53B2CA8D" w:rsidR="006063BD" w:rsidRDefault="006063BD" w:rsidP="002A7E2E">
      <w:pPr>
        <w:pStyle w:val="NumberedBulletPACKT"/>
        <w:numPr>
          <w:ilvl w:val="0"/>
          <w:numId w:val="8"/>
        </w:numPr>
        <w:tabs>
          <w:tab w:val="clear" w:pos="360"/>
          <w:tab w:val="left" w:pos="720"/>
        </w:tabs>
        <w:ind w:left="720"/>
      </w:pPr>
      <w:r>
        <w:t>Select a win32 console application</w:t>
      </w:r>
    </w:p>
    <w:p w14:paraId="3B5B04BB" w14:textId="5165BF92" w:rsidR="00821ECC" w:rsidRDefault="002E191F" w:rsidP="002A7E2E">
      <w:pPr>
        <w:pStyle w:val="NumberedBulletPACKT"/>
        <w:numPr>
          <w:ilvl w:val="0"/>
          <w:numId w:val="8"/>
        </w:numPr>
        <w:tabs>
          <w:tab w:val="clear" w:pos="360"/>
          <w:tab w:val="left" w:pos="720"/>
        </w:tabs>
        <w:ind w:left="720"/>
      </w:pPr>
      <w:r>
        <w:t xml:space="preserve">Add a source file called </w:t>
      </w:r>
      <w:r w:rsidR="008E36AF">
        <w:t>Source</w:t>
      </w:r>
      <w:r>
        <w:t xml:space="preserve">.cpp </w:t>
      </w:r>
      <w:r w:rsidR="008E36AF">
        <w:t xml:space="preserve">and 3 header files called </w:t>
      </w:r>
      <w:proofErr w:type="spellStart"/>
      <w:r w:rsidR="008E36AF">
        <w:t>Enemy.h</w:t>
      </w:r>
      <w:proofErr w:type="spellEnd"/>
      <w:r w:rsidR="008E36AF">
        <w:t xml:space="preserve">, </w:t>
      </w:r>
      <w:proofErr w:type="spellStart"/>
      <w:r w:rsidR="008E36AF">
        <w:t>Dragon.h</w:t>
      </w:r>
      <w:proofErr w:type="spellEnd"/>
      <w:r w:rsidR="008E36AF">
        <w:t xml:space="preserve"> and </w:t>
      </w:r>
      <w:proofErr w:type="spellStart"/>
      <w:r w:rsidR="008E36AF">
        <w:t>Soldier.h</w:t>
      </w:r>
      <w:proofErr w:type="spellEnd"/>
    </w:p>
    <w:p w14:paraId="06F2B918" w14:textId="3B49F7D7" w:rsidR="001225D8" w:rsidRDefault="00821ECC" w:rsidP="002A7E2E">
      <w:pPr>
        <w:pStyle w:val="NumberedBulletPACKT"/>
        <w:numPr>
          <w:ilvl w:val="0"/>
          <w:numId w:val="8"/>
        </w:numPr>
        <w:tabs>
          <w:tab w:val="clear" w:pos="360"/>
          <w:tab w:val="left" w:pos="720"/>
        </w:tabs>
        <w:ind w:left="720"/>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6A38779D" w:rsidR="00FB34BC" w:rsidRPr="00FB34BC" w:rsidRDefault="00FB34BC" w:rsidP="00FB34BC">
      <w:pPr>
        <w:pStyle w:val="NumberedBulletPACKT"/>
        <w:numPr>
          <w:ilvl w:val="0"/>
          <w:numId w:val="0"/>
        </w:numPr>
        <w:tabs>
          <w:tab w:val="clear" w:pos="360"/>
          <w:tab w:val="left" w:pos="720"/>
        </w:tabs>
        <w:ind w:left="720"/>
        <w:rPr>
          <w:b/>
        </w:rPr>
      </w:pPr>
      <w:proofErr w:type="spellStart"/>
      <w:r w:rsidRPr="00FB34BC">
        <w:rPr>
          <w:b/>
        </w:rPr>
        <w:lastRenderedPageBreak/>
        <w:t>Enemy.h</w:t>
      </w:r>
      <w:proofErr w:type="spellEnd"/>
    </w:p>
    <w:p w14:paraId="0E0843AD"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ifndef</w:t>
      </w:r>
      <w:proofErr w:type="spellEnd"/>
      <w:r>
        <w:rPr>
          <w:rFonts w:ascii="Consolas" w:eastAsiaTheme="minorHAnsi" w:hAnsi="Consolas" w:cs="Consolas"/>
          <w:color w:val="000000"/>
          <w:sz w:val="19"/>
          <w:szCs w:val="19"/>
          <w:highlight w:val="white"/>
          <w:lang w:val="en-NZ" w:eastAsia="en-US"/>
        </w:rPr>
        <w:t xml:space="preserve"> _ENEMY_H</w:t>
      </w:r>
    </w:p>
    <w:p w14:paraId="6E18FAD8"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_ENEMY_H</w:t>
      </w:r>
    </w:p>
    <w:p w14:paraId="4F5C16BF"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AE174FB"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5651819F"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FE692B2"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1B9679A7"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6C5BDFA"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 xml:space="preserve"> {</w:t>
      </w:r>
    </w:p>
    <w:p w14:paraId="1B161682"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protected</w:t>
      </w:r>
      <w:proofErr w:type="gramEnd"/>
      <w:r>
        <w:rPr>
          <w:rFonts w:ascii="Consolas" w:eastAsiaTheme="minorHAnsi" w:hAnsi="Consolas" w:cs="Consolas"/>
          <w:color w:val="000000"/>
          <w:sz w:val="19"/>
          <w:szCs w:val="19"/>
          <w:highlight w:val="white"/>
          <w:lang w:val="en-NZ" w:eastAsia="en-US"/>
        </w:rPr>
        <w:t>:</w:t>
      </w:r>
    </w:p>
    <w:p w14:paraId="396A4847"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m_ihealth,m_iarmourValue</w:t>
      </w:r>
      <w:proofErr w:type="spellEnd"/>
      <w:r>
        <w:rPr>
          <w:rFonts w:ascii="Consolas" w:eastAsiaTheme="minorHAnsi" w:hAnsi="Consolas" w:cs="Consolas"/>
          <w:color w:val="000000"/>
          <w:sz w:val="19"/>
          <w:szCs w:val="19"/>
          <w:highlight w:val="white"/>
          <w:lang w:val="en-NZ" w:eastAsia="en-US"/>
        </w:rPr>
        <w:t>;</w:t>
      </w:r>
    </w:p>
    <w:p w14:paraId="3D639779"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30B6C1F8"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ihealth</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iarmourValue</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808080"/>
          <w:sz w:val="19"/>
          <w:szCs w:val="19"/>
          <w:highlight w:val="white"/>
          <w:lang w:val="en-NZ" w:eastAsia="en-US"/>
        </w:rPr>
        <w:t>ihealth</w:t>
      </w:r>
      <w:proofErr w:type="spell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m_iarmourValue</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808080"/>
          <w:sz w:val="19"/>
          <w:szCs w:val="19"/>
          <w:highlight w:val="white"/>
          <w:lang w:val="en-NZ" w:eastAsia="en-US"/>
        </w:rPr>
        <w:t>iarmourValue</w:t>
      </w:r>
      <w:proofErr w:type="spellEnd"/>
      <w:r>
        <w:rPr>
          <w:rFonts w:ascii="Consolas" w:eastAsiaTheme="minorHAnsi" w:hAnsi="Consolas" w:cs="Consolas"/>
          <w:color w:val="000000"/>
          <w:sz w:val="19"/>
          <w:szCs w:val="19"/>
          <w:highlight w:val="white"/>
          <w:lang w:val="en-NZ" w:eastAsia="en-US"/>
        </w:rPr>
        <w:t>) {}</w:t>
      </w:r>
    </w:p>
    <w:p w14:paraId="6E3C05BB"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virtual</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TotalHP</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 0;</w:t>
      </w:r>
    </w:p>
    <w:p w14:paraId="0FB4D172"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PrintHealth</w:t>
      </w:r>
      <w:proofErr w:type="spellEnd"/>
      <w:r>
        <w:rPr>
          <w:rFonts w:ascii="Consolas" w:eastAsiaTheme="minorHAnsi" w:hAnsi="Consolas" w:cs="Consolas"/>
          <w:color w:val="000000"/>
          <w:sz w:val="19"/>
          <w:szCs w:val="19"/>
          <w:highlight w:val="white"/>
          <w:lang w:val="en-NZ" w:eastAsia="en-US"/>
        </w:rPr>
        <w:t>()</w:t>
      </w:r>
    </w:p>
    <w:p w14:paraId="26D3B54B"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2DEBE89"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"Total health is "</w:t>
      </w:r>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0000FF"/>
          <w:sz w:val="19"/>
          <w:szCs w:val="19"/>
          <w:highlight w:val="white"/>
          <w:lang w:val="en-NZ" w:eastAsia="en-US"/>
        </w:rPr>
        <w:t>this</w:t>
      </w:r>
      <w:r>
        <w:rPr>
          <w:rFonts w:ascii="Consolas" w:eastAsiaTheme="minorHAnsi" w:hAnsi="Consolas" w:cs="Consolas"/>
          <w:color w:val="000000"/>
          <w:sz w:val="19"/>
          <w:szCs w:val="19"/>
          <w:highlight w:val="white"/>
          <w:lang w:val="en-NZ" w:eastAsia="en-US"/>
        </w:rPr>
        <w:t>-&gt;</w:t>
      </w:r>
      <w:proofErr w:type="spellStart"/>
      <w:r>
        <w:rPr>
          <w:rFonts w:ascii="Consolas" w:eastAsiaTheme="minorHAnsi" w:hAnsi="Consolas" w:cs="Consolas"/>
          <w:color w:val="000000"/>
          <w:sz w:val="19"/>
          <w:szCs w:val="19"/>
          <w:highlight w:val="white"/>
          <w:lang w:val="en-NZ" w:eastAsia="en-US"/>
        </w:rPr>
        <w:t>TotalHP</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'\n'</w:t>
      </w:r>
      <w:r>
        <w:rPr>
          <w:rFonts w:ascii="Consolas" w:eastAsiaTheme="minorHAnsi" w:hAnsi="Consolas" w:cs="Consolas"/>
          <w:color w:val="000000"/>
          <w:sz w:val="19"/>
          <w:szCs w:val="19"/>
          <w:highlight w:val="white"/>
          <w:lang w:val="en-NZ" w:eastAsia="en-US"/>
        </w:rPr>
        <w:t>;</w:t>
      </w:r>
    </w:p>
    <w:p w14:paraId="564061C3"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7EF3676D"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AD3CEE3"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BD3C1F2" w14:textId="3F0BF892" w:rsidR="006D2D57" w:rsidRDefault="00FB34BC" w:rsidP="00FB34BC">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eastAsia="en-US"/>
        </w:rPr>
      </w:pPr>
      <w:r>
        <w:rPr>
          <w:rFonts w:ascii="Consolas" w:eastAsiaTheme="minorHAnsi" w:hAnsi="Consolas" w:cs="Consolas"/>
          <w:color w:val="0000FF"/>
          <w:sz w:val="19"/>
          <w:szCs w:val="19"/>
          <w:highlight w:val="white"/>
          <w:lang w:val="en-NZ" w:eastAsia="en-US"/>
        </w:rPr>
        <w:t xml:space="preserve">   #</w:t>
      </w:r>
      <w:proofErr w:type="spellStart"/>
      <w:r>
        <w:rPr>
          <w:rFonts w:ascii="Consolas" w:eastAsiaTheme="minorHAnsi" w:hAnsi="Consolas" w:cs="Consolas"/>
          <w:color w:val="0000FF"/>
          <w:sz w:val="19"/>
          <w:szCs w:val="19"/>
          <w:highlight w:val="white"/>
          <w:lang w:val="en-NZ" w:eastAsia="en-US"/>
        </w:rPr>
        <w:t>endif</w:t>
      </w:r>
      <w:proofErr w:type="spellEnd"/>
    </w:p>
    <w:p w14:paraId="03208F15" w14:textId="77777777" w:rsidR="00FB34BC" w:rsidRDefault="00FB34BC" w:rsidP="00FB34BC">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eastAsia="en-US"/>
        </w:rPr>
      </w:pPr>
    </w:p>
    <w:p w14:paraId="494BCC36" w14:textId="4B197880" w:rsidR="00FB34BC" w:rsidRDefault="00FB34BC" w:rsidP="00FB34BC">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eastAsia="en-US"/>
        </w:rPr>
      </w:pPr>
      <w:r>
        <w:rPr>
          <w:rFonts w:ascii="Consolas" w:eastAsiaTheme="minorHAnsi" w:hAnsi="Consolas" w:cs="Consolas"/>
          <w:color w:val="0000FF"/>
          <w:sz w:val="19"/>
          <w:szCs w:val="19"/>
          <w:lang w:val="en-NZ" w:eastAsia="en-US"/>
        </w:rPr>
        <w:t xml:space="preserve">    </w:t>
      </w:r>
      <w:proofErr w:type="spellStart"/>
      <w:r>
        <w:rPr>
          <w:b/>
        </w:rPr>
        <w:t>Dragon.h</w:t>
      </w:r>
      <w:proofErr w:type="spellEnd"/>
    </w:p>
    <w:p w14:paraId="34328B65" w14:textId="2AB7BEFA"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ifndef</w:t>
      </w:r>
      <w:proofErr w:type="spellEnd"/>
      <w:r>
        <w:rPr>
          <w:rFonts w:ascii="Consolas" w:eastAsiaTheme="minorHAnsi" w:hAnsi="Consolas" w:cs="Consolas"/>
          <w:color w:val="000000"/>
          <w:sz w:val="19"/>
          <w:szCs w:val="19"/>
          <w:highlight w:val="white"/>
          <w:lang w:val="en-NZ" w:eastAsia="en-US"/>
        </w:rPr>
        <w:t xml:space="preserve"> _DRAGON_H</w:t>
      </w:r>
    </w:p>
    <w:p w14:paraId="121A6A9A"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_DRAGON_H</w:t>
      </w:r>
    </w:p>
    <w:p w14:paraId="1A783F4F"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221775E"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Enemy.h</w:t>
      </w:r>
      <w:proofErr w:type="spellEnd"/>
      <w:r>
        <w:rPr>
          <w:rFonts w:ascii="Consolas" w:eastAsiaTheme="minorHAnsi" w:hAnsi="Consolas" w:cs="Consolas"/>
          <w:color w:val="A31515"/>
          <w:sz w:val="19"/>
          <w:szCs w:val="19"/>
          <w:highlight w:val="white"/>
          <w:lang w:val="en-NZ" w:eastAsia="en-US"/>
        </w:rPr>
        <w:t>"</w:t>
      </w:r>
    </w:p>
    <w:p w14:paraId="28ED176F"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2AA8BF56"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6C1210F"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5A1DF59E"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A649EF1"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13256A6"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CDragon</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public</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 xml:space="preserve"> {</w:t>
      </w:r>
    </w:p>
    <w:p w14:paraId="5332E2A3"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622D7A3A"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CDragon</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m_iarmourValue</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80808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m_iarmourValue</w:t>
      </w:r>
      <w:proofErr w:type="spellEnd"/>
      <w:r>
        <w:rPr>
          <w:rFonts w:ascii="Consolas" w:eastAsiaTheme="minorHAnsi" w:hAnsi="Consolas" w:cs="Consolas"/>
          <w:color w:val="000000"/>
          <w:sz w:val="19"/>
          <w:szCs w:val="19"/>
          <w:highlight w:val="white"/>
          <w:lang w:val="en-NZ" w:eastAsia="en-US"/>
        </w:rPr>
        <w:t>)</w:t>
      </w:r>
    </w:p>
    <w:p w14:paraId="05B6FC4F"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57FA1221"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F965501"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TotalHP</w:t>
      </w:r>
      <w:proofErr w:type="spellEnd"/>
      <w:r>
        <w:rPr>
          <w:rFonts w:ascii="Consolas" w:eastAsiaTheme="minorHAnsi" w:hAnsi="Consolas" w:cs="Consolas"/>
          <w:color w:val="000000"/>
          <w:sz w:val="19"/>
          <w:szCs w:val="19"/>
          <w:highlight w:val="white"/>
          <w:lang w:val="en-NZ" w:eastAsia="en-US"/>
        </w:rPr>
        <w:t>()</w:t>
      </w:r>
    </w:p>
    <w:p w14:paraId="3547D91C"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060E788"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"Dragon's "</w:t>
      </w:r>
      <w:r>
        <w:rPr>
          <w:rFonts w:ascii="Consolas" w:eastAsiaTheme="minorHAnsi" w:hAnsi="Consolas" w:cs="Consolas"/>
          <w:color w:val="000000"/>
          <w:sz w:val="19"/>
          <w:szCs w:val="19"/>
          <w:highlight w:val="white"/>
          <w:lang w:val="en-NZ" w:eastAsia="en-US"/>
        </w:rPr>
        <w:t>;</w:t>
      </w:r>
    </w:p>
    <w:p w14:paraId="409F1683"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*2+3*</w:t>
      </w:r>
      <w:proofErr w:type="spellStart"/>
      <w:r>
        <w:rPr>
          <w:rFonts w:ascii="Consolas" w:eastAsiaTheme="minorHAnsi" w:hAnsi="Consolas" w:cs="Consolas"/>
          <w:color w:val="000000"/>
          <w:sz w:val="19"/>
          <w:szCs w:val="19"/>
          <w:highlight w:val="white"/>
          <w:lang w:val="en-NZ" w:eastAsia="en-US"/>
        </w:rPr>
        <w:t>m_iarmourValue</w:t>
      </w:r>
      <w:proofErr w:type="spellEnd"/>
      <w:r>
        <w:rPr>
          <w:rFonts w:ascii="Consolas" w:eastAsiaTheme="minorHAnsi" w:hAnsi="Consolas" w:cs="Consolas"/>
          <w:color w:val="000000"/>
          <w:sz w:val="19"/>
          <w:szCs w:val="19"/>
          <w:highlight w:val="white"/>
          <w:lang w:val="en-NZ" w:eastAsia="en-US"/>
        </w:rPr>
        <w:t>;</w:t>
      </w:r>
    </w:p>
    <w:p w14:paraId="322F6BB8"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0443A4C"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47D6840" w14:textId="77777777" w:rsidR="00FB34BC" w:rsidRDefault="00FB34BC" w:rsidP="00FB34BC">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BE5FEEB" w14:textId="676FE7B8" w:rsidR="00FB34BC" w:rsidRDefault="00FB34BC" w:rsidP="00FB34BC">
      <w:pPr>
        <w:pStyle w:val="NumberedBulletPACKT"/>
        <w:numPr>
          <w:ilvl w:val="0"/>
          <w:numId w:val="0"/>
        </w:numPr>
        <w:tabs>
          <w:tab w:val="clear" w:pos="360"/>
          <w:tab w:val="left" w:pos="720"/>
        </w:tabs>
        <w:ind w:left="397"/>
        <w:rPr>
          <w:rFonts w:ascii="Consolas" w:eastAsiaTheme="minorHAnsi" w:hAnsi="Consolas" w:cs="Consolas"/>
          <w:color w:val="0000FF"/>
          <w:sz w:val="19"/>
          <w:szCs w:val="19"/>
          <w:lang w:val="en-NZ" w:eastAsia="en-US"/>
        </w:rPr>
      </w:pPr>
      <w:r>
        <w:rPr>
          <w:rFonts w:ascii="Consolas" w:eastAsiaTheme="minorHAnsi" w:hAnsi="Consolas" w:cs="Consolas"/>
          <w:color w:val="0000FF"/>
          <w:sz w:val="19"/>
          <w:szCs w:val="19"/>
          <w:highlight w:val="white"/>
          <w:lang w:val="en-NZ" w:eastAsia="en-US"/>
        </w:rPr>
        <w:lastRenderedPageBreak/>
        <w:t xml:space="preserve">  </w:t>
      </w:r>
      <w:proofErr w:type="spellStart"/>
      <w:proofErr w:type="gramStart"/>
      <w:r>
        <w:rPr>
          <w:rFonts w:ascii="Consolas" w:eastAsiaTheme="minorHAnsi" w:hAnsi="Consolas" w:cs="Consolas"/>
          <w:color w:val="0000FF"/>
          <w:sz w:val="19"/>
          <w:szCs w:val="19"/>
          <w:highlight w:val="white"/>
          <w:lang w:val="en-NZ" w:eastAsia="en-US"/>
        </w:rPr>
        <w:t>endif</w:t>
      </w:r>
      <w:proofErr w:type="spellEnd"/>
      <w:proofErr w:type="gramEnd"/>
    </w:p>
    <w:p w14:paraId="04C0E9BF" w14:textId="77777777" w:rsidR="0017634B" w:rsidRDefault="0017634B" w:rsidP="00FB34BC">
      <w:pPr>
        <w:pStyle w:val="NumberedBulletPACKT"/>
        <w:numPr>
          <w:ilvl w:val="0"/>
          <w:numId w:val="0"/>
        </w:numPr>
        <w:tabs>
          <w:tab w:val="clear" w:pos="360"/>
          <w:tab w:val="left" w:pos="720"/>
        </w:tabs>
        <w:ind w:left="397"/>
      </w:pPr>
    </w:p>
    <w:p w14:paraId="2AF0C69A" w14:textId="7C7AA3E6" w:rsidR="0017634B" w:rsidRPr="0017634B" w:rsidRDefault="0017634B" w:rsidP="00FB34BC">
      <w:pPr>
        <w:pStyle w:val="NumberedBulletPACKT"/>
        <w:numPr>
          <w:ilvl w:val="0"/>
          <w:numId w:val="0"/>
        </w:numPr>
        <w:tabs>
          <w:tab w:val="clear" w:pos="360"/>
          <w:tab w:val="left" w:pos="720"/>
        </w:tabs>
        <w:ind w:left="397"/>
        <w:rPr>
          <w:b/>
        </w:rPr>
      </w:pPr>
      <w:proofErr w:type="spellStart"/>
      <w:r w:rsidRPr="0017634B">
        <w:rPr>
          <w:b/>
        </w:rPr>
        <w:t>Soldier.h</w:t>
      </w:r>
      <w:proofErr w:type="spellEnd"/>
    </w:p>
    <w:p w14:paraId="55F4F2AC"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ifndef</w:t>
      </w:r>
      <w:proofErr w:type="spellEnd"/>
      <w:r>
        <w:rPr>
          <w:rFonts w:ascii="Consolas" w:eastAsiaTheme="minorHAnsi" w:hAnsi="Consolas" w:cs="Consolas"/>
          <w:color w:val="000000"/>
          <w:sz w:val="19"/>
          <w:szCs w:val="19"/>
          <w:highlight w:val="white"/>
          <w:lang w:val="en-NZ" w:eastAsia="en-US"/>
        </w:rPr>
        <w:t xml:space="preserve"> _SOLDIER_H</w:t>
      </w:r>
    </w:p>
    <w:p w14:paraId="310E817C"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_SOLDIER_H</w:t>
      </w:r>
    </w:p>
    <w:p w14:paraId="148A3316"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
    <w:p w14:paraId="14D69FF2"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Enemy.h</w:t>
      </w:r>
      <w:proofErr w:type="spellEnd"/>
      <w:r>
        <w:rPr>
          <w:rFonts w:ascii="Consolas" w:eastAsiaTheme="minorHAnsi" w:hAnsi="Consolas" w:cs="Consolas"/>
          <w:color w:val="A31515"/>
          <w:sz w:val="19"/>
          <w:szCs w:val="19"/>
          <w:highlight w:val="white"/>
          <w:lang w:val="en-NZ" w:eastAsia="en-US"/>
        </w:rPr>
        <w:t>"</w:t>
      </w:r>
    </w:p>
    <w:p w14:paraId="08C2CF4C"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34975BEB"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
    <w:p w14:paraId="2DAE20E3"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0C306821"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
    <w:p w14:paraId="38176E4A"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
    <w:p w14:paraId="75EEDE7A"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CSoldier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public</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 xml:space="preserve"> {</w:t>
      </w:r>
    </w:p>
    <w:p w14:paraId="67D9E71A"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2D83C928"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CSoldier</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m_iarmourValue</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808080"/>
          <w:sz w:val="19"/>
          <w:szCs w:val="19"/>
          <w:highlight w:val="white"/>
          <w:lang w:val="en-NZ" w:eastAsia="en-US"/>
        </w:rPr>
        <w:t>m_ihealth</w:t>
      </w:r>
      <w:proofErr w:type="spell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m_iarmourValue</w:t>
      </w:r>
      <w:proofErr w:type="spellEnd"/>
      <w:r>
        <w:rPr>
          <w:rFonts w:ascii="Consolas" w:eastAsiaTheme="minorHAnsi" w:hAnsi="Consolas" w:cs="Consolas"/>
          <w:color w:val="000000"/>
          <w:sz w:val="19"/>
          <w:szCs w:val="19"/>
          <w:highlight w:val="white"/>
          <w:lang w:val="en-NZ" w:eastAsia="en-US"/>
        </w:rPr>
        <w:t>) {}</w:t>
      </w:r>
    </w:p>
    <w:p w14:paraId="33C8CEE9"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TotalHP</w:t>
      </w:r>
      <w:proofErr w:type="spellEnd"/>
      <w:r>
        <w:rPr>
          <w:rFonts w:ascii="Consolas" w:eastAsiaTheme="minorHAnsi" w:hAnsi="Consolas" w:cs="Consolas"/>
          <w:color w:val="000000"/>
          <w:sz w:val="19"/>
          <w:szCs w:val="19"/>
          <w:highlight w:val="white"/>
          <w:lang w:val="en-NZ" w:eastAsia="en-US"/>
        </w:rPr>
        <w:t>()</w:t>
      </w:r>
    </w:p>
    <w:p w14:paraId="39B69025"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BC4AA91"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"Soldier's "</w:t>
      </w:r>
      <w:r>
        <w:rPr>
          <w:rFonts w:ascii="Consolas" w:eastAsiaTheme="minorHAnsi" w:hAnsi="Consolas" w:cs="Consolas"/>
          <w:color w:val="000000"/>
          <w:sz w:val="19"/>
          <w:szCs w:val="19"/>
          <w:highlight w:val="white"/>
          <w:lang w:val="en-NZ" w:eastAsia="en-US"/>
        </w:rPr>
        <w:t>;</w:t>
      </w:r>
    </w:p>
    <w:p w14:paraId="32D04F53"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m_ihealth+m_iarmourValue</w:t>
      </w:r>
      <w:proofErr w:type="spellEnd"/>
      <w:r>
        <w:rPr>
          <w:rFonts w:ascii="Consolas" w:eastAsiaTheme="minorHAnsi" w:hAnsi="Consolas" w:cs="Consolas"/>
          <w:color w:val="000000"/>
          <w:sz w:val="19"/>
          <w:szCs w:val="19"/>
          <w:highlight w:val="white"/>
          <w:lang w:val="en-NZ" w:eastAsia="en-US"/>
        </w:rPr>
        <w:t>;</w:t>
      </w:r>
    </w:p>
    <w:p w14:paraId="7C7FE409"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515C3903"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A03F8C9" w14:textId="77777777" w:rsidR="0017634B" w:rsidRDefault="0017634B" w:rsidP="0017634B">
      <w:pPr>
        <w:suppressAutoHyphens w:val="0"/>
        <w:autoSpaceDE w:val="0"/>
        <w:autoSpaceDN w:val="0"/>
        <w:adjustRightInd w:val="0"/>
        <w:spacing w:after="0"/>
        <w:ind w:left="397"/>
        <w:rPr>
          <w:rFonts w:ascii="Consolas" w:eastAsiaTheme="minorHAnsi" w:hAnsi="Consolas" w:cs="Consolas"/>
          <w:color w:val="000000"/>
          <w:sz w:val="19"/>
          <w:szCs w:val="19"/>
          <w:highlight w:val="white"/>
          <w:lang w:val="en-NZ" w:eastAsia="en-US"/>
        </w:rPr>
      </w:pPr>
    </w:p>
    <w:p w14:paraId="71FFC6CD" w14:textId="656C28E9" w:rsidR="0017634B" w:rsidRDefault="0017634B" w:rsidP="0017634B">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endif</w:t>
      </w:r>
      <w:proofErr w:type="spellEnd"/>
    </w:p>
    <w:p w14:paraId="5B71D15B" w14:textId="77777777" w:rsidR="00F06FE6" w:rsidRDefault="00F06FE6" w:rsidP="0017634B">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eastAsia="en-US"/>
        </w:rPr>
      </w:pPr>
    </w:p>
    <w:p w14:paraId="48BDBCAA" w14:textId="1CB4B433" w:rsidR="00F06FE6" w:rsidRPr="0017634B" w:rsidRDefault="00F06FE6" w:rsidP="00F06FE6">
      <w:pPr>
        <w:pStyle w:val="NumberedBulletPACKT"/>
        <w:numPr>
          <w:ilvl w:val="0"/>
          <w:numId w:val="0"/>
        </w:numPr>
        <w:tabs>
          <w:tab w:val="clear" w:pos="360"/>
          <w:tab w:val="left" w:pos="720"/>
        </w:tabs>
        <w:ind w:left="720" w:hanging="397"/>
        <w:rPr>
          <w:b/>
        </w:rPr>
      </w:pPr>
      <w:r>
        <w:rPr>
          <w:b/>
        </w:rPr>
        <w:t>Source.cpp</w:t>
      </w:r>
    </w:p>
    <w:p w14:paraId="3D336BAA" w14:textId="77777777" w:rsidR="00F06FE6" w:rsidRDefault="00F06FE6" w:rsidP="00F06FE6">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8B62841"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dynamic allocation and polymorphism</w:t>
      </w:r>
    </w:p>
    <w:p w14:paraId="7F333B19"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6B6F2717"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conio.h</w:t>
      </w:r>
      <w:proofErr w:type="spellEnd"/>
      <w:r>
        <w:rPr>
          <w:rFonts w:ascii="Consolas" w:eastAsiaTheme="minorHAnsi" w:hAnsi="Consolas" w:cs="Consolas"/>
          <w:color w:val="A31515"/>
          <w:sz w:val="19"/>
          <w:szCs w:val="19"/>
          <w:highlight w:val="white"/>
          <w:lang w:val="en-NZ" w:eastAsia="en-US"/>
        </w:rPr>
        <w:t>&gt;</w:t>
      </w:r>
    </w:p>
    <w:p w14:paraId="223B84AF"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vld.h</w:t>
      </w:r>
      <w:proofErr w:type="spellEnd"/>
      <w:r>
        <w:rPr>
          <w:rFonts w:ascii="Consolas" w:eastAsiaTheme="minorHAnsi" w:hAnsi="Consolas" w:cs="Consolas"/>
          <w:color w:val="A31515"/>
          <w:sz w:val="19"/>
          <w:szCs w:val="19"/>
          <w:highlight w:val="white"/>
          <w:lang w:val="en-NZ" w:eastAsia="en-US"/>
        </w:rPr>
        <w:t>"</w:t>
      </w:r>
    </w:p>
    <w:p w14:paraId="605DF3A1"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Enemy.h</w:t>
      </w:r>
      <w:proofErr w:type="spellEnd"/>
      <w:r>
        <w:rPr>
          <w:rFonts w:ascii="Consolas" w:eastAsiaTheme="minorHAnsi" w:hAnsi="Consolas" w:cs="Consolas"/>
          <w:color w:val="A31515"/>
          <w:sz w:val="19"/>
          <w:szCs w:val="19"/>
          <w:highlight w:val="white"/>
          <w:lang w:val="en-NZ" w:eastAsia="en-US"/>
        </w:rPr>
        <w:t>"</w:t>
      </w:r>
    </w:p>
    <w:p w14:paraId="0F586153"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Dragon.h</w:t>
      </w:r>
      <w:proofErr w:type="spellEnd"/>
      <w:r>
        <w:rPr>
          <w:rFonts w:ascii="Consolas" w:eastAsiaTheme="minorHAnsi" w:hAnsi="Consolas" w:cs="Consolas"/>
          <w:color w:val="A31515"/>
          <w:sz w:val="19"/>
          <w:szCs w:val="19"/>
          <w:highlight w:val="white"/>
          <w:lang w:val="en-NZ" w:eastAsia="en-US"/>
        </w:rPr>
        <w:t>"</w:t>
      </w:r>
    </w:p>
    <w:p w14:paraId="4C9A6DF7"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Soldiers.h</w:t>
      </w:r>
      <w:proofErr w:type="spellEnd"/>
      <w:r>
        <w:rPr>
          <w:rFonts w:ascii="Consolas" w:eastAsiaTheme="minorHAnsi" w:hAnsi="Consolas" w:cs="Consolas"/>
          <w:color w:val="A31515"/>
          <w:sz w:val="19"/>
          <w:szCs w:val="19"/>
          <w:highlight w:val="white"/>
          <w:lang w:val="en-NZ" w:eastAsia="en-US"/>
        </w:rPr>
        <w:t>"</w:t>
      </w:r>
    </w:p>
    <w:p w14:paraId="5B797B24"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p>
    <w:p w14:paraId="5E75E8D2"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p>
    <w:p w14:paraId="6C71AAD6"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p>
    <w:p w14:paraId="1F75BEAC" w14:textId="77777777" w:rsidR="00F06FE6" w:rsidRDefault="00F06FE6" w:rsidP="00F06FE6">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p>
    <w:p w14:paraId="5FB3B8D2" w14:textId="03208E47" w:rsidR="00F06FE6" w:rsidRDefault="00F06FE6" w:rsidP="00F06FE6">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
    <w:p w14:paraId="0CC62B7B"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 xml:space="preserve">* penemy1 = </w:t>
      </w:r>
      <w:r>
        <w:rPr>
          <w:rFonts w:ascii="Consolas" w:eastAsiaTheme="minorHAnsi" w:hAnsi="Consolas" w:cs="Consolas"/>
          <w:color w:val="0000FF"/>
          <w:sz w:val="19"/>
          <w:szCs w:val="19"/>
          <w:highlight w:val="white"/>
          <w:lang w:val="en-NZ" w:eastAsia="en-US"/>
        </w:rPr>
        <w:t>new</w:t>
      </w:r>
      <w:r>
        <w:rPr>
          <w:rFonts w:ascii="Consolas" w:eastAsiaTheme="minorHAnsi" w:hAnsi="Consolas" w:cs="Consolas"/>
          <w:color w:val="000000"/>
          <w:sz w:val="19"/>
          <w:szCs w:val="19"/>
          <w:highlight w:val="white"/>
          <w:lang w:val="en-NZ" w:eastAsia="en-US"/>
        </w:rPr>
        <w:t xml:space="preserve"> </w:t>
      </w:r>
      <w:proofErr w:type="spellStart"/>
      <w:proofErr w:type="gramStart"/>
      <w:r>
        <w:rPr>
          <w:rFonts w:ascii="Consolas" w:eastAsiaTheme="minorHAnsi" w:hAnsi="Consolas" w:cs="Consolas"/>
          <w:color w:val="2B91AF"/>
          <w:sz w:val="19"/>
          <w:szCs w:val="19"/>
          <w:highlight w:val="white"/>
          <w:lang w:val="en-NZ" w:eastAsia="en-US"/>
        </w:rPr>
        <w:t>CDragon</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100, 50);</w:t>
      </w:r>
    </w:p>
    <w:p w14:paraId="297EC355"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2B91AF"/>
          <w:sz w:val="19"/>
          <w:szCs w:val="19"/>
          <w:highlight w:val="white"/>
          <w:lang w:val="en-NZ" w:eastAsia="en-US"/>
        </w:rPr>
        <w:t>CEnemy</w:t>
      </w:r>
      <w:proofErr w:type="spellEnd"/>
      <w:r>
        <w:rPr>
          <w:rFonts w:ascii="Consolas" w:eastAsiaTheme="minorHAnsi" w:hAnsi="Consolas" w:cs="Consolas"/>
          <w:color w:val="000000"/>
          <w:sz w:val="19"/>
          <w:szCs w:val="19"/>
          <w:highlight w:val="white"/>
          <w:lang w:val="en-NZ" w:eastAsia="en-US"/>
        </w:rPr>
        <w:t xml:space="preserve">* penemy2 = </w:t>
      </w:r>
      <w:r>
        <w:rPr>
          <w:rFonts w:ascii="Consolas" w:eastAsiaTheme="minorHAnsi" w:hAnsi="Consolas" w:cs="Consolas"/>
          <w:color w:val="0000FF"/>
          <w:sz w:val="19"/>
          <w:szCs w:val="19"/>
          <w:highlight w:val="white"/>
          <w:lang w:val="en-NZ" w:eastAsia="en-US"/>
        </w:rPr>
        <w:t>new</w:t>
      </w:r>
      <w:r>
        <w:rPr>
          <w:rFonts w:ascii="Consolas" w:eastAsiaTheme="minorHAnsi" w:hAnsi="Consolas" w:cs="Consolas"/>
          <w:color w:val="000000"/>
          <w:sz w:val="19"/>
          <w:szCs w:val="19"/>
          <w:highlight w:val="white"/>
          <w:lang w:val="en-NZ" w:eastAsia="en-US"/>
        </w:rPr>
        <w:t xml:space="preserve"> </w:t>
      </w:r>
      <w:proofErr w:type="spellStart"/>
      <w:proofErr w:type="gramStart"/>
      <w:r>
        <w:rPr>
          <w:rFonts w:ascii="Consolas" w:eastAsiaTheme="minorHAnsi" w:hAnsi="Consolas" w:cs="Consolas"/>
          <w:color w:val="2B91AF"/>
          <w:sz w:val="19"/>
          <w:szCs w:val="19"/>
          <w:highlight w:val="white"/>
          <w:lang w:val="en-NZ" w:eastAsia="en-US"/>
        </w:rPr>
        <w:t>CSoldier</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100, 100);</w:t>
      </w:r>
    </w:p>
    <w:p w14:paraId="7F186FD0"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
    <w:p w14:paraId="678679E4"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penemy1-&gt;</w:t>
      </w:r>
      <w:proofErr w:type="spellStart"/>
      <w:proofErr w:type="gramStart"/>
      <w:r>
        <w:rPr>
          <w:rFonts w:ascii="Consolas" w:eastAsiaTheme="minorHAnsi" w:hAnsi="Consolas" w:cs="Consolas"/>
          <w:color w:val="000000"/>
          <w:sz w:val="19"/>
          <w:szCs w:val="19"/>
          <w:highlight w:val="white"/>
          <w:lang w:val="en-NZ" w:eastAsia="en-US"/>
        </w:rPr>
        <w:t>PrintHealth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2CFF1F6F"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penemy2-&gt;</w:t>
      </w:r>
      <w:proofErr w:type="spellStart"/>
      <w:proofErr w:type="gramStart"/>
      <w:r>
        <w:rPr>
          <w:rFonts w:ascii="Consolas" w:eastAsiaTheme="minorHAnsi" w:hAnsi="Consolas" w:cs="Consolas"/>
          <w:color w:val="000000"/>
          <w:sz w:val="19"/>
          <w:szCs w:val="19"/>
          <w:highlight w:val="white"/>
          <w:lang w:val="en-NZ" w:eastAsia="en-US"/>
        </w:rPr>
        <w:t>PrintHealth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5265A59D"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p>
    <w:p w14:paraId="208F4C08"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delete</w:t>
      </w:r>
      <w:proofErr w:type="gramEnd"/>
      <w:r>
        <w:rPr>
          <w:rFonts w:ascii="Consolas" w:eastAsiaTheme="minorHAnsi" w:hAnsi="Consolas" w:cs="Consolas"/>
          <w:color w:val="000000"/>
          <w:sz w:val="19"/>
          <w:szCs w:val="19"/>
          <w:highlight w:val="white"/>
          <w:lang w:val="en-NZ" w:eastAsia="en-US"/>
        </w:rPr>
        <w:t xml:space="preserve"> penemy1;</w:t>
      </w:r>
    </w:p>
    <w:p w14:paraId="34649A23"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proofErr w:type="gramStart"/>
      <w:r>
        <w:rPr>
          <w:rFonts w:ascii="Consolas" w:eastAsiaTheme="minorHAnsi" w:hAnsi="Consolas" w:cs="Consolas"/>
          <w:color w:val="0000FF"/>
          <w:sz w:val="19"/>
          <w:szCs w:val="19"/>
          <w:highlight w:val="white"/>
          <w:lang w:val="en-NZ" w:eastAsia="en-US"/>
        </w:rPr>
        <w:t>delete</w:t>
      </w:r>
      <w:proofErr w:type="gramEnd"/>
      <w:r>
        <w:rPr>
          <w:rFonts w:ascii="Consolas" w:eastAsiaTheme="minorHAnsi" w:hAnsi="Consolas" w:cs="Consolas"/>
          <w:color w:val="000000"/>
          <w:sz w:val="19"/>
          <w:szCs w:val="19"/>
          <w:highlight w:val="white"/>
          <w:lang w:val="en-NZ" w:eastAsia="en-US"/>
        </w:rPr>
        <w:t xml:space="preserve"> penemy2;</w:t>
      </w:r>
    </w:p>
    <w:p w14:paraId="1279F248"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p>
    <w:p w14:paraId="6B506528"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_</w:t>
      </w:r>
      <w:proofErr w:type="spellStart"/>
      <w:proofErr w:type="gramStart"/>
      <w:r>
        <w:rPr>
          <w:rFonts w:ascii="Consolas" w:eastAsiaTheme="minorHAnsi" w:hAnsi="Consolas" w:cs="Consolas"/>
          <w:color w:val="000000"/>
          <w:sz w:val="19"/>
          <w:szCs w:val="19"/>
          <w:highlight w:val="white"/>
          <w:lang w:val="en-NZ" w:eastAsia="en-US"/>
        </w:rPr>
        <w:t>getch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0645A7CC"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0;</w:t>
      </w:r>
    </w:p>
    <w:p w14:paraId="3942DEC1" w14:textId="77777777" w:rsidR="00F06FE6" w:rsidRDefault="00F06FE6" w:rsidP="00F06FE6">
      <w:pPr>
        <w:suppressAutoHyphens w:val="0"/>
        <w:autoSpaceDE w:val="0"/>
        <w:autoSpaceDN w:val="0"/>
        <w:adjustRightInd w:val="0"/>
        <w:spacing w:after="0"/>
        <w:ind w:left="323"/>
        <w:rPr>
          <w:rFonts w:ascii="Consolas" w:eastAsiaTheme="minorHAnsi" w:hAnsi="Consolas" w:cs="Consolas"/>
          <w:color w:val="000000"/>
          <w:sz w:val="19"/>
          <w:szCs w:val="19"/>
          <w:highlight w:val="white"/>
          <w:lang w:val="en-NZ" w:eastAsia="en-US"/>
        </w:rPr>
      </w:pPr>
    </w:p>
    <w:p w14:paraId="60F39C8E" w14:textId="55685AF1" w:rsidR="00F06FE6" w:rsidRDefault="00F06FE6" w:rsidP="00F06FE6">
      <w:pPr>
        <w:pStyle w:val="NumberedBulletPACKT"/>
        <w:numPr>
          <w:ilvl w:val="0"/>
          <w:numId w:val="0"/>
        </w:numPr>
        <w:tabs>
          <w:tab w:val="clear" w:pos="360"/>
          <w:tab w:val="left" w:pos="720"/>
        </w:tabs>
        <w:ind w:left="1043" w:hanging="397"/>
        <w:rPr>
          <w:rFonts w:ascii="Consolas" w:eastAsiaTheme="minorHAnsi" w:hAnsi="Consolas" w:cs="Consolas"/>
          <w:color w:val="0000FF"/>
          <w:sz w:val="19"/>
          <w:szCs w:val="19"/>
          <w:lang w:val="en-NZ" w:eastAsia="en-US"/>
        </w:rPr>
      </w:pPr>
      <w:r>
        <w:rPr>
          <w:rFonts w:ascii="Consolas" w:eastAsiaTheme="minorHAnsi" w:hAnsi="Consolas" w:cs="Consolas"/>
          <w:color w:val="000000"/>
          <w:sz w:val="19"/>
          <w:szCs w:val="19"/>
          <w:highlight w:val="white"/>
          <w:lang w:val="en-NZ" w:eastAsia="en-US"/>
        </w:rPr>
        <w:t>}</w:t>
      </w:r>
    </w:p>
    <w:p w14:paraId="7CC9E15A" w14:textId="77777777" w:rsidR="00F06FE6" w:rsidRDefault="00F06FE6" w:rsidP="0017634B">
      <w:pPr>
        <w:pStyle w:val="NumberedBulletPACKT"/>
        <w:numPr>
          <w:ilvl w:val="0"/>
          <w:numId w:val="0"/>
        </w:numPr>
        <w:tabs>
          <w:tab w:val="clear" w:pos="360"/>
          <w:tab w:val="left" w:pos="720"/>
        </w:tabs>
        <w:ind w:left="720" w:hanging="397"/>
      </w:pPr>
    </w:p>
    <w:p w14:paraId="554B6BD7" w14:textId="77777777" w:rsidR="001225D8" w:rsidRDefault="001225D8" w:rsidP="002A7E2E">
      <w:pPr>
        <w:pStyle w:val="Heading2"/>
        <w:numPr>
          <w:ilvl w:val="1"/>
          <w:numId w:val="9"/>
        </w:numPr>
        <w:tabs>
          <w:tab w:val="left" w:pos="0"/>
        </w:tabs>
      </w:pPr>
      <w:r>
        <w:t>How it works...</w:t>
      </w:r>
    </w:p>
    <w:p w14:paraId="4832ACEA" w14:textId="36E09542" w:rsidR="00F06FE6" w:rsidRDefault="00F06FE6" w:rsidP="003E44AB">
      <w:pPr>
        <w:pStyle w:val="NormalPACKT"/>
        <w:tabs>
          <w:tab w:val="left" w:pos="0"/>
        </w:tabs>
        <w:rPr>
          <w:lang w:val="en-US"/>
        </w:rPr>
      </w:pPr>
      <w:r>
        <w:rPr>
          <w:lang w:val="en-US"/>
        </w:rPr>
        <w:t xml:space="preserve">Polymorphism is the ability to have different forms. So in this example, we have an Enemy interface which does not have any functionality for calculating total health. However we know that all types of enemy should have a function to calculate total health. So we have made the function </w:t>
      </w:r>
      <w:r w:rsidR="007C4EE4">
        <w:rPr>
          <w:lang w:val="en-US"/>
        </w:rPr>
        <w:t xml:space="preserve">in the base class </w:t>
      </w:r>
      <w:r>
        <w:rPr>
          <w:lang w:val="en-US"/>
        </w:rPr>
        <w:t>as pure virtual function by assigning it to 0.</w:t>
      </w:r>
    </w:p>
    <w:p w14:paraId="3695317B" w14:textId="60CAD61F" w:rsidR="00F06FE6" w:rsidRDefault="00F06FE6" w:rsidP="003E44AB">
      <w:pPr>
        <w:pStyle w:val="NormalPACKT"/>
        <w:tabs>
          <w:tab w:val="left" w:pos="0"/>
        </w:tabs>
        <w:rPr>
          <w:lang w:val="en-US"/>
        </w:rPr>
      </w:pPr>
      <w:r>
        <w:rPr>
          <w:lang w:val="en-US"/>
        </w:rPr>
        <w:t xml:space="preserve">This enables or rather forces all the child classes to have their own implementation of calculating total health. So the </w:t>
      </w:r>
      <w:proofErr w:type="spellStart"/>
      <w:r w:rsidRPr="00365746">
        <w:rPr>
          <w:rStyle w:val="SubtleReference"/>
        </w:rPr>
        <w:t>CSoldier</w:t>
      </w:r>
      <w:proofErr w:type="spellEnd"/>
      <w:r>
        <w:rPr>
          <w:lang w:val="en-US"/>
        </w:rPr>
        <w:t xml:space="preserve"> class and </w:t>
      </w:r>
      <w:proofErr w:type="spellStart"/>
      <w:r w:rsidRPr="00365746">
        <w:rPr>
          <w:rStyle w:val="SubtleReference"/>
        </w:rPr>
        <w:t>CDragon</w:t>
      </w:r>
      <w:proofErr w:type="spellEnd"/>
      <w:r>
        <w:rPr>
          <w:lang w:val="en-US"/>
        </w:rPr>
        <w:t xml:space="preserve"> class have their own implementation of </w:t>
      </w:r>
      <w:proofErr w:type="spellStart"/>
      <w:r w:rsidRPr="00365746">
        <w:rPr>
          <w:rStyle w:val="SubtleReference"/>
        </w:rPr>
        <w:t>TotalHP</w:t>
      </w:r>
      <w:proofErr w:type="spellEnd"/>
      <w:r>
        <w:rPr>
          <w:lang w:val="en-US"/>
        </w:rPr>
        <w:t xml:space="preserve">. The advantage of such a structure is that we can create a pointer object </w:t>
      </w:r>
      <w:r w:rsidR="007C4EE4">
        <w:rPr>
          <w:lang w:val="en-US"/>
        </w:rPr>
        <w:t xml:space="preserve">of the child from the base </w:t>
      </w:r>
      <w:r>
        <w:rPr>
          <w:lang w:val="en-US"/>
        </w:rPr>
        <w:t xml:space="preserve">and when it </w:t>
      </w:r>
      <w:r w:rsidR="007C4EE4">
        <w:rPr>
          <w:lang w:val="en-US"/>
        </w:rPr>
        <w:t>resolves,</w:t>
      </w:r>
      <w:r>
        <w:rPr>
          <w:lang w:val="en-US"/>
        </w:rPr>
        <w:t xml:space="preserve"> it calls the correct function of the child class.</w:t>
      </w:r>
    </w:p>
    <w:p w14:paraId="5CFB564F" w14:textId="0E9EE919" w:rsidR="008C3177" w:rsidRDefault="008C3177" w:rsidP="003E44AB">
      <w:pPr>
        <w:pStyle w:val="NormalPACKT"/>
        <w:tabs>
          <w:tab w:val="left" w:pos="0"/>
        </w:tabs>
        <w:rPr>
          <w:lang w:val="en-US"/>
        </w:rPr>
      </w:pPr>
      <w:r>
        <w:rPr>
          <w:lang w:val="en-US"/>
        </w:rPr>
        <w:t>If we do not create a virtual function, then the functions in the child classes would have hidden the function of the base class.</w:t>
      </w:r>
      <w:r w:rsidR="00290962">
        <w:rPr>
          <w:lang w:val="en-US"/>
        </w:rPr>
        <w:t xml:space="preserve"> The way the compiler resolves the functions at run time is by a technique called dynamic dispatch. Most languages use dynamic dispatch. C++ uses single cast dynamic dispatch. It does so with the help of virtual tables.</w:t>
      </w:r>
      <w:r w:rsidR="00002A7D" w:rsidRPr="00002A7D">
        <w:rPr>
          <w:rFonts w:ascii="Arial" w:eastAsia="Times New Roman" w:hAnsi="Arial" w:cs="Arial"/>
          <w:color w:val="252525"/>
          <w:sz w:val="21"/>
          <w:szCs w:val="21"/>
          <w:shd w:val="clear" w:color="auto" w:fill="FFFFFF"/>
          <w:lang w:val="en-US"/>
        </w:rPr>
        <w:t xml:space="preserve"> </w:t>
      </w:r>
      <w:r w:rsidR="00002A7D">
        <w:rPr>
          <w:lang w:val="en-US"/>
        </w:rPr>
        <w:t>When the</w:t>
      </w:r>
      <w:r w:rsidR="00002A7D" w:rsidRPr="00002A7D">
        <w:rPr>
          <w:lang w:val="en-US"/>
        </w:rPr>
        <w:t xml:space="preserve"> class </w:t>
      </w:r>
      <w:proofErr w:type="spellStart"/>
      <w:r w:rsidR="00002A7D" w:rsidRPr="00365746">
        <w:rPr>
          <w:rStyle w:val="SubtleReference"/>
        </w:rPr>
        <w:t>CEnemy</w:t>
      </w:r>
      <w:proofErr w:type="spellEnd"/>
      <w:r w:rsidR="00002A7D">
        <w:rPr>
          <w:lang w:val="en-US"/>
        </w:rPr>
        <w:t xml:space="preserve"> defines the</w:t>
      </w:r>
      <w:r w:rsidR="00002A7D" w:rsidRPr="00002A7D">
        <w:rPr>
          <w:lang w:val="en-US"/>
        </w:rPr>
        <w:t> virtual function </w:t>
      </w:r>
      <w:proofErr w:type="spellStart"/>
      <w:r w:rsidR="00002A7D" w:rsidRPr="00365746">
        <w:rPr>
          <w:rStyle w:val="SubtleReference"/>
        </w:rPr>
        <w:t>TotalHP</w:t>
      </w:r>
      <w:proofErr w:type="spellEnd"/>
      <w:r w:rsidR="00002A7D">
        <w:rPr>
          <w:lang w:val="en-US"/>
        </w:rPr>
        <w:t xml:space="preserve"> </w:t>
      </w:r>
      <w:r w:rsidR="00002A7D" w:rsidRPr="00002A7D">
        <w:rPr>
          <w:lang w:val="en-US"/>
        </w:rPr>
        <w:t xml:space="preserve">, </w:t>
      </w:r>
      <w:r w:rsidR="00002A7D">
        <w:rPr>
          <w:lang w:val="en-US"/>
        </w:rPr>
        <w:t>the compiler</w:t>
      </w:r>
      <w:r w:rsidR="00002A7D" w:rsidRPr="00002A7D">
        <w:rPr>
          <w:lang w:val="en-US"/>
        </w:rPr>
        <w:t xml:space="preserve"> add a hidden member variable to the class which points to an array of pointers to functions called the virtual method table (VMT or </w:t>
      </w:r>
      <w:proofErr w:type="spellStart"/>
      <w:r w:rsidR="00002A7D" w:rsidRPr="00002A7D">
        <w:rPr>
          <w:lang w:val="en-US"/>
        </w:rPr>
        <w:t>Vtable</w:t>
      </w:r>
      <w:proofErr w:type="spellEnd"/>
      <w:r w:rsidR="00002A7D" w:rsidRPr="00002A7D">
        <w:rPr>
          <w:lang w:val="en-US"/>
        </w:rPr>
        <w:t xml:space="preserve">). At runtime these pointers will be set to point to the right function, because at compile time, it is not yet known if the base function is to be called or a derived one implemented by </w:t>
      </w:r>
      <w:proofErr w:type="spellStart"/>
      <w:r w:rsidR="00002A7D" w:rsidRPr="00365746">
        <w:rPr>
          <w:rStyle w:val="SubtleReference"/>
        </w:rPr>
        <w:t>CDragon</w:t>
      </w:r>
      <w:proofErr w:type="spellEnd"/>
      <w:r w:rsidR="00002A7D">
        <w:rPr>
          <w:lang w:val="en-US"/>
        </w:rPr>
        <w:t xml:space="preserve"> and </w:t>
      </w:r>
      <w:proofErr w:type="spellStart"/>
      <w:r w:rsidR="00002A7D" w:rsidRPr="00365746">
        <w:rPr>
          <w:rStyle w:val="SubtleReference"/>
        </w:rPr>
        <w:t>CSoldier</w:t>
      </w:r>
      <w:proofErr w:type="spellEnd"/>
      <w:r w:rsidR="00002A7D">
        <w:rPr>
          <w:lang w:val="en-US"/>
        </w:rPr>
        <w:t>.</w:t>
      </w:r>
    </w:p>
    <w:p w14:paraId="7980483B" w14:textId="568D7AA7" w:rsidR="00F458F2" w:rsidRDefault="00F458F2" w:rsidP="003E44AB">
      <w:pPr>
        <w:pStyle w:val="NormalPACKT"/>
        <w:tabs>
          <w:tab w:val="left" w:pos="0"/>
        </w:tabs>
        <w:rPr>
          <w:lang w:val="en-US"/>
        </w:rPr>
      </w:pPr>
      <w:r>
        <w:rPr>
          <w:lang w:val="en-US"/>
        </w:rPr>
        <w:t>The member variables in the base class are protected. This means that the derived class also have access to the member variables. Fr</w:t>
      </w:r>
      <w:r w:rsidR="00B47F0F">
        <w:rPr>
          <w:lang w:val="en-US"/>
        </w:rPr>
        <w:t>om the driver program, because we have allocated memory dynamically, we should also delete or else we will have memory leaks.</w:t>
      </w:r>
    </w:p>
    <w:p w14:paraId="052AF8D1" w14:textId="77777777" w:rsidR="002D4178" w:rsidRPr="007B6DDA" w:rsidRDefault="002D4178" w:rsidP="002D4178">
      <w:pPr>
        <w:pStyle w:val="NormalPACKT"/>
        <w:tabs>
          <w:tab w:val="left" w:pos="0"/>
        </w:tabs>
        <w:rPr>
          <w:lang w:val="en-NZ"/>
        </w:rPr>
      </w:pPr>
    </w:p>
    <w:p w14:paraId="7541419E" w14:textId="37A9CDBF" w:rsidR="001225D8" w:rsidRDefault="00AB28BA" w:rsidP="002A7E2E">
      <w:pPr>
        <w:pStyle w:val="Heading1"/>
        <w:numPr>
          <w:ilvl w:val="0"/>
          <w:numId w:val="12"/>
        </w:numPr>
        <w:tabs>
          <w:tab w:val="left" w:pos="0"/>
        </w:tabs>
      </w:pPr>
      <w:r>
        <w:t xml:space="preserve">Use </w:t>
      </w:r>
      <w:r w:rsidR="000B1BCE">
        <w:t>operator overloading to reuse operators</w:t>
      </w:r>
    </w:p>
    <w:p w14:paraId="265D9C1C" w14:textId="77777777" w:rsidR="001225D8" w:rsidRDefault="001225D8" w:rsidP="002A7E2E">
      <w:pPr>
        <w:pStyle w:val="Heading2"/>
        <w:numPr>
          <w:ilvl w:val="1"/>
          <w:numId w:val="2"/>
        </w:numPr>
        <w:tabs>
          <w:tab w:val="left" w:pos="0"/>
        </w:tabs>
      </w:pPr>
      <w:r>
        <w:lastRenderedPageBreak/>
        <w:t>Getting ready</w:t>
      </w:r>
    </w:p>
    <w:p w14:paraId="4E6AFD5E" w14:textId="5B6250AD" w:rsidR="00096635" w:rsidRDefault="00C64020" w:rsidP="00096635">
      <w:pPr>
        <w:pStyle w:val="NormalPACKT"/>
        <w:numPr>
          <w:ilvl w:val="0"/>
          <w:numId w:val="2"/>
        </w:numPr>
      </w:pPr>
      <w:r>
        <w:t>In this recipe we will see how we can overload an operator and which operators are allowed to be overloaded in C++</w:t>
      </w:r>
    </w:p>
    <w:p w14:paraId="5E264079" w14:textId="77777777" w:rsidR="001225D8" w:rsidRDefault="001225D8" w:rsidP="002A7E2E">
      <w:pPr>
        <w:pStyle w:val="Heading2"/>
        <w:numPr>
          <w:ilvl w:val="1"/>
          <w:numId w:val="2"/>
        </w:numPr>
        <w:tabs>
          <w:tab w:val="left" w:pos="0"/>
        </w:tabs>
      </w:pPr>
      <w:r>
        <w:t>How to do it...</w:t>
      </w:r>
    </w:p>
    <w:p w14:paraId="2C693BA2" w14:textId="77777777" w:rsidR="00A12788" w:rsidRDefault="00A12788" w:rsidP="002A7E2E">
      <w:pPr>
        <w:pStyle w:val="NumberedBulletPACKT"/>
        <w:numPr>
          <w:ilvl w:val="0"/>
          <w:numId w:val="36"/>
        </w:numPr>
        <w:tabs>
          <w:tab w:val="clear" w:pos="360"/>
          <w:tab w:val="left" w:pos="720"/>
        </w:tabs>
      </w:pPr>
      <w:r>
        <w:t>Open Visual Studio.</w:t>
      </w:r>
    </w:p>
    <w:p w14:paraId="5C217038" w14:textId="77777777" w:rsidR="00A12788" w:rsidRDefault="00A12788" w:rsidP="002A7E2E">
      <w:pPr>
        <w:pStyle w:val="NumberedBulletPACKT"/>
        <w:numPr>
          <w:ilvl w:val="0"/>
          <w:numId w:val="36"/>
        </w:numPr>
        <w:tabs>
          <w:tab w:val="clear" w:pos="360"/>
          <w:tab w:val="left" w:pos="720"/>
        </w:tabs>
      </w:pPr>
      <w:r>
        <w:t xml:space="preserve">Create a new C++ project </w:t>
      </w:r>
    </w:p>
    <w:p w14:paraId="5AEA4073" w14:textId="33EB72D8" w:rsidR="00665C39" w:rsidRDefault="00665C39" w:rsidP="00665C39">
      <w:pPr>
        <w:pStyle w:val="NumberedBulletPACKT"/>
        <w:numPr>
          <w:ilvl w:val="0"/>
          <w:numId w:val="36"/>
        </w:numPr>
        <w:tabs>
          <w:tab w:val="clear" w:pos="360"/>
          <w:tab w:val="left" w:pos="720"/>
        </w:tabs>
      </w:pPr>
      <w:r>
        <w:t>Select a win32 console application</w:t>
      </w:r>
    </w:p>
    <w:p w14:paraId="09DB014B" w14:textId="3F379662" w:rsidR="00A12788" w:rsidRDefault="00A12788" w:rsidP="002A7E2E">
      <w:pPr>
        <w:pStyle w:val="NumberedBulletPACKT"/>
        <w:numPr>
          <w:ilvl w:val="0"/>
          <w:numId w:val="36"/>
        </w:numPr>
        <w:tabs>
          <w:tab w:val="clear" w:pos="360"/>
          <w:tab w:val="left" w:pos="720"/>
        </w:tabs>
      </w:pPr>
      <w:r>
        <w:t xml:space="preserve">Add a source file called </w:t>
      </w:r>
      <w:r w:rsidR="00191A22">
        <w:t>Source.cpp, vector3.h and vector3.cpp</w:t>
      </w:r>
    </w:p>
    <w:p w14:paraId="5BFDC1F1" w14:textId="77777777" w:rsidR="00147117" w:rsidRDefault="00A12788" w:rsidP="002A7E2E">
      <w:pPr>
        <w:pStyle w:val="NumberedBulletPACKT"/>
        <w:numPr>
          <w:ilvl w:val="0"/>
          <w:numId w:val="36"/>
        </w:numPr>
        <w:tabs>
          <w:tab w:val="clear" w:pos="360"/>
          <w:tab w:val="left" w:pos="720"/>
        </w:tabs>
      </w:pPr>
      <w:r>
        <w:t>Add the following lines of code.</w:t>
      </w:r>
    </w:p>
    <w:p w14:paraId="5FB8BDC8" w14:textId="6394E720" w:rsidR="00D55815" w:rsidRPr="00D55815" w:rsidRDefault="00D55815" w:rsidP="00D55815">
      <w:pPr>
        <w:pStyle w:val="NumberedBulletPACKT"/>
        <w:numPr>
          <w:ilvl w:val="0"/>
          <w:numId w:val="0"/>
        </w:numPr>
        <w:tabs>
          <w:tab w:val="clear" w:pos="360"/>
          <w:tab w:val="left" w:pos="720"/>
        </w:tabs>
        <w:ind w:left="720"/>
        <w:rPr>
          <w:b/>
        </w:rPr>
      </w:pPr>
      <w:r w:rsidRPr="00D55815">
        <w:rPr>
          <w:b/>
        </w:rPr>
        <w:t>Source.cpp</w:t>
      </w:r>
    </w:p>
    <w:p w14:paraId="398344BE"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"vector3.h"</w:t>
      </w:r>
    </w:p>
    <w:p w14:paraId="7BF101C4"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conio.h</w:t>
      </w:r>
      <w:proofErr w:type="spellEnd"/>
      <w:r>
        <w:rPr>
          <w:rFonts w:ascii="Consolas" w:eastAsiaTheme="minorHAnsi" w:hAnsi="Consolas" w:cs="Consolas"/>
          <w:color w:val="A31515"/>
          <w:sz w:val="19"/>
          <w:szCs w:val="19"/>
          <w:highlight w:val="white"/>
          <w:lang w:val="en-NZ" w:eastAsia="en-US"/>
        </w:rPr>
        <w:t>&gt;</w:t>
      </w:r>
    </w:p>
    <w:p w14:paraId="67DDA6C0"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vld.h</w:t>
      </w:r>
      <w:proofErr w:type="spellEnd"/>
      <w:r>
        <w:rPr>
          <w:rFonts w:ascii="Consolas" w:eastAsiaTheme="minorHAnsi" w:hAnsi="Consolas" w:cs="Consolas"/>
          <w:color w:val="A31515"/>
          <w:sz w:val="19"/>
          <w:szCs w:val="19"/>
          <w:highlight w:val="white"/>
          <w:lang w:val="en-NZ" w:eastAsia="en-US"/>
        </w:rPr>
        <w:t>"</w:t>
      </w:r>
    </w:p>
    <w:p w14:paraId="3D52F8FB"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32677DF"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p>
    <w:p w14:paraId="65D172D0"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F2E765F"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Vector tests:</w:t>
      </w:r>
    </w:p>
    <w:p w14:paraId="247FE811"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9F68793"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w:t>
      </w:r>
      <w:proofErr w:type="gramStart"/>
      <w:r>
        <w:rPr>
          <w:rFonts w:ascii="Consolas" w:eastAsiaTheme="minorHAnsi" w:hAnsi="Consolas" w:cs="Consolas"/>
          <w:color w:val="008000"/>
          <w:sz w:val="19"/>
          <w:szCs w:val="19"/>
          <w:highlight w:val="white"/>
          <w:lang w:val="en-NZ" w:eastAsia="en-US"/>
        </w:rPr>
        <w:t>Create</w:t>
      </w:r>
      <w:proofErr w:type="gramEnd"/>
      <w:r>
        <w:rPr>
          <w:rFonts w:ascii="Consolas" w:eastAsiaTheme="minorHAnsi" w:hAnsi="Consolas" w:cs="Consolas"/>
          <w:color w:val="008000"/>
          <w:sz w:val="19"/>
          <w:szCs w:val="19"/>
          <w:highlight w:val="white"/>
          <w:lang w:val="en-NZ" w:eastAsia="en-US"/>
        </w:rPr>
        <w:t xml:space="preserve"> two vectors.</w:t>
      </w:r>
    </w:p>
    <w:p w14:paraId="61BC0378"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w:t>
      </w:r>
      <w:proofErr w:type="spellStart"/>
      <w:proofErr w:type="gramStart"/>
      <w:r>
        <w:rPr>
          <w:rFonts w:ascii="Consolas" w:eastAsiaTheme="minorHAnsi" w:hAnsi="Consolas" w:cs="Consolas"/>
          <w:color w:val="000000"/>
          <w:sz w:val="19"/>
          <w:szCs w:val="19"/>
          <w:highlight w:val="white"/>
          <w:lang w:val="en-NZ" w:eastAsia="en-US"/>
        </w:rPr>
        <w:t>a</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1.0f, 2.0f, 3.0f);</w:t>
      </w:r>
    </w:p>
    <w:p w14:paraId="04DDF01C"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b(</w:t>
      </w:r>
      <w:proofErr w:type="gramEnd"/>
      <w:r>
        <w:rPr>
          <w:rFonts w:ascii="Consolas" w:eastAsiaTheme="minorHAnsi" w:hAnsi="Consolas" w:cs="Consolas"/>
          <w:color w:val="000000"/>
          <w:sz w:val="19"/>
          <w:szCs w:val="19"/>
          <w:highlight w:val="white"/>
          <w:lang w:val="en-NZ" w:eastAsia="en-US"/>
        </w:rPr>
        <w:t>1.0f, 2.0f, 3.0f);</w:t>
      </w:r>
    </w:p>
    <w:p w14:paraId="515109A9"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CEC67AC"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c;</w:t>
      </w:r>
    </w:p>
    <w:p w14:paraId="0451EBB5"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5CC3766"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Zero Vector.</w:t>
      </w:r>
    </w:p>
    <w:p w14:paraId="16762A2F"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c.Zero</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4E3D16A7"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89AECBF"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Addition.</w:t>
      </w:r>
    </w:p>
    <w:p w14:paraId="0A791A55"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d = a + b;</w:t>
      </w:r>
    </w:p>
    <w:p w14:paraId="62F3D22B"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ED2AAAA"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Subtraction.</w:t>
      </w:r>
    </w:p>
    <w:p w14:paraId="32EA1CF1"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e = a - b;</w:t>
      </w:r>
    </w:p>
    <w:p w14:paraId="5A651394"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2AD0049"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//Scalar Multiplication.</w:t>
      </w:r>
    </w:p>
    <w:p w14:paraId="71F0E375"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f1 = a * 10;</w:t>
      </w:r>
    </w:p>
    <w:p w14:paraId="4152F1EB"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617AC4C"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//Scalar Multiplication.</w:t>
      </w:r>
    </w:p>
    <w:p w14:paraId="7539B6F9"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f2 = 10 * a;</w:t>
      </w:r>
    </w:p>
    <w:p w14:paraId="422D66B8"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2CA68D9"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//Scalar Division.</w:t>
      </w:r>
    </w:p>
    <w:p w14:paraId="0A253C07"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g = a / 10;</w:t>
      </w:r>
    </w:p>
    <w:p w14:paraId="517CA14C"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544C8C3"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r>
        <w:rPr>
          <w:rFonts w:ascii="Consolas" w:eastAsiaTheme="minorHAnsi" w:hAnsi="Consolas" w:cs="Consolas"/>
          <w:color w:val="008000"/>
          <w:sz w:val="19"/>
          <w:szCs w:val="19"/>
          <w:highlight w:val="white"/>
          <w:lang w:val="en-NZ" w:eastAsia="en-US"/>
        </w:rPr>
        <w:t>// Unary minus.</w:t>
      </w:r>
    </w:p>
    <w:p w14:paraId="2AD6A6C0"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h = -a;</w:t>
      </w:r>
    </w:p>
    <w:p w14:paraId="07C7D94A"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8E78E94"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Relational Operators.</w:t>
      </w:r>
    </w:p>
    <w:p w14:paraId="06557B11"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bool</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bAEqualsB</w:t>
      </w:r>
      <w:proofErr w:type="spellEnd"/>
      <w:r>
        <w:rPr>
          <w:rFonts w:ascii="Consolas" w:eastAsiaTheme="minorHAnsi" w:hAnsi="Consolas" w:cs="Consolas"/>
          <w:color w:val="000000"/>
          <w:sz w:val="19"/>
          <w:szCs w:val="19"/>
          <w:highlight w:val="white"/>
          <w:lang w:val="en-NZ" w:eastAsia="en-US"/>
        </w:rPr>
        <w:t xml:space="preserve"> = (a == b);</w:t>
      </w:r>
    </w:p>
    <w:p w14:paraId="185EF09A"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bool</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bANotEqualsB</w:t>
      </w:r>
      <w:proofErr w:type="spellEnd"/>
      <w:r>
        <w:rPr>
          <w:rFonts w:ascii="Consolas" w:eastAsiaTheme="minorHAnsi" w:hAnsi="Consolas" w:cs="Consolas"/>
          <w:color w:val="000000"/>
          <w:sz w:val="19"/>
          <w:szCs w:val="19"/>
          <w:highlight w:val="white"/>
          <w:lang w:val="en-NZ" w:eastAsia="en-US"/>
        </w:rPr>
        <w:t xml:space="preserve"> = (a != b);</w:t>
      </w:r>
    </w:p>
    <w:p w14:paraId="0D410AFB"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34EFA28"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Combined operations +=.</w:t>
      </w:r>
    </w:p>
    <w:p w14:paraId="57DF8222"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 = a;</w:t>
      </w:r>
    </w:p>
    <w:p w14:paraId="349035A2"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 += a;</w:t>
      </w:r>
    </w:p>
    <w:p w14:paraId="1B66552E"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FDE8A92"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Combined operations -=.</w:t>
      </w:r>
    </w:p>
    <w:p w14:paraId="5776DA1B"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 = a;</w:t>
      </w:r>
    </w:p>
    <w:p w14:paraId="059A1A33"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 -= a;</w:t>
      </w:r>
    </w:p>
    <w:p w14:paraId="03EBC895"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77ABC7F"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Combined operations /=.</w:t>
      </w:r>
    </w:p>
    <w:p w14:paraId="0A9E08BD"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 = a;</w:t>
      </w:r>
    </w:p>
    <w:p w14:paraId="6BC201C4"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c</w:t>
      </w:r>
      <w:proofErr w:type="gramEnd"/>
      <w:r>
        <w:rPr>
          <w:rFonts w:ascii="Consolas" w:eastAsiaTheme="minorHAnsi" w:hAnsi="Consolas" w:cs="Consolas"/>
          <w:color w:val="000000"/>
          <w:sz w:val="19"/>
          <w:szCs w:val="19"/>
          <w:highlight w:val="white"/>
          <w:lang w:val="en-NZ" w:eastAsia="en-US"/>
        </w:rPr>
        <w:t xml:space="preserve"> /= 10;</w:t>
      </w:r>
    </w:p>
    <w:p w14:paraId="0CCAA482"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515BCB5"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Combined operations *=.</w:t>
      </w:r>
    </w:p>
    <w:p w14:paraId="3DF54F69"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c = a;</w:t>
      </w:r>
    </w:p>
    <w:p w14:paraId="06F438F4"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c</w:t>
      </w:r>
      <w:proofErr w:type="gramEnd"/>
      <w:r>
        <w:rPr>
          <w:rFonts w:ascii="Consolas" w:eastAsiaTheme="minorHAnsi" w:hAnsi="Consolas" w:cs="Consolas"/>
          <w:color w:val="000000"/>
          <w:sz w:val="19"/>
          <w:szCs w:val="19"/>
          <w:highlight w:val="white"/>
          <w:lang w:val="en-NZ" w:eastAsia="en-US"/>
        </w:rPr>
        <w:t xml:space="preserve"> *= 10;</w:t>
      </w:r>
    </w:p>
    <w:p w14:paraId="623998E5"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6AB6221"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Normalisation.</w:t>
      </w:r>
    </w:p>
    <w:p w14:paraId="07E07D22"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c.Normalize</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4A2D3F78"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4E8A853"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Dot Product.</w:t>
      </w:r>
    </w:p>
    <w:p w14:paraId="2C8E47CD"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fADotB</w:t>
      </w:r>
      <w:proofErr w:type="spellEnd"/>
      <w:r>
        <w:rPr>
          <w:rFonts w:ascii="Consolas" w:eastAsiaTheme="minorHAnsi" w:hAnsi="Consolas" w:cs="Consolas"/>
          <w:color w:val="000000"/>
          <w:sz w:val="19"/>
          <w:szCs w:val="19"/>
          <w:highlight w:val="white"/>
          <w:lang w:val="en-NZ" w:eastAsia="en-US"/>
        </w:rPr>
        <w:t xml:space="preserve"> = a * b;</w:t>
      </w:r>
    </w:p>
    <w:p w14:paraId="69656088"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135322C"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Magnitude.</w:t>
      </w:r>
    </w:p>
    <w:p w14:paraId="20D2A9FD"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fMag1 =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::Magnitude(a);</w:t>
      </w:r>
    </w:p>
    <w:p w14:paraId="4CD006E2"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fMag2 =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::Magnitude(c);</w:t>
      </w:r>
    </w:p>
    <w:p w14:paraId="63A4D9E0"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647550B"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Cross product.</w:t>
      </w:r>
    </w:p>
    <w:p w14:paraId="39966BB3"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crossProduct</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spellStart"/>
      <w:proofErr w:type="gramStart"/>
      <w:r>
        <w:rPr>
          <w:rFonts w:ascii="Consolas" w:eastAsiaTheme="minorHAnsi" w:hAnsi="Consolas" w:cs="Consolas"/>
          <w:color w:val="000000"/>
          <w:sz w:val="19"/>
          <w:szCs w:val="19"/>
          <w:highlight w:val="white"/>
          <w:lang w:val="en-NZ" w:eastAsia="en-US"/>
        </w:rPr>
        <w:t>CrossProduct</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a, c);</w:t>
      </w:r>
    </w:p>
    <w:p w14:paraId="5AAE90A9"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5F08D0A"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Distance.</w:t>
      </w:r>
    </w:p>
    <w:p w14:paraId="285FBD2F"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distance =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::Distance(a, c);</w:t>
      </w:r>
    </w:p>
    <w:p w14:paraId="7BE973FC"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613886D"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_</w:t>
      </w:r>
      <w:proofErr w:type="spellStart"/>
      <w:proofErr w:type="gramStart"/>
      <w:r>
        <w:rPr>
          <w:rFonts w:ascii="Consolas" w:eastAsiaTheme="minorHAnsi" w:hAnsi="Consolas" w:cs="Consolas"/>
          <w:color w:val="000000"/>
          <w:sz w:val="19"/>
          <w:szCs w:val="19"/>
          <w:highlight w:val="white"/>
          <w:lang w:val="en-NZ" w:eastAsia="en-US"/>
        </w:rPr>
        <w:t>getch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76659D6E"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(0);</w:t>
      </w:r>
    </w:p>
    <w:p w14:paraId="33556B04"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EF73B36"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
    <w:p w14:paraId="1DA780C1" w14:textId="77777777" w:rsid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D557C78" w14:textId="77777777" w:rsidR="00D55815" w:rsidRDefault="00D55815" w:rsidP="00D55815">
      <w:pPr>
        <w:pStyle w:val="NumberedBulletPACKT"/>
        <w:numPr>
          <w:ilvl w:val="0"/>
          <w:numId w:val="0"/>
        </w:numPr>
        <w:tabs>
          <w:tab w:val="clear" w:pos="360"/>
          <w:tab w:val="left" w:pos="720"/>
        </w:tabs>
        <w:ind w:left="720"/>
      </w:pPr>
    </w:p>
    <w:p w14:paraId="33B67211" w14:textId="3DE2A7DA" w:rsidR="00D55815" w:rsidRPr="00D55815" w:rsidRDefault="00D55815" w:rsidP="00D55815">
      <w:pPr>
        <w:pStyle w:val="NumberedBulletPACKT"/>
        <w:numPr>
          <w:ilvl w:val="0"/>
          <w:numId w:val="0"/>
        </w:numPr>
        <w:tabs>
          <w:tab w:val="clear" w:pos="360"/>
          <w:tab w:val="left" w:pos="720"/>
        </w:tabs>
        <w:ind w:left="720"/>
        <w:rPr>
          <w:b/>
        </w:rPr>
      </w:pPr>
      <w:r>
        <w:rPr>
          <w:b/>
        </w:rPr>
        <w:t>Vector3.h</w:t>
      </w:r>
    </w:p>
    <w:p w14:paraId="0AE6078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ifndef</w:t>
      </w:r>
      <w:proofErr w:type="spellEnd"/>
      <w:r>
        <w:rPr>
          <w:rFonts w:ascii="Consolas" w:eastAsiaTheme="minorHAnsi" w:hAnsi="Consolas" w:cs="Consolas"/>
          <w:color w:val="000000"/>
          <w:sz w:val="19"/>
          <w:szCs w:val="19"/>
          <w:highlight w:val="white"/>
          <w:lang w:val="en-NZ" w:eastAsia="en-US"/>
        </w:rPr>
        <w:t xml:space="preserve"> __VECTOR3_H__</w:t>
      </w:r>
    </w:p>
    <w:p w14:paraId="35BBA62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lastRenderedPageBreak/>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__VECTOR3_H__</w:t>
      </w:r>
    </w:p>
    <w:p w14:paraId="7AE2E7E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DE7AE2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cmath</w:t>
      </w:r>
      <w:proofErr w:type="spellEnd"/>
      <w:r>
        <w:rPr>
          <w:rFonts w:ascii="Consolas" w:eastAsiaTheme="minorHAnsi" w:hAnsi="Consolas" w:cs="Consolas"/>
          <w:color w:val="A31515"/>
          <w:sz w:val="19"/>
          <w:szCs w:val="19"/>
          <w:highlight w:val="white"/>
          <w:lang w:val="en-NZ" w:eastAsia="en-US"/>
        </w:rPr>
        <w:t>&gt;</w:t>
      </w:r>
    </w:p>
    <w:p w14:paraId="6C103C1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5DF4F2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p>
    <w:p w14:paraId="22EC2F3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9DBEC4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650357F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Public representation: Not many options here.</w:t>
      </w:r>
    </w:p>
    <w:p w14:paraId="4C51D30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x;</w:t>
      </w:r>
    </w:p>
    <w:p w14:paraId="7A1A886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y;</w:t>
      </w:r>
    </w:p>
    <w:p w14:paraId="66EF490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z;</w:t>
      </w:r>
    </w:p>
    <w:p w14:paraId="04D1968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78915C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CVector3(</w:t>
      </w:r>
      <w:proofErr w:type="gramEnd"/>
      <w:r>
        <w:rPr>
          <w:rFonts w:ascii="Consolas" w:eastAsiaTheme="minorHAnsi" w:hAnsi="Consolas" w:cs="Consolas"/>
          <w:color w:val="000000"/>
          <w:sz w:val="19"/>
          <w:szCs w:val="19"/>
          <w:highlight w:val="white"/>
          <w:lang w:val="en-NZ" w:eastAsia="en-US"/>
        </w:rPr>
        <w:t>);</w:t>
      </w:r>
    </w:p>
    <w:p w14:paraId="611577D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CVector3(</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0FA3596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CVector3(</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_</w:t>
      </w:r>
      <w:proofErr w:type="spellStart"/>
      <w:r>
        <w:rPr>
          <w:rFonts w:ascii="Consolas" w:eastAsiaTheme="minorHAnsi" w:hAnsi="Consolas" w:cs="Consolas"/>
          <w:color w:val="000000"/>
          <w:sz w:val="19"/>
          <w:szCs w:val="19"/>
          <w:highlight w:val="white"/>
          <w:lang w:val="en-NZ" w:eastAsia="en-US"/>
        </w:rPr>
        <w:t>fx</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_</w:t>
      </w:r>
      <w:proofErr w:type="spellStart"/>
      <w:r>
        <w:rPr>
          <w:rFonts w:ascii="Consolas" w:eastAsiaTheme="minorHAnsi" w:hAnsi="Consolas" w:cs="Consolas"/>
          <w:color w:val="000000"/>
          <w:sz w:val="19"/>
          <w:szCs w:val="19"/>
          <w:highlight w:val="white"/>
          <w:lang w:val="en-NZ" w:eastAsia="en-US"/>
        </w:rPr>
        <w:t>fy</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_</w:t>
      </w:r>
      <w:proofErr w:type="spellStart"/>
      <w:r>
        <w:rPr>
          <w:rFonts w:ascii="Consolas" w:eastAsiaTheme="minorHAnsi" w:hAnsi="Consolas" w:cs="Consolas"/>
          <w:color w:val="000000"/>
          <w:sz w:val="19"/>
          <w:szCs w:val="19"/>
          <w:highlight w:val="white"/>
          <w:lang w:val="en-NZ" w:eastAsia="en-US"/>
        </w:rPr>
        <w:t>fz</w:t>
      </w:r>
      <w:proofErr w:type="spellEnd"/>
      <w:r>
        <w:rPr>
          <w:rFonts w:ascii="Consolas" w:eastAsiaTheme="minorHAnsi" w:hAnsi="Consolas" w:cs="Consolas"/>
          <w:color w:val="000000"/>
          <w:sz w:val="19"/>
          <w:szCs w:val="19"/>
          <w:highlight w:val="white"/>
          <w:lang w:val="en-NZ" w:eastAsia="en-US"/>
        </w:rPr>
        <w:t>);</w:t>
      </w:r>
    </w:p>
    <w:p w14:paraId="08A8DC1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1114AB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Assignment operator.</w:t>
      </w:r>
    </w:p>
    <w:p w14:paraId="1F6CCDF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2C27258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4D74B8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Relational operators.</w:t>
      </w:r>
    </w:p>
    <w:p w14:paraId="0278C58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bool</w:t>
      </w:r>
      <w:proofErr w:type="gramEnd"/>
      <w:r>
        <w:rPr>
          <w:rFonts w:ascii="Consolas" w:eastAsiaTheme="minorHAnsi" w:hAnsi="Consolas" w:cs="Consolas"/>
          <w:color w:val="000000"/>
          <w:sz w:val="19"/>
          <w:szCs w:val="19"/>
          <w:highlight w:val="white"/>
          <w:lang w:val="en-NZ" w:eastAsia="en-US"/>
        </w:rPr>
        <w:t xml:space="preserve"> operator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6E3E4C9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bool</w:t>
      </w:r>
      <w:proofErr w:type="gramEnd"/>
      <w:r>
        <w:rPr>
          <w:rFonts w:ascii="Consolas" w:eastAsiaTheme="minorHAnsi" w:hAnsi="Consolas" w:cs="Consolas"/>
          <w:color w:val="000000"/>
          <w:sz w:val="19"/>
          <w:szCs w:val="19"/>
          <w:highlight w:val="white"/>
          <w:lang w:val="en-NZ" w:eastAsia="en-US"/>
        </w:rPr>
        <w:t xml:space="preserve"> operator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670C3AE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B3DAEB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Vector operations</w:t>
      </w:r>
    </w:p>
    <w:p w14:paraId="6864EF7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Zero();</w:t>
      </w:r>
    </w:p>
    <w:p w14:paraId="034440B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C72753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7E0740D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774FF0C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50D5707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749560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Multiplication and division by scalar.</w:t>
      </w:r>
    </w:p>
    <w:p w14:paraId="43765CF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operator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_f)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2ED8D3A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_f)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4F3BC34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2BF0A9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w:t>
      </w:r>
      <w:proofErr w:type="gramStart"/>
      <w:r>
        <w:rPr>
          <w:rFonts w:ascii="Consolas" w:eastAsiaTheme="minorHAnsi" w:hAnsi="Consolas" w:cs="Consolas"/>
          <w:color w:val="008000"/>
          <w:sz w:val="19"/>
          <w:szCs w:val="19"/>
          <w:highlight w:val="white"/>
          <w:lang w:val="en-NZ" w:eastAsia="en-US"/>
        </w:rPr>
        <w:t>Combined</w:t>
      </w:r>
      <w:proofErr w:type="gramEnd"/>
      <w:r>
        <w:rPr>
          <w:rFonts w:ascii="Consolas" w:eastAsiaTheme="minorHAnsi" w:hAnsi="Consolas" w:cs="Consolas"/>
          <w:color w:val="008000"/>
          <w:sz w:val="19"/>
          <w:szCs w:val="19"/>
          <w:highlight w:val="white"/>
          <w:lang w:val="en-NZ" w:eastAsia="en-US"/>
        </w:rPr>
        <w:t xml:space="preserve"> assignment operators to conform to C notation convention.</w:t>
      </w:r>
    </w:p>
    <w:p w14:paraId="36069C4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36A6EE1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3D08EA6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_f);</w:t>
      </w:r>
    </w:p>
    <w:p w14:paraId="1A16646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_f);</w:t>
      </w:r>
    </w:p>
    <w:p w14:paraId="68160F6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15A537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w:t>
      </w:r>
      <w:proofErr w:type="gramStart"/>
      <w:r>
        <w:rPr>
          <w:rFonts w:ascii="Consolas" w:eastAsiaTheme="minorHAnsi" w:hAnsi="Consolas" w:cs="Consolas"/>
          <w:color w:val="008000"/>
          <w:sz w:val="19"/>
          <w:szCs w:val="19"/>
          <w:highlight w:val="white"/>
          <w:lang w:val="en-NZ" w:eastAsia="en-US"/>
        </w:rPr>
        <w:t>Normalize</w:t>
      </w:r>
      <w:proofErr w:type="gramEnd"/>
      <w:r>
        <w:rPr>
          <w:rFonts w:ascii="Consolas" w:eastAsiaTheme="minorHAnsi" w:hAnsi="Consolas" w:cs="Consolas"/>
          <w:color w:val="008000"/>
          <w:sz w:val="19"/>
          <w:szCs w:val="19"/>
          <w:highlight w:val="white"/>
          <w:lang w:val="en-NZ" w:eastAsia="en-US"/>
        </w:rPr>
        <w:t xml:space="preserve"> the vector</w:t>
      </w:r>
    </w:p>
    <w:p w14:paraId="7140BCA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Normalize();</w:t>
      </w:r>
    </w:p>
    <w:p w14:paraId="5B92CE0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Vector dot product. </w:t>
      </w:r>
    </w:p>
    <w:p w14:paraId="29F7B22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w:t>
      </w:r>
      <w:proofErr w:type="gramStart"/>
      <w:r>
        <w:rPr>
          <w:rFonts w:ascii="Consolas" w:eastAsiaTheme="minorHAnsi" w:hAnsi="Consolas" w:cs="Consolas"/>
          <w:color w:val="008000"/>
          <w:sz w:val="19"/>
          <w:szCs w:val="19"/>
          <w:highlight w:val="white"/>
          <w:lang w:val="en-NZ" w:eastAsia="en-US"/>
        </w:rPr>
        <w:t>We</w:t>
      </w:r>
      <w:proofErr w:type="gramEnd"/>
      <w:r>
        <w:rPr>
          <w:rFonts w:ascii="Consolas" w:eastAsiaTheme="minorHAnsi" w:hAnsi="Consolas" w:cs="Consolas"/>
          <w:color w:val="008000"/>
          <w:sz w:val="19"/>
          <w:szCs w:val="19"/>
          <w:highlight w:val="white"/>
          <w:lang w:val="en-NZ" w:eastAsia="en-US"/>
        </w:rPr>
        <w:t xml:space="preserve"> overload the standard multiplication symbol to do this.</w:t>
      </w:r>
    </w:p>
    <w:p w14:paraId="1E7A251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operator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 _</w:t>
      </w:r>
      <w:proofErr w:type="spellStart"/>
      <w:r>
        <w:rPr>
          <w:rFonts w:ascii="Consolas" w:eastAsiaTheme="minorHAnsi" w:hAnsi="Consolas" w:cs="Consolas"/>
          <w:color w:val="00000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4EED893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9B5129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Static member functions.</w:t>
      </w:r>
    </w:p>
    <w:p w14:paraId="0296F30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3F590D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Compute the magnitude of a vector.</w:t>
      </w:r>
    </w:p>
    <w:p w14:paraId="2EC3087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static</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inline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Magnitude(</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0B278A3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06EEAF3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sqrt</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0DC5545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640276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6355A7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Compute the cross product of two vectors.</w:t>
      </w:r>
    </w:p>
    <w:p w14:paraId="07DB4C5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static</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inline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CrossProduct</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proofErr w:type="spellEnd"/>
      <w:r>
        <w:rPr>
          <w:rFonts w:ascii="Consolas" w:eastAsiaTheme="minorHAnsi" w:hAnsi="Consolas" w:cs="Consolas"/>
          <w:color w:val="000000"/>
          <w:sz w:val="19"/>
          <w:szCs w:val="19"/>
          <w:highlight w:val="white"/>
          <w:lang w:val="en-NZ" w:eastAsia="en-US"/>
        </w:rPr>
        <w:t>,</w:t>
      </w:r>
    </w:p>
    <w:p w14:paraId="030D3ED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const</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proofErr w:type="spellEnd"/>
      <w:r>
        <w:rPr>
          <w:rFonts w:ascii="Consolas" w:eastAsiaTheme="minorHAnsi" w:hAnsi="Consolas" w:cs="Consolas"/>
          <w:color w:val="000000"/>
          <w:sz w:val="19"/>
          <w:szCs w:val="19"/>
          <w:highlight w:val="white"/>
          <w:lang w:val="en-NZ" w:eastAsia="en-US"/>
        </w:rPr>
        <w:t>)</w:t>
      </w:r>
    </w:p>
    <w:p w14:paraId="2E2F7FC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6F46342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p>
    <w:p w14:paraId="734B05B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2026558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w:t>
      </w:r>
    </w:p>
    <w:p w14:paraId="79AD04F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7DA49CD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w:t>
      </w:r>
    </w:p>
    <w:p w14:paraId="2F22FDB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6C6D16B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00C9F1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F408CC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Compute the distance between two points.</w:t>
      </w:r>
    </w:p>
    <w:p w14:paraId="1A656A1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static</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inline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Distance(</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proofErr w:type="spellEnd"/>
      <w:r>
        <w:rPr>
          <w:rFonts w:ascii="Consolas" w:eastAsiaTheme="minorHAnsi" w:hAnsi="Consolas" w:cs="Consolas"/>
          <w:color w:val="000000"/>
          <w:sz w:val="19"/>
          <w:szCs w:val="19"/>
          <w:highlight w:val="white"/>
          <w:lang w:val="en-NZ" w:eastAsia="en-US"/>
        </w:rPr>
        <w:t>)</w:t>
      </w:r>
    </w:p>
    <w:p w14:paraId="3FA3A60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04256B2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fdx</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w:t>
      </w:r>
    </w:p>
    <w:p w14:paraId="2A8CA6B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fdy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w:t>
      </w:r>
    </w:p>
    <w:p w14:paraId="70E565E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fdz</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krA</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krB</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2B82D5B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54E7B8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sqrt</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fdx</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fdx</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fdy</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fdy</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fdz</w:t>
      </w:r>
      <w:proofErr w:type="spell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fdz</w:t>
      </w:r>
      <w:proofErr w:type="spellEnd"/>
      <w:r>
        <w:rPr>
          <w:rFonts w:ascii="Consolas" w:eastAsiaTheme="minorHAnsi" w:hAnsi="Consolas" w:cs="Consolas"/>
          <w:color w:val="000000"/>
          <w:sz w:val="19"/>
          <w:szCs w:val="19"/>
          <w:highlight w:val="white"/>
          <w:lang w:val="en-NZ" w:eastAsia="en-US"/>
        </w:rPr>
        <w:t>);</w:t>
      </w:r>
    </w:p>
    <w:p w14:paraId="3EE5583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7F75E09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836CE6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99A6BA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Scalar on the left multiplication, for symmetry.</w:t>
      </w:r>
    </w:p>
    <w:p w14:paraId="54203AF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inline</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 operator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7382B4A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85A2B5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363E527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FEDBA2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E0B42B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endif</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__VECTOR3_H__</w:t>
      </w:r>
    </w:p>
    <w:p w14:paraId="77C60BFB" w14:textId="76855B2A" w:rsidR="001225D8" w:rsidRDefault="001225D8"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BEA2276" w14:textId="77777777" w:rsidR="00D55815" w:rsidRPr="00D55815" w:rsidRDefault="00D55815" w:rsidP="00D55815">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2B75FC7" w14:textId="44F421D0" w:rsidR="001225D8" w:rsidRPr="00F05DDE" w:rsidRDefault="00F05DDE" w:rsidP="001225D8">
      <w:pPr>
        <w:pStyle w:val="NumberedBulletPACKT"/>
        <w:numPr>
          <w:ilvl w:val="0"/>
          <w:numId w:val="0"/>
        </w:numPr>
        <w:rPr>
          <w:b/>
        </w:rPr>
      </w:pPr>
      <w:r>
        <w:t xml:space="preserve">             </w:t>
      </w:r>
      <w:r w:rsidRPr="00F05DDE">
        <w:rPr>
          <w:b/>
        </w:rPr>
        <w:t>Vector3.cpp</w:t>
      </w:r>
    </w:p>
    <w:p w14:paraId="6536B480" w14:textId="0EF76BED" w:rsidR="00F05DDE" w:rsidRDefault="00F05DDE" w:rsidP="00F05D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t xml:space="preserve">              </w:t>
      </w: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"vector3.h"</w:t>
      </w:r>
    </w:p>
    <w:p w14:paraId="7EB77CD2" w14:textId="77777777" w:rsidR="00F05DDE" w:rsidRDefault="00F05DDE" w:rsidP="00F05D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3C7AD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Default constructor leaves vector in an indeterminate state.</w:t>
      </w:r>
    </w:p>
    <w:p w14:paraId="0B40D84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gramStart"/>
      <w:r>
        <w:rPr>
          <w:rFonts w:ascii="Consolas" w:eastAsiaTheme="minorHAnsi" w:hAnsi="Consolas" w:cs="Consolas"/>
          <w:color w:val="000000"/>
          <w:sz w:val="19"/>
          <w:szCs w:val="19"/>
          <w:highlight w:val="white"/>
          <w:lang w:val="en-NZ" w:eastAsia="en-US"/>
        </w:rPr>
        <w:t>CVector3()</w:t>
      </w:r>
      <w:proofErr w:type="gramEnd"/>
    </w:p>
    <w:p w14:paraId="51B5FDA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DD0ABA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957455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40D1D7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6300A7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Copy constructor.</w:t>
      </w:r>
    </w:p>
    <w:p w14:paraId="7C0D4AF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gramStart"/>
      <w:r>
        <w:rPr>
          <w:rFonts w:ascii="Consolas" w:eastAsiaTheme="minorHAnsi" w:hAnsi="Consolas" w:cs="Consolas"/>
          <w:color w:val="000000"/>
          <w:sz w:val="19"/>
          <w:szCs w:val="19"/>
          <w:highlight w:val="white"/>
          <w:lang w:val="en-NZ" w:eastAsia="en-US"/>
        </w:rPr>
        <w:t>CVector3(</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2501F59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x(</w:t>
      </w:r>
      <w:proofErr w:type="gramEnd"/>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w:t>
      </w:r>
    </w:p>
    <w:p w14:paraId="5737987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y(</w:t>
      </w:r>
      <w:proofErr w:type="gramEnd"/>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w:t>
      </w:r>
    </w:p>
    <w:p w14:paraId="0AE0FBA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z(</w:t>
      </w:r>
      <w:proofErr w:type="gramEnd"/>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7423EBA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11403F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7E7F6B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8F08CD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F58F7F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Construct given three values.</w:t>
      </w:r>
    </w:p>
    <w:p w14:paraId="132CA37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gramStart"/>
      <w:r>
        <w:rPr>
          <w:rFonts w:ascii="Consolas" w:eastAsiaTheme="minorHAnsi" w:hAnsi="Consolas" w:cs="Consolas"/>
          <w:color w:val="000000"/>
          <w:sz w:val="19"/>
          <w:szCs w:val="19"/>
          <w:highlight w:val="white"/>
          <w:lang w:val="en-NZ" w:eastAsia="en-US"/>
        </w:rPr>
        <w:t>CVector3(</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fx</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fy</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fz</w:t>
      </w:r>
      <w:proofErr w:type="spellEnd"/>
      <w:r>
        <w:rPr>
          <w:rFonts w:ascii="Consolas" w:eastAsiaTheme="minorHAnsi" w:hAnsi="Consolas" w:cs="Consolas"/>
          <w:color w:val="000000"/>
          <w:sz w:val="19"/>
          <w:szCs w:val="19"/>
          <w:highlight w:val="white"/>
          <w:lang w:val="en-NZ" w:eastAsia="en-US"/>
        </w:rPr>
        <w:t>)</w:t>
      </w:r>
    </w:p>
    <w:p w14:paraId="328871B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x(</w:t>
      </w:r>
      <w:proofErr w:type="gramEnd"/>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fx</w:t>
      </w:r>
      <w:proofErr w:type="spellEnd"/>
      <w:r>
        <w:rPr>
          <w:rFonts w:ascii="Consolas" w:eastAsiaTheme="minorHAnsi" w:hAnsi="Consolas" w:cs="Consolas"/>
          <w:color w:val="000000"/>
          <w:sz w:val="19"/>
          <w:szCs w:val="19"/>
          <w:highlight w:val="white"/>
          <w:lang w:val="en-NZ" w:eastAsia="en-US"/>
        </w:rPr>
        <w:t>)</w:t>
      </w:r>
    </w:p>
    <w:p w14:paraId="3780212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y(</w:t>
      </w:r>
      <w:proofErr w:type="gramEnd"/>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fy</w:t>
      </w:r>
      <w:proofErr w:type="spellEnd"/>
      <w:r>
        <w:rPr>
          <w:rFonts w:ascii="Consolas" w:eastAsiaTheme="minorHAnsi" w:hAnsi="Consolas" w:cs="Consolas"/>
          <w:color w:val="000000"/>
          <w:sz w:val="19"/>
          <w:szCs w:val="19"/>
          <w:highlight w:val="white"/>
          <w:lang w:val="en-NZ" w:eastAsia="en-US"/>
        </w:rPr>
        <w:t>)</w:t>
      </w:r>
    </w:p>
    <w:p w14:paraId="49847F3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z(</w:t>
      </w:r>
      <w:proofErr w:type="gramEnd"/>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fz</w:t>
      </w:r>
      <w:proofErr w:type="spellEnd"/>
      <w:r>
        <w:rPr>
          <w:rFonts w:ascii="Consolas" w:eastAsiaTheme="minorHAnsi" w:hAnsi="Consolas" w:cs="Consolas"/>
          <w:color w:val="000000"/>
          <w:sz w:val="19"/>
          <w:szCs w:val="19"/>
          <w:highlight w:val="white"/>
          <w:lang w:val="en-NZ" w:eastAsia="en-US"/>
        </w:rPr>
        <w:t>)</w:t>
      </w:r>
    </w:p>
    <w:p w14:paraId="7B10C3E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D38893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CF4555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47B1FC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27F1D7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xml:space="preserve">// Assignment operator, we adhere to C convention and return reference to the </w:t>
      </w:r>
      <w:proofErr w:type="spellStart"/>
      <w:r>
        <w:rPr>
          <w:rFonts w:ascii="Consolas" w:eastAsiaTheme="minorHAnsi" w:hAnsi="Consolas" w:cs="Consolas"/>
          <w:color w:val="008000"/>
          <w:sz w:val="19"/>
          <w:szCs w:val="19"/>
          <w:highlight w:val="white"/>
          <w:lang w:val="en-NZ" w:eastAsia="en-US"/>
        </w:rPr>
        <w:t>lvalue</w:t>
      </w:r>
      <w:proofErr w:type="spellEnd"/>
      <w:r>
        <w:rPr>
          <w:rFonts w:ascii="Consolas" w:eastAsiaTheme="minorHAnsi" w:hAnsi="Consolas" w:cs="Consolas"/>
          <w:color w:val="008000"/>
          <w:sz w:val="19"/>
          <w:szCs w:val="19"/>
          <w:highlight w:val="white"/>
          <w:lang w:val="en-NZ" w:eastAsia="en-US"/>
        </w:rPr>
        <w:t>.</w:t>
      </w:r>
    </w:p>
    <w:p w14:paraId="71992D1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w:t>
      </w:r>
    </w:p>
    <w:p w14:paraId="1C64090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44BA14A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1B7015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w:t>
      </w:r>
    </w:p>
    <w:p w14:paraId="54BC3D8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w:t>
      </w:r>
    </w:p>
    <w:p w14:paraId="5492323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079D930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31EDAC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this</w:t>
      </w:r>
      <w:r>
        <w:rPr>
          <w:rFonts w:ascii="Consolas" w:eastAsiaTheme="minorHAnsi" w:hAnsi="Consolas" w:cs="Consolas"/>
          <w:color w:val="000000"/>
          <w:sz w:val="19"/>
          <w:szCs w:val="19"/>
          <w:highlight w:val="white"/>
          <w:lang w:val="en-NZ" w:eastAsia="en-US"/>
        </w:rPr>
        <w:t>);</w:t>
      </w:r>
    </w:p>
    <w:p w14:paraId="11BBA63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6E5308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1827D2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Equality operator.</w:t>
      </w:r>
    </w:p>
    <w:p w14:paraId="06076B0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bool</w:t>
      </w:r>
      <w:proofErr w:type="gramEnd"/>
    </w:p>
    <w:p w14:paraId="65A0BD2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w:t>
      </w:r>
      <w:r>
        <w:rPr>
          <w:rFonts w:ascii="Consolas" w:eastAsiaTheme="minorHAnsi" w:hAnsi="Consolas" w:cs="Consolas"/>
          <w:color w:val="808080"/>
          <w:sz w:val="19"/>
          <w:szCs w:val="19"/>
          <w:highlight w:val="white"/>
          <w:lang w:val="en-NZ" w:eastAsia="en-US"/>
        </w:rPr>
        <w:t>_kr</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6286A5C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292748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&amp;&amp; 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&amp;&amp; 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278CF91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63DD5D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D410F5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Inequality operator.</w:t>
      </w:r>
    </w:p>
    <w:p w14:paraId="73F74B7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bool</w:t>
      </w:r>
      <w:proofErr w:type="gramEnd"/>
    </w:p>
    <w:p w14:paraId="7116BE4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gramStart"/>
      <w:r>
        <w:rPr>
          <w:rFonts w:ascii="Consolas" w:eastAsiaTheme="minorHAnsi" w:hAnsi="Consolas" w:cs="Consolas"/>
          <w:color w:val="000000"/>
          <w:sz w:val="19"/>
          <w:szCs w:val="19"/>
          <w:highlight w:val="white"/>
          <w:lang w:val="en-NZ" w:eastAsia="en-US"/>
        </w:rPr>
        <w:t>operator !</w:t>
      </w:r>
      <w:proofErr w:type="gram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108E0CC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48DBCB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3C8D5A5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5CFE61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3B9FCE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1291FB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lastRenderedPageBreak/>
        <w:t>// Set the vector to zero.</w:t>
      </w:r>
    </w:p>
    <w:p w14:paraId="51B3510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p>
    <w:p w14:paraId="673767C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gramStart"/>
      <w:r>
        <w:rPr>
          <w:rFonts w:ascii="Consolas" w:eastAsiaTheme="minorHAnsi" w:hAnsi="Consolas" w:cs="Consolas"/>
          <w:color w:val="000000"/>
          <w:sz w:val="19"/>
          <w:szCs w:val="19"/>
          <w:highlight w:val="white"/>
          <w:lang w:val="en-NZ" w:eastAsia="en-US"/>
        </w:rPr>
        <w:t>Zero()</w:t>
      </w:r>
      <w:proofErr w:type="gramEnd"/>
    </w:p>
    <w:p w14:paraId="53963EE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5F6E69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x = 0.0f;</w:t>
      </w:r>
    </w:p>
    <w:p w14:paraId="2BF86F0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y = 0.0f;</w:t>
      </w:r>
    </w:p>
    <w:p w14:paraId="74C7CF9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z = 0.0f;</w:t>
      </w:r>
    </w:p>
    <w:p w14:paraId="30736CE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724E75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DCC4BF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Unary minus returns the negative of the vector.</w:t>
      </w:r>
    </w:p>
    <w:p w14:paraId="618A847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p>
    <w:p w14:paraId="1A08A53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58B8177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968DED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(-x, -y, -z));</w:t>
      </w:r>
    </w:p>
    <w:p w14:paraId="373990D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676141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AEDB8F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Binary +, add vectors.</w:t>
      </w:r>
    </w:p>
    <w:p w14:paraId="3CDD597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p>
    <w:p w14:paraId="12BEB2C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38DE4AA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2E1A209"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6511F8C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D82BFE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C086B7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Binary –, subtract vectors.</w:t>
      </w:r>
    </w:p>
    <w:p w14:paraId="0A10765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p>
    <w:p w14:paraId="3499094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6E06A80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06A468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5820854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2A5E5A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16766D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Multiplication by scalar.</w:t>
      </w:r>
    </w:p>
    <w:p w14:paraId="56E0609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p>
    <w:p w14:paraId="78E5E2E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::operator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263DDF2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EA5C58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(x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y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z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2897FCB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9C72AE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8C50C9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Division by scalar.</w:t>
      </w:r>
    </w:p>
    <w:p w14:paraId="5A81240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Precondition: _f must not be zero.</w:t>
      </w:r>
    </w:p>
    <w:p w14:paraId="274FB6E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p>
    <w:p w14:paraId="382767C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5AC5CE5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18968D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Warning: no check for divide by zero here.</w:t>
      </w:r>
    </w:p>
    <w:p w14:paraId="3F87273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 xml:space="preserve"> = 1.0f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3EF93F2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AF9906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(x *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 xml:space="preserve">, y *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 xml:space="preserve">, z *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w:t>
      </w:r>
    </w:p>
    <w:p w14:paraId="53252D8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44FC4B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339ACC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w:t>
      </w:r>
    </w:p>
    <w:p w14:paraId="26A6B03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63C2872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8C8530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w:t>
      </w:r>
    </w:p>
    <w:p w14:paraId="7825847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w:t>
      </w:r>
    </w:p>
    <w:p w14:paraId="5258868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292EB2A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F888BE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this</w:t>
      </w:r>
      <w:r>
        <w:rPr>
          <w:rFonts w:ascii="Consolas" w:eastAsiaTheme="minorHAnsi" w:hAnsi="Consolas" w:cs="Consolas"/>
          <w:color w:val="000000"/>
          <w:sz w:val="19"/>
          <w:szCs w:val="19"/>
          <w:highlight w:val="white"/>
          <w:lang w:val="en-NZ" w:eastAsia="en-US"/>
        </w:rPr>
        <w:t>);</w:t>
      </w:r>
    </w:p>
    <w:p w14:paraId="346D0C7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68322F1"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FE053D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w:t>
      </w:r>
    </w:p>
    <w:p w14:paraId="5BFE16B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w:t>
      </w:r>
    </w:p>
    <w:p w14:paraId="3DBAEED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76A291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w:t>
      </w:r>
    </w:p>
    <w:p w14:paraId="4EB82A6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w:t>
      </w:r>
    </w:p>
    <w:p w14:paraId="0A3FAEB4"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481DD77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BE043F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this</w:t>
      </w:r>
      <w:r>
        <w:rPr>
          <w:rFonts w:ascii="Consolas" w:eastAsiaTheme="minorHAnsi" w:hAnsi="Consolas" w:cs="Consolas"/>
          <w:color w:val="000000"/>
          <w:sz w:val="19"/>
          <w:szCs w:val="19"/>
          <w:highlight w:val="white"/>
          <w:lang w:val="en-NZ" w:eastAsia="en-US"/>
        </w:rPr>
        <w:t>);</w:t>
      </w:r>
    </w:p>
    <w:p w14:paraId="259CB3C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7AA7B1F"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241F7D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w:t>
      </w:r>
    </w:p>
    <w:p w14:paraId="27CE4AC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3016787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9179F4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x</w:t>
      </w:r>
      <w:proofErr w:type="gram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4A4750C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y</w:t>
      </w:r>
      <w:proofErr w:type="gram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2CF282D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z</w:t>
      </w:r>
      <w:proofErr w:type="gram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6E9138F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442EF3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this</w:t>
      </w:r>
      <w:r>
        <w:rPr>
          <w:rFonts w:ascii="Consolas" w:eastAsiaTheme="minorHAnsi" w:hAnsi="Consolas" w:cs="Consolas"/>
          <w:color w:val="000000"/>
          <w:sz w:val="19"/>
          <w:szCs w:val="19"/>
          <w:highlight w:val="white"/>
          <w:lang w:val="en-NZ" w:eastAsia="en-US"/>
        </w:rPr>
        <w:t>);</w:t>
      </w:r>
    </w:p>
    <w:p w14:paraId="26DFCD2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2CDFF2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63C3290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&amp;</w:t>
      </w:r>
    </w:p>
    <w:p w14:paraId="510AD17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::operator /</w:t>
      </w:r>
      <w:proofErr w:type="gramStart"/>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27133BE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7ED7C5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 xml:space="preserve"> = 1.0f / </w:t>
      </w:r>
      <w:r>
        <w:rPr>
          <w:rFonts w:ascii="Consolas" w:eastAsiaTheme="minorHAnsi" w:hAnsi="Consolas" w:cs="Consolas"/>
          <w:color w:val="808080"/>
          <w:sz w:val="19"/>
          <w:szCs w:val="19"/>
          <w:highlight w:val="white"/>
          <w:lang w:val="en-NZ" w:eastAsia="en-US"/>
        </w:rPr>
        <w:t>_f</w:t>
      </w:r>
      <w:r>
        <w:rPr>
          <w:rFonts w:ascii="Consolas" w:eastAsiaTheme="minorHAnsi" w:hAnsi="Consolas" w:cs="Consolas"/>
          <w:color w:val="000000"/>
          <w:sz w:val="19"/>
          <w:szCs w:val="19"/>
          <w:highlight w:val="white"/>
          <w:lang w:val="en-NZ" w:eastAsia="en-US"/>
        </w:rPr>
        <w:t>;</w:t>
      </w:r>
    </w:p>
    <w:p w14:paraId="5CC8A9C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1926987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x</w:t>
      </w:r>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w:t>
      </w:r>
    </w:p>
    <w:p w14:paraId="78B36D7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y</w:t>
      </w:r>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w:t>
      </w:r>
    </w:p>
    <w:p w14:paraId="167B211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z</w:t>
      </w:r>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fOneOverA</w:t>
      </w:r>
      <w:proofErr w:type="spellEnd"/>
      <w:r>
        <w:rPr>
          <w:rFonts w:ascii="Consolas" w:eastAsiaTheme="minorHAnsi" w:hAnsi="Consolas" w:cs="Consolas"/>
          <w:color w:val="000000"/>
          <w:sz w:val="19"/>
          <w:szCs w:val="19"/>
          <w:highlight w:val="white"/>
          <w:lang w:val="en-NZ" w:eastAsia="en-US"/>
        </w:rPr>
        <w:t>;</w:t>
      </w:r>
    </w:p>
    <w:p w14:paraId="0CB1EF8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13F35B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this</w:t>
      </w:r>
      <w:r>
        <w:rPr>
          <w:rFonts w:ascii="Consolas" w:eastAsiaTheme="minorHAnsi" w:hAnsi="Consolas" w:cs="Consolas"/>
          <w:color w:val="000000"/>
          <w:sz w:val="19"/>
          <w:szCs w:val="19"/>
          <w:highlight w:val="white"/>
          <w:lang w:val="en-NZ" w:eastAsia="en-US"/>
        </w:rPr>
        <w:t>);</w:t>
      </w:r>
    </w:p>
    <w:p w14:paraId="10FD346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CD03BB7"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B8FD5B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p>
    <w:p w14:paraId="1805A49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w:t>
      </w:r>
      <w:proofErr w:type="gramStart"/>
      <w:r>
        <w:rPr>
          <w:rFonts w:ascii="Consolas" w:eastAsiaTheme="minorHAnsi" w:hAnsi="Consolas" w:cs="Consolas"/>
          <w:color w:val="000000"/>
          <w:sz w:val="19"/>
          <w:szCs w:val="19"/>
          <w:highlight w:val="white"/>
          <w:lang w:val="en-NZ" w:eastAsia="en-US"/>
        </w:rPr>
        <w:t>Normalize()</w:t>
      </w:r>
      <w:proofErr w:type="gramEnd"/>
    </w:p>
    <w:p w14:paraId="2B882506"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1012DC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fMagSq</w:t>
      </w:r>
      <w:proofErr w:type="spellEnd"/>
      <w:r>
        <w:rPr>
          <w:rFonts w:ascii="Consolas" w:eastAsiaTheme="minorHAnsi" w:hAnsi="Consolas" w:cs="Consolas"/>
          <w:color w:val="000000"/>
          <w:sz w:val="19"/>
          <w:szCs w:val="19"/>
          <w:highlight w:val="white"/>
          <w:lang w:val="en-NZ" w:eastAsia="en-US"/>
        </w:rPr>
        <w:t xml:space="preserve"> = x * x + y * y + z * z;</w:t>
      </w:r>
    </w:p>
    <w:p w14:paraId="4546C40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6DBF18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fMagSq</w:t>
      </w:r>
      <w:proofErr w:type="spellEnd"/>
      <w:r>
        <w:rPr>
          <w:rFonts w:ascii="Consolas" w:eastAsiaTheme="minorHAnsi" w:hAnsi="Consolas" w:cs="Consolas"/>
          <w:color w:val="000000"/>
          <w:sz w:val="19"/>
          <w:szCs w:val="19"/>
          <w:highlight w:val="white"/>
          <w:lang w:val="en-NZ" w:eastAsia="en-US"/>
        </w:rPr>
        <w:t xml:space="preserve"> &gt; 0.0f)</w:t>
      </w:r>
    </w:p>
    <w:p w14:paraId="7ECC9FF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0B2229EB"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Check for divide-by-zero.</w:t>
      </w:r>
    </w:p>
    <w:p w14:paraId="38AEC5A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fOneOverMag</w:t>
      </w:r>
      <w:proofErr w:type="spellEnd"/>
      <w:r>
        <w:rPr>
          <w:rFonts w:ascii="Consolas" w:eastAsiaTheme="minorHAnsi" w:hAnsi="Consolas" w:cs="Consolas"/>
          <w:color w:val="000000"/>
          <w:sz w:val="19"/>
          <w:szCs w:val="19"/>
          <w:highlight w:val="white"/>
          <w:lang w:val="en-NZ" w:eastAsia="en-US"/>
        </w:rPr>
        <w:t xml:space="preserve"> = 1.0f / </w:t>
      </w:r>
      <w:proofErr w:type="spellStart"/>
      <w:r>
        <w:rPr>
          <w:rFonts w:ascii="Consolas" w:eastAsiaTheme="minorHAnsi" w:hAnsi="Consolas" w:cs="Consolas"/>
          <w:color w:val="000000"/>
          <w:sz w:val="19"/>
          <w:szCs w:val="19"/>
          <w:highlight w:val="white"/>
          <w:lang w:val="en-NZ" w:eastAsia="en-US"/>
        </w:rPr>
        <w:t>sqrt</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fMagSq</w:t>
      </w:r>
      <w:proofErr w:type="spellEnd"/>
      <w:r>
        <w:rPr>
          <w:rFonts w:ascii="Consolas" w:eastAsiaTheme="minorHAnsi" w:hAnsi="Consolas" w:cs="Consolas"/>
          <w:color w:val="000000"/>
          <w:sz w:val="19"/>
          <w:szCs w:val="19"/>
          <w:highlight w:val="white"/>
          <w:lang w:val="en-NZ" w:eastAsia="en-US"/>
        </w:rPr>
        <w:t>);</w:t>
      </w:r>
    </w:p>
    <w:p w14:paraId="23E19B1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107B22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x</w:t>
      </w:r>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fOneOverMag</w:t>
      </w:r>
      <w:proofErr w:type="spellEnd"/>
      <w:r>
        <w:rPr>
          <w:rFonts w:ascii="Consolas" w:eastAsiaTheme="minorHAnsi" w:hAnsi="Consolas" w:cs="Consolas"/>
          <w:color w:val="000000"/>
          <w:sz w:val="19"/>
          <w:szCs w:val="19"/>
          <w:highlight w:val="white"/>
          <w:lang w:val="en-NZ" w:eastAsia="en-US"/>
        </w:rPr>
        <w:t>;</w:t>
      </w:r>
    </w:p>
    <w:p w14:paraId="3F493743"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y</w:t>
      </w:r>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fOneOverMag</w:t>
      </w:r>
      <w:proofErr w:type="spellEnd"/>
      <w:r>
        <w:rPr>
          <w:rFonts w:ascii="Consolas" w:eastAsiaTheme="minorHAnsi" w:hAnsi="Consolas" w:cs="Consolas"/>
          <w:color w:val="000000"/>
          <w:sz w:val="19"/>
          <w:szCs w:val="19"/>
          <w:highlight w:val="white"/>
          <w:lang w:val="en-NZ" w:eastAsia="en-US"/>
        </w:rPr>
        <w:t>;</w:t>
      </w:r>
    </w:p>
    <w:p w14:paraId="76D9E3AC"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z</w:t>
      </w:r>
      <w:proofErr w:type="gramEnd"/>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fOneOverMag</w:t>
      </w:r>
      <w:proofErr w:type="spellEnd"/>
      <w:r>
        <w:rPr>
          <w:rFonts w:ascii="Consolas" w:eastAsiaTheme="minorHAnsi" w:hAnsi="Consolas" w:cs="Consolas"/>
          <w:color w:val="000000"/>
          <w:sz w:val="19"/>
          <w:szCs w:val="19"/>
          <w:highlight w:val="white"/>
          <w:lang w:val="en-NZ" w:eastAsia="en-US"/>
        </w:rPr>
        <w:t>;</w:t>
      </w:r>
    </w:p>
    <w:p w14:paraId="200031A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427C8F9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F9D136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7FE532D"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Vector dot product.</w:t>
      </w:r>
    </w:p>
    <w:p w14:paraId="42C9A962"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xml:space="preserve">//    </w:t>
      </w:r>
      <w:proofErr w:type="gramStart"/>
      <w:r>
        <w:rPr>
          <w:rFonts w:ascii="Consolas" w:eastAsiaTheme="minorHAnsi" w:hAnsi="Consolas" w:cs="Consolas"/>
          <w:color w:val="008000"/>
          <w:sz w:val="19"/>
          <w:szCs w:val="19"/>
          <w:highlight w:val="white"/>
          <w:lang w:val="en-NZ" w:eastAsia="en-US"/>
        </w:rPr>
        <w:t>We</w:t>
      </w:r>
      <w:proofErr w:type="gramEnd"/>
      <w:r>
        <w:rPr>
          <w:rFonts w:ascii="Consolas" w:eastAsiaTheme="minorHAnsi" w:hAnsi="Consolas" w:cs="Consolas"/>
          <w:color w:val="008000"/>
          <w:sz w:val="19"/>
          <w:szCs w:val="19"/>
          <w:highlight w:val="white"/>
          <w:lang w:val="en-NZ" w:eastAsia="en-US"/>
        </w:rPr>
        <w:t xml:space="preserve"> overload the standard multiplication symbol to do this.</w:t>
      </w:r>
    </w:p>
    <w:p w14:paraId="4D73EBBE"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float</w:t>
      </w:r>
      <w:proofErr w:type="gramEnd"/>
    </w:p>
    <w:p w14:paraId="7327BB60"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::operator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CVector3</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564C4C88"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820E495"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(x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.x</w:t>
      </w:r>
      <w:proofErr w:type="spellEnd"/>
      <w:r>
        <w:rPr>
          <w:rFonts w:ascii="Consolas" w:eastAsiaTheme="minorHAnsi" w:hAnsi="Consolas" w:cs="Consolas"/>
          <w:color w:val="000000"/>
          <w:sz w:val="19"/>
          <w:szCs w:val="19"/>
          <w:highlight w:val="white"/>
          <w:lang w:val="en-NZ" w:eastAsia="en-US"/>
        </w:rPr>
        <w:t xml:space="preserve"> + y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.y</w:t>
      </w:r>
      <w:proofErr w:type="spellEnd"/>
      <w:r>
        <w:rPr>
          <w:rFonts w:ascii="Consolas" w:eastAsiaTheme="minorHAnsi" w:hAnsi="Consolas" w:cs="Consolas"/>
          <w:color w:val="000000"/>
          <w:sz w:val="19"/>
          <w:szCs w:val="19"/>
          <w:highlight w:val="white"/>
          <w:lang w:val="en-NZ" w:eastAsia="en-US"/>
        </w:rPr>
        <w:t xml:space="preserve"> + z * </w:t>
      </w:r>
      <w:r>
        <w:rPr>
          <w:rFonts w:ascii="Consolas" w:eastAsiaTheme="minorHAnsi" w:hAnsi="Consolas" w:cs="Consolas"/>
          <w:color w:val="808080"/>
          <w:sz w:val="19"/>
          <w:szCs w:val="19"/>
          <w:highlight w:val="white"/>
          <w:lang w:val="en-NZ" w:eastAsia="en-US"/>
        </w:rPr>
        <w:t>_</w:t>
      </w:r>
      <w:proofErr w:type="spellStart"/>
      <w:r>
        <w:rPr>
          <w:rFonts w:ascii="Consolas" w:eastAsiaTheme="minorHAnsi" w:hAnsi="Consolas" w:cs="Consolas"/>
          <w:color w:val="808080"/>
          <w:sz w:val="19"/>
          <w:szCs w:val="19"/>
          <w:highlight w:val="white"/>
          <w:lang w:val="en-NZ" w:eastAsia="en-US"/>
        </w:rPr>
        <w:t>kr</w:t>
      </w:r>
      <w:r>
        <w:rPr>
          <w:rFonts w:ascii="Consolas" w:eastAsiaTheme="minorHAnsi" w:hAnsi="Consolas" w:cs="Consolas"/>
          <w:color w:val="000000"/>
          <w:sz w:val="19"/>
          <w:szCs w:val="19"/>
          <w:highlight w:val="white"/>
          <w:lang w:val="en-NZ" w:eastAsia="en-US"/>
        </w:rPr>
        <w:t>.z</w:t>
      </w:r>
      <w:proofErr w:type="spellEnd"/>
      <w:r>
        <w:rPr>
          <w:rFonts w:ascii="Consolas" w:eastAsiaTheme="minorHAnsi" w:hAnsi="Consolas" w:cs="Consolas"/>
          <w:color w:val="000000"/>
          <w:sz w:val="19"/>
          <w:szCs w:val="19"/>
          <w:highlight w:val="white"/>
          <w:lang w:val="en-NZ" w:eastAsia="en-US"/>
        </w:rPr>
        <w:t>);</w:t>
      </w:r>
    </w:p>
    <w:p w14:paraId="30EE068A" w14:textId="77777777" w:rsidR="00F05DDE" w:rsidRDefault="00F05DDE" w:rsidP="00F05DDE">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FE228D7" w14:textId="42B3644E" w:rsidR="001225D8" w:rsidRDefault="001225D8" w:rsidP="001225D8">
      <w:pPr>
        <w:pStyle w:val="NumberedBulletPACKT"/>
        <w:numPr>
          <w:ilvl w:val="0"/>
          <w:numId w:val="0"/>
        </w:numPr>
        <w:tabs>
          <w:tab w:val="clear" w:pos="1080"/>
          <w:tab w:val="left" w:pos="683"/>
        </w:tabs>
        <w:ind w:left="323"/>
      </w:pPr>
    </w:p>
    <w:p w14:paraId="116FAC69" w14:textId="77777777" w:rsidR="001225D8" w:rsidRDefault="001225D8" w:rsidP="002A7E2E">
      <w:pPr>
        <w:pStyle w:val="Heading2"/>
        <w:numPr>
          <w:ilvl w:val="1"/>
          <w:numId w:val="2"/>
        </w:numPr>
        <w:tabs>
          <w:tab w:val="left" w:pos="0"/>
        </w:tabs>
      </w:pPr>
      <w:r>
        <w:t>How it works...</w:t>
      </w:r>
    </w:p>
    <w:p w14:paraId="46219839" w14:textId="27EEAE9E" w:rsidR="00B14237" w:rsidRDefault="00FD6A29" w:rsidP="00CE7A09">
      <w:pPr>
        <w:pStyle w:val="Heading2"/>
        <w:numPr>
          <w:ilvl w:val="1"/>
          <w:numId w:val="2"/>
        </w:numPr>
        <w:tabs>
          <w:tab w:val="left" w:pos="0"/>
        </w:tabs>
        <w:rPr>
          <w:rFonts w:ascii="Calibri" w:hAnsi="Calibri" w:cs="Times New Roman"/>
          <w:b w:val="0"/>
          <w:bCs w:val="0"/>
          <w:iCs w:val="0"/>
          <w:color w:val="auto"/>
          <w:sz w:val="22"/>
          <w:szCs w:val="24"/>
          <w:lang w:val="en-US"/>
        </w:rPr>
      </w:pPr>
      <w:r w:rsidRPr="00FD6A29">
        <w:rPr>
          <w:rFonts w:ascii="Calibri" w:hAnsi="Calibri" w:cs="Times New Roman"/>
          <w:b w:val="0"/>
          <w:bCs w:val="0"/>
          <w:iCs w:val="0"/>
          <w:color w:val="auto"/>
          <w:sz w:val="22"/>
          <w:szCs w:val="24"/>
        </w:rPr>
        <w:t xml:space="preserve">C++ has built in types: int, char, </w:t>
      </w:r>
      <w:r w:rsidR="00B33D7E" w:rsidRPr="00FD6A29">
        <w:rPr>
          <w:rFonts w:ascii="Calibri" w:hAnsi="Calibri" w:cs="Times New Roman"/>
          <w:b w:val="0"/>
          <w:bCs w:val="0"/>
          <w:iCs w:val="0"/>
          <w:color w:val="auto"/>
          <w:sz w:val="22"/>
          <w:szCs w:val="24"/>
        </w:rPr>
        <w:t>and float. Each</w:t>
      </w:r>
      <w:r w:rsidRPr="00FD6A29">
        <w:rPr>
          <w:rFonts w:ascii="Calibri" w:hAnsi="Calibri" w:cs="Times New Roman"/>
          <w:b w:val="0"/>
          <w:bCs w:val="0"/>
          <w:iCs w:val="0"/>
          <w:color w:val="auto"/>
          <w:sz w:val="22"/>
          <w:szCs w:val="24"/>
        </w:rPr>
        <w:t xml:space="preserve"> of these types has a number of built-in operators, such as:</w:t>
      </w:r>
      <w:r w:rsidR="00B33D7E">
        <w:rPr>
          <w:rFonts w:ascii="Calibri" w:hAnsi="Calibri" w:cs="Times New Roman"/>
          <w:b w:val="0"/>
          <w:bCs w:val="0"/>
          <w:iCs w:val="0"/>
          <w:color w:val="auto"/>
          <w:sz w:val="22"/>
          <w:szCs w:val="24"/>
        </w:rPr>
        <w:t xml:space="preserve"> </w:t>
      </w:r>
      <w:r w:rsidRPr="00FD6A29">
        <w:rPr>
          <w:rFonts w:ascii="Calibri" w:hAnsi="Calibri" w:cs="Times New Roman"/>
          <w:b w:val="0"/>
          <w:bCs w:val="0"/>
          <w:iCs w:val="0"/>
          <w:color w:val="auto"/>
          <w:sz w:val="22"/>
          <w:szCs w:val="24"/>
        </w:rPr>
        <w:t>Addition +</w:t>
      </w:r>
      <w:r w:rsidR="00B33D7E">
        <w:rPr>
          <w:rFonts w:ascii="Calibri" w:hAnsi="Calibri" w:cs="Times New Roman"/>
          <w:b w:val="0"/>
          <w:bCs w:val="0"/>
          <w:iCs w:val="0"/>
          <w:color w:val="auto"/>
          <w:sz w:val="22"/>
          <w:szCs w:val="24"/>
        </w:rPr>
        <w:t>,</w:t>
      </w:r>
      <w:r w:rsidR="00B33D7E" w:rsidRPr="00FD6A29">
        <w:rPr>
          <w:rFonts w:ascii="Calibri" w:hAnsi="Calibri" w:cs="Times New Roman"/>
          <w:b w:val="0"/>
          <w:bCs w:val="0"/>
          <w:iCs w:val="0"/>
          <w:color w:val="auto"/>
          <w:sz w:val="22"/>
          <w:szCs w:val="24"/>
        </w:rPr>
        <w:t xml:space="preserve"> Multiplication</w:t>
      </w:r>
      <w:r w:rsidRPr="00FD6A29">
        <w:rPr>
          <w:rFonts w:ascii="Calibri" w:hAnsi="Calibri" w:cs="Times New Roman"/>
          <w:b w:val="0"/>
          <w:bCs w:val="0"/>
          <w:iCs w:val="0"/>
          <w:color w:val="auto"/>
          <w:sz w:val="22"/>
          <w:szCs w:val="24"/>
        </w:rPr>
        <w:t xml:space="preserve"> *</w:t>
      </w:r>
      <w:r w:rsidR="001E14A7">
        <w:rPr>
          <w:rFonts w:ascii="Calibri" w:hAnsi="Calibri" w:cs="Times New Roman"/>
          <w:b w:val="0"/>
          <w:bCs w:val="0"/>
          <w:iCs w:val="0"/>
          <w:color w:val="auto"/>
          <w:sz w:val="22"/>
          <w:szCs w:val="24"/>
        </w:rPr>
        <w:t xml:space="preserve">. </w:t>
      </w:r>
      <w:r w:rsidRPr="00FD6A29">
        <w:rPr>
          <w:rFonts w:ascii="Calibri" w:hAnsi="Calibri" w:cs="Times New Roman"/>
          <w:b w:val="0"/>
          <w:bCs w:val="0"/>
          <w:iCs w:val="0"/>
          <w:color w:val="auto"/>
          <w:sz w:val="22"/>
          <w:szCs w:val="24"/>
          <w:lang w:val="en-US"/>
        </w:rPr>
        <w:t>C++ allows you to add these operators to your own classes as well.</w:t>
      </w:r>
      <w:r w:rsidR="00B14237" w:rsidRPr="00B14237">
        <w:t xml:space="preserve"> </w:t>
      </w:r>
      <w:r w:rsidR="00B14237" w:rsidRPr="00B14237">
        <w:rPr>
          <w:rFonts w:ascii="Calibri" w:hAnsi="Calibri" w:cs="Times New Roman"/>
          <w:b w:val="0"/>
          <w:bCs w:val="0"/>
          <w:iCs w:val="0"/>
          <w:color w:val="auto"/>
          <w:sz w:val="22"/>
          <w:szCs w:val="24"/>
          <w:lang w:val="en-US"/>
        </w:rPr>
        <w:t>Operators on built-in types (int, float) cannot</w:t>
      </w:r>
      <w:r w:rsidR="00B14237">
        <w:rPr>
          <w:rFonts w:ascii="Calibri" w:hAnsi="Calibri" w:cs="Times New Roman"/>
          <w:b w:val="0"/>
          <w:bCs w:val="0"/>
          <w:iCs w:val="0"/>
          <w:color w:val="auto"/>
          <w:sz w:val="22"/>
          <w:szCs w:val="24"/>
          <w:lang w:val="en-US"/>
        </w:rPr>
        <w:t xml:space="preserve"> be overloaded.</w:t>
      </w:r>
      <w:r w:rsidR="00B14237" w:rsidRPr="00B14237">
        <w:rPr>
          <w:rFonts w:ascii="Calibri" w:hAnsi="Calibri" w:cs="Times New Roman"/>
          <w:b w:val="0"/>
          <w:bCs w:val="0"/>
          <w:iCs w:val="0"/>
          <w:color w:val="auto"/>
          <w:sz w:val="22"/>
          <w:szCs w:val="24"/>
          <w:lang w:val="en-US"/>
        </w:rPr>
        <w:t xml:space="preserve"> The precedence order cannot be changed</w:t>
      </w:r>
      <w:r w:rsidR="00B14237">
        <w:rPr>
          <w:rFonts w:ascii="Calibri" w:hAnsi="Calibri" w:cs="Times New Roman"/>
          <w:b w:val="0"/>
          <w:bCs w:val="0"/>
          <w:iCs w:val="0"/>
          <w:color w:val="auto"/>
          <w:sz w:val="22"/>
          <w:szCs w:val="24"/>
          <w:lang w:val="en-US"/>
        </w:rPr>
        <w:t>.</w:t>
      </w:r>
      <w:r w:rsidR="00B14237" w:rsidRPr="00B14237">
        <w:t xml:space="preserve"> </w:t>
      </w:r>
      <w:r w:rsidR="00B14237" w:rsidRPr="00B14237">
        <w:rPr>
          <w:rFonts w:ascii="Calibri" w:hAnsi="Calibri" w:cs="Times New Roman"/>
          <w:b w:val="0"/>
          <w:bCs w:val="0"/>
          <w:iCs w:val="0"/>
          <w:color w:val="auto"/>
          <w:sz w:val="22"/>
          <w:szCs w:val="24"/>
          <w:lang w:val="en-US"/>
        </w:rPr>
        <w:t>There are great reasons to proceed with caution when overloading an operator. The goal is to increase usability and understanding.</w:t>
      </w:r>
      <w:r w:rsidR="00B14237">
        <w:rPr>
          <w:rFonts w:ascii="Calibri" w:hAnsi="Calibri" w:cs="Times New Roman"/>
          <w:b w:val="0"/>
          <w:bCs w:val="0"/>
          <w:iCs w:val="0"/>
          <w:color w:val="auto"/>
          <w:sz w:val="22"/>
          <w:szCs w:val="24"/>
          <w:lang w:val="en-US"/>
        </w:rPr>
        <w:t xml:space="preserve"> In our example we have overloaded the basic multiplication operators so that we can add, subtract </w:t>
      </w:r>
      <w:proofErr w:type="spellStart"/>
      <w:r w:rsidR="00B14237">
        <w:rPr>
          <w:rFonts w:ascii="Calibri" w:hAnsi="Calibri" w:cs="Times New Roman"/>
          <w:b w:val="0"/>
          <w:bCs w:val="0"/>
          <w:iCs w:val="0"/>
          <w:color w:val="auto"/>
          <w:sz w:val="22"/>
          <w:szCs w:val="24"/>
          <w:lang w:val="en-US"/>
        </w:rPr>
        <w:t>etc</w:t>
      </w:r>
      <w:proofErr w:type="spellEnd"/>
      <w:r w:rsidR="00B14237">
        <w:rPr>
          <w:rFonts w:ascii="Calibri" w:hAnsi="Calibri" w:cs="Times New Roman"/>
          <w:b w:val="0"/>
          <w:bCs w:val="0"/>
          <w:iCs w:val="0"/>
          <w:color w:val="auto"/>
          <w:sz w:val="22"/>
          <w:szCs w:val="24"/>
          <w:lang w:val="en-US"/>
        </w:rPr>
        <w:t xml:space="preserve"> our vector3 objects which we create. This is extremely handy as we can </w:t>
      </w:r>
      <w:r w:rsidR="00761269">
        <w:rPr>
          <w:rFonts w:ascii="Calibri" w:hAnsi="Calibri" w:cs="Times New Roman"/>
          <w:b w:val="0"/>
          <w:bCs w:val="0"/>
          <w:iCs w:val="0"/>
          <w:color w:val="auto"/>
          <w:sz w:val="22"/>
          <w:szCs w:val="24"/>
          <w:lang w:val="en-US"/>
        </w:rPr>
        <w:t>find</w:t>
      </w:r>
      <w:r w:rsidR="00B14237">
        <w:rPr>
          <w:rFonts w:ascii="Calibri" w:hAnsi="Calibri" w:cs="Times New Roman"/>
          <w:b w:val="0"/>
          <w:bCs w:val="0"/>
          <w:iCs w:val="0"/>
          <w:color w:val="auto"/>
          <w:sz w:val="22"/>
          <w:szCs w:val="24"/>
          <w:lang w:val="en-US"/>
        </w:rPr>
        <w:t xml:space="preserve"> the distance </w:t>
      </w:r>
      <w:r w:rsidR="00761269">
        <w:rPr>
          <w:rFonts w:ascii="Calibri" w:hAnsi="Calibri" w:cs="Times New Roman"/>
          <w:b w:val="0"/>
          <w:bCs w:val="0"/>
          <w:iCs w:val="0"/>
          <w:color w:val="auto"/>
          <w:sz w:val="22"/>
          <w:szCs w:val="24"/>
          <w:lang w:val="en-US"/>
        </w:rPr>
        <w:t xml:space="preserve">of an object </w:t>
      </w:r>
      <w:r w:rsidR="00B14237">
        <w:rPr>
          <w:rFonts w:ascii="Calibri" w:hAnsi="Calibri" w:cs="Times New Roman"/>
          <w:b w:val="0"/>
          <w:bCs w:val="0"/>
          <w:iCs w:val="0"/>
          <w:color w:val="auto"/>
          <w:sz w:val="22"/>
          <w:szCs w:val="24"/>
          <w:lang w:val="en-US"/>
        </w:rPr>
        <w:t>in our game, if we know the position vectors of the two objects.</w:t>
      </w:r>
      <w:r w:rsidR="00CE7A09">
        <w:rPr>
          <w:rFonts w:ascii="Calibri" w:hAnsi="Calibri" w:cs="Times New Roman"/>
          <w:b w:val="0"/>
          <w:bCs w:val="0"/>
          <w:iCs w:val="0"/>
          <w:color w:val="auto"/>
          <w:sz w:val="22"/>
          <w:szCs w:val="24"/>
          <w:lang w:val="en-US"/>
        </w:rPr>
        <w:t xml:space="preserve"> We have used</w:t>
      </w:r>
      <w:r w:rsidR="00CE7A09" w:rsidRPr="00CE7A09">
        <w:rPr>
          <w:rFonts w:ascii="Calibri" w:hAnsi="Calibri" w:cs="Times New Roman"/>
          <w:b w:val="0"/>
          <w:bCs w:val="0"/>
          <w:iCs w:val="0"/>
          <w:color w:val="auto"/>
          <w:sz w:val="22"/>
          <w:szCs w:val="24"/>
          <w:lang w:val="en-US"/>
        </w:rPr>
        <w:t xml:space="preserve"> const functions as much as possible. The compiler will enforce the promise to not modify the </w:t>
      </w:r>
      <w:r w:rsidR="00CA44B4" w:rsidRPr="00CE7A09">
        <w:rPr>
          <w:rFonts w:ascii="Calibri" w:hAnsi="Calibri" w:cs="Times New Roman"/>
          <w:b w:val="0"/>
          <w:bCs w:val="0"/>
          <w:iCs w:val="0"/>
          <w:color w:val="auto"/>
          <w:sz w:val="22"/>
          <w:szCs w:val="24"/>
          <w:lang w:val="en-US"/>
        </w:rPr>
        <w:t>object. This</w:t>
      </w:r>
      <w:r w:rsidR="00CE7A09" w:rsidRPr="00CE7A09">
        <w:rPr>
          <w:rFonts w:ascii="Calibri" w:hAnsi="Calibri" w:cs="Times New Roman"/>
          <w:b w:val="0"/>
          <w:bCs w:val="0"/>
          <w:iCs w:val="0"/>
          <w:color w:val="auto"/>
          <w:sz w:val="22"/>
          <w:szCs w:val="24"/>
          <w:lang w:val="en-US"/>
        </w:rPr>
        <w:t xml:space="preserve"> can be a great way to make sure that your code has no unanticipated side effects</w:t>
      </w:r>
      <w:r w:rsidR="00CE7A09">
        <w:rPr>
          <w:rFonts w:ascii="Calibri" w:hAnsi="Calibri" w:cs="Times New Roman"/>
          <w:b w:val="0"/>
          <w:bCs w:val="0"/>
          <w:iCs w:val="0"/>
          <w:color w:val="auto"/>
          <w:sz w:val="22"/>
          <w:szCs w:val="24"/>
          <w:lang w:val="en-US"/>
        </w:rPr>
        <w:t>.</w:t>
      </w:r>
    </w:p>
    <w:p w14:paraId="2E728017" w14:textId="78B7828C" w:rsidR="00CE7A09" w:rsidRPr="00DE49D3" w:rsidRDefault="00CE7A09" w:rsidP="00CA44B4">
      <w:pPr>
        <w:pStyle w:val="NormalPACKT"/>
        <w:numPr>
          <w:ilvl w:val="1"/>
          <w:numId w:val="2"/>
        </w:numPr>
        <w:rPr>
          <w:lang w:val="en-NZ"/>
        </w:rPr>
      </w:pPr>
      <w:r w:rsidRPr="00CE7A09">
        <w:t>All functions that accept vectors accept a constant reference to a vector.</w:t>
      </w:r>
      <w:r>
        <w:rPr>
          <w:lang w:val="en-US"/>
        </w:rPr>
        <w:t>We have to remember that</w:t>
      </w:r>
      <w:r w:rsidRPr="00CE7A09">
        <w:rPr>
          <w:lang w:val="en-US"/>
        </w:rPr>
        <w:t xml:space="preserve"> </w:t>
      </w:r>
      <w:r>
        <w:rPr>
          <w:lang w:val="en-US"/>
        </w:rPr>
        <w:t>p</w:t>
      </w:r>
      <w:r w:rsidRPr="00CE7A09">
        <w:rPr>
          <w:lang w:val="en-US"/>
        </w:rPr>
        <w:t>assing an argument by value to a function invokes a constructor</w:t>
      </w:r>
      <w:r w:rsidR="00CA44B4">
        <w:rPr>
          <w:lang w:val="en-US"/>
        </w:rPr>
        <w:t>.</w:t>
      </w:r>
      <w:r w:rsidR="00CA44B4" w:rsidRPr="00CA44B4">
        <w:rPr>
          <w:rFonts w:asciiTheme="minorHAnsi" w:hAnsi="Trebuchet MS"/>
          <w:color w:val="000000" w:themeColor="text1"/>
          <w:sz w:val="48"/>
          <w:szCs w:val="48"/>
          <w:lang w:eastAsia="en-NZ"/>
        </w:rPr>
        <w:t xml:space="preserve"> </w:t>
      </w:r>
      <w:r w:rsidR="00CA44B4" w:rsidRPr="00CA44B4">
        <w:t xml:space="preserve">Inheritance will not be </w:t>
      </w:r>
      <w:r w:rsidR="00CA44B4">
        <w:t xml:space="preserve">very useful to the vector class as we know </w:t>
      </w:r>
      <w:r w:rsidR="00CA44B4" w:rsidRPr="00365746">
        <w:rPr>
          <w:rStyle w:val="SubtleReference"/>
        </w:rPr>
        <w:t>CVector3</w:t>
      </w:r>
      <w:r w:rsidR="00CA44B4">
        <w:t xml:space="preserve"> is speed critical.</w:t>
      </w:r>
      <w:r w:rsidR="00CA44B4" w:rsidRPr="00CA44B4">
        <w:rPr>
          <w:lang w:val="en-US"/>
        </w:rPr>
        <w:t>The V-table adds 25% to the class size</w:t>
      </w:r>
      <w:r w:rsidR="00CA44B4">
        <w:rPr>
          <w:lang w:val="en-US"/>
        </w:rPr>
        <w:t xml:space="preserve"> so it is not advisable.</w:t>
      </w:r>
      <w:r w:rsidR="00DE49D3">
        <w:rPr>
          <w:lang w:val="en-US"/>
        </w:rPr>
        <w:t xml:space="preserve"> </w:t>
      </w:r>
    </w:p>
    <w:p w14:paraId="183A6660" w14:textId="612768F7" w:rsidR="007E20C9" w:rsidRPr="007E20C9" w:rsidRDefault="00DE49D3" w:rsidP="00AF1A53">
      <w:pPr>
        <w:pStyle w:val="NormalPACKT"/>
        <w:numPr>
          <w:ilvl w:val="1"/>
          <w:numId w:val="2"/>
        </w:numPr>
        <w:rPr>
          <w:lang w:val="en-US"/>
        </w:rPr>
      </w:pPr>
      <w:r w:rsidRPr="007E20C9">
        <w:rPr>
          <w:lang w:val="en-US"/>
        </w:rPr>
        <w:t>Also data hiding does not make too much sense as we need the values of the vector class.</w:t>
      </w:r>
      <w:r w:rsidR="007E20C9" w:rsidRPr="007E20C9">
        <w:rPr>
          <w:lang w:val="en-US"/>
        </w:rPr>
        <w:t xml:space="preserve"> Some operators can be overloaded in C++. The operators which C++ does not allow us to overload are </w:t>
      </w:r>
      <w:r w:rsidR="007E20C9">
        <w:rPr>
          <w:lang w:val="en-US"/>
        </w:rPr>
        <w:t>:</w:t>
      </w:r>
    </w:p>
    <w:p w14:paraId="06F2A6DC" w14:textId="5B8813AC" w:rsidR="007E20C9" w:rsidRDefault="007E20C9" w:rsidP="007E20C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shd w:val="clear" w:color="auto" w:fill="FFFFFF"/>
        </w:rPr>
        <w:t>. (Member Access or Dot operator)</w:t>
      </w:r>
      <w:r>
        <w:rPr>
          <w:rFonts w:ascii="Helvetica" w:hAnsi="Helvetica" w:cs="Helvetica"/>
          <w:color w:val="000000"/>
          <w:sz w:val="20"/>
          <w:szCs w:val="20"/>
        </w:rPr>
        <w:t>,</w:t>
      </w:r>
      <w:r>
        <w:rPr>
          <w:rFonts w:ascii="Helvetica" w:hAnsi="Helvetica" w:cs="Helvetica"/>
          <w:color w:val="000000"/>
          <w:sz w:val="20"/>
          <w:szCs w:val="20"/>
          <w:shd w:val="clear" w:color="auto" w:fill="FFFFFF"/>
        </w:rPr>
        <w:t xml:space="preserve">?: (Ternary or Conditional </w:t>
      </w:r>
      <w:r w:rsidR="00340586">
        <w:rPr>
          <w:rFonts w:ascii="Helvetica" w:hAnsi="Helvetica" w:cs="Helvetica"/>
          <w:color w:val="000000"/>
          <w:sz w:val="20"/>
          <w:szCs w:val="20"/>
          <w:shd w:val="clear" w:color="auto" w:fill="FFFFFF"/>
        </w:rPr>
        <w:t>Operator)</w:t>
      </w:r>
      <w:r>
        <w:rPr>
          <w:rFonts w:ascii="Helvetica" w:hAnsi="Helvetica" w:cs="Helvetica"/>
          <w:color w:val="000000"/>
          <w:sz w:val="20"/>
          <w:szCs w:val="20"/>
        </w:rPr>
        <w:t>,</w:t>
      </w:r>
      <w:r>
        <w:rPr>
          <w:rFonts w:ascii="Helvetica" w:hAnsi="Helvetica" w:cs="Helvetica"/>
          <w:color w:val="000000"/>
          <w:sz w:val="20"/>
          <w:szCs w:val="20"/>
          <w:shd w:val="clear" w:color="auto" w:fill="FFFFFF"/>
        </w:rPr>
        <w:t xml:space="preserve">:: (Scope </w:t>
      </w:r>
      <w:r>
        <w:rPr>
          <w:rFonts w:ascii="Helvetica" w:hAnsi="Helvetica" w:cs="Helvetica"/>
          <w:color w:val="000000"/>
          <w:sz w:val="20"/>
          <w:szCs w:val="20"/>
          <w:shd w:val="clear" w:color="auto" w:fill="FFFFFF"/>
        </w:rPr>
        <w:lastRenderedPageBreak/>
        <w:t>Resolution Operator)</w:t>
      </w:r>
      <w:r>
        <w:rPr>
          <w:rFonts w:ascii="Helvetica" w:hAnsi="Helvetica" w:cs="Helvetica"/>
          <w:color w:val="000000"/>
          <w:sz w:val="20"/>
          <w:szCs w:val="20"/>
        </w:rPr>
        <w:t>,</w:t>
      </w:r>
      <w:r>
        <w:rPr>
          <w:rFonts w:ascii="Helvetica" w:hAnsi="Helvetica" w:cs="Helvetica"/>
          <w:color w:val="000000"/>
          <w:sz w:val="20"/>
          <w:szCs w:val="20"/>
          <w:shd w:val="clear" w:color="auto" w:fill="FFFFFF"/>
        </w:rPr>
        <w:t xml:space="preserve">.* (Pointer-to-member </w:t>
      </w:r>
      <w:r w:rsidR="00340586">
        <w:rPr>
          <w:rFonts w:ascii="Helvetica" w:hAnsi="Helvetica" w:cs="Helvetica"/>
          <w:color w:val="000000"/>
          <w:sz w:val="20"/>
          <w:szCs w:val="20"/>
          <w:shd w:val="clear" w:color="auto" w:fill="FFFFFF"/>
        </w:rPr>
        <w:t>Operator)</w:t>
      </w:r>
      <w:r>
        <w:rPr>
          <w:rFonts w:ascii="Helvetica" w:hAnsi="Helvetica" w:cs="Helvetica"/>
          <w:color w:val="000000"/>
          <w:sz w:val="20"/>
          <w:szCs w:val="20"/>
        </w:rPr>
        <w:t>,</w:t>
      </w:r>
      <w:r w:rsidRPr="007E20C9">
        <w:rPr>
          <w:rFonts w:ascii="Helvetica" w:eastAsia="Arial" w:hAnsi="Helvetica" w:cs="Helvetica"/>
          <w:sz w:val="20"/>
          <w:szCs w:val="20"/>
          <w:bdr w:val="none" w:sz="0" w:space="0" w:color="auto" w:frame="1"/>
          <w:shd w:val="clear" w:color="auto" w:fill="FFFFFF"/>
          <w:lang w:val="x-none" w:eastAsia="x-none" w:bidi="x-none"/>
        </w:rPr>
        <w:t>sizeof</w:t>
      </w:r>
      <w:r>
        <w:rPr>
          <w:rStyle w:val="apple-converted-space"/>
          <w:rFonts w:ascii="Helvetica" w:eastAsia="Arial" w:hAnsi="Helvetica" w:cs="Helvetica"/>
          <w:color w:val="EC4E20"/>
          <w:sz w:val="20"/>
          <w:szCs w:val="20"/>
          <w:bdr w:val="none" w:sz="0" w:space="0" w:color="auto" w:frame="1"/>
          <w:shd w:val="clear" w:color="auto" w:fill="FFFFFF"/>
        </w:rPr>
        <w:t> </w:t>
      </w:r>
      <w:r>
        <w:rPr>
          <w:rFonts w:ascii="Helvetica" w:hAnsi="Helvetica" w:cs="Helvetica"/>
          <w:color w:val="000000"/>
          <w:sz w:val="20"/>
          <w:szCs w:val="20"/>
          <w:shd w:val="clear" w:color="auto" w:fill="FFFFFF"/>
        </w:rPr>
        <w:t xml:space="preserve">(Object size Operator) and </w:t>
      </w:r>
      <w:proofErr w:type="spellStart"/>
      <w:r w:rsidRPr="007E20C9">
        <w:rPr>
          <w:rFonts w:ascii="Helvetica" w:eastAsia="Arial" w:hAnsi="Helvetica" w:cs="Helvetica"/>
          <w:color w:val="000000"/>
          <w:sz w:val="20"/>
          <w:szCs w:val="20"/>
          <w:bdr w:val="none" w:sz="0" w:space="0" w:color="auto" w:frame="1"/>
          <w:lang w:val="x-none" w:eastAsia="x-none" w:bidi="x-none"/>
        </w:rPr>
        <w:t>typeid</w:t>
      </w:r>
      <w:proofErr w:type="spellEnd"/>
      <w:r>
        <w:rPr>
          <w:rStyle w:val="apple-converted-space"/>
          <w:rFonts w:ascii="Helvetica" w:hAnsi="Helvetica" w:cs="Helvetica"/>
          <w:color w:val="EC4E20"/>
          <w:sz w:val="20"/>
          <w:szCs w:val="20"/>
          <w:bdr w:val="none" w:sz="0" w:space="0" w:color="auto" w:frame="1"/>
        </w:rPr>
        <w:t> </w:t>
      </w:r>
      <w:r>
        <w:rPr>
          <w:rFonts w:ascii="Helvetica" w:hAnsi="Helvetica" w:cs="Helvetica"/>
          <w:color w:val="000000"/>
          <w:sz w:val="20"/>
          <w:szCs w:val="20"/>
        </w:rPr>
        <w:t>(Object type Operator).</w:t>
      </w:r>
    </w:p>
    <w:p w14:paraId="13763AAF" w14:textId="173A3CE8" w:rsidR="007E20C9" w:rsidRPr="00CA44B4" w:rsidRDefault="007E20C9" w:rsidP="007E20C9">
      <w:pPr>
        <w:pStyle w:val="NormalPACKT"/>
        <w:rPr>
          <w:lang w:val="en-NZ"/>
        </w:rPr>
      </w:pPr>
    </w:p>
    <w:p w14:paraId="5CDE3866" w14:textId="1FF37B6D" w:rsidR="001225D8" w:rsidRDefault="00FA777A" w:rsidP="002A7E2E">
      <w:pPr>
        <w:pStyle w:val="Heading1"/>
        <w:numPr>
          <w:ilvl w:val="0"/>
          <w:numId w:val="13"/>
        </w:numPr>
        <w:tabs>
          <w:tab w:val="left" w:pos="0"/>
        </w:tabs>
      </w:pPr>
      <w:r>
        <w:t xml:space="preserve">Use </w:t>
      </w:r>
      <w:r w:rsidR="00C40BC3">
        <w:t>function overloading to reuse functions</w:t>
      </w:r>
    </w:p>
    <w:p w14:paraId="36ECF9D5" w14:textId="2A114E46" w:rsidR="001225D8" w:rsidRDefault="006F26D7" w:rsidP="001225D8">
      <w:r>
        <w:t>In this recipe we will learn how to overload a function and use the same function name and overload them</w:t>
      </w:r>
      <w:r w:rsidR="00710E0E">
        <w:t xml:space="preserve">. </w:t>
      </w:r>
    </w:p>
    <w:p w14:paraId="3C392B62" w14:textId="77777777" w:rsidR="001225D8" w:rsidRDefault="001225D8" w:rsidP="002A7E2E">
      <w:pPr>
        <w:pStyle w:val="Heading2"/>
        <w:numPr>
          <w:ilvl w:val="1"/>
          <w:numId w:val="2"/>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A7E2E">
      <w:pPr>
        <w:pStyle w:val="Heading2"/>
        <w:numPr>
          <w:ilvl w:val="1"/>
          <w:numId w:val="2"/>
        </w:numPr>
        <w:tabs>
          <w:tab w:val="left" w:pos="0"/>
        </w:tabs>
      </w:pPr>
      <w:r>
        <w:t>How to do it...</w:t>
      </w:r>
    </w:p>
    <w:p w14:paraId="278FF2E1" w14:textId="77777777" w:rsidR="007C6E0B" w:rsidRDefault="007C6E0B" w:rsidP="002A7E2E">
      <w:pPr>
        <w:pStyle w:val="NumberedBulletPACKT"/>
        <w:numPr>
          <w:ilvl w:val="0"/>
          <w:numId w:val="38"/>
        </w:numPr>
        <w:tabs>
          <w:tab w:val="clear" w:pos="360"/>
          <w:tab w:val="left" w:pos="720"/>
        </w:tabs>
      </w:pPr>
      <w:r>
        <w:t>Open Visual Studio.</w:t>
      </w:r>
    </w:p>
    <w:p w14:paraId="58657608" w14:textId="77777777" w:rsidR="007C6E0B" w:rsidRDefault="007C6E0B" w:rsidP="002A7E2E">
      <w:pPr>
        <w:pStyle w:val="NumberedBulletPACKT"/>
        <w:numPr>
          <w:ilvl w:val="0"/>
          <w:numId w:val="38"/>
        </w:numPr>
        <w:tabs>
          <w:tab w:val="clear" w:pos="360"/>
          <w:tab w:val="left" w:pos="720"/>
        </w:tabs>
      </w:pPr>
      <w:r>
        <w:t xml:space="preserve">Create a new C++ project </w:t>
      </w:r>
    </w:p>
    <w:p w14:paraId="5177378F" w14:textId="50B5F2C2" w:rsidR="00C10388" w:rsidRDefault="00C10388" w:rsidP="00C10388">
      <w:pPr>
        <w:pStyle w:val="NumberedBulletPACKT"/>
        <w:numPr>
          <w:ilvl w:val="0"/>
          <w:numId w:val="38"/>
        </w:numPr>
        <w:tabs>
          <w:tab w:val="clear" w:pos="360"/>
          <w:tab w:val="left" w:pos="720"/>
        </w:tabs>
      </w:pPr>
      <w:r>
        <w:t>Select a win32 console application</w:t>
      </w:r>
    </w:p>
    <w:p w14:paraId="476DF802" w14:textId="69EC9D71" w:rsidR="007C6E0B" w:rsidRDefault="007C6E0B" w:rsidP="002A7E2E">
      <w:pPr>
        <w:pStyle w:val="NumberedBulletPACKT"/>
        <w:numPr>
          <w:ilvl w:val="0"/>
          <w:numId w:val="38"/>
        </w:numPr>
        <w:tabs>
          <w:tab w:val="clear" w:pos="360"/>
          <w:tab w:val="left" w:pos="720"/>
        </w:tabs>
      </w:pPr>
      <w:r>
        <w:t>Ad</w:t>
      </w:r>
      <w:r w:rsidR="00B52A08">
        <w:t xml:space="preserve">d a source file called main.cpp, </w:t>
      </w:r>
      <w:proofErr w:type="spellStart"/>
      <w:r w:rsidR="00B52A08">
        <w:t>Cspeed.h</w:t>
      </w:r>
      <w:proofErr w:type="spellEnd"/>
      <w:r w:rsidR="00B52A08">
        <w:t>/</w:t>
      </w:r>
      <w:proofErr w:type="spellStart"/>
      <w:r w:rsidR="00B52A08">
        <w:t>cpp</w:t>
      </w:r>
      <w:proofErr w:type="spellEnd"/>
    </w:p>
    <w:p w14:paraId="60D03C2B" w14:textId="77777777" w:rsidR="007C6E0B" w:rsidRDefault="007C6E0B" w:rsidP="002A7E2E">
      <w:pPr>
        <w:pStyle w:val="NumberedBulletPACKT"/>
        <w:numPr>
          <w:ilvl w:val="0"/>
          <w:numId w:val="38"/>
        </w:numPr>
        <w:tabs>
          <w:tab w:val="clear" w:pos="360"/>
          <w:tab w:val="left" w:pos="720"/>
        </w:tabs>
      </w:pPr>
      <w:r>
        <w:t>Add the following lines of code.</w:t>
      </w:r>
    </w:p>
    <w:p w14:paraId="5E56A543" w14:textId="75709345" w:rsidR="001225D8" w:rsidRDefault="001225D8" w:rsidP="001225D8">
      <w:pPr>
        <w:pStyle w:val="NumberedBulletPACKT"/>
        <w:numPr>
          <w:ilvl w:val="0"/>
          <w:numId w:val="0"/>
        </w:numPr>
        <w:tabs>
          <w:tab w:val="clear" w:pos="1080"/>
          <w:tab w:val="left" w:pos="683"/>
        </w:tabs>
        <w:ind w:left="323"/>
      </w:pPr>
    </w:p>
    <w:p w14:paraId="3560E632" w14:textId="135A88BB" w:rsidR="00B52A08" w:rsidRPr="00B52A08" w:rsidRDefault="00B52A08" w:rsidP="00B52A08">
      <w:pPr>
        <w:pStyle w:val="NumberedBulletPACKT"/>
        <w:numPr>
          <w:ilvl w:val="0"/>
          <w:numId w:val="0"/>
        </w:numPr>
        <w:tabs>
          <w:tab w:val="clear" w:pos="1080"/>
          <w:tab w:val="left" w:pos="683"/>
        </w:tabs>
        <w:rPr>
          <w:b/>
        </w:rPr>
      </w:pPr>
      <w:r w:rsidRPr="00B52A08">
        <w:rPr>
          <w:b/>
        </w:rPr>
        <w:t>Main.cpp</w:t>
      </w:r>
    </w:p>
    <w:p w14:paraId="3B9662D6" w14:textId="77777777" w:rsidR="00B52A08" w:rsidRDefault="00B52A08" w:rsidP="001225D8">
      <w:pPr>
        <w:pStyle w:val="NumberedBulletPACKT"/>
        <w:numPr>
          <w:ilvl w:val="0"/>
          <w:numId w:val="0"/>
        </w:numPr>
        <w:tabs>
          <w:tab w:val="clear" w:pos="1080"/>
          <w:tab w:val="left" w:pos="683"/>
        </w:tabs>
        <w:ind w:left="323"/>
      </w:pPr>
    </w:p>
    <w:p w14:paraId="7B7E06BE"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2CD58F40"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conio.h</w:t>
      </w:r>
      <w:proofErr w:type="spellEnd"/>
      <w:r>
        <w:rPr>
          <w:rFonts w:ascii="Consolas" w:eastAsiaTheme="minorHAnsi" w:hAnsi="Consolas" w:cs="Consolas"/>
          <w:color w:val="A31515"/>
          <w:sz w:val="19"/>
          <w:szCs w:val="19"/>
          <w:highlight w:val="white"/>
          <w:lang w:val="en-NZ" w:eastAsia="en-US"/>
        </w:rPr>
        <w:t>&gt;</w:t>
      </w:r>
    </w:p>
    <w:p w14:paraId="17E55734"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CSpeed.h</w:t>
      </w:r>
      <w:proofErr w:type="spellEnd"/>
      <w:r>
        <w:rPr>
          <w:rFonts w:ascii="Consolas" w:eastAsiaTheme="minorHAnsi" w:hAnsi="Consolas" w:cs="Consolas"/>
          <w:color w:val="A31515"/>
          <w:sz w:val="19"/>
          <w:szCs w:val="19"/>
          <w:highlight w:val="white"/>
          <w:lang w:val="en-NZ" w:eastAsia="en-US"/>
        </w:rPr>
        <w:t>"</w:t>
      </w:r>
    </w:p>
    <w:p w14:paraId="544F2E45"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CAEF8BC"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5F89452C"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02F9302"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C278E64"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8E63EE"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//This is not overloading as the function differs only</w:t>
      </w:r>
    </w:p>
    <w:p w14:paraId="659C4D84"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//in return type</w:t>
      </w:r>
    </w:p>
    <w:p w14:paraId="3856B9AA"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 xml:space="preserve">/*int </w:t>
      </w:r>
      <w:proofErr w:type="gramStart"/>
      <w:r>
        <w:rPr>
          <w:rFonts w:ascii="Consolas" w:eastAsiaTheme="minorHAnsi" w:hAnsi="Consolas" w:cs="Consolas"/>
          <w:color w:val="008000"/>
          <w:sz w:val="19"/>
          <w:szCs w:val="19"/>
          <w:highlight w:val="white"/>
          <w:lang w:val="en-NZ" w:eastAsia="en-US"/>
        </w:rPr>
        <w:t>Add(</w:t>
      </w:r>
      <w:proofErr w:type="gramEnd"/>
      <w:r>
        <w:rPr>
          <w:rFonts w:ascii="Consolas" w:eastAsiaTheme="minorHAnsi" w:hAnsi="Consolas" w:cs="Consolas"/>
          <w:color w:val="008000"/>
          <w:sz w:val="19"/>
          <w:szCs w:val="19"/>
          <w:highlight w:val="white"/>
          <w:lang w:val="en-NZ" w:eastAsia="en-US"/>
        </w:rPr>
        <w:t>float x, float y)</w:t>
      </w:r>
    </w:p>
    <w:p w14:paraId="721D7A22"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w:t>
      </w:r>
    </w:p>
    <w:p w14:paraId="6FE36036"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ab/>
      </w:r>
      <w:proofErr w:type="gramStart"/>
      <w:r>
        <w:rPr>
          <w:rFonts w:ascii="Consolas" w:eastAsiaTheme="minorHAnsi" w:hAnsi="Consolas" w:cs="Consolas"/>
          <w:color w:val="008000"/>
          <w:sz w:val="19"/>
          <w:szCs w:val="19"/>
          <w:highlight w:val="white"/>
          <w:lang w:val="en-NZ" w:eastAsia="en-US"/>
        </w:rPr>
        <w:t>return</w:t>
      </w:r>
      <w:proofErr w:type="gramEnd"/>
      <w:r>
        <w:rPr>
          <w:rFonts w:ascii="Consolas" w:eastAsiaTheme="minorHAnsi" w:hAnsi="Consolas" w:cs="Consolas"/>
          <w:color w:val="008000"/>
          <w:sz w:val="19"/>
          <w:szCs w:val="19"/>
          <w:highlight w:val="white"/>
          <w:lang w:val="en-NZ" w:eastAsia="en-US"/>
        </w:rPr>
        <w:t xml:space="preserve"> x + y;</w:t>
      </w:r>
    </w:p>
    <w:p w14:paraId="00EEED2F"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w:t>
      </w:r>
    </w:p>
    <w:p w14:paraId="690DD766"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0D4E27"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p>
    <w:p w14:paraId="407C1B44"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42EC529"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2B91AF"/>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 xml:space="preserve"> speed;</w:t>
      </w:r>
    </w:p>
    <w:p w14:paraId="414E9E58"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01D77E7"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&lt;&lt;</w:t>
      </w:r>
      <w:proofErr w:type="spellStart"/>
      <w:r>
        <w:rPr>
          <w:rFonts w:ascii="Consolas" w:eastAsiaTheme="minorHAnsi" w:hAnsi="Consolas" w:cs="Consolas"/>
          <w:color w:val="000000"/>
          <w:sz w:val="19"/>
          <w:szCs w:val="19"/>
          <w:highlight w:val="white"/>
          <w:lang w:val="en-NZ" w:eastAsia="en-US"/>
        </w:rPr>
        <w:t>speed.AddSpeed</w:t>
      </w:r>
      <w:proofErr w:type="spellEnd"/>
      <w:r>
        <w:rPr>
          <w:rFonts w:ascii="Consolas" w:eastAsiaTheme="minorHAnsi" w:hAnsi="Consolas" w:cs="Consolas"/>
          <w:color w:val="000000"/>
          <w:sz w:val="19"/>
          <w:szCs w:val="19"/>
          <w:highlight w:val="white"/>
          <w:lang w:val="en-NZ" w:eastAsia="en-US"/>
        </w:rPr>
        <w:t>(2.4f, 7.9f)&lt;&lt;</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058D9BE8"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speed.AddSpeed</w:t>
      </w:r>
      <w:proofErr w:type="spellEnd"/>
      <w:r>
        <w:rPr>
          <w:rFonts w:ascii="Consolas" w:eastAsiaTheme="minorHAnsi" w:hAnsi="Consolas" w:cs="Consolas"/>
          <w:color w:val="000000"/>
          <w:sz w:val="19"/>
          <w:szCs w:val="19"/>
          <w:highlight w:val="white"/>
          <w:lang w:val="en-NZ" w:eastAsia="en-US"/>
        </w:rPr>
        <w:t>(4, 5)&lt;&lt;</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24A2D599"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speed.AddSpeed</w:t>
      </w:r>
      <w:proofErr w:type="spellEnd"/>
      <w:r>
        <w:rPr>
          <w:rFonts w:ascii="Consolas" w:eastAsiaTheme="minorHAnsi" w:hAnsi="Consolas" w:cs="Consolas"/>
          <w:color w:val="000000"/>
          <w:sz w:val="19"/>
          <w:szCs w:val="19"/>
          <w:highlight w:val="white"/>
          <w:lang w:val="en-NZ" w:eastAsia="en-US"/>
        </w:rPr>
        <w:t>(4, 9, 12)&lt;&lt;</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15E906EB"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7BB18BC"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FB0BEB2"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A90A56B"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_</w:t>
      </w:r>
      <w:proofErr w:type="spellStart"/>
      <w:proofErr w:type="gramStart"/>
      <w:r>
        <w:rPr>
          <w:rFonts w:ascii="Consolas" w:eastAsiaTheme="minorHAnsi" w:hAnsi="Consolas" w:cs="Consolas"/>
          <w:color w:val="000000"/>
          <w:sz w:val="19"/>
          <w:szCs w:val="19"/>
          <w:highlight w:val="white"/>
          <w:lang w:val="en-NZ" w:eastAsia="en-US"/>
        </w:rPr>
        <w:t>getch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2A26C780"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0;</w:t>
      </w:r>
    </w:p>
    <w:p w14:paraId="2CC033DF"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492B898"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BC07D1A"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95F02BF" w14:textId="543728EA" w:rsidR="00B52A08" w:rsidRDefault="00B52A08" w:rsidP="00B52A08">
      <w:pPr>
        <w:pStyle w:val="NumberedBulletPACKT"/>
        <w:numPr>
          <w:ilvl w:val="0"/>
          <w:numId w:val="0"/>
        </w:numPr>
        <w:tabs>
          <w:tab w:val="clear" w:pos="1080"/>
          <w:tab w:val="left" w:pos="683"/>
        </w:tabs>
        <w:rPr>
          <w:b/>
        </w:rPr>
      </w:pPr>
      <w:r>
        <w:rPr>
          <w:b/>
        </w:rPr>
        <w:t>CSpeed</w:t>
      </w:r>
      <w:r w:rsidRPr="00B52A08">
        <w:rPr>
          <w:b/>
        </w:rPr>
        <w:t>.cpp</w:t>
      </w:r>
    </w:p>
    <w:p w14:paraId="1C80968B"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CSpeed.h</w:t>
      </w:r>
      <w:proofErr w:type="spellEnd"/>
      <w:r>
        <w:rPr>
          <w:rFonts w:ascii="Consolas" w:eastAsiaTheme="minorHAnsi" w:hAnsi="Consolas" w:cs="Consolas"/>
          <w:color w:val="A31515"/>
          <w:sz w:val="19"/>
          <w:szCs w:val="19"/>
          <w:highlight w:val="white"/>
          <w:lang w:val="en-NZ" w:eastAsia="en-US"/>
        </w:rPr>
        <w:t>"</w:t>
      </w:r>
    </w:p>
    <w:p w14:paraId="0C1C0527"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9FE548E"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CFE8595"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spellStart"/>
      <w:r>
        <w:rPr>
          <w:rFonts w:ascii="Consolas" w:eastAsiaTheme="minorHAnsi" w:hAnsi="Consolas" w:cs="Consolas"/>
          <w:color w:val="2B91AF"/>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spellStart"/>
      <w:proofErr w:type="gramStart"/>
      <w:r>
        <w:rPr>
          <w:rFonts w:ascii="Consolas" w:eastAsiaTheme="minorHAnsi" w:hAnsi="Consolas" w:cs="Consolas"/>
          <w:color w:val="000000"/>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gramEnd"/>
    </w:p>
    <w:p w14:paraId="6B576F3B"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4531CED"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89788D"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BE2ABDD"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E813AE"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spellStart"/>
      <w:r>
        <w:rPr>
          <w:rFonts w:ascii="Consolas" w:eastAsiaTheme="minorHAnsi" w:hAnsi="Consolas" w:cs="Consolas"/>
          <w:color w:val="2B91AF"/>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gramStart"/>
      <w:r>
        <w:rPr>
          <w:rFonts w:ascii="Consolas" w:eastAsiaTheme="minorHAnsi" w:hAnsi="Consolas" w:cs="Consolas"/>
          <w:color w:val="000000"/>
          <w:sz w:val="19"/>
          <w:szCs w:val="19"/>
          <w:highlight w:val="white"/>
          <w:lang w:val="en-NZ" w:eastAsia="en-US"/>
        </w:rPr>
        <w:t>:~</w:t>
      </w:r>
      <w:proofErr w:type="spellStart"/>
      <w:proofErr w:type="gramEnd"/>
      <w:r>
        <w:rPr>
          <w:rFonts w:ascii="Consolas" w:eastAsiaTheme="minorHAnsi" w:hAnsi="Consolas" w:cs="Consolas"/>
          <w:color w:val="000000"/>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
    <w:p w14:paraId="5F47BE3F"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E5A4E07"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97045E6"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3365CD9"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AddSpeed</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x</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z</w:t>
      </w:r>
      <w:r>
        <w:rPr>
          <w:rFonts w:ascii="Consolas" w:eastAsiaTheme="minorHAnsi" w:hAnsi="Consolas" w:cs="Consolas"/>
          <w:color w:val="000000"/>
          <w:sz w:val="19"/>
          <w:szCs w:val="19"/>
          <w:highlight w:val="white"/>
          <w:lang w:val="en-NZ" w:eastAsia="en-US"/>
        </w:rPr>
        <w:t>)</w:t>
      </w:r>
    </w:p>
    <w:p w14:paraId="0794D7F0"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42CC343"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x</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z</w:t>
      </w:r>
      <w:r>
        <w:rPr>
          <w:rFonts w:ascii="Consolas" w:eastAsiaTheme="minorHAnsi" w:hAnsi="Consolas" w:cs="Consolas"/>
          <w:color w:val="000000"/>
          <w:sz w:val="19"/>
          <w:szCs w:val="19"/>
          <w:highlight w:val="white"/>
          <w:lang w:val="en-NZ" w:eastAsia="en-US"/>
        </w:rPr>
        <w:t>;</w:t>
      </w:r>
    </w:p>
    <w:p w14:paraId="744BE091"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DF30500"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AddSpeed</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x</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w:t>
      </w:r>
    </w:p>
    <w:p w14:paraId="0F13A140"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F1DDC54"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x</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w:t>
      </w:r>
    </w:p>
    <w:p w14:paraId="379A78AE"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C146FEC"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AddSpeed</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x</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w:t>
      </w:r>
    </w:p>
    <w:p w14:paraId="771679DD"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44DF7EA" w14:textId="77777777" w:rsidR="00B52A08" w:rsidRDefault="00B52A08" w:rsidP="00B52A0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x</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w:t>
      </w:r>
    </w:p>
    <w:p w14:paraId="632972EC" w14:textId="2E2CA3C0" w:rsidR="00B52A08" w:rsidRPr="00B52A08" w:rsidRDefault="00B52A08" w:rsidP="00B52A08">
      <w:pPr>
        <w:pStyle w:val="NumberedBulletPACKT"/>
        <w:numPr>
          <w:ilvl w:val="0"/>
          <w:numId w:val="0"/>
        </w:numPr>
        <w:tabs>
          <w:tab w:val="clear" w:pos="1080"/>
          <w:tab w:val="left" w:pos="683"/>
        </w:tabs>
        <w:rPr>
          <w:b/>
        </w:rPr>
      </w:pPr>
      <w:r>
        <w:rPr>
          <w:rFonts w:ascii="Consolas" w:eastAsiaTheme="minorHAnsi" w:hAnsi="Consolas" w:cs="Consolas"/>
          <w:color w:val="000000"/>
          <w:sz w:val="19"/>
          <w:szCs w:val="19"/>
          <w:highlight w:val="white"/>
          <w:lang w:val="en-NZ" w:eastAsia="en-US"/>
        </w:rPr>
        <w:t>}</w:t>
      </w:r>
    </w:p>
    <w:p w14:paraId="2071796C" w14:textId="77777777" w:rsidR="001225D8" w:rsidRDefault="001225D8" w:rsidP="001225D8">
      <w:pPr>
        <w:pStyle w:val="NumberedBulletPACKT"/>
        <w:numPr>
          <w:ilvl w:val="0"/>
          <w:numId w:val="0"/>
        </w:numPr>
      </w:pPr>
    </w:p>
    <w:p w14:paraId="0F8A8111" w14:textId="6AC33946" w:rsidR="00B52A08" w:rsidRDefault="00B52A08" w:rsidP="00B52A08">
      <w:pPr>
        <w:pStyle w:val="NumberedBulletPACKT"/>
        <w:numPr>
          <w:ilvl w:val="0"/>
          <w:numId w:val="0"/>
        </w:numPr>
        <w:tabs>
          <w:tab w:val="clear" w:pos="1080"/>
          <w:tab w:val="left" w:pos="683"/>
        </w:tabs>
        <w:rPr>
          <w:b/>
        </w:rPr>
      </w:pPr>
      <w:proofErr w:type="spellStart"/>
      <w:r>
        <w:rPr>
          <w:b/>
        </w:rPr>
        <w:t>CSpeed</w:t>
      </w:r>
      <w:r w:rsidRPr="00B52A08">
        <w:rPr>
          <w:b/>
        </w:rPr>
        <w:t>.</w:t>
      </w:r>
      <w:r>
        <w:rPr>
          <w:b/>
        </w:rPr>
        <w:t>h</w:t>
      </w:r>
      <w:proofErr w:type="spellEnd"/>
    </w:p>
    <w:p w14:paraId="55FBE7A1"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ifndef</w:t>
      </w:r>
      <w:proofErr w:type="spellEnd"/>
      <w:r>
        <w:rPr>
          <w:rFonts w:ascii="Consolas" w:eastAsiaTheme="minorHAnsi" w:hAnsi="Consolas" w:cs="Consolas"/>
          <w:color w:val="000000"/>
          <w:sz w:val="19"/>
          <w:szCs w:val="19"/>
          <w:highlight w:val="white"/>
          <w:lang w:val="en-NZ" w:eastAsia="en-US"/>
        </w:rPr>
        <w:t xml:space="preserve"> _VELOCITY_H</w:t>
      </w:r>
    </w:p>
    <w:p w14:paraId="3BF1F7FC"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_VELOCITY_H</w:t>
      </w:r>
    </w:p>
    <w:p w14:paraId="4CC358FC"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D399E99"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CSpeed</w:t>
      </w:r>
      <w:proofErr w:type="spellEnd"/>
    </w:p>
    <w:p w14:paraId="268658BB"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B06CF3C"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1F48E759"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AddSpeed</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x,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y,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z);</w:t>
      </w:r>
    </w:p>
    <w:p w14:paraId="4ADFFDCD"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AddSpeed</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x,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y);</w:t>
      </w:r>
    </w:p>
    <w:p w14:paraId="0E186B5B"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float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AddSpeed</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x,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y);</w:t>
      </w:r>
    </w:p>
    <w:p w14:paraId="59DB3948"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A3153FA"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616F68F9"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roofErr w:type="spellStart"/>
      <w:proofErr w:type="gramStart"/>
      <w:r>
        <w:rPr>
          <w:rFonts w:ascii="Consolas" w:eastAsiaTheme="minorHAnsi" w:hAnsi="Consolas" w:cs="Consolas"/>
          <w:color w:val="000000"/>
          <w:sz w:val="19"/>
          <w:szCs w:val="19"/>
          <w:highlight w:val="white"/>
          <w:lang w:val="en-NZ" w:eastAsia="en-US"/>
        </w:rPr>
        <w:t>CSpeed</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0A1AF96B"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private</w:t>
      </w:r>
      <w:proofErr w:type="gramEnd"/>
      <w:r>
        <w:rPr>
          <w:rFonts w:ascii="Consolas" w:eastAsiaTheme="minorHAnsi" w:hAnsi="Consolas" w:cs="Consolas"/>
          <w:color w:val="000000"/>
          <w:sz w:val="19"/>
          <w:szCs w:val="19"/>
          <w:highlight w:val="white"/>
          <w:lang w:val="en-NZ" w:eastAsia="en-US"/>
        </w:rPr>
        <w:t>:</w:t>
      </w:r>
    </w:p>
    <w:p w14:paraId="47DF32FF"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8B43228"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
    <w:p w14:paraId="13F51A5A"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D009ECD" w14:textId="77777777" w:rsidR="00B22F48" w:rsidRDefault="00B22F48" w:rsidP="00B22F4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9E69D8E" w14:textId="5BD8E979" w:rsidR="00B22F48" w:rsidRDefault="00B22F48" w:rsidP="00B22F48">
      <w:pPr>
        <w:pStyle w:val="NumberedBulletPACKT"/>
        <w:numPr>
          <w:ilvl w:val="0"/>
          <w:numId w:val="0"/>
        </w:numPr>
        <w:tabs>
          <w:tab w:val="clear" w:pos="1080"/>
          <w:tab w:val="left" w:pos="683"/>
        </w:tabs>
        <w:rPr>
          <w:b/>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endif</w:t>
      </w:r>
      <w:proofErr w:type="spellEnd"/>
    </w:p>
    <w:p w14:paraId="0192CB21" w14:textId="77777777" w:rsidR="00B52A08" w:rsidRDefault="00B52A08" w:rsidP="001225D8">
      <w:pPr>
        <w:pStyle w:val="NumberedBulletPACKT"/>
        <w:numPr>
          <w:ilvl w:val="0"/>
          <w:numId w:val="0"/>
        </w:numPr>
      </w:pPr>
    </w:p>
    <w:p w14:paraId="3C4BD5FD" w14:textId="77777777" w:rsidR="001225D8" w:rsidRDefault="001225D8" w:rsidP="002A7E2E">
      <w:pPr>
        <w:pStyle w:val="Heading2"/>
        <w:numPr>
          <w:ilvl w:val="1"/>
          <w:numId w:val="14"/>
        </w:numPr>
        <w:tabs>
          <w:tab w:val="left" w:pos="0"/>
        </w:tabs>
      </w:pPr>
      <w:r>
        <w:t>How it works...</w:t>
      </w:r>
    </w:p>
    <w:p w14:paraId="445D15C3" w14:textId="4CB0BF8A" w:rsidR="001225D8" w:rsidRDefault="00860D06" w:rsidP="0095755F">
      <w:pPr>
        <w:pStyle w:val="NormalPACKT"/>
      </w:pPr>
      <w:r>
        <w:t>Overloading a function is a type of functional polymorphism. A function can be overloaded only by the number of parameters in the argument list and the type of parameter. A function cannot be overloaded only by the return type.</w:t>
      </w:r>
    </w:p>
    <w:p w14:paraId="572BF83C" w14:textId="0B9EB6FF" w:rsidR="00C76F59" w:rsidRPr="00C76F59" w:rsidRDefault="00B22F48" w:rsidP="0095755F">
      <w:pPr>
        <w:pStyle w:val="NormalPACKT"/>
      </w:pPr>
      <w:r>
        <w:t xml:space="preserve">We have created a class to calculate the sum of speeds. We can use </w:t>
      </w:r>
      <w:r w:rsidR="00C76F59">
        <w:t xml:space="preserve">the </w:t>
      </w:r>
      <w:r>
        <w:t xml:space="preserve">function to add 2 speeds, 3 speeds or speeds of different data types. The compiler will </w:t>
      </w:r>
      <w:r w:rsidR="00C76F59">
        <w:t>resolve which function to call based on the signature. One might argue that we could create different objects with different speeds and then add them using operator overloading or use templates and write one function. However we have to remember that in simple templates the implementation will remain same, however in function overloading we can change the implementation of each function as well.</w:t>
      </w:r>
    </w:p>
    <w:p w14:paraId="7651801A" w14:textId="4686984B" w:rsidR="001225D8" w:rsidRDefault="001225D8" w:rsidP="001225D8"/>
    <w:p w14:paraId="578F78D6" w14:textId="768BCD1A" w:rsidR="001225D8" w:rsidRDefault="00BC14C7" w:rsidP="002A7E2E">
      <w:pPr>
        <w:pStyle w:val="Heading1"/>
        <w:numPr>
          <w:ilvl w:val="0"/>
          <w:numId w:val="15"/>
        </w:numPr>
        <w:tabs>
          <w:tab w:val="left" w:pos="0"/>
        </w:tabs>
      </w:pPr>
      <w:r>
        <w:t>Using files for input and output</w:t>
      </w:r>
    </w:p>
    <w:p w14:paraId="776B71B7" w14:textId="1445C6D7" w:rsidR="00AA4C81" w:rsidRDefault="00AA4C81" w:rsidP="001225D8">
      <w:r>
        <w:t>In this recipe we will find out how to use file handling operations in C++ to write or read from a text file. We can even use C++ operations to create binary files.</w:t>
      </w:r>
    </w:p>
    <w:p w14:paraId="580F82C0" w14:textId="77777777" w:rsidR="001225D8" w:rsidRDefault="001225D8" w:rsidP="002A7E2E">
      <w:pPr>
        <w:pStyle w:val="Heading2"/>
        <w:numPr>
          <w:ilvl w:val="1"/>
          <w:numId w:val="2"/>
        </w:numPr>
        <w:tabs>
          <w:tab w:val="left" w:pos="0"/>
        </w:tabs>
      </w:pPr>
      <w:r>
        <w:t>Getting ready</w:t>
      </w:r>
    </w:p>
    <w:p w14:paraId="3D2D25E1" w14:textId="77777777" w:rsidR="0042575E" w:rsidRDefault="0042575E" w:rsidP="002A7E2E">
      <w:pPr>
        <w:pStyle w:val="NormalPACKT"/>
        <w:numPr>
          <w:ilvl w:val="0"/>
          <w:numId w:val="2"/>
        </w:numPr>
      </w:pPr>
      <w:r>
        <w:t>For this recipe, you will need a Windows machine with a working copy of Visual Studio.</w:t>
      </w:r>
    </w:p>
    <w:p w14:paraId="62F4FB5E" w14:textId="77777777" w:rsidR="001225D8" w:rsidRDefault="001225D8" w:rsidP="002A7E2E">
      <w:pPr>
        <w:pStyle w:val="Heading2"/>
        <w:numPr>
          <w:ilvl w:val="1"/>
          <w:numId w:val="2"/>
        </w:numPr>
        <w:tabs>
          <w:tab w:val="left" w:pos="0"/>
        </w:tabs>
      </w:pPr>
      <w:r>
        <w:t>How to do it...</w:t>
      </w:r>
    </w:p>
    <w:p w14:paraId="2DD5DAA4" w14:textId="77777777" w:rsidR="005C685E" w:rsidRPr="005C685E" w:rsidRDefault="005C685E" w:rsidP="006C58BF">
      <w:pPr>
        <w:pStyle w:val="Heading2"/>
        <w:numPr>
          <w:ilvl w:val="1"/>
          <w:numId w:val="43"/>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1C6553E3" w14:textId="74E3BABE" w:rsidR="006C58BF" w:rsidRDefault="006C58BF" w:rsidP="006C58BF">
      <w:pPr>
        <w:pStyle w:val="Heading2"/>
        <w:numPr>
          <w:ilvl w:val="1"/>
          <w:numId w:val="43"/>
        </w:numPr>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Create a new C++ project</w:t>
      </w:r>
    </w:p>
    <w:p w14:paraId="12C440C0" w14:textId="5B17D0D1" w:rsidR="006C58BF" w:rsidRDefault="006C58BF" w:rsidP="006C58BF">
      <w:pPr>
        <w:pStyle w:val="NumberedBulletPACKT"/>
        <w:numPr>
          <w:ilvl w:val="0"/>
          <w:numId w:val="43"/>
        </w:numPr>
        <w:tabs>
          <w:tab w:val="clear" w:pos="360"/>
          <w:tab w:val="left" w:pos="720"/>
        </w:tabs>
      </w:pPr>
      <w:r>
        <w:lastRenderedPageBreak/>
        <w:t>3.            Select a win32 console application</w:t>
      </w:r>
    </w:p>
    <w:p w14:paraId="05F49351" w14:textId="77777777" w:rsidR="006C58BF" w:rsidRPr="006C58BF" w:rsidRDefault="006C58BF" w:rsidP="006C58BF">
      <w:pPr>
        <w:pStyle w:val="NormalPACKT"/>
      </w:pPr>
    </w:p>
    <w:p w14:paraId="0B479757" w14:textId="5F6FAECC" w:rsidR="005C685E" w:rsidRPr="005C685E" w:rsidRDefault="006C58BF" w:rsidP="006C58BF">
      <w:pPr>
        <w:pStyle w:val="Heading2"/>
        <w:numPr>
          <w:ilvl w:val="0"/>
          <w:numId w:val="0"/>
        </w:numPr>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 xml:space="preserve">4. </w:t>
      </w:r>
      <w:r w:rsidR="005C685E" w:rsidRPr="005C685E">
        <w:rPr>
          <w:rFonts w:ascii="Calibri" w:hAnsi="Calibri" w:cs="Times New Roman"/>
          <w:b w:val="0"/>
          <w:bCs w:val="0"/>
          <w:iCs w:val="0"/>
          <w:color w:val="666699"/>
          <w:sz w:val="22"/>
          <w:szCs w:val="24"/>
        </w:rPr>
        <w:t xml:space="preserve">Add a source file called </w:t>
      </w:r>
      <w:r w:rsidR="00395139">
        <w:rPr>
          <w:rFonts w:ascii="Calibri" w:hAnsi="Calibri" w:cs="Times New Roman"/>
          <w:b w:val="0"/>
          <w:bCs w:val="0"/>
          <w:iCs w:val="0"/>
          <w:color w:val="666699"/>
          <w:sz w:val="22"/>
          <w:szCs w:val="24"/>
        </w:rPr>
        <w:t xml:space="preserve">Source.cpp and </w:t>
      </w:r>
      <w:proofErr w:type="spellStart"/>
      <w:r w:rsidR="00395139">
        <w:rPr>
          <w:rFonts w:ascii="Calibri" w:hAnsi="Calibri" w:cs="Times New Roman"/>
          <w:b w:val="0"/>
          <w:bCs w:val="0"/>
          <w:iCs w:val="0"/>
          <w:color w:val="666699"/>
          <w:sz w:val="22"/>
          <w:szCs w:val="24"/>
        </w:rPr>
        <w:t>File.h</w:t>
      </w:r>
      <w:proofErr w:type="spellEnd"/>
      <w:r w:rsidR="00395139">
        <w:rPr>
          <w:rFonts w:ascii="Calibri" w:hAnsi="Calibri" w:cs="Times New Roman"/>
          <w:b w:val="0"/>
          <w:bCs w:val="0"/>
          <w:iCs w:val="0"/>
          <w:color w:val="666699"/>
          <w:sz w:val="22"/>
          <w:szCs w:val="24"/>
        </w:rPr>
        <w:t>/.</w:t>
      </w:r>
      <w:proofErr w:type="spellStart"/>
      <w:r w:rsidR="00395139">
        <w:rPr>
          <w:rFonts w:ascii="Calibri" w:hAnsi="Calibri" w:cs="Times New Roman"/>
          <w:b w:val="0"/>
          <w:bCs w:val="0"/>
          <w:iCs w:val="0"/>
          <w:color w:val="666699"/>
          <w:sz w:val="22"/>
          <w:szCs w:val="24"/>
        </w:rPr>
        <w:t>cpp</w:t>
      </w:r>
      <w:proofErr w:type="spellEnd"/>
    </w:p>
    <w:p w14:paraId="548591A3" w14:textId="7E203561" w:rsidR="005C685E" w:rsidRDefault="006C58BF" w:rsidP="006C58BF">
      <w:pPr>
        <w:pStyle w:val="Heading2"/>
        <w:numPr>
          <w:ilvl w:val="0"/>
          <w:numId w:val="0"/>
        </w:numPr>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 xml:space="preserve">5. </w:t>
      </w:r>
      <w:r w:rsidR="005C685E" w:rsidRPr="005C685E">
        <w:rPr>
          <w:rFonts w:ascii="Calibri" w:hAnsi="Calibri" w:cs="Times New Roman"/>
          <w:b w:val="0"/>
          <w:bCs w:val="0"/>
          <w:iCs w:val="0"/>
          <w:color w:val="666699"/>
          <w:sz w:val="22"/>
          <w:szCs w:val="24"/>
        </w:rPr>
        <w:t>Add the following lines of code.</w:t>
      </w:r>
    </w:p>
    <w:p w14:paraId="33E1D95F" w14:textId="77777777" w:rsidR="0008546A" w:rsidRDefault="0008546A" w:rsidP="0008546A">
      <w:pPr>
        <w:pStyle w:val="NormalPACKT"/>
      </w:pPr>
    </w:p>
    <w:p w14:paraId="19A25605" w14:textId="441A41A6" w:rsidR="0008546A" w:rsidRDefault="0008546A" w:rsidP="0008546A">
      <w:pPr>
        <w:pStyle w:val="NumberedBulletPACKT"/>
        <w:numPr>
          <w:ilvl w:val="0"/>
          <w:numId w:val="0"/>
        </w:numPr>
        <w:tabs>
          <w:tab w:val="clear" w:pos="1080"/>
          <w:tab w:val="left" w:pos="683"/>
        </w:tabs>
        <w:rPr>
          <w:b/>
        </w:rPr>
      </w:pPr>
      <w:r>
        <w:rPr>
          <w:b/>
        </w:rPr>
        <w:t>Source</w:t>
      </w:r>
      <w:r w:rsidRPr="00B52A08">
        <w:rPr>
          <w:b/>
        </w:rPr>
        <w:t>.</w:t>
      </w:r>
      <w:r w:rsidR="00A00609">
        <w:rPr>
          <w:b/>
        </w:rPr>
        <w:t>cpp</w:t>
      </w:r>
    </w:p>
    <w:p w14:paraId="0B37456E"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FF"/>
          <w:sz w:val="19"/>
          <w:szCs w:val="19"/>
          <w:highlight w:val="white"/>
          <w:lang w:val="en-NZ" w:eastAsia="en-US"/>
        </w:rPr>
        <w:t>#include</w:t>
      </w:r>
      <w:r w:rsidRPr="0064688C">
        <w:rPr>
          <w:rFonts w:ascii="Consolas" w:eastAsiaTheme="minorHAnsi" w:hAnsi="Consolas" w:cs="Consolas"/>
          <w:color w:val="000000"/>
          <w:sz w:val="19"/>
          <w:szCs w:val="19"/>
          <w:highlight w:val="white"/>
          <w:lang w:val="en-NZ" w:eastAsia="en-US"/>
        </w:rPr>
        <w:t xml:space="preserve"> </w:t>
      </w:r>
      <w:r w:rsidRPr="0064688C">
        <w:rPr>
          <w:rFonts w:ascii="Consolas" w:eastAsiaTheme="minorHAnsi" w:hAnsi="Consolas" w:cs="Consolas"/>
          <w:color w:val="A31515"/>
          <w:sz w:val="19"/>
          <w:szCs w:val="19"/>
          <w:highlight w:val="white"/>
          <w:lang w:val="en-NZ" w:eastAsia="en-US"/>
        </w:rPr>
        <w:t>&lt;</w:t>
      </w:r>
      <w:proofErr w:type="spellStart"/>
      <w:r w:rsidRPr="0064688C">
        <w:rPr>
          <w:rFonts w:ascii="Consolas" w:eastAsiaTheme="minorHAnsi" w:hAnsi="Consolas" w:cs="Consolas"/>
          <w:color w:val="A31515"/>
          <w:sz w:val="19"/>
          <w:szCs w:val="19"/>
          <w:highlight w:val="white"/>
          <w:lang w:val="en-NZ" w:eastAsia="en-US"/>
        </w:rPr>
        <w:t>conio.h</w:t>
      </w:r>
      <w:proofErr w:type="spellEnd"/>
      <w:r w:rsidRPr="0064688C">
        <w:rPr>
          <w:rFonts w:ascii="Consolas" w:eastAsiaTheme="minorHAnsi" w:hAnsi="Consolas" w:cs="Consolas"/>
          <w:color w:val="A31515"/>
          <w:sz w:val="19"/>
          <w:szCs w:val="19"/>
          <w:highlight w:val="white"/>
          <w:lang w:val="en-NZ" w:eastAsia="en-US"/>
        </w:rPr>
        <w:t>&gt;</w:t>
      </w:r>
    </w:p>
    <w:p w14:paraId="626F362B"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FF"/>
          <w:sz w:val="19"/>
          <w:szCs w:val="19"/>
          <w:highlight w:val="white"/>
          <w:lang w:val="en-NZ" w:eastAsia="en-US"/>
        </w:rPr>
        <w:t>#include</w:t>
      </w:r>
      <w:r w:rsidRPr="0064688C">
        <w:rPr>
          <w:rFonts w:ascii="Consolas" w:eastAsiaTheme="minorHAnsi" w:hAnsi="Consolas" w:cs="Consolas"/>
          <w:color w:val="000000"/>
          <w:sz w:val="19"/>
          <w:szCs w:val="19"/>
          <w:highlight w:val="white"/>
          <w:lang w:val="en-NZ" w:eastAsia="en-US"/>
        </w:rPr>
        <w:t xml:space="preserve"> </w:t>
      </w:r>
      <w:r w:rsidRPr="0064688C">
        <w:rPr>
          <w:rFonts w:ascii="Consolas" w:eastAsiaTheme="minorHAnsi" w:hAnsi="Consolas" w:cs="Consolas"/>
          <w:color w:val="A31515"/>
          <w:sz w:val="19"/>
          <w:szCs w:val="19"/>
          <w:highlight w:val="white"/>
          <w:lang w:val="en-NZ" w:eastAsia="en-US"/>
        </w:rPr>
        <w:t>"</w:t>
      </w:r>
      <w:proofErr w:type="spellStart"/>
      <w:r w:rsidRPr="0064688C">
        <w:rPr>
          <w:rFonts w:ascii="Consolas" w:eastAsiaTheme="minorHAnsi" w:hAnsi="Consolas" w:cs="Consolas"/>
          <w:color w:val="A31515"/>
          <w:sz w:val="19"/>
          <w:szCs w:val="19"/>
          <w:highlight w:val="white"/>
          <w:lang w:val="en-NZ" w:eastAsia="en-US"/>
        </w:rPr>
        <w:t>File.h</w:t>
      </w:r>
      <w:proofErr w:type="spellEnd"/>
      <w:r w:rsidRPr="0064688C">
        <w:rPr>
          <w:rFonts w:ascii="Consolas" w:eastAsiaTheme="minorHAnsi" w:hAnsi="Consolas" w:cs="Consolas"/>
          <w:color w:val="A31515"/>
          <w:sz w:val="19"/>
          <w:szCs w:val="19"/>
          <w:highlight w:val="white"/>
          <w:lang w:val="en-NZ" w:eastAsia="en-US"/>
        </w:rPr>
        <w:t>"</w:t>
      </w:r>
    </w:p>
    <w:p w14:paraId="5F7E0C13"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1A229CB"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FF"/>
          <w:sz w:val="19"/>
          <w:szCs w:val="19"/>
          <w:highlight w:val="white"/>
          <w:lang w:val="en-NZ" w:eastAsia="en-US"/>
        </w:rPr>
        <w:t>int</w:t>
      </w:r>
      <w:r w:rsidRPr="0064688C">
        <w:rPr>
          <w:rFonts w:ascii="Consolas" w:eastAsiaTheme="minorHAnsi" w:hAnsi="Consolas" w:cs="Consolas"/>
          <w:color w:val="000000"/>
          <w:sz w:val="19"/>
          <w:szCs w:val="19"/>
          <w:highlight w:val="white"/>
          <w:lang w:val="en-NZ" w:eastAsia="en-US"/>
        </w:rPr>
        <w:t xml:space="preserve"> main() {</w:t>
      </w:r>
    </w:p>
    <w:p w14:paraId="452A1202"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A01B895"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r>
      <w:proofErr w:type="spellStart"/>
      <w:r w:rsidRPr="0064688C">
        <w:rPr>
          <w:rFonts w:ascii="Consolas" w:eastAsiaTheme="minorHAnsi" w:hAnsi="Consolas" w:cs="Consolas"/>
          <w:color w:val="2B91AF"/>
          <w:sz w:val="19"/>
          <w:szCs w:val="19"/>
          <w:highlight w:val="white"/>
          <w:lang w:val="en-NZ" w:eastAsia="en-US"/>
        </w:rPr>
        <w:t>CFile</w:t>
      </w:r>
      <w:proofErr w:type="spellEnd"/>
      <w:r w:rsidRPr="0064688C">
        <w:rPr>
          <w:rFonts w:ascii="Consolas" w:eastAsiaTheme="minorHAnsi" w:hAnsi="Consolas" w:cs="Consolas"/>
          <w:color w:val="000000"/>
          <w:sz w:val="19"/>
          <w:szCs w:val="19"/>
          <w:highlight w:val="white"/>
          <w:lang w:val="en-NZ" w:eastAsia="en-US"/>
        </w:rPr>
        <w:t xml:space="preserve"> file;</w:t>
      </w:r>
    </w:p>
    <w:p w14:paraId="2F1319FA"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r>
    </w:p>
    <w:p w14:paraId="0AD84A64"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r>
      <w:proofErr w:type="spellStart"/>
      <w:r w:rsidRPr="0064688C">
        <w:rPr>
          <w:rFonts w:ascii="Consolas" w:eastAsiaTheme="minorHAnsi" w:hAnsi="Consolas" w:cs="Consolas"/>
          <w:color w:val="000000"/>
          <w:sz w:val="19"/>
          <w:szCs w:val="19"/>
          <w:highlight w:val="white"/>
          <w:lang w:val="en-NZ" w:eastAsia="en-US"/>
        </w:rPr>
        <w:t>file.WriteNewFile</w:t>
      </w:r>
      <w:proofErr w:type="spellEnd"/>
      <w:r w:rsidRPr="0064688C">
        <w:rPr>
          <w:rFonts w:ascii="Consolas" w:eastAsiaTheme="minorHAnsi" w:hAnsi="Consolas" w:cs="Consolas"/>
          <w:color w:val="000000"/>
          <w:sz w:val="19"/>
          <w:szCs w:val="19"/>
          <w:highlight w:val="white"/>
          <w:lang w:val="en-NZ" w:eastAsia="en-US"/>
        </w:rPr>
        <w:t>(</w:t>
      </w:r>
      <w:r w:rsidRPr="0064688C">
        <w:rPr>
          <w:rFonts w:ascii="Consolas" w:eastAsiaTheme="minorHAnsi" w:hAnsi="Consolas" w:cs="Consolas"/>
          <w:color w:val="A31515"/>
          <w:sz w:val="19"/>
          <w:szCs w:val="19"/>
          <w:highlight w:val="white"/>
          <w:lang w:val="en-NZ" w:eastAsia="en-US"/>
        </w:rPr>
        <w:t>"Example.txt"</w:t>
      </w:r>
      <w:r w:rsidRPr="0064688C">
        <w:rPr>
          <w:rFonts w:ascii="Consolas" w:eastAsiaTheme="minorHAnsi" w:hAnsi="Consolas" w:cs="Consolas"/>
          <w:color w:val="000000"/>
          <w:sz w:val="19"/>
          <w:szCs w:val="19"/>
          <w:highlight w:val="white"/>
          <w:lang w:val="en-NZ" w:eastAsia="en-US"/>
        </w:rPr>
        <w:t>);</w:t>
      </w:r>
    </w:p>
    <w:p w14:paraId="26AA8525"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r>
      <w:proofErr w:type="spellStart"/>
      <w:r w:rsidRPr="0064688C">
        <w:rPr>
          <w:rFonts w:ascii="Consolas" w:eastAsiaTheme="minorHAnsi" w:hAnsi="Consolas" w:cs="Consolas"/>
          <w:color w:val="000000"/>
          <w:sz w:val="19"/>
          <w:szCs w:val="19"/>
          <w:highlight w:val="white"/>
          <w:lang w:val="en-NZ" w:eastAsia="en-US"/>
        </w:rPr>
        <w:t>file.WriteNewFile</w:t>
      </w:r>
      <w:proofErr w:type="spellEnd"/>
      <w:r w:rsidRPr="0064688C">
        <w:rPr>
          <w:rFonts w:ascii="Consolas" w:eastAsiaTheme="minorHAnsi" w:hAnsi="Consolas" w:cs="Consolas"/>
          <w:color w:val="000000"/>
          <w:sz w:val="19"/>
          <w:szCs w:val="19"/>
          <w:highlight w:val="white"/>
          <w:lang w:val="en-NZ" w:eastAsia="en-US"/>
        </w:rPr>
        <w:t>(</w:t>
      </w:r>
      <w:r w:rsidRPr="0064688C">
        <w:rPr>
          <w:rFonts w:ascii="Consolas" w:eastAsiaTheme="minorHAnsi" w:hAnsi="Consolas" w:cs="Consolas"/>
          <w:color w:val="A31515"/>
          <w:sz w:val="19"/>
          <w:szCs w:val="19"/>
          <w:highlight w:val="white"/>
          <w:lang w:val="en-NZ" w:eastAsia="en-US"/>
        </w:rPr>
        <w:t>"Example.txt"</w:t>
      </w:r>
      <w:r w:rsidRPr="0064688C">
        <w:rPr>
          <w:rFonts w:ascii="Consolas" w:eastAsiaTheme="minorHAnsi" w:hAnsi="Consolas" w:cs="Consolas"/>
          <w:color w:val="000000"/>
          <w:sz w:val="19"/>
          <w:szCs w:val="19"/>
          <w:highlight w:val="white"/>
          <w:lang w:val="en-NZ" w:eastAsia="en-US"/>
        </w:rPr>
        <w:t xml:space="preserve">, </w:t>
      </w:r>
      <w:r w:rsidRPr="0064688C">
        <w:rPr>
          <w:rFonts w:ascii="Consolas" w:eastAsiaTheme="minorHAnsi" w:hAnsi="Consolas" w:cs="Consolas"/>
          <w:color w:val="A31515"/>
          <w:sz w:val="19"/>
          <w:szCs w:val="19"/>
          <w:highlight w:val="white"/>
          <w:lang w:val="en-NZ" w:eastAsia="en-US"/>
        </w:rPr>
        <w:t>"Logging text1"</w:t>
      </w:r>
      <w:r w:rsidRPr="0064688C">
        <w:rPr>
          <w:rFonts w:ascii="Consolas" w:eastAsiaTheme="minorHAnsi" w:hAnsi="Consolas" w:cs="Consolas"/>
          <w:color w:val="000000"/>
          <w:sz w:val="19"/>
          <w:szCs w:val="19"/>
          <w:highlight w:val="white"/>
          <w:lang w:val="en-NZ" w:eastAsia="en-US"/>
        </w:rPr>
        <w:t>);</w:t>
      </w:r>
    </w:p>
    <w:p w14:paraId="76C2935C"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r>
      <w:proofErr w:type="spellStart"/>
      <w:r w:rsidRPr="0064688C">
        <w:rPr>
          <w:rFonts w:ascii="Consolas" w:eastAsiaTheme="minorHAnsi" w:hAnsi="Consolas" w:cs="Consolas"/>
          <w:color w:val="000000"/>
          <w:sz w:val="19"/>
          <w:szCs w:val="19"/>
          <w:highlight w:val="white"/>
          <w:lang w:val="en-NZ" w:eastAsia="en-US"/>
        </w:rPr>
        <w:t>file.AppendFile</w:t>
      </w:r>
      <w:proofErr w:type="spellEnd"/>
      <w:r w:rsidRPr="0064688C">
        <w:rPr>
          <w:rFonts w:ascii="Consolas" w:eastAsiaTheme="minorHAnsi" w:hAnsi="Consolas" w:cs="Consolas"/>
          <w:color w:val="000000"/>
          <w:sz w:val="19"/>
          <w:szCs w:val="19"/>
          <w:highlight w:val="white"/>
          <w:lang w:val="en-NZ" w:eastAsia="en-US"/>
        </w:rPr>
        <w:t>(</w:t>
      </w:r>
      <w:r w:rsidRPr="0064688C">
        <w:rPr>
          <w:rFonts w:ascii="Consolas" w:eastAsiaTheme="minorHAnsi" w:hAnsi="Consolas" w:cs="Consolas"/>
          <w:color w:val="A31515"/>
          <w:sz w:val="19"/>
          <w:szCs w:val="19"/>
          <w:highlight w:val="white"/>
          <w:lang w:val="en-NZ" w:eastAsia="en-US"/>
        </w:rPr>
        <w:t>"Example.txt"</w:t>
      </w:r>
      <w:r w:rsidRPr="0064688C">
        <w:rPr>
          <w:rFonts w:ascii="Consolas" w:eastAsiaTheme="minorHAnsi" w:hAnsi="Consolas" w:cs="Consolas"/>
          <w:color w:val="000000"/>
          <w:sz w:val="19"/>
          <w:szCs w:val="19"/>
          <w:highlight w:val="white"/>
          <w:lang w:val="en-NZ" w:eastAsia="en-US"/>
        </w:rPr>
        <w:t xml:space="preserve">, </w:t>
      </w:r>
      <w:r w:rsidRPr="0064688C">
        <w:rPr>
          <w:rFonts w:ascii="Consolas" w:eastAsiaTheme="minorHAnsi" w:hAnsi="Consolas" w:cs="Consolas"/>
          <w:color w:val="A31515"/>
          <w:sz w:val="19"/>
          <w:szCs w:val="19"/>
          <w:highlight w:val="white"/>
          <w:lang w:val="en-NZ" w:eastAsia="en-US"/>
        </w:rPr>
        <w:t>"Logging text2"</w:t>
      </w:r>
      <w:r w:rsidRPr="0064688C">
        <w:rPr>
          <w:rFonts w:ascii="Consolas" w:eastAsiaTheme="minorHAnsi" w:hAnsi="Consolas" w:cs="Consolas"/>
          <w:color w:val="000000"/>
          <w:sz w:val="19"/>
          <w:szCs w:val="19"/>
          <w:highlight w:val="white"/>
          <w:lang w:val="en-NZ" w:eastAsia="en-US"/>
        </w:rPr>
        <w:t>);</w:t>
      </w:r>
    </w:p>
    <w:p w14:paraId="219C3619"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r>
      <w:proofErr w:type="spellStart"/>
      <w:r w:rsidRPr="0064688C">
        <w:rPr>
          <w:rFonts w:ascii="Consolas" w:eastAsiaTheme="minorHAnsi" w:hAnsi="Consolas" w:cs="Consolas"/>
          <w:color w:val="000000"/>
          <w:sz w:val="19"/>
          <w:szCs w:val="19"/>
          <w:highlight w:val="white"/>
          <w:lang w:val="en-NZ" w:eastAsia="en-US"/>
        </w:rPr>
        <w:t>file.ReadFile</w:t>
      </w:r>
      <w:proofErr w:type="spellEnd"/>
      <w:r w:rsidRPr="0064688C">
        <w:rPr>
          <w:rFonts w:ascii="Consolas" w:eastAsiaTheme="minorHAnsi" w:hAnsi="Consolas" w:cs="Consolas"/>
          <w:color w:val="000000"/>
          <w:sz w:val="19"/>
          <w:szCs w:val="19"/>
          <w:highlight w:val="white"/>
          <w:lang w:val="en-NZ" w:eastAsia="en-US"/>
        </w:rPr>
        <w:t>(</w:t>
      </w:r>
      <w:r w:rsidRPr="0064688C">
        <w:rPr>
          <w:rFonts w:ascii="Consolas" w:eastAsiaTheme="minorHAnsi" w:hAnsi="Consolas" w:cs="Consolas"/>
          <w:color w:val="A31515"/>
          <w:sz w:val="19"/>
          <w:szCs w:val="19"/>
          <w:highlight w:val="white"/>
          <w:lang w:val="en-NZ" w:eastAsia="en-US"/>
        </w:rPr>
        <w:t>"Example.txt"</w:t>
      </w:r>
      <w:r w:rsidRPr="0064688C">
        <w:rPr>
          <w:rFonts w:ascii="Consolas" w:eastAsiaTheme="minorHAnsi" w:hAnsi="Consolas" w:cs="Consolas"/>
          <w:color w:val="000000"/>
          <w:sz w:val="19"/>
          <w:szCs w:val="19"/>
          <w:highlight w:val="white"/>
          <w:lang w:val="en-NZ" w:eastAsia="en-US"/>
        </w:rPr>
        <w:t>);</w:t>
      </w:r>
    </w:p>
    <w:p w14:paraId="00D4125C"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2D10C84"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t>_</w:t>
      </w:r>
      <w:proofErr w:type="spellStart"/>
      <w:r w:rsidRPr="0064688C">
        <w:rPr>
          <w:rFonts w:ascii="Consolas" w:eastAsiaTheme="minorHAnsi" w:hAnsi="Consolas" w:cs="Consolas"/>
          <w:color w:val="000000"/>
          <w:sz w:val="19"/>
          <w:szCs w:val="19"/>
          <w:highlight w:val="white"/>
          <w:lang w:val="en-NZ" w:eastAsia="en-US"/>
        </w:rPr>
        <w:t>getch</w:t>
      </w:r>
      <w:proofErr w:type="spellEnd"/>
      <w:r w:rsidRPr="0064688C">
        <w:rPr>
          <w:rFonts w:ascii="Consolas" w:eastAsiaTheme="minorHAnsi" w:hAnsi="Consolas" w:cs="Consolas"/>
          <w:color w:val="000000"/>
          <w:sz w:val="19"/>
          <w:szCs w:val="19"/>
          <w:highlight w:val="white"/>
          <w:lang w:val="en-NZ" w:eastAsia="en-US"/>
        </w:rPr>
        <w:t>();</w:t>
      </w:r>
    </w:p>
    <w:p w14:paraId="08DA0D88" w14:textId="77777777" w:rsidR="0064688C" w:rsidRP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ab/>
      </w:r>
      <w:r w:rsidRPr="0064688C">
        <w:rPr>
          <w:rFonts w:ascii="Consolas" w:eastAsiaTheme="minorHAnsi" w:hAnsi="Consolas" w:cs="Consolas"/>
          <w:color w:val="0000FF"/>
          <w:sz w:val="19"/>
          <w:szCs w:val="19"/>
          <w:highlight w:val="white"/>
          <w:lang w:val="en-NZ" w:eastAsia="en-US"/>
        </w:rPr>
        <w:t>return</w:t>
      </w:r>
      <w:r w:rsidRPr="0064688C">
        <w:rPr>
          <w:rFonts w:ascii="Consolas" w:eastAsiaTheme="minorHAnsi" w:hAnsi="Consolas" w:cs="Consolas"/>
          <w:color w:val="000000"/>
          <w:sz w:val="19"/>
          <w:szCs w:val="19"/>
          <w:highlight w:val="white"/>
          <w:lang w:val="en-NZ" w:eastAsia="en-US"/>
        </w:rPr>
        <w:t xml:space="preserve"> 0;</w:t>
      </w:r>
    </w:p>
    <w:p w14:paraId="3045D6BA" w14:textId="77777777" w:rsidR="0064688C" w:rsidRDefault="0064688C" w:rsidP="0064688C">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64688C">
        <w:rPr>
          <w:rFonts w:ascii="Consolas" w:eastAsiaTheme="minorHAnsi" w:hAnsi="Consolas" w:cs="Consolas"/>
          <w:color w:val="000000"/>
          <w:sz w:val="19"/>
          <w:szCs w:val="19"/>
          <w:highlight w:val="white"/>
          <w:lang w:val="en-NZ" w:eastAsia="en-US"/>
        </w:rPr>
        <w:t>}</w:t>
      </w:r>
    </w:p>
    <w:p w14:paraId="46D8D5E9" w14:textId="77777777" w:rsidR="0064688C" w:rsidRPr="0064688C" w:rsidRDefault="0064688C" w:rsidP="0064688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7D59675" w14:textId="0555C265" w:rsidR="0064688C" w:rsidRDefault="0064688C" w:rsidP="0064688C">
      <w:pPr>
        <w:pStyle w:val="NumberedBulletPACKT"/>
        <w:numPr>
          <w:ilvl w:val="0"/>
          <w:numId w:val="16"/>
        </w:numPr>
        <w:tabs>
          <w:tab w:val="clear" w:pos="1080"/>
          <w:tab w:val="left" w:pos="683"/>
        </w:tabs>
        <w:rPr>
          <w:b/>
        </w:rPr>
      </w:pPr>
      <w:r>
        <w:rPr>
          <w:b/>
        </w:rPr>
        <w:t>File</w:t>
      </w:r>
      <w:r w:rsidRPr="00B52A08">
        <w:rPr>
          <w:b/>
        </w:rPr>
        <w:t>.</w:t>
      </w:r>
      <w:r>
        <w:rPr>
          <w:b/>
        </w:rPr>
        <w:t>cpp</w:t>
      </w:r>
    </w:p>
    <w:p w14:paraId="6C48258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#include</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A31515"/>
          <w:sz w:val="19"/>
          <w:szCs w:val="19"/>
          <w:highlight w:val="white"/>
          <w:lang w:val="en-NZ" w:eastAsia="en-US"/>
        </w:rPr>
        <w:t>"</w:t>
      </w:r>
      <w:proofErr w:type="spellStart"/>
      <w:r w:rsidRPr="00AD2233">
        <w:rPr>
          <w:rFonts w:ascii="Consolas" w:eastAsiaTheme="minorHAnsi" w:hAnsi="Consolas" w:cs="Consolas"/>
          <w:color w:val="A31515"/>
          <w:sz w:val="19"/>
          <w:szCs w:val="19"/>
          <w:highlight w:val="white"/>
          <w:lang w:val="en-NZ" w:eastAsia="en-US"/>
        </w:rPr>
        <w:t>File.h</w:t>
      </w:r>
      <w:proofErr w:type="spellEnd"/>
      <w:r w:rsidRPr="00AD2233">
        <w:rPr>
          <w:rFonts w:ascii="Consolas" w:eastAsiaTheme="minorHAnsi" w:hAnsi="Consolas" w:cs="Consolas"/>
          <w:color w:val="A31515"/>
          <w:sz w:val="19"/>
          <w:szCs w:val="19"/>
          <w:highlight w:val="white"/>
          <w:lang w:val="en-NZ" w:eastAsia="en-US"/>
        </w:rPr>
        <w:t>"</w:t>
      </w:r>
    </w:p>
    <w:p w14:paraId="26D57534"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#include</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A31515"/>
          <w:sz w:val="19"/>
          <w:szCs w:val="19"/>
          <w:highlight w:val="white"/>
          <w:lang w:val="en-NZ" w:eastAsia="en-US"/>
        </w:rPr>
        <w:t>&lt;string&gt;</w:t>
      </w:r>
    </w:p>
    <w:p w14:paraId="65FE23C8"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#include</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A31515"/>
          <w:sz w:val="19"/>
          <w:szCs w:val="19"/>
          <w:highlight w:val="white"/>
          <w:lang w:val="en-NZ" w:eastAsia="en-US"/>
        </w:rPr>
        <w:t>&lt;fstream&gt;</w:t>
      </w:r>
    </w:p>
    <w:p w14:paraId="61AF8BF7"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#include</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A31515"/>
          <w:sz w:val="19"/>
          <w:szCs w:val="19"/>
          <w:highlight w:val="white"/>
          <w:lang w:val="en-NZ" w:eastAsia="en-US"/>
        </w:rPr>
        <w:t>&lt;</w:t>
      </w:r>
      <w:proofErr w:type="spellStart"/>
      <w:r w:rsidRPr="00AD2233">
        <w:rPr>
          <w:rFonts w:ascii="Consolas" w:eastAsiaTheme="minorHAnsi" w:hAnsi="Consolas" w:cs="Consolas"/>
          <w:color w:val="A31515"/>
          <w:sz w:val="19"/>
          <w:szCs w:val="19"/>
          <w:highlight w:val="white"/>
          <w:lang w:val="en-NZ" w:eastAsia="en-US"/>
        </w:rPr>
        <w:t>iostream</w:t>
      </w:r>
      <w:proofErr w:type="spellEnd"/>
      <w:r w:rsidRPr="00AD2233">
        <w:rPr>
          <w:rFonts w:ascii="Consolas" w:eastAsiaTheme="minorHAnsi" w:hAnsi="Consolas" w:cs="Consolas"/>
          <w:color w:val="A31515"/>
          <w:sz w:val="19"/>
          <w:szCs w:val="19"/>
          <w:highlight w:val="white"/>
          <w:lang w:val="en-NZ" w:eastAsia="en-US"/>
        </w:rPr>
        <w:t>&gt;</w:t>
      </w:r>
    </w:p>
    <w:p w14:paraId="26997A8B"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8FEEAFA"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using</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0000FF"/>
          <w:sz w:val="19"/>
          <w:szCs w:val="19"/>
          <w:highlight w:val="white"/>
          <w:lang w:val="en-NZ" w:eastAsia="en-US"/>
        </w:rPr>
        <w:t>namespace</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std</w:t>
      </w:r>
      <w:proofErr w:type="spellEnd"/>
      <w:r w:rsidRPr="00AD2233">
        <w:rPr>
          <w:rFonts w:ascii="Consolas" w:eastAsiaTheme="minorHAnsi" w:hAnsi="Consolas" w:cs="Consolas"/>
          <w:color w:val="000000"/>
          <w:sz w:val="19"/>
          <w:szCs w:val="19"/>
          <w:highlight w:val="white"/>
          <w:lang w:val="en-NZ" w:eastAsia="en-US"/>
        </w:rPr>
        <w:t>;</w:t>
      </w:r>
    </w:p>
    <w:p w14:paraId="168979C6"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3116B8F"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spellStart"/>
      <w:r w:rsidRPr="00AD2233">
        <w:rPr>
          <w:rFonts w:ascii="Consolas" w:eastAsiaTheme="minorHAnsi" w:hAnsi="Consolas" w:cs="Consolas"/>
          <w:color w:val="2B91AF"/>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roofErr w:type="spellStart"/>
      <w:r w:rsidRPr="00AD2233">
        <w:rPr>
          <w:rFonts w:ascii="Consolas" w:eastAsiaTheme="minorHAnsi" w:hAnsi="Consolas" w:cs="Consolas"/>
          <w:color w:val="000000"/>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
    <w:p w14:paraId="3E58237E"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56566ABE"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t xml:space="preserve">Text = </w:t>
      </w:r>
      <w:r w:rsidRPr="00AD2233">
        <w:rPr>
          <w:rFonts w:ascii="Consolas" w:eastAsiaTheme="minorHAnsi" w:hAnsi="Consolas" w:cs="Consolas"/>
          <w:color w:val="A31515"/>
          <w:sz w:val="19"/>
          <w:szCs w:val="19"/>
          <w:highlight w:val="white"/>
          <w:lang w:val="en-NZ" w:eastAsia="en-US"/>
        </w:rPr>
        <w:t>"This is the initial data"</w:t>
      </w:r>
      <w:r w:rsidRPr="00AD2233">
        <w:rPr>
          <w:rFonts w:ascii="Consolas" w:eastAsiaTheme="minorHAnsi" w:hAnsi="Consolas" w:cs="Consolas"/>
          <w:color w:val="000000"/>
          <w:sz w:val="19"/>
          <w:szCs w:val="19"/>
          <w:highlight w:val="white"/>
          <w:lang w:val="en-NZ" w:eastAsia="en-US"/>
        </w:rPr>
        <w:t>;</w:t>
      </w:r>
    </w:p>
    <w:p w14:paraId="4C49F049"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4B9404A0"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spellStart"/>
      <w:r w:rsidRPr="00AD2233">
        <w:rPr>
          <w:rFonts w:ascii="Consolas" w:eastAsiaTheme="minorHAnsi" w:hAnsi="Consolas" w:cs="Consolas"/>
          <w:color w:val="2B91AF"/>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roofErr w:type="spellStart"/>
      <w:r w:rsidRPr="00AD2233">
        <w:rPr>
          <w:rFonts w:ascii="Consolas" w:eastAsiaTheme="minorHAnsi" w:hAnsi="Consolas" w:cs="Consolas"/>
          <w:color w:val="000000"/>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
    <w:p w14:paraId="08823B61"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072CB622"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953EB2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0371F95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void</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2B91AF"/>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roofErr w:type="spellStart"/>
      <w:r w:rsidRPr="00AD2233">
        <w:rPr>
          <w:rFonts w:ascii="Consolas" w:eastAsiaTheme="minorHAnsi" w:hAnsi="Consolas" w:cs="Consolas"/>
          <w:color w:val="000000"/>
          <w:sz w:val="19"/>
          <w:szCs w:val="19"/>
          <w:highlight w:val="white"/>
          <w:lang w:val="en-NZ" w:eastAsia="en-US"/>
        </w:rPr>
        <w:t>WriteNewFile</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2B91AF"/>
          <w:sz w:val="19"/>
          <w:szCs w:val="19"/>
          <w:highlight w:val="white"/>
          <w:lang w:val="en-NZ" w:eastAsia="en-US"/>
        </w:rPr>
        <w:t>string</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0000FF"/>
          <w:sz w:val="19"/>
          <w:szCs w:val="19"/>
          <w:highlight w:val="white"/>
          <w:lang w:val="en-NZ" w:eastAsia="en-US"/>
        </w:rPr>
        <w:t>const</w:t>
      </w:r>
    </w:p>
    <w:p w14:paraId="46781A5C"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08981065"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2B91AF"/>
          <w:sz w:val="19"/>
          <w:szCs w:val="19"/>
          <w:highlight w:val="white"/>
          <w:lang w:val="en-NZ" w:eastAsia="en-US"/>
        </w:rPr>
        <w:t>ofstream</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myfile</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w:t>
      </w:r>
    </w:p>
    <w:p w14:paraId="4CB9A56B"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FF"/>
          <w:sz w:val="19"/>
          <w:szCs w:val="19"/>
          <w:highlight w:val="white"/>
          <w:lang w:val="en-NZ" w:eastAsia="en-US"/>
        </w:rPr>
        <w:t>if</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myfile.is_open</w:t>
      </w:r>
      <w:proofErr w:type="spellEnd"/>
      <w:r w:rsidRPr="00AD2233">
        <w:rPr>
          <w:rFonts w:ascii="Consolas" w:eastAsiaTheme="minorHAnsi" w:hAnsi="Consolas" w:cs="Consolas"/>
          <w:color w:val="000000"/>
          <w:sz w:val="19"/>
          <w:szCs w:val="19"/>
          <w:highlight w:val="white"/>
          <w:lang w:val="en-NZ" w:eastAsia="en-US"/>
        </w:rPr>
        <w:t>())</w:t>
      </w:r>
    </w:p>
    <w:p w14:paraId="090BD297"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t>{</w:t>
      </w:r>
    </w:p>
    <w:p w14:paraId="259AA0BB"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myfile</w:t>
      </w:r>
      <w:proofErr w:type="spellEnd"/>
      <w:r w:rsidRPr="00AD2233">
        <w:rPr>
          <w:rFonts w:ascii="Consolas" w:eastAsiaTheme="minorHAnsi" w:hAnsi="Consolas" w:cs="Consolas"/>
          <w:color w:val="000000"/>
          <w:sz w:val="19"/>
          <w:szCs w:val="19"/>
          <w:highlight w:val="white"/>
          <w:lang w:val="en-NZ" w:eastAsia="en-US"/>
        </w:rPr>
        <w:t xml:space="preserve"> &lt;&lt; Text;</w:t>
      </w:r>
    </w:p>
    <w:p w14:paraId="3814F06A"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lastRenderedPageBreak/>
        <w:tab/>
      </w:r>
      <w:r w:rsidRPr="00AD2233">
        <w:rPr>
          <w:rFonts w:ascii="Consolas" w:eastAsiaTheme="minorHAnsi" w:hAnsi="Consolas" w:cs="Consolas"/>
          <w:color w:val="000000"/>
          <w:sz w:val="19"/>
          <w:szCs w:val="19"/>
          <w:highlight w:val="white"/>
          <w:lang w:val="en-NZ" w:eastAsia="en-US"/>
        </w:rPr>
        <w:tab/>
      </w:r>
    </w:p>
    <w:p w14:paraId="1657DB1E"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myfile.close</w:t>
      </w:r>
      <w:proofErr w:type="spellEnd"/>
      <w:r w:rsidRPr="00AD2233">
        <w:rPr>
          <w:rFonts w:ascii="Consolas" w:eastAsiaTheme="minorHAnsi" w:hAnsi="Consolas" w:cs="Consolas"/>
          <w:color w:val="000000"/>
          <w:sz w:val="19"/>
          <w:szCs w:val="19"/>
          <w:highlight w:val="white"/>
          <w:lang w:val="en-NZ" w:eastAsia="en-US"/>
        </w:rPr>
        <w:t>();</w:t>
      </w:r>
    </w:p>
    <w:p w14:paraId="437DC1C0"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t>}</w:t>
      </w:r>
    </w:p>
    <w:p w14:paraId="4A7EB0E6"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FF"/>
          <w:sz w:val="19"/>
          <w:szCs w:val="19"/>
          <w:highlight w:val="white"/>
          <w:lang w:val="en-NZ" w:eastAsia="en-US"/>
        </w:rPr>
        <w:t>else</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cout</w:t>
      </w:r>
      <w:proofErr w:type="spellEnd"/>
      <w:r w:rsidRPr="00AD2233">
        <w:rPr>
          <w:rFonts w:ascii="Consolas" w:eastAsiaTheme="minorHAnsi" w:hAnsi="Consolas" w:cs="Consolas"/>
          <w:color w:val="000000"/>
          <w:sz w:val="19"/>
          <w:szCs w:val="19"/>
          <w:highlight w:val="white"/>
          <w:lang w:val="en-NZ" w:eastAsia="en-US"/>
        </w:rPr>
        <w:t xml:space="preserve"> &lt;&lt; </w:t>
      </w:r>
      <w:r w:rsidRPr="00AD2233">
        <w:rPr>
          <w:rFonts w:ascii="Consolas" w:eastAsiaTheme="minorHAnsi" w:hAnsi="Consolas" w:cs="Consolas"/>
          <w:color w:val="A31515"/>
          <w:sz w:val="19"/>
          <w:szCs w:val="19"/>
          <w:highlight w:val="white"/>
          <w:lang w:val="en-NZ" w:eastAsia="en-US"/>
        </w:rPr>
        <w:t>"Unable to open file"</w:t>
      </w:r>
      <w:r w:rsidRPr="00AD2233">
        <w:rPr>
          <w:rFonts w:ascii="Consolas" w:eastAsiaTheme="minorHAnsi" w:hAnsi="Consolas" w:cs="Consolas"/>
          <w:color w:val="000000"/>
          <w:sz w:val="19"/>
          <w:szCs w:val="19"/>
          <w:highlight w:val="white"/>
          <w:lang w:val="en-NZ" w:eastAsia="en-US"/>
        </w:rPr>
        <w:t>;</w:t>
      </w:r>
    </w:p>
    <w:p w14:paraId="795552B3"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5952937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void</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2B91AF"/>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roofErr w:type="spellStart"/>
      <w:r w:rsidRPr="00AD2233">
        <w:rPr>
          <w:rFonts w:ascii="Consolas" w:eastAsiaTheme="minorHAnsi" w:hAnsi="Consolas" w:cs="Consolas"/>
          <w:color w:val="000000"/>
          <w:sz w:val="19"/>
          <w:szCs w:val="19"/>
          <w:highlight w:val="white"/>
          <w:lang w:val="en-NZ" w:eastAsia="en-US"/>
        </w:rPr>
        <w:t>WriteNewFile</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2B91AF"/>
          <w:sz w:val="19"/>
          <w:szCs w:val="19"/>
          <w:highlight w:val="white"/>
          <w:lang w:val="en-NZ" w:eastAsia="en-US"/>
        </w:rPr>
        <w:t>string</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2B91AF"/>
          <w:sz w:val="19"/>
          <w:szCs w:val="19"/>
          <w:highlight w:val="white"/>
          <w:lang w:val="en-NZ" w:eastAsia="en-US"/>
        </w:rPr>
        <w:t>string</w:t>
      </w:r>
      <w:proofErr w:type="spellEnd"/>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808080"/>
          <w:sz w:val="19"/>
          <w:szCs w:val="19"/>
          <w:highlight w:val="white"/>
          <w:lang w:val="en-NZ" w:eastAsia="en-US"/>
        </w:rPr>
        <w:t>Text</w:t>
      </w:r>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0000FF"/>
          <w:sz w:val="19"/>
          <w:szCs w:val="19"/>
          <w:highlight w:val="white"/>
          <w:lang w:val="en-NZ" w:eastAsia="en-US"/>
        </w:rPr>
        <w:t>const</w:t>
      </w:r>
    </w:p>
    <w:p w14:paraId="4FF102FE"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6C0CA948"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2B91AF"/>
          <w:sz w:val="19"/>
          <w:szCs w:val="19"/>
          <w:highlight w:val="white"/>
          <w:lang w:val="en-NZ" w:eastAsia="en-US"/>
        </w:rPr>
        <w:t>ofstream</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myfile</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w:t>
      </w:r>
    </w:p>
    <w:p w14:paraId="3CC71549"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FF"/>
          <w:sz w:val="19"/>
          <w:szCs w:val="19"/>
          <w:highlight w:val="white"/>
          <w:lang w:val="en-NZ" w:eastAsia="en-US"/>
        </w:rPr>
        <w:t>if</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myfile.is_open</w:t>
      </w:r>
      <w:proofErr w:type="spellEnd"/>
      <w:r w:rsidRPr="00AD2233">
        <w:rPr>
          <w:rFonts w:ascii="Consolas" w:eastAsiaTheme="minorHAnsi" w:hAnsi="Consolas" w:cs="Consolas"/>
          <w:color w:val="000000"/>
          <w:sz w:val="19"/>
          <w:szCs w:val="19"/>
          <w:highlight w:val="white"/>
          <w:lang w:val="en-NZ" w:eastAsia="en-US"/>
        </w:rPr>
        <w:t>())</w:t>
      </w:r>
    </w:p>
    <w:p w14:paraId="3C885B2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t>{</w:t>
      </w:r>
    </w:p>
    <w:p w14:paraId="561E9607"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myfile</w:t>
      </w:r>
      <w:proofErr w:type="spellEnd"/>
      <w:r w:rsidRPr="00AD2233">
        <w:rPr>
          <w:rFonts w:ascii="Consolas" w:eastAsiaTheme="minorHAnsi" w:hAnsi="Consolas" w:cs="Consolas"/>
          <w:color w:val="000000"/>
          <w:sz w:val="19"/>
          <w:szCs w:val="19"/>
          <w:highlight w:val="white"/>
          <w:lang w:val="en-NZ" w:eastAsia="en-US"/>
        </w:rPr>
        <w:t xml:space="preserve"> &lt;&lt; </w:t>
      </w:r>
      <w:r w:rsidRPr="00AD2233">
        <w:rPr>
          <w:rFonts w:ascii="Consolas" w:eastAsiaTheme="minorHAnsi" w:hAnsi="Consolas" w:cs="Consolas"/>
          <w:color w:val="808080"/>
          <w:sz w:val="19"/>
          <w:szCs w:val="19"/>
          <w:highlight w:val="white"/>
          <w:lang w:val="en-NZ" w:eastAsia="en-US"/>
        </w:rPr>
        <w:t>Text</w:t>
      </w:r>
      <w:r w:rsidRPr="00AD2233">
        <w:rPr>
          <w:rFonts w:ascii="Consolas" w:eastAsiaTheme="minorHAnsi" w:hAnsi="Consolas" w:cs="Consolas"/>
          <w:color w:val="000000"/>
          <w:sz w:val="19"/>
          <w:szCs w:val="19"/>
          <w:highlight w:val="white"/>
          <w:lang w:val="en-NZ" w:eastAsia="en-US"/>
        </w:rPr>
        <w:t>;</w:t>
      </w:r>
    </w:p>
    <w:p w14:paraId="6E6E6BB9"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p>
    <w:p w14:paraId="1D27889A"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myfile.close</w:t>
      </w:r>
      <w:proofErr w:type="spellEnd"/>
      <w:r w:rsidRPr="00AD2233">
        <w:rPr>
          <w:rFonts w:ascii="Consolas" w:eastAsiaTheme="minorHAnsi" w:hAnsi="Consolas" w:cs="Consolas"/>
          <w:color w:val="000000"/>
          <w:sz w:val="19"/>
          <w:szCs w:val="19"/>
          <w:highlight w:val="white"/>
          <w:lang w:val="en-NZ" w:eastAsia="en-US"/>
        </w:rPr>
        <w:t>();</w:t>
      </w:r>
    </w:p>
    <w:p w14:paraId="10B0411B"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t>}</w:t>
      </w:r>
    </w:p>
    <w:p w14:paraId="54BE7562"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FF"/>
          <w:sz w:val="19"/>
          <w:szCs w:val="19"/>
          <w:highlight w:val="white"/>
          <w:lang w:val="en-NZ" w:eastAsia="en-US"/>
        </w:rPr>
        <w:t>else</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cout</w:t>
      </w:r>
      <w:proofErr w:type="spellEnd"/>
      <w:r w:rsidRPr="00AD2233">
        <w:rPr>
          <w:rFonts w:ascii="Consolas" w:eastAsiaTheme="minorHAnsi" w:hAnsi="Consolas" w:cs="Consolas"/>
          <w:color w:val="000000"/>
          <w:sz w:val="19"/>
          <w:szCs w:val="19"/>
          <w:highlight w:val="white"/>
          <w:lang w:val="en-NZ" w:eastAsia="en-US"/>
        </w:rPr>
        <w:t xml:space="preserve"> &lt;&lt; </w:t>
      </w:r>
      <w:r w:rsidRPr="00AD2233">
        <w:rPr>
          <w:rFonts w:ascii="Consolas" w:eastAsiaTheme="minorHAnsi" w:hAnsi="Consolas" w:cs="Consolas"/>
          <w:color w:val="A31515"/>
          <w:sz w:val="19"/>
          <w:szCs w:val="19"/>
          <w:highlight w:val="white"/>
          <w:lang w:val="en-NZ" w:eastAsia="en-US"/>
        </w:rPr>
        <w:t>"Unable to open file"</w:t>
      </w:r>
      <w:r w:rsidRPr="00AD2233">
        <w:rPr>
          <w:rFonts w:ascii="Consolas" w:eastAsiaTheme="minorHAnsi" w:hAnsi="Consolas" w:cs="Consolas"/>
          <w:color w:val="000000"/>
          <w:sz w:val="19"/>
          <w:szCs w:val="19"/>
          <w:highlight w:val="white"/>
          <w:lang w:val="en-NZ" w:eastAsia="en-US"/>
        </w:rPr>
        <w:t>;</w:t>
      </w:r>
    </w:p>
    <w:p w14:paraId="29AA22DE"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7F08788F"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30604F5"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void</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2B91AF"/>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roofErr w:type="spellStart"/>
      <w:r w:rsidRPr="00AD2233">
        <w:rPr>
          <w:rFonts w:ascii="Consolas" w:eastAsiaTheme="minorHAnsi" w:hAnsi="Consolas" w:cs="Consolas"/>
          <w:color w:val="000000"/>
          <w:sz w:val="19"/>
          <w:szCs w:val="19"/>
          <w:highlight w:val="white"/>
          <w:lang w:val="en-NZ" w:eastAsia="en-US"/>
        </w:rPr>
        <w:t>AppendFile</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2B91AF"/>
          <w:sz w:val="19"/>
          <w:szCs w:val="19"/>
          <w:highlight w:val="white"/>
          <w:lang w:val="en-NZ" w:eastAsia="en-US"/>
        </w:rPr>
        <w:t>string</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2B91AF"/>
          <w:sz w:val="19"/>
          <w:szCs w:val="19"/>
          <w:highlight w:val="white"/>
          <w:lang w:val="en-NZ" w:eastAsia="en-US"/>
        </w:rPr>
        <w:t>string</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808080"/>
          <w:sz w:val="19"/>
          <w:szCs w:val="19"/>
          <w:highlight w:val="white"/>
          <w:lang w:val="en-NZ" w:eastAsia="en-US"/>
        </w:rPr>
        <w:t>Text</w:t>
      </w:r>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0000FF"/>
          <w:sz w:val="19"/>
          <w:szCs w:val="19"/>
          <w:highlight w:val="white"/>
          <w:lang w:val="en-NZ" w:eastAsia="en-US"/>
        </w:rPr>
        <w:t>const</w:t>
      </w:r>
    </w:p>
    <w:p w14:paraId="18F8D9F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1DCF6E1F"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2B91AF"/>
          <w:sz w:val="19"/>
          <w:szCs w:val="19"/>
          <w:highlight w:val="white"/>
          <w:lang w:val="en-NZ" w:eastAsia="en-US"/>
        </w:rPr>
        <w:t>ofstream</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outfile</w:t>
      </w:r>
      <w:proofErr w:type="spellEnd"/>
      <w:r w:rsidRPr="00AD2233">
        <w:rPr>
          <w:rFonts w:ascii="Consolas" w:eastAsiaTheme="minorHAnsi" w:hAnsi="Consolas" w:cs="Consolas"/>
          <w:color w:val="000000"/>
          <w:sz w:val="19"/>
          <w:szCs w:val="19"/>
          <w:highlight w:val="white"/>
          <w:lang w:val="en-NZ" w:eastAsia="en-US"/>
        </w:rPr>
        <w:t>;</w:t>
      </w:r>
    </w:p>
    <w:p w14:paraId="39C05003"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CA5823"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outfile.open</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2B91AF"/>
          <w:sz w:val="19"/>
          <w:szCs w:val="19"/>
          <w:highlight w:val="white"/>
          <w:lang w:val="en-NZ" w:eastAsia="en-US"/>
        </w:rPr>
        <w:t>ios_base</w:t>
      </w:r>
      <w:proofErr w:type="spellEnd"/>
      <w:r w:rsidRPr="00AD2233">
        <w:rPr>
          <w:rFonts w:ascii="Consolas" w:eastAsiaTheme="minorHAnsi" w:hAnsi="Consolas" w:cs="Consolas"/>
          <w:color w:val="000000"/>
          <w:sz w:val="19"/>
          <w:szCs w:val="19"/>
          <w:highlight w:val="white"/>
          <w:lang w:val="en-NZ" w:eastAsia="en-US"/>
        </w:rPr>
        <w:t>::app);</w:t>
      </w:r>
    </w:p>
    <w:p w14:paraId="6AA3F068" w14:textId="77777777" w:rsid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outfile</w:t>
      </w:r>
      <w:proofErr w:type="spellEnd"/>
      <w:r w:rsidRPr="00AD2233">
        <w:rPr>
          <w:rFonts w:ascii="Consolas" w:eastAsiaTheme="minorHAnsi" w:hAnsi="Consolas" w:cs="Consolas"/>
          <w:color w:val="000000"/>
          <w:sz w:val="19"/>
          <w:szCs w:val="19"/>
          <w:highlight w:val="white"/>
          <w:lang w:val="en-NZ" w:eastAsia="en-US"/>
        </w:rPr>
        <w:t xml:space="preserve"> &lt;&lt; </w:t>
      </w:r>
      <w:r w:rsidRPr="00AD2233">
        <w:rPr>
          <w:rFonts w:ascii="Consolas" w:eastAsiaTheme="minorHAnsi" w:hAnsi="Consolas" w:cs="Consolas"/>
          <w:color w:val="808080"/>
          <w:sz w:val="19"/>
          <w:szCs w:val="19"/>
          <w:highlight w:val="white"/>
          <w:lang w:val="en-NZ" w:eastAsia="en-US"/>
        </w:rPr>
        <w:t>Text</w:t>
      </w:r>
      <w:r w:rsidRPr="00AD2233">
        <w:rPr>
          <w:rFonts w:ascii="Consolas" w:eastAsiaTheme="minorHAnsi" w:hAnsi="Consolas" w:cs="Consolas"/>
          <w:color w:val="000000"/>
          <w:sz w:val="19"/>
          <w:szCs w:val="19"/>
          <w:highlight w:val="white"/>
          <w:lang w:val="en-NZ" w:eastAsia="en-US"/>
        </w:rPr>
        <w:t>;</w:t>
      </w:r>
    </w:p>
    <w:p w14:paraId="5D941632" w14:textId="69E63A70" w:rsidR="0038039D" w:rsidRPr="00AD2233" w:rsidRDefault="0038039D" w:rsidP="0038039D">
      <w:pPr>
        <w:pStyle w:val="ListParagraph"/>
        <w:numPr>
          <w:ilvl w:val="4"/>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outfile.close</w:t>
      </w:r>
      <w:proofErr w:type="spellEnd"/>
      <w:r>
        <w:rPr>
          <w:rFonts w:ascii="Consolas" w:eastAsiaTheme="minorHAnsi" w:hAnsi="Consolas" w:cs="Consolas"/>
          <w:color w:val="000000"/>
          <w:sz w:val="19"/>
          <w:szCs w:val="19"/>
          <w:highlight w:val="white"/>
          <w:lang w:val="en-NZ" w:eastAsia="en-US"/>
        </w:rPr>
        <w:t>();</w:t>
      </w:r>
    </w:p>
    <w:p w14:paraId="2E4AC0B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D0EF47"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5E781763"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FF"/>
          <w:sz w:val="19"/>
          <w:szCs w:val="19"/>
          <w:highlight w:val="white"/>
          <w:lang w:val="en-NZ" w:eastAsia="en-US"/>
        </w:rPr>
        <w:t>void</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2B91AF"/>
          <w:sz w:val="19"/>
          <w:szCs w:val="19"/>
          <w:highlight w:val="white"/>
          <w:lang w:val="en-NZ" w:eastAsia="en-US"/>
        </w:rPr>
        <w:t>CFile</w:t>
      </w:r>
      <w:proofErr w:type="spellEnd"/>
      <w:r w:rsidRPr="00AD2233">
        <w:rPr>
          <w:rFonts w:ascii="Consolas" w:eastAsiaTheme="minorHAnsi" w:hAnsi="Consolas" w:cs="Consolas"/>
          <w:color w:val="000000"/>
          <w:sz w:val="19"/>
          <w:szCs w:val="19"/>
          <w:highlight w:val="white"/>
          <w:lang w:val="en-NZ" w:eastAsia="en-US"/>
        </w:rPr>
        <w:t>::</w:t>
      </w:r>
      <w:proofErr w:type="spellStart"/>
      <w:r w:rsidRPr="00AD2233">
        <w:rPr>
          <w:rFonts w:ascii="Consolas" w:eastAsiaTheme="minorHAnsi" w:hAnsi="Consolas" w:cs="Consolas"/>
          <w:color w:val="000000"/>
          <w:sz w:val="19"/>
          <w:szCs w:val="19"/>
          <w:highlight w:val="white"/>
          <w:lang w:val="en-NZ" w:eastAsia="en-US"/>
        </w:rPr>
        <w:t>ReadFile</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2B91AF"/>
          <w:sz w:val="19"/>
          <w:szCs w:val="19"/>
          <w:highlight w:val="white"/>
          <w:lang w:val="en-NZ" w:eastAsia="en-US"/>
        </w:rPr>
        <w:t>string</w:t>
      </w:r>
      <w:r w:rsidRPr="00AD2233">
        <w:rPr>
          <w:rFonts w:ascii="Consolas" w:eastAsiaTheme="minorHAnsi" w:hAnsi="Consolas" w:cs="Consolas"/>
          <w:color w:val="000000"/>
          <w:sz w:val="19"/>
          <w:szCs w:val="19"/>
          <w:highlight w:val="white"/>
          <w:lang w:val="en-NZ" w:eastAsia="en-US"/>
        </w:rPr>
        <w:t xml:space="preserve"> </w:t>
      </w:r>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0000FF"/>
          <w:sz w:val="19"/>
          <w:szCs w:val="19"/>
          <w:highlight w:val="white"/>
          <w:lang w:val="en-NZ" w:eastAsia="en-US"/>
        </w:rPr>
        <w:t>const</w:t>
      </w:r>
    </w:p>
    <w:p w14:paraId="40260B54"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0E8D719B"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2B91AF"/>
          <w:sz w:val="19"/>
          <w:szCs w:val="19"/>
          <w:highlight w:val="white"/>
          <w:lang w:val="en-NZ" w:eastAsia="en-US"/>
        </w:rPr>
        <w:t>string</w:t>
      </w:r>
      <w:r w:rsidRPr="00AD2233">
        <w:rPr>
          <w:rFonts w:ascii="Consolas" w:eastAsiaTheme="minorHAnsi" w:hAnsi="Consolas" w:cs="Consolas"/>
          <w:color w:val="000000"/>
          <w:sz w:val="19"/>
          <w:szCs w:val="19"/>
          <w:highlight w:val="white"/>
          <w:lang w:val="en-NZ" w:eastAsia="en-US"/>
        </w:rPr>
        <w:t xml:space="preserve"> line;</w:t>
      </w:r>
    </w:p>
    <w:p w14:paraId="634C03D9"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2B91AF"/>
          <w:sz w:val="19"/>
          <w:szCs w:val="19"/>
          <w:highlight w:val="white"/>
          <w:lang w:val="en-NZ" w:eastAsia="en-US"/>
        </w:rPr>
        <w:t>ifstream</w:t>
      </w:r>
      <w:proofErr w:type="spellEnd"/>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myfile</w:t>
      </w:r>
      <w:proofErr w:type="spellEnd"/>
      <w:r w:rsidRPr="00AD2233">
        <w:rPr>
          <w:rFonts w:ascii="Consolas" w:eastAsiaTheme="minorHAnsi" w:hAnsi="Consolas" w:cs="Consolas"/>
          <w:color w:val="000000"/>
          <w:sz w:val="19"/>
          <w:szCs w:val="19"/>
          <w:highlight w:val="white"/>
          <w:lang w:val="en-NZ" w:eastAsia="en-US"/>
        </w:rPr>
        <w:t>(</w:t>
      </w:r>
      <w:r w:rsidRPr="00AD2233">
        <w:rPr>
          <w:rFonts w:ascii="Consolas" w:eastAsiaTheme="minorHAnsi" w:hAnsi="Consolas" w:cs="Consolas"/>
          <w:color w:val="808080"/>
          <w:sz w:val="19"/>
          <w:szCs w:val="19"/>
          <w:highlight w:val="white"/>
          <w:lang w:val="en-NZ" w:eastAsia="en-US"/>
        </w:rPr>
        <w:t>Filename</w:t>
      </w:r>
      <w:r w:rsidRPr="00AD2233">
        <w:rPr>
          <w:rFonts w:ascii="Consolas" w:eastAsiaTheme="minorHAnsi" w:hAnsi="Consolas" w:cs="Consolas"/>
          <w:color w:val="000000"/>
          <w:sz w:val="19"/>
          <w:szCs w:val="19"/>
          <w:highlight w:val="white"/>
          <w:lang w:val="en-NZ" w:eastAsia="en-US"/>
        </w:rPr>
        <w:t>);</w:t>
      </w:r>
    </w:p>
    <w:p w14:paraId="763C930A"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FF"/>
          <w:sz w:val="19"/>
          <w:szCs w:val="19"/>
          <w:highlight w:val="white"/>
          <w:lang w:val="en-NZ" w:eastAsia="en-US"/>
        </w:rPr>
        <w:t>if</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myfile.is_open</w:t>
      </w:r>
      <w:proofErr w:type="spellEnd"/>
      <w:r w:rsidRPr="00AD2233">
        <w:rPr>
          <w:rFonts w:ascii="Consolas" w:eastAsiaTheme="minorHAnsi" w:hAnsi="Consolas" w:cs="Consolas"/>
          <w:color w:val="000000"/>
          <w:sz w:val="19"/>
          <w:szCs w:val="19"/>
          <w:highlight w:val="white"/>
          <w:lang w:val="en-NZ" w:eastAsia="en-US"/>
        </w:rPr>
        <w:t>())</w:t>
      </w:r>
    </w:p>
    <w:p w14:paraId="0CE1E677"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t>{</w:t>
      </w:r>
    </w:p>
    <w:p w14:paraId="51531236"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FF"/>
          <w:sz w:val="19"/>
          <w:szCs w:val="19"/>
          <w:highlight w:val="white"/>
          <w:lang w:val="en-NZ" w:eastAsia="en-US"/>
        </w:rPr>
        <w:t>while</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getline</w:t>
      </w:r>
      <w:proofErr w:type="spellEnd"/>
      <w:r w:rsidRPr="00AD2233">
        <w:rPr>
          <w:rFonts w:ascii="Consolas" w:eastAsiaTheme="minorHAnsi" w:hAnsi="Consolas" w:cs="Consolas"/>
          <w:color w:val="000000"/>
          <w:sz w:val="19"/>
          <w:szCs w:val="19"/>
          <w:highlight w:val="white"/>
          <w:lang w:val="en-NZ" w:eastAsia="en-US"/>
        </w:rPr>
        <w:t>(</w:t>
      </w:r>
      <w:proofErr w:type="spellStart"/>
      <w:r w:rsidRPr="00AD2233">
        <w:rPr>
          <w:rFonts w:ascii="Consolas" w:eastAsiaTheme="minorHAnsi" w:hAnsi="Consolas" w:cs="Consolas"/>
          <w:color w:val="000000"/>
          <w:sz w:val="19"/>
          <w:szCs w:val="19"/>
          <w:highlight w:val="white"/>
          <w:lang w:val="en-NZ" w:eastAsia="en-US"/>
        </w:rPr>
        <w:t>myfile</w:t>
      </w:r>
      <w:proofErr w:type="spellEnd"/>
      <w:r w:rsidRPr="00AD2233">
        <w:rPr>
          <w:rFonts w:ascii="Consolas" w:eastAsiaTheme="minorHAnsi" w:hAnsi="Consolas" w:cs="Consolas"/>
          <w:color w:val="000000"/>
          <w:sz w:val="19"/>
          <w:szCs w:val="19"/>
          <w:highlight w:val="white"/>
          <w:lang w:val="en-NZ" w:eastAsia="en-US"/>
        </w:rPr>
        <w:t>, line))</w:t>
      </w:r>
    </w:p>
    <w:p w14:paraId="7AEE772F"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t>{</w:t>
      </w:r>
    </w:p>
    <w:p w14:paraId="295F308D"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cout</w:t>
      </w:r>
      <w:proofErr w:type="spellEnd"/>
      <w:r w:rsidRPr="00AD2233">
        <w:rPr>
          <w:rFonts w:ascii="Consolas" w:eastAsiaTheme="minorHAnsi" w:hAnsi="Consolas" w:cs="Consolas"/>
          <w:color w:val="000000"/>
          <w:sz w:val="19"/>
          <w:szCs w:val="19"/>
          <w:highlight w:val="white"/>
          <w:lang w:val="en-NZ" w:eastAsia="en-US"/>
        </w:rPr>
        <w:t xml:space="preserve"> &lt;&lt; line &lt;&lt; </w:t>
      </w:r>
      <w:r w:rsidRPr="00AD2233">
        <w:rPr>
          <w:rFonts w:ascii="Consolas" w:eastAsiaTheme="minorHAnsi" w:hAnsi="Consolas" w:cs="Consolas"/>
          <w:color w:val="A31515"/>
          <w:sz w:val="19"/>
          <w:szCs w:val="19"/>
          <w:highlight w:val="white"/>
          <w:lang w:val="en-NZ" w:eastAsia="en-US"/>
        </w:rPr>
        <w:t>'\n'</w:t>
      </w:r>
      <w:r w:rsidRPr="00AD2233">
        <w:rPr>
          <w:rFonts w:ascii="Consolas" w:eastAsiaTheme="minorHAnsi" w:hAnsi="Consolas" w:cs="Consolas"/>
          <w:color w:val="000000"/>
          <w:sz w:val="19"/>
          <w:szCs w:val="19"/>
          <w:highlight w:val="white"/>
          <w:lang w:val="en-NZ" w:eastAsia="en-US"/>
        </w:rPr>
        <w:t>;</w:t>
      </w:r>
    </w:p>
    <w:p w14:paraId="43D6490B"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t>}</w:t>
      </w:r>
    </w:p>
    <w:p w14:paraId="0EBD1134"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00"/>
          <w:sz w:val="19"/>
          <w:szCs w:val="19"/>
          <w:highlight w:val="white"/>
          <w:lang w:val="en-NZ" w:eastAsia="en-US"/>
        </w:rPr>
        <w:tab/>
      </w:r>
      <w:proofErr w:type="spellStart"/>
      <w:r w:rsidRPr="00AD2233">
        <w:rPr>
          <w:rFonts w:ascii="Consolas" w:eastAsiaTheme="minorHAnsi" w:hAnsi="Consolas" w:cs="Consolas"/>
          <w:color w:val="000000"/>
          <w:sz w:val="19"/>
          <w:szCs w:val="19"/>
          <w:highlight w:val="white"/>
          <w:lang w:val="en-NZ" w:eastAsia="en-US"/>
        </w:rPr>
        <w:t>myfile.close</w:t>
      </w:r>
      <w:proofErr w:type="spellEnd"/>
      <w:r w:rsidRPr="00AD2233">
        <w:rPr>
          <w:rFonts w:ascii="Consolas" w:eastAsiaTheme="minorHAnsi" w:hAnsi="Consolas" w:cs="Consolas"/>
          <w:color w:val="000000"/>
          <w:sz w:val="19"/>
          <w:szCs w:val="19"/>
          <w:highlight w:val="white"/>
          <w:lang w:val="en-NZ" w:eastAsia="en-US"/>
        </w:rPr>
        <w:t>();</w:t>
      </w:r>
    </w:p>
    <w:p w14:paraId="0649A214"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t>}</w:t>
      </w:r>
    </w:p>
    <w:p w14:paraId="51DB96DB"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037353C"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ab/>
      </w:r>
      <w:r w:rsidRPr="00AD2233">
        <w:rPr>
          <w:rFonts w:ascii="Consolas" w:eastAsiaTheme="minorHAnsi" w:hAnsi="Consolas" w:cs="Consolas"/>
          <w:color w:val="0000FF"/>
          <w:sz w:val="19"/>
          <w:szCs w:val="19"/>
          <w:highlight w:val="white"/>
          <w:lang w:val="en-NZ" w:eastAsia="en-US"/>
        </w:rPr>
        <w:t>else</w:t>
      </w:r>
      <w:r w:rsidRPr="00AD2233">
        <w:rPr>
          <w:rFonts w:ascii="Consolas" w:eastAsiaTheme="minorHAnsi" w:hAnsi="Consolas" w:cs="Consolas"/>
          <w:color w:val="000000"/>
          <w:sz w:val="19"/>
          <w:szCs w:val="19"/>
          <w:highlight w:val="white"/>
          <w:lang w:val="en-NZ" w:eastAsia="en-US"/>
        </w:rPr>
        <w:t xml:space="preserve"> </w:t>
      </w:r>
      <w:proofErr w:type="spellStart"/>
      <w:r w:rsidRPr="00AD2233">
        <w:rPr>
          <w:rFonts w:ascii="Consolas" w:eastAsiaTheme="minorHAnsi" w:hAnsi="Consolas" w:cs="Consolas"/>
          <w:color w:val="000000"/>
          <w:sz w:val="19"/>
          <w:szCs w:val="19"/>
          <w:highlight w:val="white"/>
          <w:lang w:val="en-NZ" w:eastAsia="en-US"/>
        </w:rPr>
        <w:t>cout</w:t>
      </w:r>
      <w:proofErr w:type="spellEnd"/>
      <w:r w:rsidRPr="00AD2233">
        <w:rPr>
          <w:rFonts w:ascii="Consolas" w:eastAsiaTheme="minorHAnsi" w:hAnsi="Consolas" w:cs="Consolas"/>
          <w:color w:val="000000"/>
          <w:sz w:val="19"/>
          <w:szCs w:val="19"/>
          <w:highlight w:val="white"/>
          <w:lang w:val="en-NZ" w:eastAsia="en-US"/>
        </w:rPr>
        <w:t xml:space="preserve"> &lt;&lt; </w:t>
      </w:r>
      <w:r w:rsidRPr="00AD2233">
        <w:rPr>
          <w:rFonts w:ascii="Consolas" w:eastAsiaTheme="minorHAnsi" w:hAnsi="Consolas" w:cs="Consolas"/>
          <w:color w:val="A31515"/>
          <w:sz w:val="19"/>
          <w:szCs w:val="19"/>
          <w:highlight w:val="white"/>
          <w:lang w:val="en-NZ" w:eastAsia="en-US"/>
        </w:rPr>
        <w:t>"Unable to open file"</w:t>
      </w:r>
      <w:r w:rsidRPr="00AD2233">
        <w:rPr>
          <w:rFonts w:ascii="Consolas" w:eastAsiaTheme="minorHAnsi" w:hAnsi="Consolas" w:cs="Consolas"/>
          <w:color w:val="000000"/>
          <w:sz w:val="19"/>
          <w:szCs w:val="19"/>
          <w:highlight w:val="white"/>
          <w:lang w:val="en-NZ" w:eastAsia="en-US"/>
        </w:rPr>
        <w:t>;</w:t>
      </w:r>
    </w:p>
    <w:p w14:paraId="11022B4C"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AD2233">
        <w:rPr>
          <w:rFonts w:ascii="Consolas" w:eastAsiaTheme="minorHAnsi" w:hAnsi="Consolas" w:cs="Consolas"/>
          <w:color w:val="000000"/>
          <w:sz w:val="19"/>
          <w:szCs w:val="19"/>
          <w:highlight w:val="white"/>
          <w:lang w:val="en-NZ" w:eastAsia="en-US"/>
        </w:rPr>
        <w:t>}</w:t>
      </w:r>
    </w:p>
    <w:p w14:paraId="1B43B6B0" w14:textId="77777777" w:rsidR="00AD2233" w:rsidRPr="00AD2233" w:rsidRDefault="00AD2233" w:rsidP="00AD2233">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24B5984" w14:textId="4A12C5C1" w:rsidR="0064688C" w:rsidRPr="001B6524" w:rsidRDefault="00AD2233" w:rsidP="00AF1A53">
      <w:pPr>
        <w:pStyle w:val="NumberedBulletPACKT"/>
        <w:numPr>
          <w:ilvl w:val="0"/>
          <w:numId w:val="16"/>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spellStart"/>
      <w:r w:rsidRPr="00AD2233">
        <w:rPr>
          <w:b/>
        </w:rPr>
        <w:t>File.</w:t>
      </w:r>
      <w:r>
        <w:rPr>
          <w:b/>
        </w:rPr>
        <w:t>h</w:t>
      </w:r>
      <w:proofErr w:type="spellEnd"/>
    </w:p>
    <w:p w14:paraId="3195DBD6" w14:textId="77777777" w:rsidR="001B6524" w:rsidRDefault="001B6524" w:rsidP="001B6524">
      <w:pPr>
        <w:pStyle w:val="ListParagraph"/>
        <w:rPr>
          <w:rFonts w:ascii="Consolas" w:eastAsiaTheme="minorHAnsi" w:hAnsi="Consolas" w:cs="Consolas"/>
          <w:color w:val="000000"/>
          <w:sz w:val="19"/>
          <w:szCs w:val="19"/>
          <w:highlight w:val="white"/>
          <w:lang w:val="en-NZ" w:eastAsia="en-US"/>
        </w:rPr>
      </w:pPr>
    </w:p>
    <w:p w14:paraId="2E79BAF2"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ifndef</w:t>
      </w:r>
      <w:proofErr w:type="spellEnd"/>
      <w:r>
        <w:rPr>
          <w:rFonts w:ascii="Consolas" w:eastAsiaTheme="minorHAnsi" w:hAnsi="Consolas" w:cs="Consolas"/>
          <w:color w:val="000000"/>
          <w:sz w:val="19"/>
          <w:szCs w:val="19"/>
          <w:highlight w:val="white"/>
          <w:lang w:val="en-NZ" w:eastAsia="en-US"/>
        </w:rPr>
        <w:t xml:space="preserve"> _FILE_H</w:t>
      </w:r>
    </w:p>
    <w:p w14:paraId="0F059C80"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#define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6F008A"/>
          <w:sz w:val="19"/>
          <w:szCs w:val="19"/>
          <w:highlight w:val="white"/>
          <w:lang w:val="en-NZ" w:eastAsia="en-US"/>
        </w:rPr>
        <w:t>_FILE_H</w:t>
      </w:r>
    </w:p>
    <w:p w14:paraId="65519205"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55BBA83"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lastRenderedPageBreak/>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2B0EEE43"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string.h</w:t>
      </w:r>
      <w:proofErr w:type="spellEnd"/>
      <w:r>
        <w:rPr>
          <w:rFonts w:ascii="Consolas" w:eastAsiaTheme="minorHAnsi" w:hAnsi="Consolas" w:cs="Consolas"/>
          <w:color w:val="A31515"/>
          <w:sz w:val="19"/>
          <w:szCs w:val="19"/>
          <w:highlight w:val="white"/>
          <w:lang w:val="en-NZ" w:eastAsia="en-US"/>
        </w:rPr>
        <w:t>&gt;</w:t>
      </w:r>
    </w:p>
    <w:p w14:paraId="76D73C6E"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3A363BBA"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D9E1A79"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CFile</w:t>
      </w:r>
      <w:proofErr w:type="spellEnd"/>
    </w:p>
    <w:p w14:paraId="456A6DDF"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F05DCA7"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3EEEC7F0"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CFile</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697910C9"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roofErr w:type="spellStart"/>
      <w:proofErr w:type="gramStart"/>
      <w:r>
        <w:rPr>
          <w:rFonts w:ascii="Consolas" w:eastAsiaTheme="minorHAnsi" w:hAnsi="Consolas" w:cs="Consolas"/>
          <w:color w:val="000000"/>
          <w:sz w:val="19"/>
          <w:szCs w:val="19"/>
          <w:highlight w:val="white"/>
          <w:lang w:val="en-NZ" w:eastAsia="en-US"/>
        </w:rPr>
        <w:t>CFile</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6485DD9D"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E93ADC4"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WriteNewFile</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2B91AF"/>
          <w:sz w:val="19"/>
          <w:szCs w:val="19"/>
          <w:highlight w:val="white"/>
          <w:lang w:val="en-NZ" w:eastAsia="en-US"/>
        </w:rPr>
        <w:t>string</w:t>
      </w:r>
      <w:r>
        <w:rPr>
          <w:rFonts w:ascii="Consolas" w:eastAsiaTheme="minorHAnsi" w:hAnsi="Consolas" w:cs="Consolas"/>
          <w:color w:val="000000"/>
          <w:sz w:val="19"/>
          <w:szCs w:val="19"/>
          <w:highlight w:val="white"/>
          <w:lang w:val="en-NZ" w:eastAsia="en-US"/>
        </w:rPr>
        <w:t xml:space="preserve"> Filename)</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027E4153"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WriteNewFile</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2B91AF"/>
          <w:sz w:val="19"/>
          <w:szCs w:val="19"/>
          <w:highlight w:val="white"/>
          <w:lang w:val="en-NZ" w:eastAsia="en-US"/>
        </w:rPr>
        <w:t>string</w:t>
      </w:r>
      <w:r>
        <w:rPr>
          <w:rFonts w:ascii="Consolas" w:eastAsiaTheme="minorHAnsi" w:hAnsi="Consolas" w:cs="Consolas"/>
          <w:color w:val="000000"/>
          <w:sz w:val="19"/>
          <w:szCs w:val="19"/>
          <w:highlight w:val="white"/>
          <w:lang w:val="en-NZ" w:eastAsia="en-US"/>
        </w:rPr>
        <w:t xml:space="preserve"> Filename, </w:t>
      </w:r>
      <w:r>
        <w:rPr>
          <w:rFonts w:ascii="Consolas" w:eastAsiaTheme="minorHAnsi" w:hAnsi="Consolas" w:cs="Consolas"/>
          <w:color w:val="2B91AF"/>
          <w:sz w:val="19"/>
          <w:szCs w:val="19"/>
          <w:highlight w:val="white"/>
          <w:lang w:val="en-NZ" w:eastAsia="en-US"/>
        </w:rPr>
        <w:t>string</w:t>
      </w:r>
      <w:r>
        <w:rPr>
          <w:rFonts w:ascii="Consolas" w:eastAsiaTheme="minorHAnsi" w:hAnsi="Consolas" w:cs="Consolas"/>
          <w:color w:val="000000"/>
          <w:sz w:val="19"/>
          <w:szCs w:val="19"/>
          <w:highlight w:val="white"/>
          <w:lang w:val="en-NZ" w:eastAsia="en-US"/>
        </w:rPr>
        <w:t xml:space="preserve"> Text)</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409CD037"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AppendFile</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2B91AF"/>
          <w:sz w:val="19"/>
          <w:szCs w:val="19"/>
          <w:highlight w:val="white"/>
          <w:lang w:val="en-NZ" w:eastAsia="en-US"/>
        </w:rPr>
        <w:t>string</w:t>
      </w:r>
      <w:r>
        <w:rPr>
          <w:rFonts w:ascii="Consolas" w:eastAsiaTheme="minorHAnsi" w:hAnsi="Consolas" w:cs="Consolas"/>
          <w:color w:val="000000"/>
          <w:sz w:val="19"/>
          <w:szCs w:val="19"/>
          <w:highlight w:val="white"/>
          <w:lang w:val="en-NZ" w:eastAsia="en-US"/>
        </w:rPr>
        <w:t xml:space="preserve"> Filename, </w:t>
      </w:r>
      <w:r>
        <w:rPr>
          <w:rFonts w:ascii="Consolas" w:eastAsiaTheme="minorHAnsi" w:hAnsi="Consolas" w:cs="Consolas"/>
          <w:color w:val="2B91AF"/>
          <w:sz w:val="19"/>
          <w:szCs w:val="19"/>
          <w:highlight w:val="white"/>
          <w:lang w:val="en-NZ" w:eastAsia="en-US"/>
        </w:rPr>
        <w:t>string</w:t>
      </w:r>
      <w:r>
        <w:rPr>
          <w:rFonts w:ascii="Consolas" w:eastAsiaTheme="minorHAnsi" w:hAnsi="Consolas" w:cs="Consolas"/>
          <w:color w:val="000000"/>
          <w:sz w:val="19"/>
          <w:szCs w:val="19"/>
          <w:highlight w:val="white"/>
          <w:lang w:val="en-NZ" w:eastAsia="en-US"/>
        </w:rPr>
        <w:t xml:space="preserve"> Text)</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5AEC9743"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ReadFile</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2B91AF"/>
          <w:sz w:val="19"/>
          <w:szCs w:val="19"/>
          <w:highlight w:val="white"/>
          <w:lang w:val="en-NZ" w:eastAsia="en-US"/>
        </w:rPr>
        <w:t>string</w:t>
      </w:r>
      <w:r>
        <w:rPr>
          <w:rFonts w:ascii="Consolas" w:eastAsiaTheme="minorHAnsi" w:hAnsi="Consolas" w:cs="Consolas"/>
          <w:color w:val="000000"/>
          <w:sz w:val="19"/>
          <w:szCs w:val="19"/>
          <w:highlight w:val="white"/>
          <w:lang w:val="en-NZ" w:eastAsia="en-US"/>
        </w:rPr>
        <w:t xml:space="preserve"> Filename)</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w:t>
      </w:r>
    </w:p>
    <w:p w14:paraId="4173C88C"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private</w:t>
      </w:r>
      <w:proofErr w:type="gramEnd"/>
      <w:r>
        <w:rPr>
          <w:rFonts w:ascii="Consolas" w:eastAsiaTheme="minorHAnsi" w:hAnsi="Consolas" w:cs="Consolas"/>
          <w:color w:val="000000"/>
          <w:sz w:val="19"/>
          <w:szCs w:val="19"/>
          <w:highlight w:val="white"/>
          <w:lang w:val="en-NZ" w:eastAsia="en-US"/>
        </w:rPr>
        <w:t>:</w:t>
      </w:r>
    </w:p>
    <w:p w14:paraId="11E16938"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F8E5254"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Text;</w:t>
      </w:r>
    </w:p>
    <w:p w14:paraId="61F910D8" w14:textId="77777777" w:rsidR="001B6524" w:rsidRDefault="001B6524" w:rsidP="001B652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12C751E" w14:textId="2B080E61" w:rsidR="001B6524" w:rsidRPr="00AD2233" w:rsidRDefault="001B6524" w:rsidP="001B6524">
      <w:pPr>
        <w:pStyle w:val="NumberedBulletPACKT"/>
        <w:numPr>
          <w:ilvl w:val="0"/>
          <w:numId w:val="16"/>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w:t>
      </w:r>
      <w:proofErr w:type="spellStart"/>
      <w:r>
        <w:rPr>
          <w:rFonts w:ascii="Consolas" w:eastAsiaTheme="minorHAnsi" w:hAnsi="Consolas" w:cs="Consolas"/>
          <w:color w:val="0000FF"/>
          <w:sz w:val="19"/>
          <w:szCs w:val="19"/>
          <w:highlight w:val="white"/>
          <w:lang w:val="en-NZ" w:eastAsia="en-US"/>
        </w:rPr>
        <w:t>endif</w:t>
      </w:r>
      <w:proofErr w:type="spellEnd"/>
    </w:p>
    <w:p w14:paraId="4E56C68A" w14:textId="77777777" w:rsidR="001225D8" w:rsidRDefault="001225D8" w:rsidP="002A7E2E">
      <w:pPr>
        <w:pStyle w:val="Heading2"/>
        <w:numPr>
          <w:ilvl w:val="1"/>
          <w:numId w:val="16"/>
        </w:numPr>
        <w:tabs>
          <w:tab w:val="left" w:pos="0"/>
        </w:tabs>
      </w:pPr>
      <w:r>
        <w:t>How it works...</w:t>
      </w:r>
    </w:p>
    <w:p w14:paraId="594D65E2" w14:textId="79A2321B" w:rsidR="00B22FB8" w:rsidRDefault="005D6525" w:rsidP="0050372F">
      <w:pPr>
        <w:pStyle w:val="NormalPACKT"/>
      </w:pPr>
      <w:r>
        <w:t>We can use file handling for a variety of reasons. The most important of them might be to log data while the game is running, to load data from a text file to be used in the game or encrypt save data or load data of a game.</w:t>
      </w:r>
    </w:p>
    <w:p w14:paraId="0B440A35" w14:textId="77777777" w:rsidR="00DB6A23" w:rsidRDefault="005D6525" w:rsidP="0050372F">
      <w:pPr>
        <w:pStyle w:val="NormalPACKT"/>
      </w:pPr>
      <w:r>
        <w:t xml:space="preserve">We have created a class called </w:t>
      </w:r>
      <w:proofErr w:type="spellStart"/>
      <w:r w:rsidRPr="00365746">
        <w:rPr>
          <w:rStyle w:val="SubtleReference"/>
        </w:rPr>
        <w:t>CFile</w:t>
      </w:r>
      <w:proofErr w:type="spellEnd"/>
      <w:r>
        <w:t xml:space="preserve">. This class helps us to write data to a new file, to append to a file and read from a file. We use the fstream header file to load all the file handling operations. </w:t>
      </w:r>
    </w:p>
    <w:p w14:paraId="07037E1A" w14:textId="4AE4D50D" w:rsidR="00DB6A23" w:rsidRDefault="005D6525" w:rsidP="00DB6A23">
      <w:pPr>
        <w:pStyle w:val="NormalPACKT"/>
      </w:pPr>
      <w:r>
        <w:t xml:space="preserve">Everything in a file is written and read in terms of streams. </w:t>
      </w:r>
      <w:r w:rsidR="00DB6A23" w:rsidRPr="00DB6A23">
        <w:rPr>
          <w:lang w:val="en-US"/>
        </w:rPr>
        <w:t xml:space="preserve">While doing C++ programming, </w:t>
      </w:r>
      <w:r w:rsidR="00DB6A23">
        <w:rPr>
          <w:lang w:val="en-US"/>
        </w:rPr>
        <w:t>we must</w:t>
      </w:r>
      <w:r w:rsidR="00DB6A23" w:rsidRPr="00DB6A23">
        <w:rPr>
          <w:lang w:val="en-US"/>
        </w:rPr>
        <w:t xml:space="preserve"> write information to a file from your program using the stream insertion operator (&lt;&lt;) just as </w:t>
      </w:r>
      <w:r w:rsidR="00DB6A23">
        <w:rPr>
          <w:lang w:val="en-US"/>
        </w:rPr>
        <w:t>we</w:t>
      </w:r>
      <w:r w:rsidR="00DB6A23" w:rsidRPr="00DB6A23">
        <w:rPr>
          <w:lang w:val="en-US"/>
        </w:rPr>
        <w:t xml:space="preserve"> use that operator to output information to the screen. The only difference is that you use an </w:t>
      </w:r>
      <w:r w:rsidR="00DB6A23" w:rsidRPr="00DB6A23">
        <w:rPr>
          <w:bCs/>
          <w:lang w:val="en-US"/>
        </w:rPr>
        <w:t>ofstream</w:t>
      </w:r>
      <w:r w:rsidR="00DB6A23" w:rsidRPr="00DB6A23">
        <w:rPr>
          <w:lang w:val="en-US"/>
        </w:rPr>
        <w:t> or </w:t>
      </w:r>
      <w:r w:rsidR="00DB6A23" w:rsidRPr="00DB6A23">
        <w:rPr>
          <w:bCs/>
          <w:lang w:val="en-US"/>
        </w:rPr>
        <w:t>fstream</w:t>
      </w:r>
      <w:r w:rsidR="00DB6A23" w:rsidRPr="00DB6A23">
        <w:rPr>
          <w:lang w:val="en-US"/>
        </w:rPr>
        <w:t> object instead of the</w:t>
      </w:r>
      <w:r w:rsidR="00DB6A23">
        <w:rPr>
          <w:lang w:val="en-US"/>
        </w:rPr>
        <w:t xml:space="preserve"> </w:t>
      </w:r>
      <w:proofErr w:type="spellStart"/>
      <w:r w:rsidR="00DB6A23" w:rsidRPr="00DB6A23">
        <w:rPr>
          <w:bCs/>
          <w:lang w:val="en-US"/>
        </w:rPr>
        <w:t>cout</w:t>
      </w:r>
      <w:proofErr w:type="spellEnd"/>
      <w:r w:rsidR="00DB6A23" w:rsidRPr="00DB6A23">
        <w:rPr>
          <w:lang w:val="en-US"/>
        </w:rPr>
        <w:t> object.</w:t>
      </w:r>
    </w:p>
    <w:p w14:paraId="533D819C" w14:textId="6322FCDE" w:rsidR="005D6525" w:rsidRDefault="005D6525" w:rsidP="0050372F">
      <w:pPr>
        <w:pStyle w:val="NormalPACKT"/>
      </w:pPr>
      <w:r>
        <w:t xml:space="preserve">We have created a constructor to have an initial data if a file is created without any data in it. If we just create or write to a file, every time a new file will be created with the new data. This is sometimes useful if we just want to write the most updated or latest data. However if we want to add data to the already existing file, we can use </w:t>
      </w:r>
      <w:r w:rsidR="001A1774">
        <w:t>t</w:t>
      </w:r>
      <w:r>
        <w:t xml:space="preserve">he append function. The append function starts writing to an existing file from the last </w:t>
      </w:r>
      <w:r w:rsidR="00C94EC8">
        <w:t>file-position pointer position.</w:t>
      </w:r>
    </w:p>
    <w:p w14:paraId="311F0839" w14:textId="6E47BA3E" w:rsidR="001A1774" w:rsidRDefault="001A1774" w:rsidP="0050372F">
      <w:pPr>
        <w:pStyle w:val="NormalPACKT"/>
      </w:pPr>
      <w:r>
        <w:t xml:space="preserve">The read function starts reading data from the file until it has reach the last line of written data. We can display the result to the screen or if needed, we could then write </w:t>
      </w:r>
      <w:r>
        <w:lastRenderedPageBreak/>
        <w:t xml:space="preserve">the contents to another file. </w:t>
      </w:r>
      <w:r w:rsidR="00B8696A">
        <w:t>We also must remember to close the file after each operation or it might lead to ambiguity in code.</w:t>
      </w:r>
      <w:r w:rsidR="00DB6A23">
        <w:t xml:space="preserve"> We can also use the </w:t>
      </w:r>
      <w:proofErr w:type="spellStart"/>
      <w:r w:rsidR="00DB6A23">
        <w:t>seekp</w:t>
      </w:r>
      <w:proofErr w:type="spellEnd"/>
      <w:r w:rsidR="00DB6A23">
        <w:t xml:space="preserve"> and </w:t>
      </w:r>
      <w:proofErr w:type="spellStart"/>
      <w:r w:rsidR="00DB6A23">
        <w:t>seekg</w:t>
      </w:r>
      <w:proofErr w:type="spellEnd"/>
      <w:r w:rsidR="00DB6A23">
        <w:t xml:space="preserve"> functions to reposition the file-position pointer.</w:t>
      </w:r>
    </w:p>
    <w:p w14:paraId="40BE6087" w14:textId="29065026" w:rsidR="001225D8" w:rsidRDefault="0065555D" w:rsidP="002A7E2E">
      <w:pPr>
        <w:pStyle w:val="Heading1"/>
        <w:numPr>
          <w:ilvl w:val="0"/>
          <w:numId w:val="17"/>
        </w:numPr>
        <w:tabs>
          <w:tab w:val="left" w:pos="0"/>
        </w:tabs>
      </w:pPr>
      <w:r>
        <w:t>Creating your first simple game</w:t>
      </w:r>
    </w:p>
    <w:p w14:paraId="740ECB3C" w14:textId="3E4504EA" w:rsidR="001225D8" w:rsidRDefault="00190BF0" w:rsidP="0086015E">
      <w:pPr>
        <w:pStyle w:val="NormalPACKT"/>
      </w:pPr>
      <w:r>
        <w:t xml:space="preserve">In this recipe we will </w:t>
      </w:r>
      <w:r w:rsidR="00DB6AF1">
        <w:t>learn how to create a simple luck based lottery game.</w:t>
      </w:r>
    </w:p>
    <w:p w14:paraId="0905BC7B" w14:textId="77777777" w:rsidR="00D33F74" w:rsidRDefault="00D33F74" w:rsidP="00D33F74">
      <w:pPr>
        <w:pStyle w:val="Heading2"/>
        <w:numPr>
          <w:ilvl w:val="1"/>
          <w:numId w:val="2"/>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D33F74">
      <w:pPr>
        <w:pStyle w:val="Heading2"/>
        <w:numPr>
          <w:ilvl w:val="1"/>
          <w:numId w:val="2"/>
        </w:numPr>
        <w:tabs>
          <w:tab w:val="left" w:pos="0"/>
        </w:tabs>
      </w:pPr>
      <w:r>
        <w:t>How to do it...</w:t>
      </w:r>
    </w:p>
    <w:p w14:paraId="4830E18C" w14:textId="52D17E15" w:rsidR="00D33F74" w:rsidRDefault="00D33F74" w:rsidP="00D33F74">
      <w:pPr>
        <w:pStyle w:val="NumberedBulletPACKT"/>
        <w:numPr>
          <w:ilvl w:val="0"/>
          <w:numId w:val="49"/>
        </w:numPr>
        <w:tabs>
          <w:tab w:val="clear" w:pos="360"/>
          <w:tab w:val="left" w:pos="720"/>
        </w:tabs>
      </w:pPr>
      <w:r>
        <w:t>Open Visual Studio.</w:t>
      </w:r>
    </w:p>
    <w:p w14:paraId="1649851D" w14:textId="77777777" w:rsidR="00D33F74" w:rsidRDefault="00D33F74" w:rsidP="00D33F74">
      <w:pPr>
        <w:pStyle w:val="NumberedBulletPACKT"/>
        <w:numPr>
          <w:ilvl w:val="1"/>
          <w:numId w:val="49"/>
        </w:numPr>
        <w:tabs>
          <w:tab w:val="clear" w:pos="360"/>
          <w:tab w:val="left" w:pos="720"/>
        </w:tabs>
      </w:pPr>
      <w:r>
        <w:t xml:space="preserve">Create a new C++ project </w:t>
      </w:r>
    </w:p>
    <w:p w14:paraId="1D84676E" w14:textId="77777777" w:rsidR="00D33F74" w:rsidRDefault="00D33F74" w:rsidP="00D33F74">
      <w:pPr>
        <w:pStyle w:val="NumberedBulletPACKT"/>
        <w:numPr>
          <w:ilvl w:val="1"/>
          <w:numId w:val="49"/>
        </w:numPr>
        <w:tabs>
          <w:tab w:val="clear" w:pos="360"/>
          <w:tab w:val="left" w:pos="720"/>
        </w:tabs>
      </w:pPr>
      <w:r>
        <w:t>Select a win32 console application</w:t>
      </w:r>
    </w:p>
    <w:p w14:paraId="7B809BC8" w14:textId="0FBD3926" w:rsidR="00D33F74" w:rsidRDefault="00D33F74" w:rsidP="00D33F74">
      <w:pPr>
        <w:pStyle w:val="NumberedBulletPACKT"/>
        <w:numPr>
          <w:ilvl w:val="1"/>
          <w:numId w:val="49"/>
        </w:numPr>
        <w:tabs>
          <w:tab w:val="clear" w:pos="360"/>
          <w:tab w:val="left" w:pos="720"/>
        </w:tabs>
      </w:pPr>
      <w:r>
        <w:t>Add the following files:  Source.cpp</w:t>
      </w:r>
    </w:p>
    <w:p w14:paraId="0FE54A09" w14:textId="77777777" w:rsidR="00D33F74" w:rsidRDefault="00D33F74" w:rsidP="00D33F74">
      <w:pPr>
        <w:pStyle w:val="NumberedBulletPACKT"/>
        <w:numPr>
          <w:ilvl w:val="1"/>
          <w:numId w:val="49"/>
        </w:numPr>
        <w:tabs>
          <w:tab w:val="clear" w:pos="360"/>
          <w:tab w:val="left" w:pos="720"/>
        </w:tabs>
      </w:pPr>
      <w:r>
        <w:t>Add the following lines of code.</w:t>
      </w:r>
    </w:p>
    <w:p w14:paraId="70DAAC53"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1011E3BE"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cstdlib</w:t>
      </w:r>
      <w:proofErr w:type="spellEnd"/>
      <w:r>
        <w:rPr>
          <w:rFonts w:ascii="Consolas" w:eastAsiaTheme="minorHAnsi" w:hAnsi="Consolas" w:cs="Consolas"/>
          <w:color w:val="A31515"/>
          <w:sz w:val="19"/>
          <w:szCs w:val="19"/>
          <w:highlight w:val="white"/>
          <w:lang w:val="en-NZ" w:eastAsia="en-US"/>
        </w:rPr>
        <w:t>&gt;</w:t>
      </w:r>
    </w:p>
    <w:p w14:paraId="195AAB25"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ctime</w:t>
      </w:r>
      <w:proofErr w:type="spellEnd"/>
      <w:r>
        <w:rPr>
          <w:rFonts w:ascii="Consolas" w:eastAsiaTheme="minorHAnsi" w:hAnsi="Consolas" w:cs="Consolas"/>
          <w:color w:val="A31515"/>
          <w:sz w:val="19"/>
          <w:szCs w:val="19"/>
          <w:highlight w:val="white"/>
          <w:lang w:val="en-NZ" w:eastAsia="en-US"/>
        </w:rPr>
        <w:t>&gt;</w:t>
      </w:r>
    </w:p>
    <w:p w14:paraId="466469FB"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5429D39"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w:t>
      </w:r>
    </w:p>
    <w:p w14:paraId="379661C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srand</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time(</w:t>
      </w:r>
      <w:r>
        <w:rPr>
          <w:rFonts w:ascii="Consolas" w:eastAsiaTheme="minorHAnsi" w:hAnsi="Consolas" w:cs="Consolas"/>
          <w:color w:val="6F008A"/>
          <w:sz w:val="19"/>
          <w:szCs w:val="19"/>
          <w:highlight w:val="white"/>
          <w:lang w:val="en-NZ" w:eastAsia="en-US"/>
        </w:rPr>
        <w:t>NULL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To not have the same numbers over and over again.</w:t>
      </w:r>
    </w:p>
    <w:p w14:paraId="1F3219D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15FAF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while</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true</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8000"/>
          <w:sz w:val="19"/>
          <w:szCs w:val="19"/>
          <w:highlight w:val="white"/>
          <w:lang w:val="en-NZ" w:eastAsia="en-US"/>
        </w:rPr>
        <w:t>// Main loop.</w:t>
      </w:r>
    </w:p>
    <w:p w14:paraId="46498F80"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Initialize and allocate.</w:t>
      </w:r>
    </w:p>
    <w:p w14:paraId="0F12FD11"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inumber</w:t>
      </w:r>
      <w:proofErr w:type="spellEnd"/>
      <w:r>
        <w:rPr>
          <w:rFonts w:ascii="Consolas" w:eastAsiaTheme="minorHAnsi" w:hAnsi="Consolas" w:cs="Consolas"/>
          <w:color w:val="000000"/>
          <w:sz w:val="19"/>
          <w:szCs w:val="19"/>
          <w:highlight w:val="white"/>
          <w:lang w:val="en-NZ" w:eastAsia="en-US"/>
        </w:rPr>
        <w:t xml:space="preserve"> = rand() % 99 + 2; </w:t>
      </w:r>
      <w:r>
        <w:rPr>
          <w:rFonts w:ascii="Consolas" w:eastAsiaTheme="minorHAnsi" w:hAnsi="Consolas" w:cs="Consolas"/>
          <w:color w:val="008000"/>
          <w:sz w:val="19"/>
          <w:szCs w:val="19"/>
          <w:highlight w:val="white"/>
          <w:lang w:val="en-NZ" w:eastAsia="en-US"/>
        </w:rPr>
        <w:t>// System number is stored in here.</w:t>
      </w:r>
    </w:p>
    <w:p w14:paraId="6683274D"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iguess</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User guess is stored in here.</w:t>
      </w:r>
    </w:p>
    <w:p w14:paraId="5087A2AB"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itries</w:t>
      </w:r>
      <w:proofErr w:type="spellEnd"/>
      <w:r>
        <w:rPr>
          <w:rFonts w:ascii="Consolas" w:eastAsiaTheme="minorHAnsi" w:hAnsi="Consolas" w:cs="Consolas"/>
          <w:color w:val="000000"/>
          <w:sz w:val="19"/>
          <w:szCs w:val="19"/>
          <w:highlight w:val="white"/>
          <w:lang w:val="en-NZ" w:eastAsia="en-US"/>
        </w:rPr>
        <w:t xml:space="preserve"> = 0; </w:t>
      </w:r>
      <w:r>
        <w:rPr>
          <w:rFonts w:ascii="Consolas" w:eastAsiaTheme="minorHAnsi" w:hAnsi="Consolas" w:cs="Consolas"/>
          <w:color w:val="008000"/>
          <w:sz w:val="19"/>
          <w:szCs w:val="19"/>
          <w:highlight w:val="white"/>
          <w:lang w:val="en-NZ" w:eastAsia="en-US"/>
        </w:rPr>
        <w:t>// Number of tries is stored here.</w:t>
      </w:r>
    </w:p>
    <w:p w14:paraId="7E7850F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char</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User answer to question is stored here.</w:t>
      </w:r>
    </w:p>
    <w:p w14:paraId="68C6DB3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FD48B8C" w14:textId="7871C319"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
    <w:p w14:paraId="07FA470A"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784018F"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while</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true</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8000"/>
          <w:sz w:val="19"/>
          <w:szCs w:val="19"/>
          <w:highlight w:val="white"/>
          <w:lang w:val="en-NZ" w:eastAsia="en-US"/>
        </w:rPr>
        <w:t>// Get user number loop.</w:t>
      </w:r>
    </w:p>
    <w:p w14:paraId="0E3C83E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Get number.</w:t>
      </w:r>
    </w:p>
    <w:p w14:paraId="429CC3D4"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"Enter a number between 1 and 100 ("</w:t>
      </w:r>
      <w:r>
        <w:rPr>
          <w:rFonts w:ascii="Consolas" w:eastAsiaTheme="minorHAnsi" w:hAnsi="Consolas" w:cs="Consolas"/>
          <w:color w:val="000000"/>
          <w:sz w:val="19"/>
          <w:szCs w:val="19"/>
          <w:highlight w:val="white"/>
          <w:lang w:val="en-NZ" w:eastAsia="en-US"/>
        </w:rPr>
        <w:t xml:space="preserve"> &lt;&lt; 20 </w:t>
      </w:r>
      <w:r>
        <w:rPr>
          <w:rFonts w:ascii="Consolas" w:eastAsiaTheme="minorHAnsi" w:hAnsi="Consolas" w:cs="Consolas"/>
          <w:color w:val="000000"/>
          <w:sz w:val="19"/>
          <w:szCs w:val="19"/>
          <w:highlight w:val="white"/>
          <w:lang w:val="en-NZ" w:eastAsia="en-US"/>
        </w:rPr>
        <w:lastRenderedPageBreak/>
        <w:t xml:space="preserve">- </w:t>
      </w:r>
      <w:proofErr w:type="spellStart"/>
      <w:r>
        <w:rPr>
          <w:rFonts w:ascii="Consolas" w:eastAsiaTheme="minorHAnsi" w:hAnsi="Consolas" w:cs="Consolas"/>
          <w:color w:val="000000"/>
          <w:sz w:val="19"/>
          <w:szCs w:val="19"/>
          <w:highlight w:val="white"/>
          <w:lang w:val="en-NZ" w:eastAsia="en-US"/>
        </w:rPr>
        <w:t>itries</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 xml:space="preserve">" tries left): </w:t>
      </w:r>
      <w:proofErr w:type="gramStart"/>
      <w:r>
        <w:rPr>
          <w:rFonts w:ascii="Consolas" w:eastAsiaTheme="minorHAnsi" w:hAnsi="Consolas" w:cs="Consolas"/>
          <w:color w:val="A31515"/>
          <w:sz w:val="19"/>
          <w:szCs w:val="19"/>
          <w:highlight w:val="white"/>
          <w:lang w:val="en-NZ" w:eastAsia="en-US"/>
        </w:rPr>
        <w:t>"</w:t>
      </w:r>
      <w:r>
        <w:rPr>
          <w:rFonts w:ascii="Consolas" w:eastAsiaTheme="minorHAnsi" w:hAnsi="Consolas" w:cs="Consolas"/>
          <w:color w:val="000000"/>
          <w:sz w:val="19"/>
          <w:szCs w:val="19"/>
          <w:highlight w:val="white"/>
          <w:lang w:val="en-NZ" w:eastAsia="en-US"/>
        </w:rPr>
        <w:t>;</w:t>
      </w:r>
      <w:proofErr w:type="gramEnd"/>
    </w:p>
    <w:p w14:paraId="13117B7A"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cin</w:t>
      </w:r>
      <w:proofErr w:type="spellEnd"/>
      <w:r>
        <w:rPr>
          <w:rFonts w:ascii="Consolas" w:eastAsiaTheme="minorHAnsi" w:hAnsi="Consolas" w:cs="Consolas"/>
          <w:color w:val="000000"/>
          <w:sz w:val="19"/>
          <w:szCs w:val="19"/>
          <w:highlight w:val="white"/>
          <w:lang w:val="en-NZ" w:eastAsia="en-US"/>
        </w:rPr>
        <w:t xml:space="preserve"> &gt;&gt; </w:t>
      </w:r>
      <w:proofErr w:type="spellStart"/>
      <w:r>
        <w:rPr>
          <w:rFonts w:ascii="Consolas" w:eastAsiaTheme="minorHAnsi" w:hAnsi="Consolas" w:cs="Consolas"/>
          <w:color w:val="000000"/>
          <w:sz w:val="19"/>
          <w:szCs w:val="19"/>
          <w:highlight w:val="white"/>
          <w:lang w:val="en-NZ" w:eastAsia="en-US"/>
        </w:rPr>
        <w:t>iguess</w:t>
      </w:r>
      <w:proofErr w:type="spellEnd"/>
      <w:r>
        <w:rPr>
          <w:rFonts w:ascii="Consolas" w:eastAsiaTheme="minorHAnsi" w:hAnsi="Consolas" w:cs="Consolas"/>
          <w:color w:val="000000"/>
          <w:sz w:val="19"/>
          <w:szCs w:val="19"/>
          <w:highlight w:val="white"/>
          <w:lang w:val="en-NZ" w:eastAsia="en-US"/>
        </w:rPr>
        <w:t>;</w:t>
      </w:r>
    </w:p>
    <w:p w14:paraId="20BABA89"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std</w:t>
      </w:r>
      <w:proofErr w:type="spellEnd"/>
      <w:proofErr w:type="gram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cin.ignore</w:t>
      </w:r>
      <w:proofErr w:type="spellEnd"/>
      <w:r>
        <w:rPr>
          <w:rFonts w:ascii="Consolas" w:eastAsiaTheme="minorHAnsi" w:hAnsi="Consolas" w:cs="Consolas"/>
          <w:color w:val="000000"/>
          <w:sz w:val="19"/>
          <w:szCs w:val="19"/>
          <w:highlight w:val="white"/>
          <w:lang w:val="en-NZ" w:eastAsia="en-US"/>
        </w:rPr>
        <w:t>();</w:t>
      </w:r>
    </w:p>
    <w:p w14:paraId="3692CAA0"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874201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Check is tries are taken up.</w:t>
      </w:r>
    </w:p>
    <w:p w14:paraId="59FFBC2A"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itries</w:t>
      </w:r>
      <w:proofErr w:type="spellEnd"/>
      <w:r>
        <w:rPr>
          <w:rFonts w:ascii="Consolas" w:eastAsiaTheme="minorHAnsi" w:hAnsi="Consolas" w:cs="Consolas"/>
          <w:color w:val="000000"/>
          <w:sz w:val="19"/>
          <w:szCs w:val="19"/>
          <w:highlight w:val="white"/>
          <w:lang w:val="en-NZ" w:eastAsia="en-US"/>
        </w:rPr>
        <w:t xml:space="preserve"> &gt;= 20) {</w:t>
      </w:r>
    </w:p>
    <w:p w14:paraId="42E27EBC"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break</w:t>
      </w:r>
      <w:proofErr w:type="gramEnd"/>
      <w:r>
        <w:rPr>
          <w:rFonts w:ascii="Consolas" w:eastAsiaTheme="minorHAnsi" w:hAnsi="Consolas" w:cs="Consolas"/>
          <w:color w:val="000000"/>
          <w:sz w:val="19"/>
          <w:szCs w:val="19"/>
          <w:highlight w:val="white"/>
          <w:lang w:val="en-NZ" w:eastAsia="en-US"/>
        </w:rPr>
        <w:t>;</w:t>
      </w:r>
    </w:p>
    <w:p w14:paraId="0624C63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4BD5169A"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8D0FDFE"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Check number.</w:t>
      </w:r>
    </w:p>
    <w:p w14:paraId="14ACD045"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iguess</w:t>
      </w:r>
      <w:proofErr w:type="spellEnd"/>
      <w:r>
        <w:rPr>
          <w:rFonts w:ascii="Consolas" w:eastAsiaTheme="minorHAnsi" w:hAnsi="Consolas" w:cs="Consolas"/>
          <w:color w:val="000000"/>
          <w:sz w:val="19"/>
          <w:szCs w:val="19"/>
          <w:highlight w:val="white"/>
          <w:lang w:val="en-NZ" w:eastAsia="en-US"/>
        </w:rPr>
        <w:t xml:space="preserve"> &gt; </w:t>
      </w:r>
      <w:proofErr w:type="spellStart"/>
      <w:r>
        <w:rPr>
          <w:rFonts w:ascii="Consolas" w:eastAsiaTheme="minorHAnsi" w:hAnsi="Consolas" w:cs="Consolas"/>
          <w:color w:val="000000"/>
          <w:sz w:val="19"/>
          <w:szCs w:val="19"/>
          <w:highlight w:val="white"/>
          <w:lang w:val="en-NZ" w:eastAsia="en-US"/>
        </w:rPr>
        <w:t>inumber</w:t>
      </w:r>
      <w:proofErr w:type="spellEnd"/>
      <w:r>
        <w:rPr>
          <w:rFonts w:ascii="Consolas" w:eastAsiaTheme="minorHAnsi" w:hAnsi="Consolas" w:cs="Consolas"/>
          <w:color w:val="000000"/>
          <w:sz w:val="19"/>
          <w:szCs w:val="19"/>
          <w:highlight w:val="white"/>
          <w:lang w:val="en-NZ" w:eastAsia="en-US"/>
        </w:rPr>
        <w:t>) {</w:t>
      </w:r>
    </w:p>
    <w:p w14:paraId="44BE961F"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"Too high! Try again.\n"</w:t>
      </w:r>
      <w:r>
        <w:rPr>
          <w:rFonts w:ascii="Consolas" w:eastAsiaTheme="minorHAnsi" w:hAnsi="Consolas" w:cs="Consolas"/>
          <w:color w:val="000000"/>
          <w:sz w:val="19"/>
          <w:szCs w:val="19"/>
          <w:highlight w:val="white"/>
          <w:lang w:val="en-NZ" w:eastAsia="en-US"/>
        </w:rPr>
        <w:t>;</w:t>
      </w:r>
    </w:p>
    <w:p w14:paraId="5E91FFCC"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220F1B77"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else</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iguess</w:t>
      </w:r>
      <w:proofErr w:type="spellEnd"/>
      <w:r>
        <w:rPr>
          <w:rFonts w:ascii="Consolas" w:eastAsiaTheme="minorHAnsi" w:hAnsi="Consolas" w:cs="Consolas"/>
          <w:color w:val="000000"/>
          <w:sz w:val="19"/>
          <w:szCs w:val="19"/>
          <w:highlight w:val="white"/>
          <w:lang w:val="en-NZ" w:eastAsia="en-US"/>
        </w:rPr>
        <w:t xml:space="preserve"> &lt; </w:t>
      </w:r>
      <w:proofErr w:type="spellStart"/>
      <w:r>
        <w:rPr>
          <w:rFonts w:ascii="Consolas" w:eastAsiaTheme="minorHAnsi" w:hAnsi="Consolas" w:cs="Consolas"/>
          <w:color w:val="000000"/>
          <w:sz w:val="19"/>
          <w:szCs w:val="19"/>
          <w:highlight w:val="white"/>
          <w:lang w:val="en-NZ" w:eastAsia="en-US"/>
        </w:rPr>
        <w:t>inumber</w:t>
      </w:r>
      <w:proofErr w:type="spellEnd"/>
      <w:r>
        <w:rPr>
          <w:rFonts w:ascii="Consolas" w:eastAsiaTheme="minorHAnsi" w:hAnsi="Consolas" w:cs="Consolas"/>
          <w:color w:val="000000"/>
          <w:sz w:val="19"/>
          <w:szCs w:val="19"/>
          <w:highlight w:val="white"/>
          <w:lang w:val="en-NZ" w:eastAsia="en-US"/>
        </w:rPr>
        <w:t>) {</w:t>
      </w:r>
    </w:p>
    <w:p w14:paraId="389D5C5A"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"Too low! Try again.\n"</w:t>
      </w:r>
      <w:r>
        <w:rPr>
          <w:rFonts w:ascii="Consolas" w:eastAsiaTheme="minorHAnsi" w:hAnsi="Consolas" w:cs="Consolas"/>
          <w:color w:val="000000"/>
          <w:sz w:val="19"/>
          <w:szCs w:val="19"/>
          <w:highlight w:val="white"/>
          <w:lang w:val="en-NZ" w:eastAsia="en-US"/>
        </w:rPr>
        <w:t>;</w:t>
      </w:r>
    </w:p>
    <w:p w14:paraId="07ECC469"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2137B03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else</w:t>
      </w:r>
      <w:proofErr w:type="gramEnd"/>
      <w:r>
        <w:rPr>
          <w:rFonts w:ascii="Consolas" w:eastAsiaTheme="minorHAnsi" w:hAnsi="Consolas" w:cs="Consolas"/>
          <w:color w:val="000000"/>
          <w:sz w:val="19"/>
          <w:szCs w:val="19"/>
          <w:highlight w:val="white"/>
          <w:lang w:val="en-NZ" w:eastAsia="en-US"/>
        </w:rPr>
        <w:t xml:space="preserve"> {</w:t>
      </w:r>
    </w:p>
    <w:p w14:paraId="706FC6B4"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break</w:t>
      </w:r>
      <w:proofErr w:type="gramEnd"/>
      <w:r>
        <w:rPr>
          <w:rFonts w:ascii="Consolas" w:eastAsiaTheme="minorHAnsi" w:hAnsi="Consolas" w:cs="Consolas"/>
          <w:color w:val="000000"/>
          <w:sz w:val="19"/>
          <w:szCs w:val="19"/>
          <w:highlight w:val="white"/>
          <w:lang w:val="en-NZ" w:eastAsia="en-US"/>
        </w:rPr>
        <w:t>;</w:t>
      </w:r>
    </w:p>
    <w:p w14:paraId="0B26E559"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6E3947D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686125F"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If not number, increment tries.</w:t>
      </w:r>
    </w:p>
    <w:p w14:paraId="007B8561"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itries</w:t>
      </w:r>
      <w:proofErr w:type="spellEnd"/>
      <w:proofErr w:type="gramEnd"/>
      <w:r>
        <w:rPr>
          <w:rFonts w:ascii="Consolas" w:eastAsiaTheme="minorHAnsi" w:hAnsi="Consolas" w:cs="Consolas"/>
          <w:color w:val="000000"/>
          <w:sz w:val="19"/>
          <w:szCs w:val="19"/>
          <w:highlight w:val="white"/>
          <w:lang w:val="en-NZ" w:eastAsia="en-US"/>
        </w:rPr>
        <w:t>++;</w:t>
      </w:r>
    </w:p>
    <w:p w14:paraId="1DB89CED"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4E68FCE6"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CBAEFDD"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Check for tries.</w:t>
      </w:r>
    </w:p>
    <w:p w14:paraId="1A90CD73"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itries</w:t>
      </w:r>
      <w:proofErr w:type="spellEnd"/>
      <w:r>
        <w:rPr>
          <w:rFonts w:ascii="Consolas" w:eastAsiaTheme="minorHAnsi" w:hAnsi="Consolas" w:cs="Consolas"/>
          <w:color w:val="000000"/>
          <w:sz w:val="19"/>
          <w:szCs w:val="19"/>
          <w:highlight w:val="white"/>
          <w:lang w:val="en-NZ" w:eastAsia="en-US"/>
        </w:rPr>
        <w:t xml:space="preserve"> &gt;= 20) {</w:t>
      </w:r>
    </w:p>
    <w:p w14:paraId="4026784A"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"You ran out of tries</w:t>
      </w:r>
      <w:proofErr w:type="gramStart"/>
      <w:r>
        <w:rPr>
          <w:rFonts w:ascii="Consolas" w:eastAsiaTheme="minorHAnsi" w:hAnsi="Consolas" w:cs="Consolas"/>
          <w:color w:val="A31515"/>
          <w:sz w:val="19"/>
          <w:szCs w:val="19"/>
          <w:highlight w:val="white"/>
          <w:lang w:val="en-NZ" w:eastAsia="en-US"/>
        </w:rPr>
        <w:t>!\</w:t>
      </w:r>
      <w:proofErr w:type="gramEnd"/>
      <w:r>
        <w:rPr>
          <w:rFonts w:ascii="Consolas" w:eastAsiaTheme="minorHAnsi" w:hAnsi="Consolas" w:cs="Consolas"/>
          <w:color w:val="A31515"/>
          <w:sz w:val="19"/>
          <w:szCs w:val="19"/>
          <w:highlight w:val="white"/>
          <w:lang w:val="en-NZ" w:eastAsia="en-US"/>
        </w:rPr>
        <w:t>n\n"</w:t>
      </w:r>
      <w:r>
        <w:rPr>
          <w:rFonts w:ascii="Consolas" w:eastAsiaTheme="minorHAnsi" w:hAnsi="Consolas" w:cs="Consolas"/>
          <w:color w:val="000000"/>
          <w:sz w:val="19"/>
          <w:szCs w:val="19"/>
          <w:highlight w:val="white"/>
          <w:lang w:val="en-NZ" w:eastAsia="en-US"/>
        </w:rPr>
        <w:t>;</w:t>
      </w:r>
    </w:p>
    <w:p w14:paraId="1EE17B9D"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4B4FE983"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else</w:t>
      </w:r>
      <w:proofErr w:type="gramEnd"/>
      <w:r>
        <w:rPr>
          <w:rFonts w:ascii="Consolas" w:eastAsiaTheme="minorHAnsi" w:hAnsi="Consolas" w:cs="Consolas"/>
          <w:color w:val="000000"/>
          <w:sz w:val="19"/>
          <w:szCs w:val="19"/>
          <w:highlight w:val="white"/>
          <w:lang w:val="en-NZ" w:eastAsia="en-US"/>
        </w:rPr>
        <w:t xml:space="preserve"> {</w:t>
      </w:r>
    </w:p>
    <w:p w14:paraId="53BE1843"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w:t>
      </w:r>
      <w:proofErr w:type="gramStart"/>
      <w:r>
        <w:rPr>
          <w:rFonts w:ascii="Consolas" w:eastAsiaTheme="minorHAnsi" w:hAnsi="Consolas" w:cs="Consolas"/>
          <w:color w:val="008000"/>
          <w:sz w:val="19"/>
          <w:szCs w:val="19"/>
          <w:highlight w:val="white"/>
          <w:lang w:val="en-NZ" w:eastAsia="en-US"/>
        </w:rPr>
        <w:t>Or</w:t>
      </w:r>
      <w:proofErr w:type="gramEnd"/>
      <w:r>
        <w:rPr>
          <w:rFonts w:ascii="Consolas" w:eastAsiaTheme="minorHAnsi" w:hAnsi="Consolas" w:cs="Consolas"/>
          <w:color w:val="008000"/>
          <w:sz w:val="19"/>
          <w:szCs w:val="19"/>
          <w:highlight w:val="white"/>
          <w:lang w:val="en-NZ" w:eastAsia="en-US"/>
        </w:rPr>
        <w:t>, user won.</w:t>
      </w:r>
    </w:p>
    <w:p w14:paraId="3EB59BBB"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"Congratulations</w:t>
      </w:r>
      <w:proofErr w:type="gramStart"/>
      <w:r>
        <w:rPr>
          <w:rFonts w:ascii="Consolas" w:eastAsiaTheme="minorHAnsi" w:hAnsi="Consolas" w:cs="Consolas"/>
          <w:color w:val="A31515"/>
          <w:sz w:val="19"/>
          <w:szCs w:val="19"/>
          <w:highlight w:val="white"/>
          <w:lang w:val="en-NZ" w:eastAsia="en-US"/>
        </w:rPr>
        <w:t>!! "</w:t>
      </w:r>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5824232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 xml:space="preserve">"You got the right number </w:t>
      </w:r>
      <w:proofErr w:type="gramStart"/>
      <w:r>
        <w:rPr>
          <w:rFonts w:ascii="Consolas" w:eastAsiaTheme="minorHAnsi" w:hAnsi="Consolas" w:cs="Consolas"/>
          <w:color w:val="A31515"/>
          <w:sz w:val="19"/>
          <w:szCs w:val="19"/>
          <w:highlight w:val="white"/>
          <w:lang w:val="en-NZ" w:eastAsia="en-US"/>
        </w:rPr>
        <w:t>in "</w:t>
      </w:r>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itries</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 tries!\n"</w:t>
      </w:r>
      <w:r>
        <w:rPr>
          <w:rFonts w:ascii="Consolas" w:eastAsiaTheme="minorHAnsi" w:hAnsi="Consolas" w:cs="Consolas"/>
          <w:color w:val="000000"/>
          <w:sz w:val="19"/>
          <w:szCs w:val="19"/>
          <w:highlight w:val="white"/>
          <w:lang w:val="en-NZ" w:eastAsia="en-US"/>
        </w:rPr>
        <w:t>;</w:t>
      </w:r>
    </w:p>
    <w:p w14:paraId="7D65A7A5"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3FDD574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96A4631"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while</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true</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8000"/>
          <w:sz w:val="19"/>
          <w:szCs w:val="19"/>
          <w:highlight w:val="white"/>
          <w:lang w:val="en-NZ" w:eastAsia="en-US"/>
        </w:rPr>
        <w:t>// Loop to ask user is he/she would like to play again.</w:t>
      </w:r>
    </w:p>
    <w:p w14:paraId="6D1381E4"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Get user response.</w:t>
      </w:r>
    </w:p>
    <w:p w14:paraId="206AFB9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 xml:space="preserve">"Would you like to play again (Y/N)? </w:t>
      </w:r>
      <w:proofErr w:type="gramStart"/>
      <w:r>
        <w:rPr>
          <w:rFonts w:ascii="Consolas" w:eastAsiaTheme="minorHAnsi" w:hAnsi="Consolas" w:cs="Consolas"/>
          <w:color w:val="A31515"/>
          <w:sz w:val="19"/>
          <w:szCs w:val="19"/>
          <w:highlight w:val="white"/>
          <w:lang w:val="en-NZ" w:eastAsia="en-US"/>
        </w:rPr>
        <w:t>"</w:t>
      </w:r>
      <w:r>
        <w:rPr>
          <w:rFonts w:ascii="Consolas" w:eastAsiaTheme="minorHAnsi" w:hAnsi="Consolas" w:cs="Consolas"/>
          <w:color w:val="000000"/>
          <w:sz w:val="19"/>
          <w:szCs w:val="19"/>
          <w:highlight w:val="white"/>
          <w:lang w:val="en-NZ" w:eastAsia="en-US"/>
        </w:rPr>
        <w:t>;</w:t>
      </w:r>
      <w:proofErr w:type="gramEnd"/>
    </w:p>
    <w:p w14:paraId="4342C21F"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cin</w:t>
      </w:r>
      <w:proofErr w:type="spellEnd"/>
      <w:r>
        <w:rPr>
          <w:rFonts w:ascii="Consolas" w:eastAsiaTheme="minorHAnsi" w:hAnsi="Consolas" w:cs="Consolas"/>
          <w:color w:val="000000"/>
          <w:sz w:val="19"/>
          <w:szCs w:val="19"/>
          <w:highlight w:val="white"/>
          <w:lang w:val="en-NZ" w:eastAsia="en-US"/>
        </w:rPr>
        <w:t xml:space="preserve"> &gt;&gt;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w:t>
      </w:r>
    </w:p>
    <w:p w14:paraId="731DF92C"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std</w:t>
      </w:r>
      <w:proofErr w:type="spellEnd"/>
      <w:proofErr w:type="gram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cin.ignore</w:t>
      </w:r>
      <w:proofErr w:type="spellEnd"/>
      <w:r>
        <w:rPr>
          <w:rFonts w:ascii="Consolas" w:eastAsiaTheme="minorHAnsi" w:hAnsi="Consolas" w:cs="Consolas"/>
          <w:color w:val="000000"/>
          <w:sz w:val="19"/>
          <w:szCs w:val="19"/>
          <w:highlight w:val="white"/>
          <w:lang w:val="en-NZ" w:eastAsia="en-US"/>
        </w:rPr>
        <w:t>();</w:t>
      </w:r>
    </w:p>
    <w:p w14:paraId="5FED0BFC"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3F1BE41"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Check if proper response.</w:t>
      </w:r>
    </w:p>
    <w:p w14:paraId="0C1C992F"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'n'</w:t>
      </w:r>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'N'</w:t>
      </w:r>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'y'</w:t>
      </w:r>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'Y'</w:t>
      </w:r>
      <w:r>
        <w:rPr>
          <w:rFonts w:ascii="Consolas" w:eastAsiaTheme="minorHAnsi" w:hAnsi="Consolas" w:cs="Consolas"/>
          <w:color w:val="000000"/>
          <w:sz w:val="19"/>
          <w:szCs w:val="19"/>
          <w:highlight w:val="white"/>
          <w:lang w:val="en-NZ" w:eastAsia="en-US"/>
        </w:rPr>
        <w:t>) {</w:t>
      </w:r>
    </w:p>
    <w:p w14:paraId="402D642F"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break</w:t>
      </w:r>
      <w:proofErr w:type="gramEnd"/>
      <w:r>
        <w:rPr>
          <w:rFonts w:ascii="Consolas" w:eastAsiaTheme="minorHAnsi" w:hAnsi="Consolas" w:cs="Consolas"/>
          <w:color w:val="000000"/>
          <w:sz w:val="19"/>
          <w:szCs w:val="19"/>
          <w:highlight w:val="white"/>
          <w:lang w:val="en-NZ" w:eastAsia="en-US"/>
        </w:rPr>
        <w:t>;</w:t>
      </w:r>
    </w:p>
    <w:p w14:paraId="28693D30"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685D134E"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else</w:t>
      </w:r>
      <w:proofErr w:type="gramEnd"/>
      <w:r>
        <w:rPr>
          <w:rFonts w:ascii="Consolas" w:eastAsiaTheme="minorHAnsi" w:hAnsi="Consolas" w:cs="Consolas"/>
          <w:color w:val="000000"/>
          <w:sz w:val="19"/>
          <w:szCs w:val="19"/>
          <w:highlight w:val="white"/>
          <w:lang w:val="en-NZ" w:eastAsia="en-US"/>
        </w:rPr>
        <w:t xml:space="preserve"> {</w:t>
      </w:r>
    </w:p>
    <w:p w14:paraId="55BA925E"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"Please enter \'Y\' or \'N\'...\n"</w:t>
      </w:r>
      <w:r>
        <w:rPr>
          <w:rFonts w:ascii="Consolas" w:eastAsiaTheme="minorHAnsi" w:hAnsi="Consolas" w:cs="Consolas"/>
          <w:color w:val="000000"/>
          <w:sz w:val="19"/>
          <w:szCs w:val="19"/>
          <w:highlight w:val="white"/>
          <w:lang w:val="en-NZ" w:eastAsia="en-US"/>
        </w:rPr>
        <w:t>;</w:t>
      </w:r>
    </w:p>
    <w:p w14:paraId="718E03BA"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7031DFC4"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4462634E"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D887FFB"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Check user's input and run again or exit;</w:t>
      </w:r>
    </w:p>
    <w:p w14:paraId="48A26F17"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'n'</w:t>
      </w:r>
      <w:r>
        <w:rPr>
          <w:rFonts w:ascii="Consolas" w:eastAsiaTheme="minorHAnsi" w:hAnsi="Consolas" w:cs="Consolas"/>
          <w:color w:val="000000"/>
          <w:sz w:val="19"/>
          <w:szCs w:val="19"/>
          <w:highlight w:val="white"/>
          <w:lang w:val="en-NZ" w:eastAsia="en-US"/>
        </w:rPr>
        <w:t xml:space="preserve"> || </w:t>
      </w:r>
      <w:proofErr w:type="spellStart"/>
      <w:r>
        <w:rPr>
          <w:rFonts w:ascii="Consolas" w:eastAsiaTheme="minorHAnsi" w:hAnsi="Consolas" w:cs="Consolas"/>
          <w:color w:val="000000"/>
          <w:sz w:val="19"/>
          <w:szCs w:val="19"/>
          <w:highlight w:val="white"/>
          <w:lang w:val="en-NZ" w:eastAsia="en-US"/>
        </w:rPr>
        <w:t>canswer</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A31515"/>
          <w:sz w:val="19"/>
          <w:szCs w:val="19"/>
          <w:highlight w:val="white"/>
          <w:lang w:val="en-NZ" w:eastAsia="en-US"/>
        </w:rPr>
        <w:t>'N'</w:t>
      </w:r>
      <w:r>
        <w:rPr>
          <w:rFonts w:ascii="Consolas" w:eastAsiaTheme="minorHAnsi" w:hAnsi="Consolas" w:cs="Consolas"/>
          <w:color w:val="000000"/>
          <w:sz w:val="19"/>
          <w:szCs w:val="19"/>
          <w:highlight w:val="white"/>
          <w:lang w:val="en-NZ" w:eastAsia="en-US"/>
        </w:rPr>
        <w:t>) {</w:t>
      </w:r>
    </w:p>
    <w:p w14:paraId="1A8C93F5"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"Thank you for playing!</w:t>
      </w:r>
      <w:proofErr w:type="gramStart"/>
      <w:r>
        <w:rPr>
          <w:rFonts w:ascii="Consolas" w:eastAsiaTheme="minorHAnsi" w:hAnsi="Consolas" w:cs="Consolas"/>
          <w:color w:val="A31515"/>
          <w:sz w:val="19"/>
          <w:szCs w:val="19"/>
          <w:highlight w:val="white"/>
          <w:lang w:val="en-NZ" w:eastAsia="en-US"/>
        </w:rPr>
        <w:t>"</w:t>
      </w:r>
      <w:r>
        <w:rPr>
          <w:rFonts w:ascii="Consolas" w:eastAsiaTheme="minorHAnsi" w:hAnsi="Consolas" w:cs="Consolas"/>
          <w:color w:val="000000"/>
          <w:sz w:val="19"/>
          <w:szCs w:val="19"/>
          <w:highlight w:val="white"/>
          <w:lang w:val="en-NZ" w:eastAsia="en-US"/>
        </w:rPr>
        <w:t>;</w:t>
      </w:r>
      <w:proofErr w:type="gramEnd"/>
    </w:p>
    <w:p w14:paraId="1E14E63D"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break</w:t>
      </w:r>
      <w:proofErr w:type="gramEnd"/>
      <w:r>
        <w:rPr>
          <w:rFonts w:ascii="Consolas" w:eastAsiaTheme="minorHAnsi" w:hAnsi="Consolas" w:cs="Consolas"/>
          <w:color w:val="000000"/>
          <w:sz w:val="19"/>
          <w:szCs w:val="19"/>
          <w:highlight w:val="white"/>
          <w:lang w:val="en-NZ" w:eastAsia="en-US"/>
        </w:rPr>
        <w:t>;</w:t>
      </w:r>
    </w:p>
    <w:p w14:paraId="22D16989"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56CA6929"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else</w:t>
      </w:r>
      <w:proofErr w:type="gramEnd"/>
      <w:r>
        <w:rPr>
          <w:rFonts w:ascii="Consolas" w:eastAsiaTheme="minorHAnsi" w:hAnsi="Consolas" w:cs="Consolas"/>
          <w:color w:val="000000"/>
          <w:sz w:val="19"/>
          <w:szCs w:val="19"/>
          <w:highlight w:val="white"/>
          <w:lang w:val="en-NZ" w:eastAsia="en-US"/>
        </w:rPr>
        <w:t xml:space="preserve"> {</w:t>
      </w:r>
    </w:p>
    <w:p w14:paraId="2E31332C"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"\n\n\n"</w:t>
      </w:r>
      <w:r>
        <w:rPr>
          <w:rFonts w:ascii="Consolas" w:eastAsiaTheme="minorHAnsi" w:hAnsi="Consolas" w:cs="Consolas"/>
          <w:color w:val="000000"/>
          <w:sz w:val="19"/>
          <w:szCs w:val="19"/>
          <w:highlight w:val="white"/>
          <w:lang w:val="en-NZ" w:eastAsia="en-US"/>
        </w:rPr>
        <w:t>;</w:t>
      </w:r>
    </w:p>
    <w:p w14:paraId="3084DA54"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t>}</w:t>
      </w:r>
    </w:p>
    <w:p w14:paraId="73B89CF5"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0C6A580C"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6C06D5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w:t>
      </w:r>
      <w:proofErr w:type="gramStart"/>
      <w:r>
        <w:rPr>
          <w:rFonts w:ascii="Consolas" w:eastAsiaTheme="minorHAnsi" w:hAnsi="Consolas" w:cs="Consolas"/>
          <w:color w:val="008000"/>
          <w:sz w:val="19"/>
          <w:szCs w:val="19"/>
          <w:highlight w:val="white"/>
          <w:lang w:val="en-NZ" w:eastAsia="en-US"/>
        </w:rPr>
        <w:t>Safely</w:t>
      </w:r>
      <w:proofErr w:type="gramEnd"/>
      <w:r>
        <w:rPr>
          <w:rFonts w:ascii="Consolas" w:eastAsiaTheme="minorHAnsi" w:hAnsi="Consolas" w:cs="Consolas"/>
          <w:color w:val="008000"/>
          <w:sz w:val="19"/>
          <w:szCs w:val="19"/>
          <w:highlight w:val="white"/>
          <w:lang w:val="en-NZ" w:eastAsia="en-US"/>
        </w:rPr>
        <w:t xml:space="preserve"> exit.</w:t>
      </w:r>
    </w:p>
    <w:p w14:paraId="7F2FB084"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cout</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"\n\</w:t>
      </w:r>
      <w:proofErr w:type="spellStart"/>
      <w:r>
        <w:rPr>
          <w:rFonts w:ascii="Consolas" w:eastAsiaTheme="minorHAnsi" w:hAnsi="Consolas" w:cs="Consolas"/>
          <w:color w:val="A31515"/>
          <w:sz w:val="19"/>
          <w:szCs w:val="19"/>
          <w:highlight w:val="white"/>
          <w:lang w:val="en-NZ" w:eastAsia="en-US"/>
        </w:rPr>
        <w:t>nEnter</w:t>
      </w:r>
      <w:proofErr w:type="spellEnd"/>
      <w:r>
        <w:rPr>
          <w:rFonts w:ascii="Consolas" w:eastAsiaTheme="minorHAnsi" w:hAnsi="Consolas" w:cs="Consolas"/>
          <w:color w:val="A31515"/>
          <w:sz w:val="19"/>
          <w:szCs w:val="19"/>
          <w:highlight w:val="white"/>
          <w:lang w:val="en-NZ" w:eastAsia="en-US"/>
        </w:rPr>
        <w:t xml:space="preserve"> anything to exit. . . "</w:t>
      </w:r>
      <w:r>
        <w:rPr>
          <w:rFonts w:ascii="Consolas" w:eastAsiaTheme="minorHAnsi" w:hAnsi="Consolas" w:cs="Consolas"/>
          <w:color w:val="000000"/>
          <w:sz w:val="19"/>
          <w:szCs w:val="19"/>
          <w:highlight w:val="white"/>
          <w:lang w:val="en-NZ" w:eastAsia="en-US"/>
        </w:rPr>
        <w:t>;</w:t>
      </w:r>
    </w:p>
    <w:p w14:paraId="6393B934"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std</w:t>
      </w:r>
      <w:proofErr w:type="spellEnd"/>
      <w:proofErr w:type="gramEnd"/>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cin.ignore</w:t>
      </w:r>
      <w:proofErr w:type="spellEnd"/>
      <w:r>
        <w:rPr>
          <w:rFonts w:ascii="Consolas" w:eastAsiaTheme="minorHAnsi" w:hAnsi="Consolas" w:cs="Consolas"/>
          <w:color w:val="000000"/>
          <w:sz w:val="19"/>
          <w:szCs w:val="19"/>
          <w:highlight w:val="white"/>
          <w:lang w:val="en-NZ" w:eastAsia="en-US"/>
        </w:rPr>
        <w:t>();</w:t>
      </w:r>
    </w:p>
    <w:p w14:paraId="3534E678" w14:textId="77777777" w:rsidR="00017479" w:rsidRDefault="00017479" w:rsidP="0001747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0;</w:t>
      </w:r>
    </w:p>
    <w:p w14:paraId="49DECF0F" w14:textId="497A569F" w:rsidR="00D33F74" w:rsidRDefault="00017479" w:rsidP="00017479">
      <w:pPr>
        <w:pStyle w:val="NumberedBulletPACKT"/>
        <w:numPr>
          <w:ilvl w:val="0"/>
          <w:numId w:val="0"/>
        </w:numPr>
        <w:tabs>
          <w:tab w:val="clear" w:pos="360"/>
          <w:tab w:val="left" w:pos="720"/>
        </w:tabs>
      </w:pPr>
      <w:r>
        <w:rPr>
          <w:rFonts w:ascii="Consolas" w:eastAsiaTheme="minorHAnsi" w:hAnsi="Consolas" w:cs="Consolas"/>
          <w:color w:val="000000"/>
          <w:sz w:val="19"/>
          <w:szCs w:val="19"/>
          <w:highlight w:val="white"/>
          <w:lang w:val="en-NZ" w:eastAsia="en-US"/>
        </w:rPr>
        <w:t>}</w:t>
      </w:r>
    </w:p>
    <w:p w14:paraId="1DA3852D" w14:textId="77777777" w:rsidR="001A0C8B" w:rsidRDefault="001A0C8B" w:rsidP="001A0C8B">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46D9AA5" w14:textId="77777777" w:rsidR="001A0C8B" w:rsidRDefault="001A0C8B" w:rsidP="001A0C8B">
      <w:pPr>
        <w:pStyle w:val="NormalPACKT"/>
        <w:rPr>
          <w:lang w:val="en-NZ" w:eastAsia="en-US"/>
        </w:rPr>
      </w:pPr>
    </w:p>
    <w:p w14:paraId="47DAD6CF" w14:textId="77777777" w:rsidR="001A0C8B" w:rsidRDefault="001A0C8B" w:rsidP="001A0C8B">
      <w:pPr>
        <w:pStyle w:val="NormalPACKT"/>
        <w:rPr>
          <w:lang w:val="en-NZ" w:eastAsia="en-US"/>
        </w:rPr>
      </w:pPr>
    </w:p>
    <w:p w14:paraId="5520DC22" w14:textId="77777777" w:rsidR="001A0C8B" w:rsidRPr="001A0C8B" w:rsidRDefault="001A0C8B" w:rsidP="001A0C8B">
      <w:pPr>
        <w:pStyle w:val="NormalPACKT"/>
        <w:rPr>
          <w:lang w:val="en-NZ" w:eastAsia="en-US"/>
        </w:rPr>
      </w:pPr>
    </w:p>
    <w:p w14:paraId="73272181" w14:textId="7C6A278B" w:rsidR="001225D8" w:rsidRDefault="001225D8" w:rsidP="00C517E7">
      <w:pPr>
        <w:pStyle w:val="Heading2"/>
        <w:numPr>
          <w:ilvl w:val="1"/>
          <w:numId w:val="19"/>
        </w:numPr>
        <w:tabs>
          <w:tab w:val="left" w:pos="0"/>
        </w:tabs>
      </w:pPr>
      <w:r>
        <w:t>How it works...</w:t>
      </w:r>
    </w:p>
    <w:p w14:paraId="5E81FBFD" w14:textId="29365777" w:rsidR="004A543D" w:rsidRDefault="004A543D" w:rsidP="004A543D">
      <w:pPr>
        <w:pStyle w:val="NormalPACKT"/>
      </w:pPr>
      <w:r>
        <w:t>The game works by creating random number from 1 to 1</w:t>
      </w:r>
      <w:r w:rsidR="00017479">
        <w:t>0</w:t>
      </w:r>
      <w:r>
        <w:t>0 and asks the user to guess that number. Hints are provided as to whether a number guessed is higher or lower than the actual number. Als</w:t>
      </w:r>
      <w:r w:rsidR="00017479">
        <w:t>o the user is given just 20</w:t>
      </w:r>
      <w:r>
        <w:t xml:space="preserve"> tries to guess the number.</w:t>
      </w:r>
      <w:r w:rsidR="000964D0">
        <w:t xml:space="preserve"> We first need a pseudo seeder based on which we are going to generate a random number. The pseudo-seeder in this </w:t>
      </w:r>
      <w:r w:rsidR="00CB1357">
        <w:t xml:space="preserve">case is </w:t>
      </w:r>
      <w:proofErr w:type="spellStart"/>
      <w:r w:rsidR="00CB1357" w:rsidRPr="004A4A5B">
        <w:rPr>
          <w:rStyle w:val="SubtleReference"/>
        </w:rPr>
        <w:t>srand</w:t>
      </w:r>
      <w:proofErr w:type="spellEnd"/>
      <w:r w:rsidR="00CB1357">
        <w:t xml:space="preserve">. </w:t>
      </w:r>
      <w:r w:rsidR="00D52C7D">
        <w:t xml:space="preserve">We have chosen </w:t>
      </w:r>
      <w:r w:rsidR="00D52C7D" w:rsidRPr="004A4A5B">
        <w:rPr>
          <w:rStyle w:val="SubtleReference"/>
        </w:rPr>
        <w:t>TIME</w:t>
      </w:r>
      <w:r w:rsidR="00D52C7D">
        <w:t xml:space="preserve"> as a </w:t>
      </w:r>
      <w:r w:rsidR="004A4A5B">
        <w:t>value to generate our random range.</w:t>
      </w:r>
    </w:p>
    <w:p w14:paraId="5A3B1F8D" w14:textId="22A255C8" w:rsidR="004A4A5B" w:rsidRDefault="004A4A5B" w:rsidP="004A543D">
      <w:pPr>
        <w:pStyle w:val="NormalPACKT"/>
      </w:pPr>
      <w:r>
        <w:t xml:space="preserve">We need to execute the program in an infinite loop so that the program breaks only when tries are over or when the user correctly guess a number. We have set a variable for tries and increment for every guess a user takes. The random number is generated by the rand function. We use rand%99 +2 so that the random number is in the range 1 to 100. We ask the user input for the guessed number and then we check whether is number is less than or greater than or equal to the randomly generated number. Accordingly we display the correct message. If the user has guessed correctly or </w:t>
      </w:r>
      <w:r w:rsidR="001D7E6D">
        <w:t xml:space="preserve">the number of tries are over, the program should break out of the main loop. At this point we ask the user if he wants to play the game again. </w:t>
      </w:r>
    </w:p>
    <w:p w14:paraId="7DB4F830" w14:textId="247DC00C" w:rsidR="001D7E6D" w:rsidRDefault="001D7E6D" w:rsidP="004A543D">
      <w:pPr>
        <w:pStyle w:val="NormalPACKT"/>
      </w:pPr>
      <w:r>
        <w:lastRenderedPageBreak/>
        <w:t>Then depending on his answer he go back into the main loop and start the process of selecting a random number.</w:t>
      </w:r>
    </w:p>
    <w:p w14:paraId="77452643" w14:textId="77777777" w:rsidR="004A543D" w:rsidRPr="004A543D" w:rsidRDefault="004A543D" w:rsidP="004A543D">
      <w:pPr>
        <w:pStyle w:val="NormalPACKT"/>
      </w:pPr>
    </w:p>
    <w:p w14:paraId="41B691A1" w14:textId="11F548CD" w:rsidR="0065555D" w:rsidRDefault="0065555D" w:rsidP="0065555D">
      <w:pPr>
        <w:pStyle w:val="Heading1"/>
        <w:numPr>
          <w:ilvl w:val="0"/>
          <w:numId w:val="21"/>
        </w:numPr>
        <w:tabs>
          <w:tab w:val="left" w:pos="0"/>
        </w:tabs>
      </w:pPr>
      <w:r>
        <w:t>Templates: When to use them</w:t>
      </w:r>
    </w:p>
    <w:p w14:paraId="13FDA7A1" w14:textId="18295394" w:rsidR="0065555D" w:rsidRDefault="0050027A" w:rsidP="0065555D">
      <w:pPr>
        <w:pStyle w:val="NormalPACKT"/>
      </w:pPr>
      <w:r>
        <w:t>In this recipe we will find out the importance of templates, how to use them and the advantage it provides to us.</w:t>
      </w:r>
    </w:p>
    <w:p w14:paraId="051492AD" w14:textId="77777777" w:rsidR="0065555D" w:rsidRDefault="0065555D" w:rsidP="0065555D">
      <w:pPr>
        <w:pStyle w:val="Heading2"/>
        <w:numPr>
          <w:ilvl w:val="1"/>
          <w:numId w:val="2"/>
        </w:numPr>
        <w:tabs>
          <w:tab w:val="left" w:pos="0"/>
        </w:tabs>
      </w:pPr>
      <w:r>
        <w:t>Getting ready</w:t>
      </w:r>
    </w:p>
    <w:p w14:paraId="014B9965" w14:textId="77777777" w:rsidR="0065555D" w:rsidRDefault="0065555D" w:rsidP="0065555D">
      <w:pPr>
        <w:pStyle w:val="NormalPACKT"/>
        <w:numPr>
          <w:ilvl w:val="0"/>
          <w:numId w:val="2"/>
        </w:numPr>
      </w:pPr>
      <w:r>
        <w:t>For this recipe, you will need a Windows machine with a working copy of Visual Studio.</w:t>
      </w:r>
    </w:p>
    <w:p w14:paraId="4C48610D" w14:textId="77777777" w:rsidR="0065555D" w:rsidRDefault="0065555D" w:rsidP="0065555D">
      <w:pPr>
        <w:pStyle w:val="Heading2"/>
        <w:numPr>
          <w:ilvl w:val="1"/>
          <w:numId w:val="2"/>
        </w:numPr>
        <w:tabs>
          <w:tab w:val="left" w:pos="0"/>
        </w:tabs>
      </w:pPr>
      <w:r>
        <w:t>How to do it...</w:t>
      </w:r>
    </w:p>
    <w:p w14:paraId="0FC013C2" w14:textId="77777777" w:rsidR="0065555D" w:rsidRPr="005C685E" w:rsidRDefault="0065555D" w:rsidP="0065555D">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56C2A4DC" w14:textId="77777777" w:rsidR="0065555D" w:rsidRPr="005C685E" w:rsidRDefault="0065555D" w:rsidP="0065555D">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043B6C49" w14:textId="23BF13E3" w:rsidR="0065555D" w:rsidRPr="005C685E" w:rsidRDefault="0065555D" w:rsidP="0065555D">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sidR="002571A4">
        <w:rPr>
          <w:rFonts w:ascii="Calibri" w:hAnsi="Calibri" w:cs="Times New Roman"/>
          <w:b w:val="0"/>
          <w:bCs w:val="0"/>
          <w:iCs w:val="0"/>
          <w:color w:val="666699"/>
          <w:sz w:val="22"/>
          <w:szCs w:val="24"/>
        </w:rPr>
        <w:t xml:space="preserve">Source.cpp and </w:t>
      </w:r>
      <w:proofErr w:type="spellStart"/>
      <w:r w:rsidR="00365746">
        <w:rPr>
          <w:rFonts w:ascii="Calibri" w:hAnsi="Calibri" w:cs="Times New Roman"/>
          <w:b w:val="0"/>
          <w:bCs w:val="0"/>
          <w:iCs w:val="0"/>
          <w:color w:val="666699"/>
          <w:sz w:val="22"/>
          <w:szCs w:val="24"/>
        </w:rPr>
        <w:t>Stack</w:t>
      </w:r>
      <w:r w:rsidR="002571A4">
        <w:rPr>
          <w:rFonts w:ascii="Calibri" w:hAnsi="Calibri" w:cs="Times New Roman"/>
          <w:b w:val="0"/>
          <w:bCs w:val="0"/>
          <w:iCs w:val="0"/>
          <w:color w:val="666699"/>
          <w:sz w:val="22"/>
          <w:szCs w:val="24"/>
        </w:rPr>
        <w:t>.h</w:t>
      </w:r>
      <w:proofErr w:type="spellEnd"/>
    </w:p>
    <w:p w14:paraId="76B5D042" w14:textId="77777777" w:rsidR="0065555D" w:rsidRDefault="0065555D" w:rsidP="0065555D">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7A164CE2" w14:textId="77777777" w:rsidR="00356575" w:rsidRDefault="00356575" w:rsidP="0035657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FB83B92" w14:textId="670E2EB3" w:rsidR="00356575" w:rsidRPr="001B6524" w:rsidRDefault="00356575" w:rsidP="00356575">
      <w:pPr>
        <w:pStyle w:val="NumberedBulletPACKT"/>
        <w:numPr>
          <w:ilvl w:val="0"/>
          <w:numId w:val="16"/>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Source</w:t>
      </w:r>
      <w:r w:rsidRPr="00AD2233">
        <w:rPr>
          <w:b/>
        </w:rPr>
        <w:t>.</w:t>
      </w:r>
      <w:r>
        <w:rPr>
          <w:b/>
        </w:rPr>
        <w:t>cpp</w:t>
      </w:r>
    </w:p>
    <w:p w14:paraId="6FDD67E2" w14:textId="77777777" w:rsidR="00356575" w:rsidRDefault="00356575" w:rsidP="0035657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EB494CD"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iostream</w:t>
      </w:r>
      <w:proofErr w:type="spellEnd"/>
      <w:r>
        <w:rPr>
          <w:rFonts w:ascii="Consolas" w:eastAsiaTheme="minorHAnsi" w:hAnsi="Consolas" w:cs="Consolas"/>
          <w:color w:val="A31515"/>
          <w:sz w:val="19"/>
          <w:szCs w:val="19"/>
          <w:highlight w:val="white"/>
          <w:lang w:val="en-NZ" w:eastAsia="en-US"/>
        </w:rPr>
        <w:t>&gt;</w:t>
      </w:r>
    </w:p>
    <w:p w14:paraId="70BD6CDD"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w:t>
      </w:r>
      <w:proofErr w:type="spellStart"/>
      <w:r>
        <w:rPr>
          <w:rFonts w:ascii="Consolas" w:eastAsiaTheme="minorHAnsi" w:hAnsi="Consolas" w:cs="Consolas"/>
          <w:color w:val="A31515"/>
          <w:sz w:val="19"/>
          <w:szCs w:val="19"/>
          <w:highlight w:val="white"/>
          <w:lang w:val="en-NZ" w:eastAsia="en-US"/>
        </w:rPr>
        <w:t>conio.h</w:t>
      </w:r>
      <w:proofErr w:type="spellEnd"/>
      <w:r>
        <w:rPr>
          <w:rFonts w:ascii="Consolas" w:eastAsiaTheme="minorHAnsi" w:hAnsi="Consolas" w:cs="Consolas"/>
          <w:color w:val="A31515"/>
          <w:sz w:val="19"/>
          <w:szCs w:val="19"/>
          <w:highlight w:val="white"/>
          <w:lang w:val="en-NZ" w:eastAsia="en-US"/>
        </w:rPr>
        <w:t>&gt;</w:t>
      </w:r>
    </w:p>
    <w:p w14:paraId="2E0645CF"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&lt;string&gt;</w:t>
      </w:r>
    </w:p>
    <w:p w14:paraId="41B0E2DA"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Stack.h</w:t>
      </w:r>
      <w:proofErr w:type="spellEnd"/>
      <w:r>
        <w:rPr>
          <w:rFonts w:ascii="Consolas" w:eastAsiaTheme="minorHAnsi" w:hAnsi="Consolas" w:cs="Consolas"/>
          <w:color w:val="A31515"/>
          <w:sz w:val="19"/>
          <w:szCs w:val="19"/>
          <w:highlight w:val="white"/>
          <w:lang w:val="en-NZ" w:eastAsia="en-US"/>
        </w:rPr>
        <w:t>"</w:t>
      </w:r>
    </w:p>
    <w:p w14:paraId="39FB9811"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40599F9"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65F0981B"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083BEB"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template</w:t>
      </w:r>
      <w:r>
        <w:rPr>
          <w:rFonts w:ascii="Consolas" w:eastAsiaTheme="minorHAnsi" w:hAnsi="Consolas" w:cs="Consolas"/>
          <w:color w:val="000000"/>
          <w:sz w:val="19"/>
          <w:szCs w:val="19"/>
          <w:highlight w:val="white"/>
          <w:lang w:val="en-NZ" w:eastAsia="en-US"/>
        </w:rPr>
        <w:t>&lt;</w:t>
      </w:r>
      <w:proofErr w:type="gramEnd"/>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w:t>
      </w:r>
    </w:p>
    <w:p w14:paraId="08EF86BC"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Print(</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array</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808080"/>
          <w:sz w:val="19"/>
          <w:szCs w:val="19"/>
          <w:highlight w:val="white"/>
          <w:lang w:val="en-NZ" w:eastAsia="en-US"/>
        </w:rPr>
        <w:t>array_size</w:t>
      </w:r>
      <w:proofErr w:type="spellEnd"/>
      <w:r>
        <w:rPr>
          <w:rFonts w:ascii="Consolas" w:eastAsiaTheme="minorHAnsi" w:hAnsi="Consolas" w:cs="Consolas"/>
          <w:color w:val="000000"/>
          <w:sz w:val="19"/>
          <w:szCs w:val="19"/>
          <w:highlight w:val="white"/>
          <w:lang w:val="en-NZ" w:eastAsia="en-US"/>
        </w:rPr>
        <w:t>)</w:t>
      </w:r>
    </w:p>
    <w:p w14:paraId="68107E09"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BC011C2"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nIndex</w:t>
      </w:r>
      <w:proofErr w:type="spellEnd"/>
      <w:r>
        <w:rPr>
          <w:rFonts w:ascii="Consolas" w:eastAsiaTheme="minorHAnsi" w:hAnsi="Consolas" w:cs="Consolas"/>
          <w:color w:val="000000"/>
          <w:sz w:val="19"/>
          <w:szCs w:val="19"/>
          <w:highlight w:val="white"/>
          <w:lang w:val="en-NZ" w:eastAsia="en-US"/>
        </w:rPr>
        <w:t xml:space="preserve"> = 0; </w:t>
      </w:r>
      <w:proofErr w:type="spellStart"/>
      <w:r>
        <w:rPr>
          <w:rFonts w:ascii="Consolas" w:eastAsiaTheme="minorHAnsi" w:hAnsi="Consolas" w:cs="Consolas"/>
          <w:color w:val="000000"/>
          <w:sz w:val="19"/>
          <w:szCs w:val="19"/>
          <w:highlight w:val="white"/>
          <w:lang w:val="en-NZ" w:eastAsia="en-US"/>
        </w:rPr>
        <w:t>nIndex</w:t>
      </w:r>
      <w:proofErr w:type="spellEnd"/>
      <w:r>
        <w:rPr>
          <w:rFonts w:ascii="Consolas" w:eastAsiaTheme="minorHAnsi" w:hAnsi="Consolas" w:cs="Consolas"/>
          <w:color w:val="000000"/>
          <w:sz w:val="19"/>
          <w:szCs w:val="19"/>
          <w:highlight w:val="white"/>
          <w:lang w:val="en-NZ" w:eastAsia="en-US"/>
        </w:rPr>
        <w:t xml:space="preserve"> &lt; </w:t>
      </w:r>
      <w:proofErr w:type="spellStart"/>
      <w:r>
        <w:rPr>
          <w:rFonts w:ascii="Consolas" w:eastAsiaTheme="minorHAnsi" w:hAnsi="Consolas" w:cs="Consolas"/>
          <w:color w:val="808080"/>
          <w:sz w:val="19"/>
          <w:szCs w:val="19"/>
          <w:highlight w:val="white"/>
          <w:lang w:val="en-NZ" w:eastAsia="en-US"/>
        </w:rPr>
        <w:t>array_size</w:t>
      </w:r>
      <w:proofErr w:type="spellEnd"/>
      <w:r>
        <w:rPr>
          <w:rFonts w:ascii="Consolas" w:eastAsiaTheme="minorHAnsi" w:hAnsi="Consolas" w:cs="Consolas"/>
          <w:color w:val="000000"/>
          <w:sz w:val="19"/>
          <w:szCs w:val="19"/>
          <w:highlight w:val="white"/>
          <w:lang w:val="en-NZ" w:eastAsia="en-US"/>
        </w:rPr>
        <w:t>; ++</w:t>
      </w:r>
      <w:proofErr w:type="spellStart"/>
      <w:r>
        <w:rPr>
          <w:rFonts w:ascii="Consolas" w:eastAsiaTheme="minorHAnsi" w:hAnsi="Consolas" w:cs="Consolas"/>
          <w:color w:val="000000"/>
          <w:sz w:val="19"/>
          <w:szCs w:val="19"/>
          <w:highlight w:val="white"/>
          <w:lang w:val="en-NZ" w:eastAsia="en-US"/>
        </w:rPr>
        <w:t>nIndex</w:t>
      </w:r>
      <w:proofErr w:type="spellEnd"/>
      <w:r>
        <w:rPr>
          <w:rFonts w:ascii="Consolas" w:eastAsiaTheme="minorHAnsi" w:hAnsi="Consolas" w:cs="Consolas"/>
          <w:color w:val="000000"/>
          <w:sz w:val="19"/>
          <w:szCs w:val="19"/>
          <w:highlight w:val="white"/>
          <w:lang w:val="en-NZ" w:eastAsia="en-US"/>
        </w:rPr>
        <w:t>)</w:t>
      </w:r>
    </w:p>
    <w:p w14:paraId="72762E4B"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r>
        <w:rPr>
          <w:rFonts w:ascii="Consolas" w:eastAsiaTheme="minorHAnsi" w:hAnsi="Consolas" w:cs="Consolas"/>
          <w:color w:val="000000"/>
          <w:sz w:val="19"/>
          <w:szCs w:val="19"/>
          <w:highlight w:val="white"/>
          <w:lang w:val="en-NZ" w:eastAsia="en-US"/>
        </w:rPr>
        <w:tab/>
      </w:r>
    </w:p>
    <w:p w14:paraId="3ADAE5E3"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808080"/>
          <w:sz w:val="19"/>
          <w:szCs w:val="19"/>
          <w:highlight w:val="white"/>
          <w:lang w:val="en-NZ" w:eastAsia="en-US"/>
        </w:rPr>
        <w:t>array</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nIndex</w:t>
      </w:r>
      <w:proofErr w:type="spellEnd"/>
      <w:r>
        <w:rPr>
          <w:rFonts w:ascii="Consolas" w:eastAsiaTheme="minorHAnsi" w:hAnsi="Consolas" w:cs="Consolas"/>
          <w:color w:val="000000"/>
          <w:sz w:val="19"/>
          <w:szCs w:val="19"/>
          <w:highlight w:val="white"/>
          <w:lang w:val="en-NZ" w:eastAsia="en-US"/>
        </w:rPr>
        <w:t xml:space="preserve">] &lt;&lt; </w:t>
      </w:r>
      <w:r>
        <w:rPr>
          <w:rFonts w:ascii="Consolas" w:eastAsiaTheme="minorHAnsi" w:hAnsi="Consolas" w:cs="Consolas"/>
          <w:color w:val="A31515"/>
          <w:sz w:val="19"/>
          <w:szCs w:val="19"/>
          <w:highlight w:val="white"/>
          <w:lang w:val="en-NZ" w:eastAsia="en-US"/>
        </w:rPr>
        <w:t>"\t"</w:t>
      </w:r>
      <w:r>
        <w:rPr>
          <w:rFonts w:ascii="Consolas" w:eastAsiaTheme="minorHAnsi" w:hAnsi="Consolas" w:cs="Consolas"/>
          <w:color w:val="000000"/>
          <w:sz w:val="19"/>
          <w:szCs w:val="19"/>
          <w:highlight w:val="white"/>
          <w:lang w:val="en-NZ" w:eastAsia="en-US"/>
        </w:rPr>
        <w:t>;</w:t>
      </w:r>
    </w:p>
    <w:p w14:paraId="7AB20C01"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1B837AB3"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1E06F414"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BCE6EF2"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982FEED"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main()</w:t>
      </w:r>
    </w:p>
    <w:p w14:paraId="017A88BE"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4DC8ECE"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int</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iArray</w:t>
      </w:r>
      <w:proofErr w:type="spellEnd"/>
      <w:r>
        <w:rPr>
          <w:rFonts w:ascii="Consolas" w:eastAsiaTheme="minorHAnsi" w:hAnsi="Consolas" w:cs="Consolas"/>
          <w:color w:val="000000"/>
          <w:sz w:val="19"/>
          <w:szCs w:val="19"/>
          <w:highlight w:val="white"/>
          <w:lang w:val="en-NZ" w:eastAsia="en-US"/>
        </w:rPr>
        <w:t>[5] = { 4, 5, 6, 6, 7 };</w:t>
      </w:r>
    </w:p>
    <w:p w14:paraId="2C5F4E01"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proofErr w:type="gramStart"/>
      <w:r>
        <w:rPr>
          <w:rFonts w:ascii="Consolas" w:eastAsiaTheme="minorHAnsi" w:hAnsi="Consolas" w:cs="Consolas"/>
          <w:color w:val="0000FF"/>
          <w:sz w:val="19"/>
          <w:szCs w:val="19"/>
          <w:highlight w:val="white"/>
          <w:lang w:val="en-NZ" w:eastAsia="en-US"/>
        </w:rPr>
        <w:t>char</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cArray</w:t>
      </w:r>
      <w:proofErr w:type="spellEnd"/>
      <w:r>
        <w:rPr>
          <w:rFonts w:ascii="Consolas" w:eastAsiaTheme="minorHAnsi" w:hAnsi="Consolas" w:cs="Consolas"/>
          <w:color w:val="000000"/>
          <w:sz w:val="19"/>
          <w:szCs w:val="19"/>
          <w:highlight w:val="white"/>
          <w:lang w:val="en-NZ" w:eastAsia="en-US"/>
        </w:rPr>
        <w:t xml:space="preserve">[3] = { </w:t>
      </w:r>
      <w:r>
        <w:rPr>
          <w:rFonts w:ascii="Consolas" w:eastAsiaTheme="minorHAnsi" w:hAnsi="Consolas" w:cs="Consolas"/>
          <w:color w:val="A31515"/>
          <w:sz w:val="19"/>
          <w:szCs w:val="19"/>
          <w:highlight w:val="white"/>
          <w:lang w:val="en-NZ" w:eastAsia="en-US"/>
        </w:rPr>
        <w:t>'s'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'b'</w:t>
      </w:r>
      <w:r>
        <w:rPr>
          <w:rFonts w:ascii="Consolas" w:eastAsiaTheme="minorHAnsi" w:hAnsi="Consolas" w:cs="Consolas"/>
          <w:color w:val="000000"/>
          <w:sz w:val="19"/>
          <w:szCs w:val="19"/>
          <w:highlight w:val="white"/>
          <w:lang w:val="en-NZ" w:eastAsia="en-US"/>
        </w:rPr>
        <w:t xml:space="preserve"> };</w:t>
      </w:r>
    </w:p>
    <w:p w14:paraId="5F404125"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string</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sArray</w:t>
      </w:r>
      <w:proofErr w:type="spellEnd"/>
      <w:r>
        <w:rPr>
          <w:rFonts w:ascii="Consolas" w:eastAsiaTheme="minorHAnsi" w:hAnsi="Consolas" w:cs="Consolas"/>
          <w:color w:val="000000"/>
          <w:sz w:val="19"/>
          <w:szCs w:val="19"/>
          <w:highlight w:val="white"/>
          <w:lang w:val="en-NZ" w:eastAsia="en-US"/>
        </w:rPr>
        <w:t xml:space="preserve">[3] = {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Kratos</w:t>
      </w:r>
      <w:proofErr w:type="spellEnd"/>
      <w:r>
        <w:rPr>
          <w:rFonts w:ascii="Consolas" w:eastAsiaTheme="minorHAnsi" w:hAnsi="Consolas" w:cs="Consolas"/>
          <w:color w:val="A31515"/>
          <w:sz w:val="19"/>
          <w:szCs w:val="19"/>
          <w:highlight w:val="white"/>
          <w:lang w:val="en-NZ" w:eastAsia="en-US"/>
        </w:rPr>
        <w: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w:t>
      </w:r>
      <w:proofErr w:type="spellStart"/>
      <w:r>
        <w:rPr>
          <w:rFonts w:ascii="Consolas" w:eastAsiaTheme="minorHAnsi" w:hAnsi="Consolas" w:cs="Consolas"/>
          <w:color w:val="A31515"/>
          <w:sz w:val="19"/>
          <w:szCs w:val="19"/>
          <w:highlight w:val="white"/>
          <w:lang w:val="en-NZ" w:eastAsia="en-US"/>
        </w:rPr>
        <w:t>Dr.Evil</w:t>
      </w:r>
      <w:proofErr w:type="spellEnd"/>
      <w:r>
        <w:rPr>
          <w:rFonts w:ascii="Consolas" w:eastAsiaTheme="minorHAnsi" w:hAnsi="Consolas" w:cs="Consolas"/>
          <w:color w:val="A31515"/>
          <w:sz w:val="19"/>
          <w:szCs w:val="19"/>
          <w:highlight w:val="white"/>
          <w:lang w:val="en-NZ" w:eastAsia="en-US"/>
        </w:rPr>
        <w: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"Mario"</w:t>
      </w:r>
      <w:r>
        <w:rPr>
          <w:rFonts w:ascii="Consolas" w:eastAsiaTheme="minorHAnsi" w:hAnsi="Consolas" w:cs="Consolas"/>
          <w:color w:val="000000"/>
          <w:sz w:val="19"/>
          <w:szCs w:val="19"/>
          <w:highlight w:val="white"/>
          <w:lang w:val="en-NZ" w:eastAsia="en-US"/>
        </w:rPr>
        <w:t xml:space="preserve"> };</w:t>
      </w:r>
    </w:p>
    <w:p w14:paraId="3F101EE7"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87E646C"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//Printing any type of elements</w:t>
      </w:r>
    </w:p>
    <w:p w14:paraId="53DF81A3"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Print(</w:t>
      </w:r>
      <w:proofErr w:type="spellStart"/>
      <w:proofErr w:type="gramEnd"/>
      <w:r>
        <w:rPr>
          <w:rFonts w:ascii="Consolas" w:eastAsiaTheme="minorHAnsi" w:hAnsi="Consolas" w:cs="Consolas"/>
          <w:color w:val="000000"/>
          <w:sz w:val="19"/>
          <w:szCs w:val="19"/>
          <w:highlight w:val="white"/>
          <w:lang w:val="en-NZ" w:eastAsia="en-US"/>
        </w:rPr>
        <w:t>iArray</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iArray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iArray</w:t>
      </w:r>
      <w:proofErr w:type="spellEnd"/>
      <w:r>
        <w:rPr>
          <w:rFonts w:ascii="Consolas" w:eastAsiaTheme="minorHAnsi" w:hAnsi="Consolas" w:cs="Consolas"/>
          <w:color w:val="000000"/>
          <w:sz w:val="19"/>
          <w:szCs w:val="19"/>
          <w:highlight w:val="white"/>
          <w:lang w:val="en-NZ" w:eastAsia="en-US"/>
        </w:rPr>
        <w:t>));</w:t>
      </w:r>
    </w:p>
    <w:p w14:paraId="407D3477"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Print(</w:t>
      </w:r>
      <w:proofErr w:type="spellStart"/>
      <w:proofErr w:type="gramEnd"/>
      <w:r>
        <w:rPr>
          <w:rFonts w:ascii="Consolas" w:eastAsiaTheme="minorHAnsi" w:hAnsi="Consolas" w:cs="Consolas"/>
          <w:color w:val="000000"/>
          <w:sz w:val="19"/>
          <w:szCs w:val="19"/>
          <w:highlight w:val="white"/>
          <w:lang w:val="en-NZ" w:eastAsia="en-US"/>
        </w:rPr>
        <w:t>cArray</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cArray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cArray</w:t>
      </w:r>
      <w:proofErr w:type="spellEnd"/>
      <w:r>
        <w:rPr>
          <w:rFonts w:ascii="Consolas" w:eastAsiaTheme="minorHAnsi" w:hAnsi="Consolas" w:cs="Consolas"/>
          <w:color w:val="000000"/>
          <w:sz w:val="19"/>
          <w:szCs w:val="19"/>
          <w:highlight w:val="white"/>
          <w:lang w:val="en-NZ" w:eastAsia="en-US"/>
        </w:rPr>
        <w:t>));</w:t>
      </w:r>
    </w:p>
    <w:p w14:paraId="1E528270"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Print(</w:t>
      </w:r>
      <w:proofErr w:type="spellStart"/>
      <w:proofErr w:type="gramEnd"/>
      <w:r>
        <w:rPr>
          <w:rFonts w:ascii="Consolas" w:eastAsiaTheme="minorHAnsi" w:hAnsi="Consolas" w:cs="Consolas"/>
          <w:color w:val="000000"/>
          <w:sz w:val="19"/>
          <w:szCs w:val="19"/>
          <w:highlight w:val="white"/>
          <w:lang w:val="en-NZ" w:eastAsia="en-US"/>
        </w:rPr>
        <w:t>sArray</w:t>
      </w:r>
      <w:proofErr w:type="spell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sArray</w:t>
      </w:r>
      <w:proofErr w:type="spellEnd"/>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proofErr w:type="spellStart"/>
      <w:r>
        <w:rPr>
          <w:rFonts w:ascii="Consolas" w:eastAsiaTheme="minorHAnsi" w:hAnsi="Consolas" w:cs="Consolas"/>
          <w:color w:val="000000"/>
          <w:sz w:val="19"/>
          <w:szCs w:val="19"/>
          <w:highlight w:val="white"/>
          <w:lang w:val="en-NZ" w:eastAsia="en-US"/>
        </w:rPr>
        <w:t>sArray</w:t>
      </w:r>
      <w:proofErr w:type="spellEnd"/>
      <w:r>
        <w:rPr>
          <w:rFonts w:ascii="Consolas" w:eastAsiaTheme="minorHAnsi" w:hAnsi="Consolas" w:cs="Consolas"/>
          <w:color w:val="000000"/>
          <w:sz w:val="19"/>
          <w:szCs w:val="19"/>
          <w:highlight w:val="white"/>
          <w:lang w:val="en-NZ" w:eastAsia="en-US"/>
        </w:rPr>
        <w:t>));</w:t>
      </w:r>
    </w:p>
    <w:p w14:paraId="5E62C7EB"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E9C7C48"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4589DF1"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Stack</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&gt; </w:t>
      </w:r>
      <w:proofErr w:type="spellStart"/>
      <w:r>
        <w:rPr>
          <w:rFonts w:ascii="Consolas" w:eastAsiaTheme="minorHAnsi" w:hAnsi="Consolas" w:cs="Consolas"/>
          <w:color w:val="000000"/>
          <w:sz w:val="19"/>
          <w:szCs w:val="19"/>
          <w:highlight w:val="white"/>
          <w:lang w:val="en-NZ" w:eastAsia="en-US"/>
        </w:rPr>
        <w:t>iStack</w:t>
      </w:r>
      <w:proofErr w:type="spellEnd"/>
      <w:r>
        <w:rPr>
          <w:rFonts w:ascii="Consolas" w:eastAsiaTheme="minorHAnsi" w:hAnsi="Consolas" w:cs="Consolas"/>
          <w:color w:val="000000"/>
          <w:sz w:val="19"/>
          <w:szCs w:val="19"/>
          <w:highlight w:val="white"/>
          <w:lang w:val="en-NZ" w:eastAsia="en-US"/>
        </w:rPr>
        <w:t>;</w:t>
      </w:r>
    </w:p>
    <w:p w14:paraId="76AFDA79"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5D4F70"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//Pushes an element to the of the stack</w:t>
      </w:r>
    </w:p>
    <w:p w14:paraId="3DBD62B7"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iStack.push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7);</w:t>
      </w:r>
    </w:p>
    <w:p w14:paraId="2580D6F5"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C32BA0"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iStack.top</w:t>
      </w:r>
      <w:proofErr w:type="spell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0C6D82ED"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04483DB"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for</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 0;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 xml:space="preserve"> &lt; 10; </w:t>
      </w:r>
      <w:proofErr w:type="spellStart"/>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w:t>
      </w:r>
    </w:p>
    <w:p w14:paraId="3F834685"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2A352D9E"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iStack.push</w:t>
      </w:r>
      <w:proofErr w:type="spellEnd"/>
      <w:r>
        <w:rPr>
          <w:rFonts w:ascii="Consolas" w:eastAsiaTheme="minorHAnsi" w:hAnsi="Consolas" w:cs="Consolas"/>
          <w:color w:val="000000"/>
          <w:sz w:val="19"/>
          <w:szCs w:val="19"/>
          <w:highlight w:val="white"/>
          <w:lang w:val="en-NZ" w:eastAsia="en-US"/>
        </w:rPr>
        <w:t>(</w:t>
      </w:r>
      <w:proofErr w:type="spellStart"/>
      <w:proofErr w:type="gramEnd"/>
      <w:r>
        <w:rPr>
          <w:rFonts w:ascii="Consolas" w:eastAsiaTheme="minorHAnsi" w:hAnsi="Consolas" w:cs="Consolas"/>
          <w:color w:val="000000"/>
          <w:sz w:val="19"/>
          <w:szCs w:val="19"/>
          <w:highlight w:val="white"/>
          <w:lang w:val="en-NZ" w:eastAsia="en-US"/>
        </w:rPr>
        <w:t>i</w:t>
      </w:r>
      <w:proofErr w:type="spellEnd"/>
      <w:r>
        <w:rPr>
          <w:rFonts w:ascii="Consolas" w:eastAsiaTheme="minorHAnsi" w:hAnsi="Consolas" w:cs="Consolas"/>
          <w:color w:val="000000"/>
          <w:sz w:val="19"/>
          <w:szCs w:val="19"/>
          <w:highlight w:val="white"/>
          <w:lang w:val="en-NZ" w:eastAsia="en-US"/>
        </w:rPr>
        <w:t>);</w:t>
      </w:r>
    </w:p>
    <w:p w14:paraId="5523BCF2"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571472BE"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682D344"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//Removes an element from the top of the stack</w:t>
      </w:r>
    </w:p>
    <w:p w14:paraId="23EFB54A"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iStack.pop</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3E0AACB4"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A90408B"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//Prints the top of stack</w:t>
      </w:r>
    </w:p>
    <w:p w14:paraId="4B08F574"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proofErr w:type="gramStart"/>
      <w:r>
        <w:rPr>
          <w:rFonts w:ascii="Consolas" w:eastAsiaTheme="minorHAnsi" w:hAnsi="Consolas" w:cs="Consolas"/>
          <w:color w:val="000000"/>
          <w:sz w:val="19"/>
          <w:szCs w:val="19"/>
          <w:highlight w:val="white"/>
          <w:lang w:val="en-NZ" w:eastAsia="en-US"/>
        </w:rPr>
        <w:t>cout</w:t>
      </w:r>
      <w:proofErr w:type="spellEnd"/>
      <w:proofErr w:type="gram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iStack.top</w:t>
      </w:r>
      <w:proofErr w:type="spellEnd"/>
      <w:r>
        <w:rPr>
          <w:rFonts w:ascii="Consolas" w:eastAsiaTheme="minorHAnsi" w:hAnsi="Consolas" w:cs="Consolas"/>
          <w:color w:val="000000"/>
          <w:sz w:val="19"/>
          <w:szCs w:val="19"/>
          <w:highlight w:val="white"/>
          <w:lang w:val="en-NZ" w:eastAsia="en-US"/>
        </w:rPr>
        <w:t xml:space="preserve">() &lt;&lt; </w:t>
      </w:r>
      <w:proofErr w:type="spellStart"/>
      <w:r>
        <w:rPr>
          <w:rFonts w:ascii="Consolas" w:eastAsiaTheme="minorHAnsi" w:hAnsi="Consolas" w:cs="Consolas"/>
          <w:color w:val="000000"/>
          <w:sz w:val="19"/>
          <w:szCs w:val="19"/>
          <w:highlight w:val="white"/>
          <w:lang w:val="en-NZ" w:eastAsia="en-US"/>
        </w:rPr>
        <w:t>endl</w:t>
      </w:r>
      <w:proofErr w:type="spellEnd"/>
      <w:r>
        <w:rPr>
          <w:rFonts w:ascii="Consolas" w:eastAsiaTheme="minorHAnsi" w:hAnsi="Consolas" w:cs="Consolas"/>
          <w:color w:val="000000"/>
          <w:sz w:val="19"/>
          <w:szCs w:val="19"/>
          <w:highlight w:val="white"/>
          <w:lang w:val="en-NZ" w:eastAsia="en-US"/>
        </w:rPr>
        <w:t>;</w:t>
      </w:r>
    </w:p>
    <w:p w14:paraId="31BD3EA1"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4187803"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_</w:t>
      </w:r>
      <w:proofErr w:type="spellStart"/>
      <w:proofErr w:type="gramStart"/>
      <w:r>
        <w:rPr>
          <w:rFonts w:ascii="Consolas" w:eastAsiaTheme="minorHAnsi" w:hAnsi="Consolas" w:cs="Consolas"/>
          <w:color w:val="000000"/>
          <w:sz w:val="19"/>
          <w:szCs w:val="19"/>
          <w:highlight w:val="white"/>
          <w:lang w:val="en-NZ" w:eastAsia="en-US"/>
        </w:rPr>
        <w:t>getch</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27AF58C9" w14:textId="79C0D68A"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8BF3D22" w14:textId="77777777" w:rsidR="00B9352C"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CFF8999" w14:textId="1492F95E" w:rsidR="00B9352C" w:rsidRPr="00C539F0" w:rsidRDefault="00B9352C" w:rsidP="00B9352C">
      <w:pPr>
        <w:pStyle w:val="NumberedBulletPACKT"/>
        <w:numPr>
          <w:ilvl w:val="0"/>
          <w:numId w:val="16"/>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spellStart"/>
      <w:r>
        <w:rPr>
          <w:b/>
        </w:rPr>
        <w:t>Stack</w:t>
      </w:r>
      <w:r w:rsidRPr="00AD2233">
        <w:rPr>
          <w:b/>
        </w:rPr>
        <w:t>.</w:t>
      </w:r>
      <w:r>
        <w:rPr>
          <w:b/>
        </w:rPr>
        <w:t>h</w:t>
      </w:r>
      <w:proofErr w:type="spellEnd"/>
    </w:p>
    <w:p w14:paraId="74EA38C8" w14:textId="77777777" w:rsidR="00C539F0" w:rsidRDefault="00C539F0" w:rsidP="00C539F0">
      <w:pPr>
        <w:pStyle w:val="NumberedBulletPACKT"/>
        <w:numPr>
          <w:ilvl w:val="0"/>
          <w:numId w:val="0"/>
        </w:numPr>
        <w:tabs>
          <w:tab w:val="clear" w:pos="1080"/>
          <w:tab w:val="left" w:pos="683"/>
        </w:tabs>
        <w:suppressAutoHyphens w:val="0"/>
        <w:autoSpaceDE w:val="0"/>
        <w:autoSpaceDN w:val="0"/>
        <w:adjustRightInd w:val="0"/>
        <w:spacing w:after="0"/>
        <w:ind w:left="720" w:hanging="397"/>
        <w:rPr>
          <w:b/>
        </w:rPr>
      </w:pPr>
    </w:p>
    <w:p w14:paraId="17124FEB"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490A8A3"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&lt;vector&gt;</w:t>
      </w:r>
    </w:p>
    <w:p w14:paraId="2CA24CE2"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96C4182"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919F609"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using</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std</w:t>
      </w:r>
      <w:proofErr w:type="spellEnd"/>
      <w:r>
        <w:rPr>
          <w:rFonts w:ascii="Consolas" w:eastAsiaTheme="minorHAnsi" w:hAnsi="Consolas" w:cs="Consolas"/>
          <w:color w:val="000000"/>
          <w:sz w:val="19"/>
          <w:szCs w:val="19"/>
          <w:highlight w:val="white"/>
          <w:lang w:val="en-NZ" w:eastAsia="en-US"/>
        </w:rPr>
        <w:t>;</w:t>
      </w:r>
    </w:p>
    <w:p w14:paraId="7400A0FE"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72D1580"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template</w:t>
      </w:r>
      <w:proofErr w:type="gramEnd"/>
      <w:r>
        <w:rPr>
          <w:rFonts w:ascii="Consolas" w:eastAsiaTheme="minorHAnsi" w:hAnsi="Consolas" w:cs="Consolas"/>
          <w:color w:val="000000"/>
          <w:sz w:val="19"/>
          <w:szCs w:val="19"/>
          <w:highlight w:val="white"/>
          <w:lang w:val="en-NZ" w:eastAsia="en-US"/>
        </w:rPr>
        <w:t xml:space="preserve"> &lt;</w:t>
      </w:r>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w:t>
      </w:r>
    </w:p>
    <w:p w14:paraId="779EB89F"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class</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Stack</w:t>
      </w:r>
      <w:r>
        <w:rPr>
          <w:rFonts w:ascii="Consolas" w:eastAsiaTheme="minorHAnsi" w:hAnsi="Consolas" w:cs="Consolas"/>
          <w:color w:val="000000"/>
          <w:sz w:val="19"/>
          <w:szCs w:val="19"/>
          <w:highlight w:val="white"/>
          <w:lang w:val="en-NZ" w:eastAsia="en-US"/>
        </w:rPr>
        <w:t xml:space="preserve"> {</w:t>
      </w:r>
    </w:p>
    <w:p w14:paraId="1F1DA5E6"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private</w:t>
      </w:r>
      <w:proofErr w:type="gramEnd"/>
      <w:r>
        <w:rPr>
          <w:rFonts w:ascii="Consolas" w:eastAsiaTheme="minorHAnsi" w:hAnsi="Consolas" w:cs="Consolas"/>
          <w:color w:val="000000"/>
          <w:sz w:val="19"/>
          <w:szCs w:val="19"/>
          <w:highlight w:val="white"/>
          <w:lang w:val="en-NZ" w:eastAsia="en-US"/>
        </w:rPr>
        <w:t>:</w:t>
      </w:r>
    </w:p>
    <w:p w14:paraId="4F721F07"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2B91AF"/>
          <w:sz w:val="19"/>
          <w:szCs w:val="19"/>
          <w:highlight w:val="white"/>
          <w:lang w:val="en-NZ" w:eastAsia="en-US"/>
        </w:rPr>
        <w:t>vector</w:t>
      </w:r>
      <w:r>
        <w:rPr>
          <w:rFonts w:ascii="Consolas" w:eastAsiaTheme="minorHAnsi" w:hAnsi="Consolas" w:cs="Consolas"/>
          <w:color w:val="000000"/>
          <w:sz w:val="19"/>
          <w:szCs w:val="19"/>
          <w:highlight w:val="white"/>
          <w:lang w:val="en-NZ" w:eastAsia="en-US"/>
        </w:rPr>
        <w:t>&lt;</w:t>
      </w:r>
      <w:proofErr w:type="gramEnd"/>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 xml:space="preserve">&gt; elements;     </w:t>
      </w:r>
      <w:r>
        <w:rPr>
          <w:rFonts w:ascii="Consolas" w:eastAsiaTheme="minorHAnsi" w:hAnsi="Consolas" w:cs="Consolas"/>
          <w:color w:val="008000"/>
          <w:sz w:val="19"/>
          <w:szCs w:val="19"/>
          <w:highlight w:val="white"/>
          <w:lang w:val="en-NZ" w:eastAsia="en-US"/>
        </w:rPr>
        <w:t xml:space="preserve">// elements </w:t>
      </w:r>
    </w:p>
    <w:p w14:paraId="681D2B67"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21702C8"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public</w:t>
      </w:r>
      <w:proofErr w:type="gramEnd"/>
      <w:r>
        <w:rPr>
          <w:rFonts w:ascii="Consolas" w:eastAsiaTheme="minorHAnsi" w:hAnsi="Consolas" w:cs="Consolas"/>
          <w:color w:val="000000"/>
          <w:sz w:val="19"/>
          <w:szCs w:val="19"/>
          <w:highlight w:val="white"/>
          <w:lang w:val="en-NZ" w:eastAsia="en-US"/>
        </w:rPr>
        <w:t>:</w:t>
      </w:r>
    </w:p>
    <w:p w14:paraId="07D28FDF"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push(</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&amp;);  </w:t>
      </w:r>
      <w:r>
        <w:rPr>
          <w:rFonts w:ascii="Consolas" w:eastAsiaTheme="minorHAnsi" w:hAnsi="Consolas" w:cs="Consolas"/>
          <w:color w:val="008000"/>
          <w:sz w:val="19"/>
          <w:szCs w:val="19"/>
          <w:highlight w:val="white"/>
          <w:lang w:val="en-NZ" w:eastAsia="en-US"/>
        </w:rPr>
        <w:t xml:space="preserve">// push element </w:t>
      </w:r>
    </w:p>
    <w:p w14:paraId="33E60FFD"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pop();               </w:t>
      </w:r>
      <w:r>
        <w:rPr>
          <w:rFonts w:ascii="Consolas" w:eastAsiaTheme="minorHAnsi" w:hAnsi="Consolas" w:cs="Consolas"/>
          <w:color w:val="008000"/>
          <w:sz w:val="19"/>
          <w:szCs w:val="19"/>
          <w:highlight w:val="white"/>
          <w:lang w:val="en-NZ" w:eastAsia="en-US"/>
        </w:rPr>
        <w:t xml:space="preserve">// pop element </w:t>
      </w:r>
    </w:p>
    <w:p w14:paraId="1C003CAC"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top(</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xml:space="preserve">// return top element </w:t>
      </w:r>
    </w:p>
    <w:p w14:paraId="50244B34"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lastRenderedPageBreak/>
        <w:tab/>
      </w:r>
      <w:proofErr w:type="gramStart"/>
      <w:r>
        <w:rPr>
          <w:rFonts w:ascii="Consolas" w:eastAsiaTheme="minorHAnsi" w:hAnsi="Consolas" w:cs="Consolas"/>
          <w:color w:val="0000FF"/>
          <w:sz w:val="19"/>
          <w:szCs w:val="19"/>
          <w:highlight w:val="white"/>
          <w:lang w:val="en-NZ" w:eastAsia="en-US"/>
        </w:rPr>
        <w:t>bool</w:t>
      </w:r>
      <w:proofErr w:type="gramEnd"/>
      <w:r>
        <w:rPr>
          <w:rFonts w:ascii="Consolas" w:eastAsiaTheme="minorHAnsi" w:hAnsi="Consolas" w:cs="Consolas"/>
          <w:color w:val="000000"/>
          <w:sz w:val="19"/>
          <w:szCs w:val="19"/>
          <w:highlight w:val="white"/>
          <w:lang w:val="en-NZ" w:eastAsia="en-US"/>
        </w:rPr>
        <w:t xml:space="preserve"> empty()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8000"/>
          <w:sz w:val="19"/>
          <w:szCs w:val="19"/>
          <w:highlight w:val="white"/>
          <w:lang w:val="en-NZ" w:eastAsia="en-US"/>
        </w:rPr>
        <w:t>// return true if empty.</w:t>
      </w:r>
    </w:p>
    <w:p w14:paraId="1B65F6FD"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elements.empty</w:t>
      </w:r>
      <w:proofErr w:type="spellEnd"/>
      <w:r>
        <w:rPr>
          <w:rFonts w:ascii="Consolas" w:eastAsiaTheme="minorHAnsi" w:hAnsi="Consolas" w:cs="Consolas"/>
          <w:color w:val="000000"/>
          <w:sz w:val="19"/>
          <w:szCs w:val="19"/>
          <w:highlight w:val="white"/>
          <w:lang w:val="en-NZ" w:eastAsia="en-US"/>
        </w:rPr>
        <w:t>();</w:t>
      </w:r>
    </w:p>
    <w:p w14:paraId="31C10D5F"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562AB799"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FD24A5D"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17BAD34"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template</w:t>
      </w:r>
      <w:proofErr w:type="gramEnd"/>
      <w:r>
        <w:rPr>
          <w:rFonts w:ascii="Consolas" w:eastAsiaTheme="minorHAnsi" w:hAnsi="Consolas" w:cs="Consolas"/>
          <w:color w:val="000000"/>
          <w:sz w:val="19"/>
          <w:szCs w:val="19"/>
          <w:highlight w:val="white"/>
          <w:lang w:val="en-NZ" w:eastAsia="en-US"/>
        </w:rPr>
        <w:t xml:space="preserve"> &lt;</w:t>
      </w:r>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w:t>
      </w:r>
    </w:p>
    <w:p w14:paraId="00B04816"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Stack</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&gt;::push(</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r>
        <w:rPr>
          <w:rFonts w:ascii="Consolas" w:eastAsiaTheme="minorHAnsi" w:hAnsi="Consolas" w:cs="Consolas"/>
          <w:color w:val="000000"/>
          <w:sz w:val="19"/>
          <w:szCs w:val="19"/>
          <w:highlight w:val="white"/>
          <w:lang w:val="en-NZ" w:eastAsia="en-US"/>
        </w:rPr>
        <w:t xml:space="preserve">&amp; </w:t>
      </w:r>
      <w:proofErr w:type="spellStart"/>
      <w:r>
        <w:rPr>
          <w:rFonts w:ascii="Consolas" w:eastAsiaTheme="minorHAnsi" w:hAnsi="Consolas" w:cs="Consolas"/>
          <w:color w:val="808080"/>
          <w:sz w:val="19"/>
          <w:szCs w:val="19"/>
          <w:highlight w:val="white"/>
          <w:lang w:val="en-NZ" w:eastAsia="en-US"/>
        </w:rPr>
        <w:t>elem</w:t>
      </w:r>
      <w:proofErr w:type="spellEnd"/>
      <w:r>
        <w:rPr>
          <w:rFonts w:ascii="Consolas" w:eastAsiaTheme="minorHAnsi" w:hAnsi="Consolas" w:cs="Consolas"/>
          <w:color w:val="000000"/>
          <w:sz w:val="19"/>
          <w:szCs w:val="19"/>
          <w:highlight w:val="white"/>
          <w:lang w:val="en-NZ" w:eastAsia="en-US"/>
        </w:rPr>
        <w:t>)</w:t>
      </w:r>
    </w:p>
    <w:p w14:paraId="05CA1D35"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5CF357C"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append copy of passed element </w:t>
      </w:r>
    </w:p>
    <w:p w14:paraId="69439C39"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elements.push_</w:t>
      </w:r>
      <w:proofErr w:type="gramStart"/>
      <w:r>
        <w:rPr>
          <w:rFonts w:ascii="Consolas" w:eastAsiaTheme="minorHAnsi" w:hAnsi="Consolas" w:cs="Consolas"/>
          <w:color w:val="000000"/>
          <w:sz w:val="19"/>
          <w:szCs w:val="19"/>
          <w:highlight w:val="white"/>
          <w:lang w:val="en-NZ" w:eastAsia="en-US"/>
        </w:rPr>
        <w:t>back</w:t>
      </w:r>
      <w:proofErr w:type="spellEnd"/>
      <w:r>
        <w:rPr>
          <w:rFonts w:ascii="Consolas" w:eastAsiaTheme="minorHAnsi" w:hAnsi="Consolas" w:cs="Consolas"/>
          <w:color w:val="000000"/>
          <w:sz w:val="19"/>
          <w:szCs w:val="19"/>
          <w:highlight w:val="white"/>
          <w:lang w:val="en-NZ" w:eastAsia="en-US"/>
        </w:rPr>
        <w:t>(</w:t>
      </w:r>
      <w:proofErr w:type="spellStart"/>
      <w:proofErr w:type="gramEnd"/>
      <w:r>
        <w:rPr>
          <w:rFonts w:ascii="Consolas" w:eastAsiaTheme="minorHAnsi" w:hAnsi="Consolas" w:cs="Consolas"/>
          <w:color w:val="808080"/>
          <w:sz w:val="19"/>
          <w:szCs w:val="19"/>
          <w:highlight w:val="white"/>
          <w:lang w:val="en-NZ" w:eastAsia="en-US"/>
        </w:rPr>
        <w:t>elem</w:t>
      </w:r>
      <w:proofErr w:type="spellEnd"/>
      <w:r>
        <w:rPr>
          <w:rFonts w:ascii="Consolas" w:eastAsiaTheme="minorHAnsi" w:hAnsi="Consolas" w:cs="Consolas"/>
          <w:color w:val="000000"/>
          <w:sz w:val="19"/>
          <w:szCs w:val="19"/>
          <w:highlight w:val="white"/>
          <w:lang w:val="en-NZ" w:eastAsia="en-US"/>
        </w:rPr>
        <w:t>);</w:t>
      </w:r>
    </w:p>
    <w:p w14:paraId="61CD370F"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8C61A0F"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2E2829A"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template</w:t>
      </w:r>
      <w:proofErr w:type="gramEnd"/>
      <w:r>
        <w:rPr>
          <w:rFonts w:ascii="Consolas" w:eastAsiaTheme="minorHAnsi" w:hAnsi="Consolas" w:cs="Consolas"/>
          <w:color w:val="000000"/>
          <w:sz w:val="19"/>
          <w:szCs w:val="19"/>
          <w:highlight w:val="white"/>
          <w:lang w:val="en-NZ" w:eastAsia="en-US"/>
        </w:rPr>
        <w:t xml:space="preserve"> &lt;</w:t>
      </w:r>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w:t>
      </w:r>
    </w:p>
    <w:p w14:paraId="46B8F68E"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void</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Stack</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&gt;::pop()</w:t>
      </w:r>
    </w:p>
    <w:p w14:paraId="40D790A9"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8D58387"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elements.empty</w:t>
      </w:r>
      <w:proofErr w:type="spellEnd"/>
      <w:r>
        <w:rPr>
          <w:rFonts w:ascii="Consolas" w:eastAsiaTheme="minorHAnsi" w:hAnsi="Consolas" w:cs="Consolas"/>
          <w:color w:val="000000"/>
          <w:sz w:val="19"/>
          <w:szCs w:val="19"/>
          <w:highlight w:val="white"/>
          <w:lang w:val="en-NZ" w:eastAsia="en-US"/>
        </w:rPr>
        <w:t>()) {</w:t>
      </w:r>
    </w:p>
    <w:p w14:paraId="2223AD9C"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throw</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out_of_range</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A31515"/>
          <w:sz w:val="19"/>
          <w:szCs w:val="19"/>
          <w:highlight w:val="white"/>
          <w:lang w:val="en-NZ" w:eastAsia="en-US"/>
        </w:rPr>
        <w:t>"Stack&lt;&gt;::pop(): empty stack"</w:t>
      </w:r>
      <w:r>
        <w:rPr>
          <w:rFonts w:ascii="Consolas" w:eastAsiaTheme="minorHAnsi" w:hAnsi="Consolas" w:cs="Consolas"/>
          <w:color w:val="000000"/>
          <w:sz w:val="19"/>
          <w:szCs w:val="19"/>
          <w:highlight w:val="white"/>
          <w:lang w:val="en-NZ" w:eastAsia="en-US"/>
        </w:rPr>
        <w:t>);</w:t>
      </w:r>
    </w:p>
    <w:p w14:paraId="4DC7EBCC"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09ADDECF"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remove last element </w:t>
      </w:r>
    </w:p>
    <w:p w14:paraId="6E495BAD"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spellStart"/>
      <w:r>
        <w:rPr>
          <w:rFonts w:ascii="Consolas" w:eastAsiaTheme="minorHAnsi" w:hAnsi="Consolas" w:cs="Consolas"/>
          <w:color w:val="000000"/>
          <w:sz w:val="19"/>
          <w:szCs w:val="19"/>
          <w:highlight w:val="white"/>
          <w:lang w:val="en-NZ" w:eastAsia="en-US"/>
        </w:rPr>
        <w:t>elements.pop_</w:t>
      </w:r>
      <w:proofErr w:type="gramStart"/>
      <w:r>
        <w:rPr>
          <w:rFonts w:ascii="Consolas" w:eastAsiaTheme="minorHAnsi" w:hAnsi="Consolas" w:cs="Consolas"/>
          <w:color w:val="000000"/>
          <w:sz w:val="19"/>
          <w:szCs w:val="19"/>
          <w:highlight w:val="white"/>
          <w:lang w:val="en-NZ" w:eastAsia="en-US"/>
        </w:rPr>
        <w:t>back</w:t>
      </w:r>
      <w:proofErr w:type="spellEnd"/>
      <w:r>
        <w:rPr>
          <w:rFonts w:ascii="Consolas" w:eastAsiaTheme="minorHAnsi" w:hAnsi="Consolas" w:cs="Consolas"/>
          <w:color w:val="000000"/>
          <w:sz w:val="19"/>
          <w:szCs w:val="19"/>
          <w:highlight w:val="white"/>
          <w:lang w:val="en-NZ" w:eastAsia="en-US"/>
        </w:rPr>
        <w:t>(</w:t>
      </w:r>
      <w:proofErr w:type="gramEnd"/>
      <w:r>
        <w:rPr>
          <w:rFonts w:ascii="Consolas" w:eastAsiaTheme="minorHAnsi" w:hAnsi="Consolas" w:cs="Consolas"/>
          <w:color w:val="000000"/>
          <w:sz w:val="19"/>
          <w:szCs w:val="19"/>
          <w:highlight w:val="white"/>
          <w:lang w:val="en-NZ" w:eastAsia="en-US"/>
        </w:rPr>
        <w:t>);</w:t>
      </w:r>
    </w:p>
    <w:p w14:paraId="0F4EE9B2"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168103A"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043749B"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roofErr w:type="gramStart"/>
      <w:r>
        <w:rPr>
          <w:rFonts w:ascii="Consolas" w:eastAsiaTheme="minorHAnsi" w:hAnsi="Consolas" w:cs="Consolas"/>
          <w:color w:val="0000FF"/>
          <w:sz w:val="19"/>
          <w:szCs w:val="19"/>
          <w:highlight w:val="white"/>
          <w:lang w:val="en-NZ" w:eastAsia="en-US"/>
        </w:rPr>
        <w:t>template</w:t>
      </w:r>
      <w:proofErr w:type="gramEnd"/>
      <w:r>
        <w:rPr>
          <w:rFonts w:ascii="Consolas" w:eastAsiaTheme="minorHAnsi" w:hAnsi="Consolas" w:cs="Consolas"/>
          <w:color w:val="000000"/>
          <w:sz w:val="19"/>
          <w:szCs w:val="19"/>
          <w:highlight w:val="white"/>
          <w:lang w:val="en-NZ" w:eastAsia="en-US"/>
        </w:rPr>
        <w:t xml:space="preserve"> &lt;</w:t>
      </w:r>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w:t>
      </w:r>
    </w:p>
    <w:p w14:paraId="66DD61F5"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Stack</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2B91AF"/>
          <w:sz w:val="19"/>
          <w:szCs w:val="19"/>
          <w:highlight w:val="white"/>
          <w:lang w:val="en-NZ" w:eastAsia="en-US"/>
        </w:rPr>
        <w:t>T</w:t>
      </w:r>
      <w:r>
        <w:rPr>
          <w:rFonts w:ascii="Consolas" w:eastAsiaTheme="minorHAnsi" w:hAnsi="Consolas" w:cs="Consolas"/>
          <w:color w:val="000000"/>
          <w:sz w:val="19"/>
          <w:szCs w:val="19"/>
          <w:highlight w:val="white"/>
          <w:lang w:val="en-NZ" w:eastAsia="en-US"/>
        </w:rPr>
        <w:t>&gt;:</w:t>
      </w:r>
      <w:proofErr w:type="gramStart"/>
      <w:r>
        <w:rPr>
          <w:rFonts w:ascii="Consolas" w:eastAsiaTheme="minorHAnsi" w:hAnsi="Consolas" w:cs="Consolas"/>
          <w:color w:val="000000"/>
          <w:sz w:val="19"/>
          <w:szCs w:val="19"/>
          <w:highlight w:val="white"/>
          <w:lang w:val="en-NZ" w:eastAsia="en-US"/>
        </w:rPr>
        <w:t>:top</w:t>
      </w:r>
      <w:proofErr w:type="gramEnd"/>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const</w:t>
      </w:r>
    </w:p>
    <w:p w14:paraId="5603D363"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BD15F91"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if</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elements.empty</w:t>
      </w:r>
      <w:proofErr w:type="spellEnd"/>
      <w:r>
        <w:rPr>
          <w:rFonts w:ascii="Consolas" w:eastAsiaTheme="minorHAnsi" w:hAnsi="Consolas" w:cs="Consolas"/>
          <w:color w:val="000000"/>
          <w:sz w:val="19"/>
          <w:szCs w:val="19"/>
          <w:highlight w:val="white"/>
          <w:lang w:val="en-NZ" w:eastAsia="en-US"/>
        </w:rPr>
        <w:t>()) {</w:t>
      </w:r>
    </w:p>
    <w:p w14:paraId="5A4C3F60"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throw</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2B91AF"/>
          <w:sz w:val="19"/>
          <w:szCs w:val="19"/>
          <w:highlight w:val="white"/>
          <w:lang w:val="en-NZ" w:eastAsia="en-US"/>
        </w:rPr>
        <w:t>out_of_range</w:t>
      </w:r>
      <w:proofErr w:type="spellEnd"/>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A31515"/>
          <w:sz w:val="19"/>
          <w:szCs w:val="19"/>
          <w:highlight w:val="white"/>
          <w:lang w:val="en-NZ" w:eastAsia="en-US"/>
        </w:rPr>
        <w:t>"Stack&lt;&gt;::top(): empty stack"</w:t>
      </w:r>
      <w:r>
        <w:rPr>
          <w:rFonts w:ascii="Consolas" w:eastAsiaTheme="minorHAnsi" w:hAnsi="Consolas" w:cs="Consolas"/>
          <w:color w:val="000000"/>
          <w:sz w:val="19"/>
          <w:szCs w:val="19"/>
          <w:highlight w:val="white"/>
          <w:lang w:val="en-NZ" w:eastAsia="en-US"/>
        </w:rPr>
        <w:t>);</w:t>
      </w:r>
    </w:p>
    <w:p w14:paraId="3A282FE6"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32C26538"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 return copy of last element </w:t>
      </w:r>
    </w:p>
    <w:p w14:paraId="66B1E6F0"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return</w:t>
      </w:r>
      <w:proofErr w:type="gramEnd"/>
      <w:r>
        <w:rPr>
          <w:rFonts w:ascii="Consolas" w:eastAsiaTheme="minorHAnsi" w:hAnsi="Consolas" w:cs="Consolas"/>
          <w:color w:val="000000"/>
          <w:sz w:val="19"/>
          <w:szCs w:val="19"/>
          <w:highlight w:val="white"/>
          <w:lang w:val="en-NZ" w:eastAsia="en-US"/>
        </w:rPr>
        <w:t xml:space="preserve"> </w:t>
      </w:r>
      <w:proofErr w:type="spellStart"/>
      <w:r>
        <w:rPr>
          <w:rFonts w:ascii="Consolas" w:eastAsiaTheme="minorHAnsi" w:hAnsi="Consolas" w:cs="Consolas"/>
          <w:color w:val="000000"/>
          <w:sz w:val="19"/>
          <w:szCs w:val="19"/>
          <w:highlight w:val="white"/>
          <w:lang w:val="en-NZ" w:eastAsia="en-US"/>
        </w:rPr>
        <w:t>elements.back</w:t>
      </w:r>
      <w:proofErr w:type="spellEnd"/>
      <w:r>
        <w:rPr>
          <w:rFonts w:ascii="Consolas" w:eastAsiaTheme="minorHAnsi" w:hAnsi="Consolas" w:cs="Consolas"/>
          <w:color w:val="000000"/>
          <w:sz w:val="19"/>
          <w:szCs w:val="19"/>
          <w:highlight w:val="white"/>
          <w:lang w:val="en-NZ" w:eastAsia="en-US"/>
        </w:rPr>
        <w:t>();</w:t>
      </w:r>
    </w:p>
    <w:p w14:paraId="51F57DF9" w14:textId="77777777" w:rsidR="00C539F0" w:rsidRDefault="00C539F0" w:rsidP="00C539F0">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8914AB7" w14:textId="77777777" w:rsidR="00C539F0" w:rsidRPr="001B6524" w:rsidRDefault="00C539F0" w:rsidP="00C539F0">
      <w:pPr>
        <w:pStyle w:val="NumberedBulletPACKT"/>
        <w:numPr>
          <w:ilvl w:val="0"/>
          <w:numId w:val="0"/>
        </w:numPr>
        <w:tabs>
          <w:tab w:val="clear" w:pos="1080"/>
          <w:tab w:val="left" w:pos="683"/>
        </w:tabs>
        <w:suppressAutoHyphens w:val="0"/>
        <w:autoSpaceDE w:val="0"/>
        <w:autoSpaceDN w:val="0"/>
        <w:adjustRightInd w:val="0"/>
        <w:spacing w:after="0"/>
        <w:ind w:left="397" w:hanging="397"/>
        <w:rPr>
          <w:rFonts w:ascii="Consolas" w:eastAsiaTheme="minorHAnsi" w:hAnsi="Consolas" w:cs="Consolas"/>
          <w:color w:val="000000"/>
          <w:sz w:val="19"/>
          <w:szCs w:val="19"/>
          <w:highlight w:val="white"/>
          <w:lang w:val="en-NZ" w:eastAsia="en-US"/>
        </w:rPr>
      </w:pPr>
    </w:p>
    <w:p w14:paraId="6B9923CE" w14:textId="77777777" w:rsidR="00B9352C" w:rsidRPr="00356575"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3A0307D" w14:textId="77777777" w:rsidR="0065555D" w:rsidRDefault="0065555D" w:rsidP="0065555D">
      <w:pPr>
        <w:pStyle w:val="Heading2"/>
        <w:numPr>
          <w:ilvl w:val="1"/>
          <w:numId w:val="23"/>
        </w:numPr>
        <w:tabs>
          <w:tab w:val="left" w:pos="0"/>
        </w:tabs>
      </w:pPr>
      <w:r>
        <w:t>How it works...</w:t>
      </w:r>
    </w:p>
    <w:p w14:paraId="3370E8C7" w14:textId="1CA5C780" w:rsidR="0065555D" w:rsidRDefault="003033CD" w:rsidP="0065555D">
      <w:pPr>
        <w:pStyle w:val="Heading2"/>
        <w:numPr>
          <w:ilvl w:val="1"/>
          <w:numId w:val="2"/>
        </w:numPr>
        <w:rPr>
          <w:rFonts w:ascii="Calibri" w:hAnsi="Calibri" w:cs="Times New Roman"/>
          <w:b w:val="0"/>
          <w:bCs w:val="0"/>
          <w:iCs w:val="0"/>
          <w:color w:val="auto"/>
          <w:sz w:val="22"/>
          <w:szCs w:val="24"/>
        </w:rPr>
      </w:pPr>
      <w:r>
        <w:rPr>
          <w:rFonts w:ascii="Calibri" w:hAnsi="Calibri" w:cs="Times New Roman"/>
          <w:b w:val="0"/>
          <w:bCs w:val="0"/>
          <w:iCs w:val="0"/>
          <w:color w:val="auto"/>
          <w:sz w:val="22"/>
          <w:szCs w:val="24"/>
        </w:rPr>
        <w:t xml:space="preserve">Templates are the foundation of generic programming of C++. If the implementation of a function or a class is same but we need them to operate on different data types, it is advisable to use templates instead of writing a new class or function. </w:t>
      </w:r>
      <w:r w:rsidR="002E511F">
        <w:rPr>
          <w:rFonts w:ascii="Calibri" w:hAnsi="Calibri" w:cs="Times New Roman"/>
          <w:b w:val="0"/>
          <w:bCs w:val="0"/>
          <w:iCs w:val="0"/>
          <w:color w:val="auto"/>
          <w:sz w:val="22"/>
          <w:szCs w:val="24"/>
        </w:rPr>
        <w:t xml:space="preserve">One can argue that we can overload a function to achieve the same thing. One must keep in mind that while overloading a function, we can change the implementation based on data type and we are still writing a new function. With templates the implementation has to be same for all the data type. This is the advantage of templates that writing one function is enough. With advanced templates and C++11 features, we can even change the implementation </w:t>
      </w:r>
      <w:r w:rsidR="002E511F">
        <w:rPr>
          <w:rFonts w:ascii="Calibri" w:hAnsi="Calibri" w:cs="Times New Roman"/>
          <w:b w:val="0"/>
          <w:bCs w:val="0"/>
          <w:iCs w:val="0"/>
          <w:color w:val="auto"/>
          <w:sz w:val="22"/>
          <w:szCs w:val="24"/>
        </w:rPr>
        <w:lastRenderedPageBreak/>
        <w:t>but we will reserve that discussion for later.</w:t>
      </w:r>
    </w:p>
    <w:p w14:paraId="0D1BFFB9" w14:textId="1E379AF6" w:rsidR="00C539F0" w:rsidRDefault="00C539F0"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r>
        <w:t xml:space="preserve">We have used function templates and class templates in this example. The function template is defined in Source.cpp itself. On top of the function print we have added the line </w:t>
      </w:r>
      <w:r w:rsidRPr="0086621B">
        <w:rPr>
          <w:rStyle w:val="SubtleReference"/>
          <w:rFonts w:eastAsiaTheme="minorHAnsi"/>
          <w:highlight w:val="white"/>
        </w:rPr>
        <w:t>template&lt;class T&gt;.</w:t>
      </w:r>
      <w:r>
        <w:rPr>
          <w:rFonts w:ascii="Consolas" w:eastAsiaTheme="minorHAnsi" w:hAnsi="Consolas" w:cs="Consolas"/>
          <w:color w:val="000000"/>
          <w:sz w:val="19"/>
          <w:szCs w:val="19"/>
          <w:highlight w:val="white"/>
          <w:lang w:val="en-NZ" w:eastAsia="en-US"/>
        </w:rPr>
        <w:t xml:space="preserve"> </w:t>
      </w:r>
      <w:r>
        <w:rPr>
          <w:rFonts w:asciiTheme="minorHAnsi" w:eastAsiaTheme="minorHAnsi" w:hAnsiTheme="minorHAnsi" w:cs="Consolas"/>
          <w:color w:val="000000"/>
          <w:szCs w:val="22"/>
          <w:highlight w:val="white"/>
          <w:lang w:val="en-NZ" w:eastAsia="en-US"/>
        </w:rPr>
        <w:t xml:space="preserve">The keyword class could be replaced by </w:t>
      </w:r>
      <w:proofErr w:type="spellStart"/>
      <w:r>
        <w:rPr>
          <w:rFonts w:asciiTheme="minorHAnsi" w:eastAsiaTheme="minorHAnsi" w:hAnsiTheme="minorHAnsi" w:cs="Consolas"/>
          <w:color w:val="000000"/>
          <w:szCs w:val="22"/>
          <w:highlight w:val="white"/>
          <w:lang w:val="en-NZ" w:eastAsia="en-US"/>
        </w:rPr>
        <w:t>typename</w:t>
      </w:r>
      <w:proofErr w:type="spellEnd"/>
      <w:r>
        <w:rPr>
          <w:rFonts w:asciiTheme="minorHAnsi" w:eastAsiaTheme="minorHAnsi" w:hAnsiTheme="minorHAnsi" w:cs="Consolas"/>
          <w:color w:val="000000"/>
          <w:szCs w:val="22"/>
          <w:highlight w:val="white"/>
          <w:lang w:val="en-NZ" w:eastAsia="en-US"/>
        </w:rPr>
        <w:t xml:space="preserve"> as well. The reason for two keywords is a historic one and we do </w:t>
      </w:r>
      <w:r w:rsidR="007977FB">
        <w:rPr>
          <w:rFonts w:asciiTheme="minorHAnsi" w:eastAsiaTheme="minorHAnsi" w:hAnsiTheme="minorHAnsi" w:cs="Consolas"/>
          <w:color w:val="000000"/>
          <w:szCs w:val="22"/>
          <w:highlight w:val="white"/>
          <w:lang w:val="en-NZ" w:eastAsia="en-US"/>
        </w:rPr>
        <w:t>not need</w:t>
      </w:r>
      <w:r>
        <w:rPr>
          <w:rFonts w:asciiTheme="minorHAnsi" w:eastAsiaTheme="minorHAnsi" w:hAnsiTheme="minorHAnsi" w:cs="Consolas"/>
          <w:color w:val="000000"/>
          <w:szCs w:val="22"/>
          <w:highlight w:val="white"/>
          <w:lang w:val="en-NZ" w:eastAsia="en-US"/>
        </w:rPr>
        <w:t xml:space="preserve"> to discuss. The remaining part of the function definition is normal except instead of using any particular data type, we have used T. So when we call the function from main, T gets replaced with the correct data type. So by just using one function, we can print all types of data type. We can even create our own data type and pass it to the function.</w:t>
      </w:r>
    </w:p>
    <w:p w14:paraId="56409367" w14:textId="12578800" w:rsidR="007977FB" w:rsidRDefault="007977FB"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roofErr w:type="spellStart"/>
      <w:r w:rsidRPr="0086621B">
        <w:rPr>
          <w:rStyle w:val="SubtleReference"/>
          <w:rFonts w:eastAsiaTheme="minorHAnsi"/>
          <w:highlight w:val="white"/>
        </w:rPr>
        <w:t>Stack.h</w:t>
      </w:r>
      <w:proofErr w:type="spellEnd"/>
      <w:r>
        <w:rPr>
          <w:rFonts w:asciiTheme="minorHAnsi" w:eastAsiaTheme="minorHAnsi" w:hAnsiTheme="minorHAnsi" w:cs="Consolas"/>
          <w:color w:val="000000"/>
          <w:szCs w:val="22"/>
          <w:highlight w:val="white"/>
          <w:lang w:val="en-NZ" w:eastAsia="en-US"/>
        </w:rPr>
        <w:t xml:space="preserve"> is an example of class template as the data type that the class uses is a generic one. We have selected a stack as it is a very popular data structure in game programming. It’s a </w:t>
      </w:r>
      <w:proofErr w:type="gramStart"/>
      <w:r>
        <w:rPr>
          <w:rFonts w:asciiTheme="minorHAnsi" w:eastAsiaTheme="minorHAnsi" w:hAnsiTheme="minorHAnsi" w:cs="Consolas"/>
          <w:color w:val="000000"/>
          <w:szCs w:val="22"/>
          <w:highlight w:val="white"/>
          <w:lang w:val="en-NZ" w:eastAsia="en-US"/>
        </w:rPr>
        <w:t>LIFO(</w:t>
      </w:r>
      <w:proofErr w:type="gramEnd"/>
      <w:r>
        <w:rPr>
          <w:rFonts w:asciiTheme="minorHAnsi" w:eastAsiaTheme="minorHAnsi" w:hAnsiTheme="minorHAnsi" w:cs="Consolas"/>
          <w:color w:val="000000"/>
          <w:szCs w:val="22"/>
          <w:highlight w:val="white"/>
          <w:lang w:val="en-NZ" w:eastAsia="en-US"/>
        </w:rPr>
        <w:t>Last in First Out) structure. So we can display the latest content from the stack as per our requirement.</w:t>
      </w:r>
      <w:r w:rsidR="005D4819">
        <w:rPr>
          <w:rFonts w:asciiTheme="minorHAnsi" w:eastAsiaTheme="minorHAnsi" w:hAnsiTheme="minorHAnsi" w:cs="Consolas"/>
          <w:color w:val="000000"/>
          <w:szCs w:val="22"/>
          <w:highlight w:val="white"/>
          <w:lang w:val="en-NZ" w:eastAsia="en-US"/>
        </w:rPr>
        <w:t xml:space="preserve"> The push function pushes an element onto the stack, whereas a pop removes an element from the stack. The top function displays the top most element of the stack and empty function empties the stack.</w:t>
      </w:r>
      <w:r w:rsidR="0039520A">
        <w:rPr>
          <w:rFonts w:asciiTheme="minorHAnsi" w:eastAsiaTheme="minorHAnsi" w:hAnsiTheme="minorHAnsi" w:cs="Consolas"/>
          <w:color w:val="000000"/>
          <w:szCs w:val="22"/>
          <w:highlight w:val="white"/>
          <w:lang w:val="en-NZ" w:eastAsia="en-US"/>
        </w:rPr>
        <w:t xml:space="preserve"> By using this generic stack class, we can store and display any data type of our choice.</w:t>
      </w:r>
    </w:p>
    <w:p w14:paraId="21B6F7CC" w14:textId="1A6B8B60" w:rsidR="0046249C" w:rsidRDefault="0046249C"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r>
        <w:rPr>
          <w:rFonts w:asciiTheme="minorHAnsi" w:eastAsiaTheme="minorHAnsi" w:hAnsiTheme="minorHAnsi" w:cs="Consolas"/>
          <w:color w:val="000000"/>
          <w:szCs w:val="22"/>
          <w:highlight w:val="white"/>
          <w:lang w:val="en-NZ" w:eastAsia="en-US"/>
        </w:rPr>
        <w:t>One thing to be kept in mind while using templates is that the compile must know at compile time the correct implementation of the template. So generally template definition and declaration are both done in the header file. However if you want to separate out the two, you can do so by two popular methods. One method is to have another header file and list the implementation at the end of it. Other implementation is to create an .</w:t>
      </w:r>
      <w:proofErr w:type="spellStart"/>
      <w:r>
        <w:rPr>
          <w:rFonts w:asciiTheme="minorHAnsi" w:eastAsiaTheme="minorHAnsi" w:hAnsiTheme="minorHAnsi" w:cs="Consolas"/>
          <w:color w:val="000000"/>
          <w:szCs w:val="22"/>
          <w:highlight w:val="white"/>
          <w:lang w:val="en-NZ" w:eastAsia="en-US"/>
        </w:rPr>
        <w:t>ipp</w:t>
      </w:r>
      <w:proofErr w:type="spellEnd"/>
      <w:r>
        <w:rPr>
          <w:rFonts w:asciiTheme="minorHAnsi" w:eastAsiaTheme="minorHAnsi" w:hAnsiTheme="minorHAnsi" w:cs="Consolas"/>
          <w:color w:val="000000"/>
          <w:szCs w:val="22"/>
          <w:highlight w:val="white"/>
          <w:lang w:val="en-NZ" w:eastAsia="en-US"/>
        </w:rPr>
        <w:t xml:space="preserve"> or .</w:t>
      </w:r>
      <w:proofErr w:type="spellStart"/>
      <w:r>
        <w:rPr>
          <w:rFonts w:asciiTheme="minorHAnsi" w:eastAsiaTheme="minorHAnsi" w:hAnsiTheme="minorHAnsi" w:cs="Consolas"/>
          <w:color w:val="000000"/>
          <w:szCs w:val="22"/>
          <w:highlight w:val="white"/>
          <w:lang w:val="en-NZ" w:eastAsia="en-US"/>
        </w:rPr>
        <w:t>tpp</w:t>
      </w:r>
      <w:proofErr w:type="spellEnd"/>
      <w:r>
        <w:rPr>
          <w:rFonts w:asciiTheme="minorHAnsi" w:eastAsiaTheme="minorHAnsi" w:hAnsiTheme="minorHAnsi" w:cs="Consolas"/>
          <w:color w:val="000000"/>
          <w:szCs w:val="22"/>
          <w:highlight w:val="white"/>
          <w:lang w:val="en-NZ" w:eastAsia="en-US"/>
        </w:rPr>
        <w:t xml:space="preserve"> file extension and have the implementation in those files.</w:t>
      </w:r>
    </w:p>
    <w:p w14:paraId="23E2A61F" w14:textId="77777777" w:rsidR="0046249C" w:rsidRPr="00C539F0" w:rsidRDefault="0046249C"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
    <w:p w14:paraId="51EE8BCD" w14:textId="1A0A02D9" w:rsidR="00C539F0" w:rsidRPr="00C539F0" w:rsidRDefault="00C539F0" w:rsidP="00C539F0">
      <w:pPr>
        <w:pStyle w:val="NormalPACKT"/>
      </w:pPr>
    </w:p>
    <w:p w14:paraId="5589A5AD" w14:textId="77777777" w:rsidR="002E511F" w:rsidRPr="002E511F" w:rsidRDefault="002E511F" w:rsidP="002E511F">
      <w:pPr>
        <w:pStyle w:val="NormalPACKT"/>
      </w:pPr>
    </w:p>
    <w:p w14:paraId="00CC2536" w14:textId="77777777" w:rsidR="006C759B" w:rsidRPr="006C759B" w:rsidRDefault="006C759B" w:rsidP="006C759B">
      <w:pPr>
        <w:pStyle w:val="NormalPACKT"/>
      </w:pPr>
      <w:bookmarkStart w:id="0" w:name="_GoBack"/>
      <w:bookmarkEnd w:id="0"/>
    </w:p>
    <w:sectPr w:rsidR="006C759B" w:rsidRPr="006C759B">
      <w:footerReference w:type="even" r:id="rId8"/>
      <w:footerReference w:type="default" r:id="rId9"/>
      <w:footnotePr>
        <w:pos w:val="beneathText"/>
      </w:footnotePr>
      <w:pgSz w:w="12240" w:h="15840"/>
      <w:pgMar w:top="2347" w:right="2160" w:bottom="2707" w:left="2160" w:header="720" w:footer="23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030AC" w14:textId="77777777" w:rsidR="00C24E1A" w:rsidRDefault="00C24E1A">
      <w:pPr>
        <w:spacing w:after="0"/>
      </w:pPr>
      <w:r>
        <w:separator/>
      </w:r>
    </w:p>
  </w:endnote>
  <w:endnote w:type="continuationSeparator" w:id="0">
    <w:p w14:paraId="38F762B2" w14:textId="77777777" w:rsidR="00C24E1A" w:rsidRDefault="00C24E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AF1A53" w:rsidRDefault="00AF1A53">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AF1A53" w:rsidRDefault="00AF1A53">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AF1A53" w:rsidRDefault="00AF1A53">
    <w:pPr>
      <w:ind w:right="360" w:firstLine="360"/>
      <w:jc w:val="right"/>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inset="0,0,0,0">
            <w:txbxContent>
              <w:p w14:paraId="19045320" w14:textId="77777777" w:rsidR="00AF1A53" w:rsidRDefault="00AF1A53">
                <w:r>
                  <w:rPr>
                    <w:rStyle w:val="PageNumber"/>
                  </w:rPr>
                  <w:fldChar w:fldCharType="begin"/>
                </w:r>
                <w:r>
                  <w:rPr>
                    <w:rStyle w:val="PageNumber"/>
                  </w:rPr>
                  <w:instrText xml:space="preserve"> PAGE </w:instrText>
                </w:r>
                <w:r>
                  <w:rPr>
                    <w:rStyle w:val="PageNumber"/>
                  </w:rPr>
                  <w:fldChar w:fldCharType="separate"/>
                </w:r>
                <w:r w:rsidR="0086621B">
                  <w:rPr>
                    <w:rStyle w:val="PageNumber"/>
                    <w:noProof/>
                  </w:rPr>
                  <w:t>29</w:t>
                </w:r>
                <w:r>
                  <w:rPr>
                    <w:rStyle w:val="PageNumber"/>
                  </w:rPr>
                  <w:fldChar w:fldCharType="end"/>
                </w: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85035" w14:textId="77777777" w:rsidR="00C24E1A" w:rsidRDefault="00C24E1A">
      <w:pPr>
        <w:spacing w:after="0"/>
      </w:pPr>
      <w:r>
        <w:separator/>
      </w:r>
    </w:p>
  </w:footnote>
  <w:footnote w:type="continuationSeparator" w:id="0">
    <w:p w14:paraId="7024D81C" w14:textId="77777777" w:rsidR="00C24E1A" w:rsidRDefault="00C24E1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1">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7"/>
    <w:multiLevelType w:val="multilevel"/>
    <w:tmpl w:val="00000007"/>
    <w:lvl w:ilvl="0">
      <w:start w:val="1"/>
      <w:numFmt w:val="decimal"/>
      <w:lvlText w:val="%1."/>
      <w:lvlJc w:val="left"/>
      <w:pPr>
        <w:tabs>
          <w:tab w:val="num" w:pos="360"/>
        </w:tabs>
        <w:ind w:left="360" w:firstLine="0"/>
      </w:pPr>
    </w:lvl>
    <w:lvl w:ilvl="1">
      <w:start w:val="1"/>
      <w:numFmt w:val="decimal"/>
      <w:lvlText w:val="%2."/>
      <w:lvlJc w:val="left"/>
      <w:pPr>
        <w:tabs>
          <w:tab w:val="num" w:pos="360"/>
        </w:tabs>
        <w:ind w:left="360" w:firstLine="0"/>
      </w:pPr>
    </w:lvl>
    <w:lvl w:ilvl="2">
      <w:start w:val="1"/>
      <w:numFmt w:val="decimal"/>
      <w:lvlText w:val="%3."/>
      <w:lvlJc w:val="left"/>
      <w:pPr>
        <w:tabs>
          <w:tab w:val="num" w:pos="360"/>
        </w:tabs>
        <w:ind w:left="360" w:firstLine="0"/>
      </w:pPr>
    </w:lvl>
    <w:lvl w:ilvl="3">
      <w:start w:val="1"/>
      <w:numFmt w:val="decimal"/>
      <w:lvlText w:val="%4."/>
      <w:lvlJc w:val="left"/>
      <w:pPr>
        <w:tabs>
          <w:tab w:val="num" w:pos="360"/>
        </w:tabs>
        <w:ind w:left="360" w:firstLine="0"/>
      </w:pPr>
    </w:lvl>
    <w:lvl w:ilvl="4">
      <w:start w:val="1"/>
      <w:numFmt w:val="decimal"/>
      <w:lvlText w:val="%5."/>
      <w:lvlJc w:val="left"/>
      <w:pPr>
        <w:tabs>
          <w:tab w:val="num" w:pos="360"/>
        </w:tabs>
        <w:ind w:left="360" w:firstLine="0"/>
      </w:pPr>
    </w:lvl>
    <w:lvl w:ilvl="5">
      <w:start w:val="1"/>
      <w:numFmt w:val="decimal"/>
      <w:lvlText w:val="%6."/>
      <w:lvlJc w:val="left"/>
      <w:pPr>
        <w:tabs>
          <w:tab w:val="num" w:pos="360"/>
        </w:tabs>
        <w:ind w:left="360" w:firstLine="0"/>
      </w:pPr>
    </w:lvl>
    <w:lvl w:ilvl="6">
      <w:start w:val="1"/>
      <w:numFmt w:val="decimal"/>
      <w:lvlText w:val="%7."/>
      <w:lvlJc w:val="left"/>
      <w:pPr>
        <w:tabs>
          <w:tab w:val="num" w:pos="360"/>
        </w:tabs>
        <w:ind w:left="360" w:firstLine="0"/>
      </w:pPr>
    </w:lvl>
    <w:lvl w:ilvl="7">
      <w:start w:val="1"/>
      <w:numFmt w:val="decimal"/>
      <w:lvlText w:val="%8."/>
      <w:lvlJc w:val="left"/>
      <w:pPr>
        <w:tabs>
          <w:tab w:val="num" w:pos="360"/>
        </w:tabs>
        <w:ind w:left="360" w:firstLine="0"/>
      </w:pPr>
    </w:lvl>
    <w:lvl w:ilvl="8">
      <w:start w:val="1"/>
      <w:numFmt w:val="decimal"/>
      <w:lvlText w:val="%9."/>
      <w:lvlJc w:val="left"/>
      <w:pPr>
        <w:tabs>
          <w:tab w:val="num" w:pos="360"/>
        </w:tabs>
        <w:ind w:left="360" w:firstLine="0"/>
      </w:pPr>
    </w:lvl>
  </w:abstractNum>
  <w:abstractNum w:abstractNumId="3">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0D"/>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0F"/>
    <w:multiLevelType w:val="multilevel"/>
    <w:tmpl w:val="0000000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00000010"/>
    <w:multiLevelType w:val="multilevel"/>
    <w:tmpl w:val="00000010"/>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11">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0000001E"/>
    <w:multiLevelType w:val="multilevel"/>
    <w:tmpl w:val="0000001E"/>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8">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00000020"/>
    <w:multiLevelType w:val="multilevel"/>
    <w:tmpl w:val="00000020"/>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20">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00000022"/>
    <w:multiLevelType w:val="multilevel"/>
    <w:tmpl w:val="0000002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2">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00000024"/>
    <w:multiLevelType w:val="multilevel"/>
    <w:tmpl w:val="00000024"/>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24">
    <w:nsid w:val="00000025"/>
    <w:multiLevelType w:val="multilevel"/>
    <w:tmpl w:val="0000002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nsid w:val="00000026"/>
    <w:multiLevelType w:val="multilevel"/>
    <w:tmpl w:val="0000002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6">
    <w:nsid w:val="00000027"/>
    <w:multiLevelType w:val="multilevel"/>
    <w:tmpl w:val="0000002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nsid w:val="00000028"/>
    <w:multiLevelType w:val="multilevel"/>
    <w:tmpl w:val="00000028"/>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8">
    <w:nsid w:val="00000029"/>
    <w:multiLevelType w:val="multilevel"/>
    <w:tmpl w:val="0000002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nsid w:val="0000002A"/>
    <w:multiLevelType w:val="multilevel"/>
    <w:tmpl w:val="0000002A"/>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30">
    <w:nsid w:val="0000002B"/>
    <w:multiLevelType w:val="multilevel"/>
    <w:tmpl w:val="0000002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nsid w:val="0000002C"/>
    <w:multiLevelType w:val="multilevel"/>
    <w:tmpl w:val="0000002C"/>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2">
    <w:nsid w:val="0000002D"/>
    <w:multiLevelType w:val="multilevel"/>
    <w:tmpl w:val="0000002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nsid w:val="0000002E"/>
    <w:multiLevelType w:val="multilevel"/>
    <w:tmpl w:val="0000002E"/>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4">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nsid w:val="1183792B"/>
    <w:multiLevelType w:val="hybridMultilevel"/>
    <w:tmpl w:val="5470AF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191A1DA9"/>
    <w:multiLevelType w:val="hybridMultilevel"/>
    <w:tmpl w:val="41D63E58"/>
    <w:lvl w:ilvl="0" w:tplc="3F16C472">
      <w:start w:val="1"/>
      <w:numFmt w:val="bullet"/>
      <w:lvlText w:val="–"/>
      <w:lvlJc w:val="left"/>
      <w:pPr>
        <w:tabs>
          <w:tab w:val="num" w:pos="720"/>
        </w:tabs>
        <w:ind w:left="720" w:hanging="360"/>
      </w:pPr>
      <w:rPr>
        <w:rFonts w:ascii="Times New Roman" w:hAnsi="Times New Roman" w:hint="default"/>
      </w:rPr>
    </w:lvl>
    <w:lvl w:ilvl="1" w:tplc="D902AA6E">
      <w:start w:val="1"/>
      <w:numFmt w:val="bullet"/>
      <w:lvlText w:val="–"/>
      <w:lvlJc w:val="left"/>
      <w:pPr>
        <w:tabs>
          <w:tab w:val="num" w:pos="1440"/>
        </w:tabs>
        <w:ind w:left="1440" w:hanging="360"/>
      </w:pPr>
      <w:rPr>
        <w:rFonts w:ascii="Times New Roman" w:hAnsi="Times New Roman" w:hint="default"/>
      </w:rPr>
    </w:lvl>
    <w:lvl w:ilvl="2" w:tplc="DBE0BC74" w:tentative="1">
      <w:start w:val="1"/>
      <w:numFmt w:val="bullet"/>
      <w:lvlText w:val="–"/>
      <w:lvlJc w:val="left"/>
      <w:pPr>
        <w:tabs>
          <w:tab w:val="num" w:pos="2160"/>
        </w:tabs>
        <w:ind w:left="2160" w:hanging="360"/>
      </w:pPr>
      <w:rPr>
        <w:rFonts w:ascii="Times New Roman" w:hAnsi="Times New Roman" w:hint="default"/>
      </w:rPr>
    </w:lvl>
    <w:lvl w:ilvl="3" w:tplc="21147B7A" w:tentative="1">
      <w:start w:val="1"/>
      <w:numFmt w:val="bullet"/>
      <w:lvlText w:val="–"/>
      <w:lvlJc w:val="left"/>
      <w:pPr>
        <w:tabs>
          <w:tab w:val="num" w:pos="2880"/>
        </w:tabs>
        <w:ind w:left="2880" w:hanging="360"/>
      </w:pPr>
      <w:rPr>
        <w:rFonts w:ascii="Times New Roman" w:hAnsi="Times New Roman" w:hint="default"/>
      </w:rPr>
    </w:lvl>
    <w:lvl w:ilvl="4" w:tplc="5EB84FF6" w:tentative="1">
      <w:start w:val="1"/>
      <w:numFmt w:val="bullet"/>
      <w:lvlText w:val="–"/>
      <w:lvlJc w:val="left"/>
      <w:pPr>
        <w:tabs>
          <w:tab w:val="num" w:pos="3600"/>
        </w:tabs>
        <w:ind w:left="3600" w:hanging="360"/>
      </w:pPr>
      <w:rPr>
        <w:rFonts w:ascii="Times New Roman" w:hAnsi="Times New Roman" w:hint="default"/>
      </w:rPr>
    </w:lvl>
    <w:lvl w:ilvl="5" w:tplc="1EB0A990" w:tentative="1">
      <w:start w:val="1"/>
      <w:numFmt w:val="bullet"/>
      <w:lvlText w:val="–"/>
      <w:lvlJc w:val="left"/>
      <w:pPr>
        <w:tabs>
          <w:tab w:val="num" w:pos="4320"/>
        </w:tabs>
        <w:ind w:left="4320" w:hanging="360"/>
      </w:pPr>
      <w:rPr>
        <w:rFonts w:ascii="Times New Roman" w:hAnsi="Times New Roman" w:hint="default"/>
      </w:rPr>
    </w:lvl>
    <w:lvl w:ilvl="6" w:tplc="879ABEDA" w:tentative="1">
      <w:start w:val="1"/>
      <w:numFmt w:val="bullet"/>
      <w:lvlText w:val="–"/>
      <w:lvlJc w:val="left"/>
      <w:pPr>
        <w:tabs>
          <w:tab w:val="num" w:pos="5040"/>
        </w:tabs>
        <w:ind w:left="5040" w:hanging="360"/>
      </w:pPr>
      <w:rPr>
        <w:rFonts w:ascii="Times New Roman" w:hAnsi="Times New Roman" w:hint="default"/>
      </w:rPr>
    </w:lvl>
    <w:lvl w:ilvl="7" w:tplc="5658E422" w:tentative="1">
      <w:start w:val="1"/>
      <w:numFmt w:val="bullet"/>
      <w:lvlText w:val="–"/>
      <w:lvlJc w:val="left"/>
      <w:pPr>
        <w:tabs>
          <w:tab w:val="num" w:pos="5760"/>
        </w:tabs>
        <w:ind w:left="5760" w:hanging="360"/>
      </w:pPr>
      <w:rPr>
        <w:rFonts w:ascii="Times New Roman" w:hAnsi="Times New Roman" w:hint="default"/>
      </w:rPr>
    </w:lvl>
    <w:lvl w:ilvl="8" w:tplc="B23C1E7A" w:tentative="1">
      <w:start w:val="1"/>
      <w:numFmt w:val="bullet"/>
      <w:lvlText w:val="–"/>
      <w:lvlJc w:val="left"/>
      <w:pPr>
        <w:tabs>
          <w:tab w:val="num" w:pos="6480"/>
        </w:tabs>
        <w:ind w:left="6480" w:hanging="360"/>
      </w:pPr>
      <w:rPr>
        <w:rFonts w:ascii="Times New Roman" w:hAnsi="Times New Roman" w:hint="default"/>
      </w:rPr>
    </w:lvl>
  </w:abstractNum>
  <w:abstractNum w:abstractNumId="37">
    <w:nsid w:val="228D305F"/>
    <w:multiLevelType w:val="hybridMultilevel"/>
    <w:tmpl w:val="CAF0D3C2"/>
    <w:lvl w:ilvl="0" w:tplc="1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E26CEF38" w:tentative="1">
      <w:start w:val="1"/>
      <w:numFmt w:val="decimal"/>
      <w:lvlText w:val="%3."/>
      <w:lvlJc w:val="left"/>
      <w:pPr>
        <w:tabs>
          <w:tab w:val="num" w:pos="2160"/>
        </w:tabs>
        <w:ind w:left="2160" w:hanging="360"/>
      </w:pPr>
    </w:lvl>
    <w:lvl w:ilvl="3" w:tplc="E982E3BC" w:tentative="1">
      <w:start w:val="1"/>
      <w:numFmt w:val="decimal"/>
      <w:lvlText w:val="%4."/>
      <w:lvlJc w:val="left"/>
      <w:pPr>
        <w:tabs>
          <w:tab w:val="num" w:pos="2880"/>
        </w:tabs>
        <w:ind w:left="2880" w:hanging="360"/>
      </w:pPr>
    </w:lvl>
    <w:lvl w:ilvl="4" w:tplc="2FD0CD30" w:tentative="1">
      <w:start w:val="1"/>
      <w:numFmt w:val="decimal"/>
      <w:lvlText w:val="%5."/>
      <w:lvlJc w:val="left"/>
      <w:pPr>
        <w:tabs>
          <w:tab w:val="num" w:pos="3600"/>
        </w:tabs>
        <w:ind w:left="3600" w:hanging="360"/>
      </w:pPr>
    </w:lvl>
    <w:lvl w:ilvl="5" w:tplc="24A083C4" w:tentative="1">
      <w:start w:val="1"/>
      <w:numFmt w:val="decimal"/>
      <w:lvlText w:val="%6."/>
      <w:lvlJc w:val="left"/>
      <w:pPr>
        <w:tabs>
          <w:tab w:val="num" w:pos="4320"/>
        </w:tabs>
        <w:ind w:left="4320" w:hanging="360"/>
      </w:pPr>
    </w:lvl>
    <w:lvl w:ilvl="6" w:tplc="668EB48A" w:tentative="1">
      <w:start w:val="1"/>
      <w:numFmt w:val="decimal"/>
      <w:lvlText w:val="%7."/>
      <w:lvlJc w:val="left"/>
      <w:pPr>
        <w:tabs>
          <w:tab w:val="num" w:pos="5040"/>
        </w:tabs>
        <w:ind w:left="5040" w:hanging="360"/>
      </w:pPr>
    </w:lvl>
    <w:lvl w:ilvl="7" w:tplc="989C2142" w:tentative="1">
      <w:start w:val="1"/>
      <w:numFmt w:val="decimal"/>
      <w:lvlText w:val="%8."/>
      <w:lvlJc w:val="left"/>
      <w:pPr>
        <w:tabs>
          <w:tab w:val="num" w:pos="5760"/>
        </w:tabs>
        <w:ind w:left="5760" w:hanging="360"/>
      </w:pPr>
    </w:lvl>
    <w:lvl w:ilvl="8" w:tplc="57B63218" w:tentative="1">
      <w:start w:val="1"/>
      <w:numFmt w:val="decimal"/>
      <w:lvlText w:val="%9."/>
      <w:lvlJc w:val="left"/>
      <w:pPr>
        <w:tabs>
          <w:tab w:val="num" w:pos="6480"/>
        </w:tabs>
        <w:ind w:left="6480" w:hanging="360"/>
      </w:pPr>
    </w:lvl>
  </w:abstractNum>
  <w:abstractNum w:abstractNumId="38">
    <w:nsid w:val="279B105A"/>
    <w:multiLevelType w:val="multilevel"/>
    <w:tmpl w:val="12F22A0A"/>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rPr>
        <w:rFonts w:hint="default"/>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9">
    <w:nsid w:val="2CC65F48"/>
    <w:multiLevelType w:val="hybridMultilevel"/>
    <w:tmpl w:val="181E871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1">
    <w:nsid w:val="30321F0B"/>
    <w:multiLevelType w:val="hybridMultilevel"/>
    <w:tmpl w:val="2C0413E4"/>
    <w:lvl w:ilvl="0" w:tplc="6D12AAD0">
      <w:start w:val="1"/>
      <w:numFmt w:val="bullet"/>
      <w:lvlText w:val="–"/>
      <w:lvlJc w:val="left"/>
      <w:pPr>
        <w:tabs>
          <w:tab w:val="num" w:pos="720"/>
        </w:tabs>
        <w:ind w:left="720" w:hanging="360"/>
      </w:pPr>
      <w:rPr>
        <w:rFonts w:ascii="Times New Roman" w:hAnsi="Times New Roman" w:hint="default"/>
      </w:rPr>
    </w:lvl>
    <w:lvl w:ilvl="1" w:tplc="57D291D2">
      <w:start w:val="1"/>
      <w:numFmt w:val="bullet"/>
      <w:lvlText w:val="–"/>
      <w:lvlJc w:val="left"/>
      <w:pPr>
        <w:tabs>
          <w:tab w:val="num" w:pos="1440"/>
        </w:tabs>
        <w:ind w:left="1440" w:hanging="360"/>
      </w:pPr>
      <w:rPr>
        <w:rFonts w:ascii="Times New Roman" w:hAnsi="Times New Roman" w:hint="default"/>
      </w:rPr>
    </w:lvl>
    <w:lvl w:ilvl="2" w:tplc="C402F4B8">
      <w:numFmt w:val="bullet"/>
      <w:lvlText w:val="•"/>
      <w:lvlJc w:val="left"/>
      <w:pPr>
        <w:tabs>
          <w:tab w:val="num" w:pos="2160"/>
        </w:tabs>
        <w:ind w:left="2160" w:hanging="360"/>
      </w:pPr>
      <w:rPr>
        <w:rFonts w:ascii="Times New Roman" w:hAnsi="Times New Roman" w:hint="default"/>
      </w:rPr>
    </w:lvl>
    <w:lvl w:ilvl="3" w:tplc="D01415C2" w:tentative="1">
      <w:start w:val="1"/>
      <w:numFmt w:val="bullet"/>
      <w:lvlText w:val="–"/>
      <w:lvlJc w:val="left"/>
      <w:pPr>
        <w:tabs>
          <w:tab w:val="num" w:pos="2880"/>
        </w:tabs>
        <w:ind w:left="2880" w:hanging="360"/>
      </w:pPr>
      <w:rPr>
        <w:rFonts w:ascii="Times New Roman" w:hAnsi="Times New Roman" w:hint="default"/>
      </w:rPr>
    </w:lvl>
    <w:lvl w:ilvl="4" w:tplc="FEB4CD62" w:tentative="1">
      <w:start w:val="1"/>
      <w:numFmt w:val="bullet"/>
      <w:lvlText w:val="–"/>
      <w:lvlJc w:val="left"/>
      <w:pPr>
        <w:tabs>
          <w:tab w:val="num" w:pos="3600"/>
        </w:tabs>
        <w:ind w:left="3600" w:hanging="360"/>
      </w:pPr>
      <w:rPr>
        <w:rFonts w:ascii="Times New Roman" w:hAnsi="Times New Roman" w:hint="default"/>
      </w:rPr>
    </w:lvl>
    <w:lvl w:ilvl="5" w:tplc="DEC26458" w:tentative="1">
      <w:start w:val="1"/>
      <w:numFmt w:val="bullet"/>
      <w:lvlText w:val="–"/>
      <w:lvlJc w:val="left"/>
      <w:pPr>
        <w:tabs>
          <w:tab w:val="num" w:pos="4320"/>
        </w:tabs>
        <w:ind w:left="4320" w:hanging="360"/>
      </w:pPr>
      <w:rPr>
        <w:rFonts w:ascii="Times New Roman" w:hAnsi="Times New Roman" w:hint="default"/>
      </w:rPr>
    </w:lvl>
    <w:lvl w:ilvl="6" w:tplc="00FC325A" w:tentative="1">
      <w:start w:val="1"/>
      <w:numFmt w:val="bullet"/>
      <w:lvlText w:val="–"/>
      <w:lvlJc w:val="left"/>
      <w:pPr>
        <w:tabs>
          <w:tab w:val="num" w:pos="5040"/>
        </w:tabs>
        <w:ind w:left="5040" w:hanging="360"/>
      </w:pPr>
      <w:rPr>
        <w:rFonts w:ascii="Times New Roman" w:hAnsi="Times New Roman" w:hint="default"/>
      </w:rPr>
    </w:lvl>
    <w:lvl w:ilvl="7" w:tplc="27CE7B80" w:tentative="1">
      <w:start w:val="1"/>
      <w:numFmt w:val="bullet"/>
      <w:lvlText w:val="–"/>
      <w:lvlJc w:val="left"/>
      <w:pPr>
        <w:tabs>
          <w:tab w:val="num" w:pos="5760"/>
        </w:tabs>
        <w:ind w:left="5760" w:hanging="360"/>
      </w:pPr>
      <w:rPr>
        <w:rFonts w:ascii="Times New Roman" w:hAnsi="Times New Roman" w:hint="default"/>
      </w:rPr>
    </w:lvl>
    <w:lvl w:ilvl="8" w:tplc="76528B40" w:tentative="1">
      <w:start w:val="1"/>
      <w:numFmt w:val="bullet"/>
      <w:lvlText w:val="–"/>
      <w:lvlJc w:val="left"/>
      <w:pPr>
        <w:tabs>
          <w:tab w:val="num" w:pos="6480"/>
        </w:tabs>
        <w:ind w:left="6480" w:hanging="360"/>
      </w:pPr>
      <w:rPr>
        <w:rFonts w:ascii="Times New Roman" w:hAnsi="Times New Roman" w:hint="default"/>
      </w:rPr>
    </w:lvl>
  </w:abstractNum>
  <w:abstractNum w:abstractNumId="42">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nsid w:val="43BC41B6"/>
    <w:multiLevelType w:val="hybridMultilevel"/>
    <w:tmpl w:val="9C6A09D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4">
    <w:nsid w:val="54BA1850"/>
    <w:multiLevelType w:val="multilevel"/>
    <w:tmpl w:val="DAEC32DE"/>
    <w:lvl w:ilvl="0">
      <w:start w:val="1"/>
      <w:numFmt w:val="decimal"/>
      <w:lvlText w:val="%1."/>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45">
    <w:nsid w:val="5F7F4A4F"/>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6">
    <w:nsid w:val="63C26115"/>
    <w:multiLevelType w:val="hybridMultilevel"/>
    <w:tmpl w:val="4A7E4302"/>
    <w:lvl w:ilvl="0" w:tplc="FF1CA350">
      <w:start w:val="1"/>
      <w:numFmt w:val="bullet"/>
      <w:lvlText w:val="–"/>
      <w:lvlJc w:val="left"/>
      <w:pPr>
        <w:tabs>
          <w:tab w:val="num" w:pos="720"/>
        </w:tabs>
        <w:ind w:left="720" w:hanging="360"/>
      </w:pPr>
      <w:rPr>
        <w:rFonts w:ascii="Times New Roman" w:hAnsi="Times New Roman" w:hint="default"/>
      </w:rPr>
    </w:lvl>
    <w:lvl w:ilvl="1" w:tplc="E648EC52">
      <w:start w:val="1"/>
      <w:numFmt w:val="bullet"/>
      <w:lvlText w:val="–"/>
      <w:lvlJc w:val="left"/>
      <w:pPr>
        <w:tabs>
          <w:tab w:val="num" w:pos="1440"/>
        </w:tabs>
        <w:ind w:left="1440" w:hanging="360"/>
      </w:pPr>
      <w:rPr>
        <w:rFonts w:ascii="Times New Roman" w:hAnsi="Times New Roman" w:hint="default"/>
      </w:rPr>
    </w:lvl>
    <w:lvl w:ilvl="2" w:tplc="90FC8A22" w:tentative="1">
      <w:start w:val="1"/>
      <w:numFmt w:val="bullet"/>
      <w:lvlText w:val="–"/>
      <w:lvlJc w:val="left"/>
      <w:pPr>
        <w:tabs>
          <w:tab w:val="num" w:pos="2160"/>
        </w:tabs>
        <w:ind w:left="2160" w:hanging="360"/>
      </w:pPr>
      <w:rPr>
        <w:rFonts w:ascii="Times New Roman" w:hAnsi="Times New Roman" w:hint="default"/>
      </w:rPr>
    </w:lvl>
    <w:lvl w:ilvl="3" w:tplc="A022A23A" w:tentative="1">
      <w:start w:val="1"/>
      <w:numFmt w:val="bullet"/>
      <w:lvlText w:val="–"/>
      <w:lvlJc w:val="left"/>
      <w:pPr>
        <w:tabs>
          <w:tab w:val="num" w:pos="2880"/>
        </w:tabs>
        <w:ind w:left="2880" w:hanging="360"/>
      </w:pPr>
      <w:rPr>
        <w:rFonts w:ascii="Times New Roman" w:hAnsi="Times New Roman" w:hint="default"/>
      </w:rPr>
    </w:lvl>
    <w:lvl w:ilvl="4" w:tplc="005E60FC" w:tentative="1">
      <w:start w:val="1"/>
      <w:numFmt w:val="bullet"/>
      <w:lvlText w:val="–"/>
      <w:lvlJc w:val="left"/>
      <w:pPr>
        <w:tabs>
          <w:tab w:val="num" w:pos="3600"/>
        </w:tabs>
        <w:ind w:left="3600" w:hanging="360"/>
      </w:pPr>
      <w:rPr>
        <w:rFonts w:ascii="Times New Roman" w:hAnsi="Times New Roman" w:hint="default"/>
      </w:rPr>
    </w:lvl>
    <w:lvl w:ilvl="5" w:tplc="FBCE94B4" w:tentative="1">
      <w:start w:val="1"/>
      <w:numFmt w:val="bullet"/>
      <w:lvlText w:val="–"/>
      <w:lvlJc w:val="left"/>
      <w:pPr>
        <w:tabs>
          <w:tab w:val="num" w:pos="4320"/>
        </w:tabs>
        <w:ind w:left="4320" w:hanging="360"/>
      </w:pPr>
      <w:rPr>
        <w:rFonts w:ascii="Times New Roman" w:hAnsi="Times New Roman" w:hint="default"/>
      </w:rPr>
    </w:lvl>
    <w:lvl w:ilvl="6" w:tplc="60DC393C" w:tentative="1">
      <w:start w:val="1"/>
      <w:numFmt w:val="bullet"/>
      <w:lvlText w:val="–"/>
      <w:lvlJc w:val="left"/>
      <w:pPr>
        <w:tabs>
          <w:tab w:val="num" w:pos="5040"/>
        </w:tabs>
        <w:ind w:left="5040" w:hanging="360"/>
      </w:pPr>
      <w:rPr>
        <w:rFonts w:ascii="Times New Roman" w:hAnsi="Times New Roman" w:hint="default"/>
      </w:rPr>
    </w:lvl>
    <w:lvl w:ilvl="7" w:tplc="1D3E4950" w:tentative="1">
      <w:start w:val="1"/>
      <w:numFmt w:val="bullet"/>
      <w:lvlText w:val="–"/>
      <w:lvlJc w:val="left"/>
      <w:pPr>
        <w:tabs>
          <w:tab w:val="num" w:pos="5760"/>
        </w:tabs>
        <w:ind w:left="5760" w:hanging="360"/>
      </w:pPr>
      <w:rPr>
        <w:rFonts w:ascii="Times New Roman" w:hAnsi="Times New Roman" w:hint="default"/>
      </w:rPr>
    </w:lvl>
    <w:lvl w:ilvl="8" w:tplc="05C473FC" w:tentative="1">
      <w:start w:val="1"/>
      <w:numFmt w:val="bullet"/>
      <w:lvlText w:val="–"/>
      <w:lvlJc w:val="left"/>
      <w:pPr>
        <w:tabs>
          <w:tab w:val="num" w:pos="6480"/>
        </w:tabs>
        <w:ind w:left="6480" w:hanging="360"/>
      </w:pPr>
      <w:rPr>
        <w:rFonts w:ascii="Times New Roman" w:hAnsi="Times New Roman" w:hint="default"/>
      </w:rPr>
    </w:lvl>
  </w:abstractNum>
  <w:abstractNum w:abstractNumId="47">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48">
    <w:nsid w:val="785B1FDC"/>
    <w:multiLevelType w:val="hybridMultilevel"/>
    <w:tmpl w:val="02501D64"/>
    <w:lvl w:ilvl="0" w:tplc="0074B452">
      <w:start w:val="1"/>
      <w:numFmt w:val="bullet"/>
      <w:lvlText w:val="–"/>
      <w:lvlJc w:val="left"/>
      <w:pPr>
        <w:tabs>
          <w:tab w:val="num" w:pos="720"/>
        </w:tabs>
        <w:ind w:left="720" w:hanging="360"/>
      </w:pPr>
      <w:rPr>
        <w:rFonts w:ascii="Times New Roman" w:hAnsi="Times New Roman" w:hint="default"/>
      </w:rPr>
    </w:lvl>
    <w:lvl w:ilvl="1" w:tplc="25ACAE48">
      <w:start w:val="1"/>
      <w:numFmt w:val="bullet"/>
      <w:lvlText w:val="–"/>
      <w:lvlJc w:val="left"/>
      <w:pPr>
        <w:tabs>
          <w:tab w:val="num" w:pos="1440"/>
        </w:tabs>
        <w:ind w:left="1440" w:hanging="360"/>
      </w:pPr>
      <w:rPr>
        <w:rFonts w:ascii="Times New Roman" w:hAnsi="Times New Roman" w:hint="default"/>
      </w:rPr>
    </w:lvl>
    <w:lvl w:ilvl="2" w:tplc="8E200496">
      <w:numFmt w:val="bullet"/>
      <w:lvlText w:val="•"/>
      <w:lvlJc w:val="left"/>
      <w:pPr>
        <w:tabs>
          <w:tab w:val="num" w:pos="2160"/>
        </w:tabs>
        <w:ind w:left="2160" w:hanging="360"/>
      </w:pPr>
      <w:rPr>
        <w:rFonts w:ascii="Times New Roman" w:hAnsi="Times New Roman" w:hint="default"/>
      </w:rPr>
    </w:lvl>
    <w:lvl w:ilvl="3" w:tplc="3948E57C">
      <w:numFmt w:val="bullet"/>
      <w:lvlText w:val="–"/>
      <w:lvlJc w:val="left"/>
      <w:pPr>
        <w:tabs>
          <w:tab w:val="num" w:pos="2880"/>
        </w:tabs>
        <w:ind w:left="2880" w:hanging="360"/>
      </w:pPr>
      <w:rPr>
        <w:rFonts w:ascii="Times New Roman" w:hAnsi="Times New Roman" w:hint="default"/>
      </w:rPr>
    </w:lvl>
    <w:lvl w:ilvl="4" w:tplc="59884EEC" w:tentative="1">
      <w:start w:val="1"/>
      <w:numFmt w:val="bullet"/>
      <w:lvlText w:val="–"/>
      <w:lvlJc w:val="left"/>
      <w:pPr>
        <w:tabs>
          <w:tab w:val="num" w:pos="3600"/>
        </w:tabs>
        <w:ind w:left="3600" w:hanging="360"/>
      </w:pPr>
      <w:rPr>
        <w:rFonts w:ascii="Times New Roman" w:hAnsi="Times New Roman" w:hint="default"/>
      </w:rPr>
    </w:lvl>
    <w:lvl w:ilvl="5" w:tplc="3C7A6866" w:tentative="1">
      <w:start w:val="1"/>
      <w:numFmt w:val="bullet"/>
      <w:lvlText w:val="–"/>
      <w:lvlJc w:val="left"/>
      <w:pPr>
        <w:tabs>
          <w:tab w:val="num" w:pos="4320"/>
        </w:tabs>
        <w:ind w:left="4320" w:hanging="360"/>
      </w:pPr>
      <w:rPr>
        <w:rFonts w:ascii="Times New Roman" w:hAnsi="Times New Roman" w:hint="default"/>
      </w:rPr>
    </w:lvl>
    <w:lvl w:ilvl="6" w:tplc="92B8211E" w:tentative="1">
      <w:start w:val="1"/>
      <w:numFmt w:val="bullet"/>
      <w:lvlText w:val="–"/>
      <w:lvlJc w:val="left"/>
      <w:pPr>
        <w:tabs>
          <w:tab w:val="num" w:pos="5040"/>
        </w:tabs>
        <w:ind w:left="5040" w:hanging="360"/>
      </w:pPr>
      <w:rPr>
        <w:rFonts w:ascii="Times New Roman" w:hAnsi="Times New Roman" w:hint="default"/>
      </w:rPr>
    </w:lvl>
    <w:lvl w:ilvl="7" w:tplc="D0E2F944" w:tentative="1">
      <w:start w:val="1"/>
      <w:numFmt w:val="bullet"/>
      <w:lvlText w:val="–"/>
      <w:lvlJc w:val="left"/>
      <w:pPr>
        <w:tabs>
          <w:tab w:val="num" w:pos="5760"/>
        </w:tabs>
        <w:ind w:left="5760" w:hanging="360"/>
      </w:pPr>
      <w:rPr>
        <w:rFonts w:ascii="Times New Roman" w:hAnsi="Times New Roman" w:hint="default"/>
      </w:rPr>
    </w:lvl>
    <w:lvl w:ilvl="8" w:tplc="7288419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7"/>
  </w:num>
  <w:num w:numId="36">
    <w:abstractNumId w:val="39"/>
  </w:num>
  <w:num w:numId="37">
    <w:abstractNumId w:val="43"/>
  </w:num>
  <w:num w:numId="38">
    <w:abstractNumId w:val="40"/>
  </w:num>
  <w:num w:numId="39">
    <w:abstractNumId w:val="38"/>
  </w:num>
  <w:num w:numId="40">
    <w:abstractNumId w:val="42"/>
  </w:num>
  <w:num w:numId="41">
    <w:abstractNumId w:val="35"/>
  </w:num>
  <w:num w:numId="42">
    <w:abstractNumId w:val="45"/>
  </w:num>
  <w:num w:numId="43">
    <w:abstractNumId w:val="34"/>
  </w:num>
  <w:num w:numId="44">
    <w:abstractNumId w:val="41"/>
  </w:num>
  <w:num w:numId="45">
    <w:abstractNumId w:val="48"/>
  </w:num>
  <w:num w:numId="46">
    <w:abstractNumId w:val="44"/>
  </w:num>
  <w:num w:numId="47">
    <w:abstractNumId w:val="46"/>
  </w:num>
  <w:num w:numId="48">
    <w:abstractNumId w:val="36"/>
  </w:num>
  <w:num w:numId="49">
    <w:abstractNumId w:val="4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163D5"/>
    <w:rsid w:val="00017479"/>
    <w:rsid w:val="00017CF2"/>
    <w:rsid w:val="00022D21"/>
    <w:rsid w:val="000321F8"/>
    <w:rsid w:val="00043A7E"/>
    <w:rsid w:val="00043C9B"/>
    <w:rsid w:val="0008546A"/>
    <w:rsid w:val="00094C57"/>
    <w:rsid w:val="000964D0"/>
    <w:rsid w:val="00096635"/>
    <w:rsid w:val="00097DAD"/>
    <w:rsid w:val="000A0A35"/>
    <w:rsid w:val="000A230E"/>
    <w:rsid w:val="000A26CF"/>
    <w:rsid w:val="000A35F6"/>
    <w:rsid w:val="000A3F4B"/>
    <w:rsid w:val="000A70D4"/>
    <w:rsid w:val="000B1BCE"/>
    <w:rsid w:val="000B2423"/>
    <w:rsid w:val="000C50BC"/>
    <w:rsid w:val="000C5BE7"/>
    <w:rsid w:val="000C6CCD"/>
    <w:rsid w:val="000D5EAB"/>
    <w:rsid w:val="000F75DB"/>
    <w:rsid w:val="00100198"/>
    <w:rsid w:val="001048F7"/>
    <w:rsid w:val="0011666C"/>
    <w:rsid w:val="001225D8"/>
    <w:rsid w:val="0013062D"/>
    <w:rsid w:val="00142E77"/>
    <w:rsid w:val="00147117"/>
    <w:rsid w:val="001756A4"/>
    <w:rsid w:val="0017634B"/>
    <w:rsid w:val="00190BF0"/>
    <w:rsid w:val="00191A22"/>
    <w:rsid w:val="0019363C"/>
    <w:rsid w:val="001A0C8B"/>
    <w:rsid w:val="001A1774"/>
    <w:rsid w:val="001B26B2"/>
    <w:rsid w:val="001B6524"/>
    <w:rsid w:val="001D6C0A"/>
    <w:rsid w:val="001D7E6D"/>
    <w:rsid w:val="001E14A7"/>
    <w:rsid w:val="001E54C2"/>
    <w:rsid w:val="00202ABC"/>
    <w:rsid w:val="00204F44"/>
    <w:rsid w:val="0021374B"/>
    <w:rsid w:val="00215A3B"/>
    <w:rsid w:val="00222DF4"/>
    <w:rsid w:val="00235FCF"/>
    <w:rsid w:val="002571A4"/>
    <w:rsid w:val="00267C16"/>
    <w:rsid w:val="00290962"/>
    <w:rsid w:val="002A647E"/>
    <w:rsid w:val="002A7219"/>
    <w:rsid w:val="002A7E2E"/>
    <w:rsid w:val="002B671D"/>
    <w:rsid w:val="002B6D5F"/>
    <w:rsid w:val="002C230E"/>
    <w:rsid w:val="002C360E"/>
    <w:rsid w:val="002C78FC"/>
    <w:rsid w:val="002C7C8F"/>
    <w:rsid w:val="002D2DA3"/>
    <w:rsid w:val="002D4178"/>
    <w:rsid w:val="002E191F"/>
    <w:rsid w:val="002E3A69"/>
    <w:rsid w:val="002E511F"/>
    <w:rsid w:val="003033CD"/>
    <w:rsid w:val="003277B1"/>
    <w:rsid w:val="00333FEC"/>
    <w:rsid w:val="00340586"/>
    <w:rsid w:val="00351F4E"/>
    <w:rsid w:val="00355FEA"/>
    <w:rsid w:val="00356575"/>
    <w:rsid w:val="00357D22"/>
    <w:rsid w:val="00365746"/>
    <w:rsid w:val="0037472A"/>
    <w:rsid w:val="0038039D"/>
    <w:rsid w:val="00385439"/>
    <w:rsid w:val="003905B1"/>
    <w:rsid w:val="003919E4"/>
    <w:rsid w:val="0039242C"/>
    <w:rsid w:val="00395139"/>
    <w:rsid w:val="0039520A"/>
    <w:rsid w:val="003C6B1B"/>
    <w:rsid w:val="003C74CF"/>
    <w:rsid w:val="003D08B1"/>
    <w:rsid w:val="003D2E18"/>
    <w:rsid w:val="003D3088"/>
    <w:rsid w:val="003D3300"/>
    <w:rsid w:val="003D5418"/>
    <w:rsid w:val="003E44AB"/>
    <w:rsid w:val="003F75D0"/>
    <w:rsid w:val="0040085E"/>
    <w:rsid w:val="00405B83"/>
    <w:rsid w:val="0040746B"/>
    <w:rsid w:val="00407B0D"/>
    <w:rsid w:val="00410DE4"/>
    <w:rsid w:val="004135A6"/>
    <w:rsid w:val="004221FC"/>
    <w:rsid w:val="004248A1"/>
    <w:rsid w:val="0042575E"/>
    <w:rsid w:val="00427751"/>
    <w:rsid w:val="00440824"/>
    <w:rsid w:val="004613EE"/>
    <w:rsid w:val="0046249C"/>
    <w:rsid w:val="00463A06"/>
    <w:rsid w:val="00463FB6"/>
    <w:rsid w:val="00482967"/>
    <w:rsid w:val="004949BD"/>
    <w:rsid w:val="00495B55"/>
    <w:rsid w:val="0049661B"/>
    <w:rsid w:val="004A4A5B"/>
    <w:rsid w:val="004A543D"/>
    <w:rsid w:val="004A5BA2"/>
    <w:rsid w:val="004B4E6D"/>
    <w:rsid w:val="004E1381"/>
    <w:rsid w:val="004F0467"/>
    <w:rsid w:val="0050027A"/>
    <w:rsid w:val="0050372F"/>
    <w:rsid w:val="00503F6B"/>
    <w:rsid w:val="0050622F"/>
    <w:rsid w:val="00511945"/>
    <w:rsid w:val="00523AB5"/>
    <w:rsid w:val="00532691"/>
    <w:rsid w:val="00532FC5"/>
    <w:rsid w:val="00541F6F"/>
    <w:rsid w:val="0054457E"/>
    <w:rsid w:val="00563E41"/>
    <w:rsid w:val="00565FC7"/>
    <w:rsid w:val="005814C5"/>
    <w:rsid w:val="00581D09"/>
    <w:rsid w:val="00583AAE"/>
    <w:rsid w:val="005A1D77"/>
    <w:rsid w:val="005B74BB"/>
    <w:rsid w:val="005C26D8"/>
    <w:rsid w:val="005C685E"/>
    <w:rsid w:val="005D4819"/>
    <w:rsid w:val="005D6525"/>
    <w:rsid w:val="005F3CDA"/>
    <w:rsid w:val="00600BD9"/>
    <w:rsid w:val="00604510"/>
    <w:rsid w:val="006063BD"/>
    <w:rsid w:val="00633573"/>
    <w:rsid w:val="0064538A"/>
    <w:rsid w:val="006467D0"/>
    <w:rsid w:val="0064688C"/>
    <w:rsid w:val="00652406"/>
    <w:rsid w:val="0065555D"/>
    <w:rsid w:val="006608D1"/>
    <w:rsid w:val="00665C39"/>
    <w:rsid w:val="006B5118"/>
    <w:rsid w:val="006C2048"/>
    <w:rsid w:val="006C58BF"/>
    <w:rsid w:val="006C759B"/>
    <w:rsid w:val="006D2D57"/>
    <w:rsid w:val="006E3F30"/>
    <w:rsid w:val="006E60BD"/>
    <w:rsid w:val="006F0B0F"/>
    <w:rsid w:val="006F26D7"/>
    <w:rsid w:val="006F74A7"/>
    <w:rsid w:val="00710E0E"/>
    <w:rsid w:val="007119A8"/>
    <w:rsid w:val="007465C7"/>
    <w:rsid w:val="00752A39"/>
    <w:rsid w:val="00761269"/>
    <w:rsid w:val="00777E4F"/>
    <w:rsid w:val="007802FB"/>
    <w:rsid w:val="00781B51"/>
    <w:rsid w:val="00783021"/>
    <w:rsid w:val="00784E52"/>
    <w:rsid w:val="007977FB"/>
    <w:rsid w:val="007A12D8"/>
    <w:rsid w:val="007B2ECD"/>
    <w:rsid w:val="007B5166"/>
    <w:rsid w:val="007B6DDA"/>
    <w:rsid w:val="007B7D03"/>
    <w:rsid w:val="007C4EE4"/>
    <w:rsid w:val="007C6E0B"/>
    <w:rsid w:val="007D51BB"/>
    <w:rsid w:val="007E20C9"/>
    <w:rsid w:val="007F03BC"/>
    <w:rsid w:val="00801F21"/>
    <w:rsid w:val="00821ECC"/>
    <w:rsid w:val="00822853"/>
    <w:rsid w:val="0086015E"/>
    <w:rsid w:val="00860D06"/>
    <w:rsid w:val="00860E43"/>
    <w:rsid w:val="00863C0E"/>
    <w:rsid w:val="0086621B"/>
    <w:rsid w:val="008666A9"/>
    <w:rsid w:val="008800AE"/>
    <w:rsid w:val="00895A79"/>
    <w:rsid w:val="008A1AB6"/>
    <w:rsid w:val="008B1BA4"/>
    <w:rsid w:val="008B4758"/>
    <w:rsid w:val="008B5B2E"/>
    <w:rsid w:val="008C260B"/>
    <w:rsid w:val="008C3177"/>
    <w:rsid w:val="008C3B8C"/>
    <w:rsid w:val="008E36AF"/>
    <w:rsid w:val="008E586B"/>
    <w:rsid w:val="008F44E5"/>
    <w:rsid w:val="009041E3"/>
    <w:rsid w:val="0095595A"/>
    <w:rsid w:val="00956EE2"/>
    <w:rsid w:val="0095755F"/>
    <w:rsid w:val="00961423"/>
    <w:rsid w:val="00977368"/>
    <w:rsid w:val="00987798"/>
    <w:rsid w:val="0099058E"/>
    <w:rsid w:val="0099077F"/>
    <w:rsid w:val="00991977"/>
    <w:rsid w:val="00997DC0"/>
    <w:rsid w:val="009A0264"/>
    <w:rsid w:val="009A0BE1"/>
    <w:rsid w:val="009B6C35"/>
    <w:rsid w:val="009B7879"/>
    <w:rsid w:val="009E14FE"/>
    <w:rsid w:val="009E2827"/>
    <w:rsid w:val="009F0D98"/>
    <w:rsid w:val="009F2566"/>
    <w:rsid w:val="00A00609"/>
    <w:rsid w:val="00A12788"/>
    <w:rsid w:val="00A15CBA"/>
    <w:rsid w:val="00A23E46"/>
    <w:rsid w:val="00A27314"/>
    <w:rsid w:val="00A40CE3"/>
    <w:rsid w:val="00A5406C"/>
    <w:rsid w:val="00A64666"/>
    <w:rsid w:val="00A666F2"/>
    <w:rsid w:val="00A66C21"/>
    <w:rsid w:val="00A80F55"/>
    <w:rsid w:val="00AA4C81"/>
    <w:rsid w:val="00AB28BA"/>
    <w:rsid w:val="00AB34EC"/>
    <w:rsid w:val="00AC7C7E"/>
    <w:rsid w:val="00AD2233"/>
    <w:rsid w:val="00AF1A53"/>
    <w:rsid w:val="00AF1BFE"/>
    <w:rsid w:val="00AF5D9D"/>
    <w:rsid w:val="00B14237"/>
    <w:rsid w:val="00B22F48"/>
    <w:rsid w:val="00B22FB8"/>
    <w:rsid w:val="00B33D7E"/>
    <w:rsid w:val="00B34AB2"/>
    <w:rsid w:val="00B40B55"/>
    <w:rsid w:val="00B434E5"/>
    <w:rsid w:val="00B47F0F"/>
    <w:rsid w:val="00B52A08"/>
    <w:rsid w:val="00B77DB8"/>
    <w:rsid w:val="00B80345"/>
    <w:rsid w:val="00B83142"/>
    <w:rsid w:val="00B8696A"/>
    <w:rsid w:val="00B9352C"/>
    <w:rsid w:val="00BA05B6"/>
    <w:rsid w:val="00BA1A56"/>
    <w:rsid w:val="00BB2DA4"/>
    <w:rsid w:val="00BB2FC5"/>
    <w:rsid w:val="00BB6638"/>
    <w:rsid w:val="00BB752D"/>
    <w:rsid w:val="00BC14C7"/>
    <w:rsid w:val="00BC4AA2"/>
    <w:rsid w:val="00BD00B2"/>
    <w:rsid w:val="00BD046D"/>
    <w:rsid w:val="00BD5FB2"/>
    <w:rsid w:val="00C05A47"/>
    <w:rsid w:val="00C06F1E"/>
    <w:rsid w:val="00C10388"/>
    <w:rsid w:val="00C2000C"/>
    <w:rsid w:val="00C24E1A"/>
    <w:rsid w:val="00C25DBC"/>
    <w:rsid w:val="00C32952"/>
    <w:rsid w:val="00C337D4"/>
    <w:rsid w:val="00C40BC3"/>
    <w:rsid w:val="00C40DBB"/>
    <w:rsid w:val="00C517E7"/>
    <w:rsid w:val="00C539F0"/>
    <w:rsid w:val="00C572B5"/>
    <w:rsid w:val="00C64020"/>
    <w:rsid w:val="00C76F59"/>
    <w:rsid w:val="00C85FE3"/>
    <w:rsid w:val="00C864EB"/>
    <w:rsid w:val="00C94EC8"/>
    <w:rsid w:val="00CA44B4"/>
    <w:rsid w:val="00CA4B3E"/>
    <w:rsid w:val="00CB1357"/>
    <w:rsid w:val="00CB21A6"/>
    <w:rsid w:val="00CB5427"/>
    <w:rsid w:val="00CB74AD"/>
    <w:rsid w:val="00CC2B45"/>
    <w:rsid w:val="00CD260D"/>
    <w:rsid w:val="00CD6881"/>
    <w:rsid w:val="00CE7A09"/>
    <w:rsid w:val="00CF1235"/>
    <w:rsid w:val="00CF5A23"/>
    <w:rsid w:val="00D05CFF"/>
    <w:rsid w:val="00D10484"/>
    <w:rsid w:val="00D24942"/>
    <w:rsid w:val="00D33F74"/>
    <w:rsid w:val="00D34F3E"/>
    <w:rsid w:val="00D40129"/>
    <w:rsid w:val="00D41ED9"/>
    <w:rsid w:val="00D52C7D"/>
    <w:rsid w:val="00D55815"/>
    <w:rsid w:val="00D55EDE"/>
    <w:rsid w:val="00D64DF0"/>
    <w:rsid w:val="00D75C79"/>
    <w:rsid w:val="00D802FA"/>
    <w:rsid w:val="00D8645E"/>
    <w:rsid w:val="00D900C0"/>
    <w:rsid w:val="00D9268F"/>
    <w:rsid w:val="00DA648E"/>
    <w:rsid w:val="00DA7C75"/>
    <w:rsid w:val="00DB6247"/>
    <w:rsid w:val="00DB6A23"/>
    <w:rsid w:val="00DB6AF1"/>
    <w:rsid w:val="00DC5DD8"/>
    <w:rsid w:val="00DC617D"/>
    <w:rsid w:val="00DD5370"/>
    <w:rsid w:val="00DD5FFB"/>
    <w:rsid w:val="00DE49D3"/>
    <w:rsid w:val="00DE7135"/>
    <w:rsid w:val="00E0763E"/>
    <w:rsid w:val="00E1398F"/>
    <w:rsid w:val="00E322E1"/>
    <w:rsid w:val="00E369CE"/>
    <w:rsid w:val="00E3749E"/>
    <w:rsid w:val="00E55786"/>
    <w:rsid w:val="00E67038"/>
    <w:rsid w:val="00E70943"/>
    <w:rsid w:val="00E87C50"/>
    <w:rsid w:val="00E96FC5"/>
    <w:rsid w:val="00EA1551"/>
    <w:rsid w:val="00EA7A80"/>
    <w:rsid w:val="00EB657E"/>
    <w:rsid w:val="00EB7CCC"/>
    <w:rsid w:val="00EC617E"/>
    <w:rsid w:val="00ED4F3A"/>
    <w:rsid w:val="00ED702F"/>
    <w:rsid w:val="00EE480E"/>
    <w:rsid w:val="00EE7A7F"/>
    <w:rsid w:val="00EF0B42"/>
    <w:rsid w:val="00EF22A1"/>
    <w:rsid w:val="00EF6276"/>
    <w:rsid w:val="00F04AC1"/>
    <w:rsid w:val="00F05DDE"/>
    <w:rsid w:val="00F06FE6"/>
    <w:rsid w:val="00F23093"/>
    <w:rsid w:val="00F402A0"/>
    <w:rsid w:val="00F458F2"/>
    <w:rsid w:val="00F55677"/>
    <w:rsid w:val="00F82E4D"/>
    <w:rsid w:val="00F9445F"/>
    <w:rsid w:val="00FA777A"/>
    <w:rsid w:val="00FB34BC"/>
    <w:rsid w:val="00FD006E"/>
    <w:rsid w:val="00FD6A29"/>
    <w:rsid w:val="00FE45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5"/>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5"/>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5"/>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4"/>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6"/>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uiPriority w:val="99"/>
    <w:unhideWhenUsed/>
    <w:rsid w:val="001A0C8B"/>
    <w:pPr>
      <w:tabs>
        <w:tab w:val="center" w:pos="4513"/>
        <w:tab w:val="right" w:pos="9026"/>
      </w:tabs>
      <w:spacing w:after="0"/>
    </w:pPr>
  </w:style>
  <w:style w:type="character" w:customStyle="1" w:styleId="FooterChar">
    <w:name w:val="Footer Char"/>
    <w:basedOn w:val="DefaultParagraphFont"/>
    <w:link w:val="Footer"/>
    <w:uiPriority w:val="99"/>
    <w:rsid w:val="001A0C8B"/>
    <w:rPr>
      <w:rFonts w:ascii="Calibri" w:eastAsia="Times New Roman" w:hAnsi="Calibri" w:cs="Times New Roman"/>
      <w:szCs w:val="24"/>
      <w:lang w:val="en-US" w:eastAsia="ar-SA"/>
    </w:rPr>
  </w:style>
  <w:style w:type="character" w:customStyle="1" w:styleId="apple-converted-space">
    <w:name w:val="apple-converted-space"/>
    <w:basedOn w:val="DefaultParagraphFont"/>
    <w:rsid w:val="007E20C9"/>
  </w:style>
  <w:style w:type="paragraph" w:styleId="NormalWeb">
    <w:name w:val="Normal (Web)"/>
    <w:basedOn w:val="Normal"/>
    <w:uiPriority w:val="99"/>
    <w:semiHidden/>
    <w:unhideWhenUsed/>
    <w:rsid w:val="007E20C9"/>
    <w:pPr>
      <w:suppressAutoHyphens w:val="0"/>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
    <w:next w:val="Normal"/>
    <w:rsid w:val="00CA4B3E"/>
    <w:pPr>
      <w:suppressAutoHyphens w:val="0"/>
    </w:pPr>
    <w:rPr>
      <w:rFonts w:ascii="Arial" w:hAnsi="Arial"/>
      <w:b/>
      <w:color w:val="FF0000"/>
      <w:sz w:val="28"/>
      <w:szCs w:val="28"/>
      <w:lang w:eastAsia="en-US"/>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3338</TotalTime>
  <Pages>1</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320</cp:revision>
  <dcterms:created xsi:type="dcterms:W3CDTF">2015-07-03T07:23:00Z</dcterms:created>
  <dcterms:modified xsi:type="dcterms:W3CDTF">2015-07-28T06:00:00Z</dcterms:modified>
</cp:coreProperties>
</file>