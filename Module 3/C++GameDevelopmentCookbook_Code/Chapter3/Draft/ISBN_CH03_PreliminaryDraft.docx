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8817D" w14:textId="3C3E37C6" w:rsidR="001225D8" w:rsidRDefault="007C2ED9" w:rsidP="001225D8">
      <w:pPr>
        <w:pStyle w:val="ChapterNumberPACKT"/>
      </w:pPr>
      <w:r>
        <w:t>3</w:t>
      </w:r>
    </w:p>
    <w:p w14:paraId="438C7BFD" w14:textId="161D8BC1" w:rsidR="001225D8" w:rsidRDefault="007C2ED9" w:rsidP="001225D8">
      <w:pPr>
        <w:pStyle w:val="ChapterTitlePACKT"/>
      </w:pPr>
      <w:r>
        <w:t>Data Structures in Games Development</w:t>
      </w:r>
    </w:p>
    <w:p w14:paraId="7F7D821B" w14:textId="1A2433EA" w:rsidR="001225D8" w:rsidRDefault="001225D8" w:rsidP="001225D8">
      <w:pPr>
        <w:pStyle w:val="NormalPACKT"/>
      </w:pPr>
      <w:r>
        <w:t>In</w:t>
      </w:r>
      <w:r w:rsidR="00526F45">
        <w:t xml:space="preserve"> c</w:t>
      </w:r>
      <w:r w:rsidR="007B4BD0">
        <w:t>hapter, the following recipes will be covered</w:t>
      </w:r>
      <w:r w:rsidR="00D10484">
        <w:t>:</w:t>
      </w:r>
    </w:p>
    <w:p w14:paraId="43DE247A" w14:textId="0EAFDCC0" w:rsidR="00526F45" w:rsidRPr="00526F45" w:rsidRDefault="00526F45" w:rsidP="00291B74">
      <w:pPr>
        <w:pStyle w:val="BulletPACKT"/>
        <w:numPr>
          <w:ilvl w:val="0"/>
          <w:numId w:val="22"/>
        </w:numPr>
        <w:rPr>
          <w:lang w:val="en-NZ"/>
        </w:rPr>
      </w:pPr>
      <w:r w:rsidRPr="00526F45">
        <w:rPr>
          <w:lang w:val="en-NZ"/>
        </w:rPr>
        <w:t>Using more advanced data structures</w:t>
      </w:r>
    </w:p>
    <w:p w14:paraId="3C2A484B" w14:textId="0BB45EEF" w:rsidR="00526F45" w:rsidRPr="00526F45" w:rsidRDefault="00526F45" w:rsidP="00291B74">
      <w:pPr>
        <w:pStyle w:val="BulletPACKT"/>
        <w:numPr>
          <w:ilvl w:val="0"/>
          <w:numId w:val="22"/>
        </w:numPr>
        <w:rPr>
          <w:lang w:val="en-NZ"/>
        </w:rPr>
      </w:pPr>
      <w:r w:rsidRPr="00526F45">
        <w:rPr>
          <w:lang w:val="en-NZ"/>
        </w:rPr>
        <w:t>Using linked-List to store data</w:t>
      </w:r>
    </w:p>
    <w:p w14:paraId="3D243545" w14:textId="21AABE9C" w:rsidR="00526F45" w:rsidRPr="00526F45" w:rsidRDefault="00526F45" w:rsidP="00291B74">
      <w:pPr>
        <w:pStyle w:val="BulletPACKT"/>
        <w:numPr>
          <w:ilvl w:val="0"/>
          <w:numId w:val="22"/>
        </w:numPr>
        <w:rPr>
          <w:lang w:val="en-NZ"/>
        </w:rPr>
      </w:pPr>
      <w:r w:rsidRPr="00526F45">
        <w:rPr>
          <w:lang w:val="en-NZ"/>
        </w:rPr>
        <w:t>Using stack to store data</w:t>
      </w:r>
    </w:p>
    <w:p w14:paraId="311C719B" w14:textId="2E5F1A99" w:rsidR="00526F45" w:rsidRPr="00526F45" w:rsidRDefault="00526F45" w:rsidP="00291B74">
      <w:pPr>
        <w:pStyle w:val="BulletPACKT"/>
        <w:numPr>
          <w:ilvl w:val="0"/>
          <w:numId w:val="22"/>
        </w:numPr>
        <w:rPr>
          <w:lang w:val="en-NZ"/>
        </w:rPr>
      </w:pPr>
      <w:r w:rsidRPr="00526F45">
        <w:rPr>
          <w:lang w:val="en-NZ"/>
        </w:rPr>
        <w:t>Using queue to store  data</w:t>
      </w:r>
    </w:p>
    <w:p w14:paraId="2B3F2379" w14:textId="118C34B4" w:rsidR="00526F45" w:rsidRPr="00526F45" w:rsidRDefault="00526F45" w:rsidP="00291B74">
      <w:pPr>
        <w:pStyle w:val="BulletPACKT"/>
        <w:numPr>
          <w:ilvl w:val="0"/>
          <w:numId w:val="22"/>
        </w:numPr>
        <w:rPr>
          <w:lang w:val="en-NZ"/>
        </w:rPr>
      </w:pPr>
      <w:r w:rsidRPr="00526F45">
        <w:rPr>
          <w:lang w:val="en-NZ"/>
        </w:rPr>
        <w:t>Using tree to store data</w:t>
      </w:r>
    </w:p>
    <w:p w14:paraId="30409C78" w14:textId="4ACE9E0E" w:rsidR="00526F45" w:rsidRPr="00526F45" w:rsidRDefault="00526F45" w:rsidP="00291B74">
      <w:pPr>
        <w:pStyle w:val="BulletPACKT"/>
        <w:numPr>
          <w:ilvl w:val="0"/>
          <w:numId w:val="22"/>
        </w:numPr>
        <w:rPr>
          <w:lang w:val="en-NZ"/>
        </w:rPr>
      </w:pPr>
      <w:r w:rsidRPr="00526F45">
        <w:rPr>
          <w:lang w:val="en-NZ"/>
        </w:rPr>
        <w:t>Using graph to store data</w:t>
      </w:r>
    </w:p>
    <w:p w14:paraId="39BF7452" w14:textId="73924F8E" w:rsidR="00526F45" w:rsidRPr="00526F45" w:rsidRDefault="00526F45" w:rsidP="00291B74">
      <w:pPr>
        <w:pStyle w:val="BulletPACKT"/>
        <w:numPr>
          <w:ilvl w:val="0"/>
          <w:numId w:val="22"/>
        </w:numPr>
        <w:rPr>
          <w:lang w:val="en-NZ"/>
        </w:rPr>
      </w:pPr>
      <w:r w:rsidRPr="00526F45">
        <w:rPr>
          <w:lang w:val="en-NZ"/>
        </w:rPr>
        <w:t>Using STL : List to store data</w:t>
      </w:r>
    </w:p>
    <w:p w14:paraId="00DE47A2" w14:textId="4F02FDEF" w:rsidR="00526F45" w:rsidRPr="00526F45" w:rsidRDefault="00526F45" w:rsidP="00291B74">
      <w:pPr>
        <w:pStyle w:val="BulletPACKT"/>
        <w:numPr>
          <w:ilvl w:val="0"/>
          <w:numId w:val="22"/>
        </w:numPr>
        <w:rPr>
          <w:lang w:val="en-NZ"/>
        </w:rPr>
      </w:pPr>
      <w:r w:rsidRPr="00526F45">
        <w:rPr>
          <w:lang w:val="en-NZ"/>
        </w:rPr>
        <w:t>Using STL : Map to store data</w:t>
      </w:r>
    </w:p>
    <w:p w14:paraId="6A6EBD28" w14:textId="40D4A3B3" w:rsidR="00526F45" w:rsidRPr="00526F45" w:rsidRDefault="00526F45" w:rsidP="00291B74">
      <w:pPr>
        <w:pStyle w:val="BulletPACKT"/>
        <w:numPr>
          <w:ilvl w:val="0"/>
          <w:numId w:val="22"/>
        </w:numPr>
        <w:rPr>
          <w:lang w:val="en-NZ"/>
        </w:rPr>
      </w:pPr>
      <w:r w:rsidRPr="00526F45">
        <w:rPr>
          <w:lang w:val="en-NZ"/>
        </w:rPr>
        <w:t>Using Hash-Tables to store data</w:t>
      </w:r>
    </w:p>
    <w:p w14:paraId="062B48ED" w14:textId="77777777" w:rsidR="00EF0B42" w:rsidRDefault="00EF0B42" w:rsidP="00EF0B42">
      <w:pPr>
        <w:pStyle w:val="BulletPACKT"/>
        <w:numPr>
          <w:ilvl w:val="0"/>
          <w:numId w:val="0"/>
        </w:numPr>
        <w:rPr>
          <w:lang w:val="en-NZ"/>
        </w:rPr>
      </w:pPr>
    </w:p>
    <w:p w14:paraId="45995E73" w14:textId="77777777" w:rsidR="00EF0B42" w:rsidRDefault="00EF0B42" w:rsidP="00EF0B42">
      <w:pPr>
        <w:pStyle w:val="BulletPACKT"/>
        <w:numPr>
          <w:ilvl w:val="0"/>
          <w:numId w:val="0"/>
        </w:numPr>
        <w:rPr>
          <w:lang w:val="en-NZ"/>
        </w:rPr>
      </w:pPr>
    </w:p>
    <w:p w14:paraId="27C93E04" w14:textId="77777777" w:rsidR="00EF0B42" w:rsidRDefault="00EF0B42" w:rsidP="00EF0B42">
      <w:pPr>
        <w:pStyle w:val="BulletPACKT"/>
        <w:numPr>
          <w:ilvl w:val="0"/>
          <w:numId w:val="0"/>
        </w:numPr>
        <w:rPr>
          <w:lang w:val="en-NZ"/>
        </w:rPr>
      </w:pPr>
    </w:p>
    <w:p w14:paraId="6E5CE9EE" w14:textId="77777777" w:rsidR="00EF0B42" w:rsidRDefault="00EF0B42" w:rsidP="00EF0B42">
      <w:pPr>
        <w:pStyle w:val="BulletPACKT"/>
        <w:numPr>
          <w:ilvl w:val="0"/>
          <w:numId w:val="0"/>
        </w:numPr>
        <w:rPr>
          <w:lang w:val="en-NZ"/>
        </w:rPr>
      </w:pPr>
    </w:p>
    <w:p w14:paraId="7D873E6D" w14:textId="77777777" w:rsidR="00EF0B42" w:rsidRDefault="00EF0B42" w:rsidP="00EF0B42">
      <w:pPr>
        <w:pStyle w:val="BulletPACKT"/>
        <w:numPr>
          <w:ilvl w:val="0"/>
          <w:numId w:val="0"/>
        </w:numPr>
        <w:rPr>
          <w:lang w:val="en-NZ"/>
        </w:rPr>
      </w:pPr>
    </w:p>
    <w:p w14:paraId="4872DC40" w14:textId="77777777" w:rsidR="00EF0B42" w:rsidRDefault="00EF0B42" w:rsidP="00EF0B42">
      <w:pPr>
        <w:pStyle w:val="BulletPACKT"/>
        <w:numPr>
          <w:ilvl w:val="0"/>
          <w:numId w:val="0"/>
        </w:numPr>
        <w:rPr>
          <w:lang w:val="en-NZ"/>
        </w:rPr>
      </w:pPr>
    </w:p>
    <w:p w14:paraId="79785871" w14:textId="77777777" w:rsidR="00EF0B42" w:rsidRDefault="00EF0B42" w:rsidP="00EF0B42">
      <w:pPr>
        <w:pStyle w:val="BulletPACKT"/>
        <w:numPr>
          <w:ilvl w:val="0"/>
          <w:numId w:val="0"/>
        </w:numPr>
        <w:rPr>
          <w:lang w:val="en-NZ"/>
        </w:rPr>
      </w:pPr>
    </w:p>
    <w:p w14:paraId="18E5D50C" w14:textId="77777777" w:rsidR="00EF0B42" w:rsidRPr="005B74BB" w:rsidRDefault="00EF0B42" w:rsidP="00EF0B42">
      <w:pPr>
        <w:pStyle w:val="BulletPACKT"/>
        <w:numPr>
          <w:ilvl w:val="0"/>
          <w:numId w:val="0"/>
        </w:numPr>
      </w:pPr>
    </w:p>
    <w:p w14:paraId="61073A3F" w14:textId="77777777" w:rsidR="00801F21" w:rsidRDefault="00801F21" w:rsidP="00801F21">
      <w:pPr>
        <w:pStyle w:val="BulletPACKT"/>
        <w:numPr>
          <w:ilvl w:val="0"/>
          <w:numId w:val="0"/>
        </w:numPr>
      </w:pPr>
    </w:p>
    <w:p w14:paraId="10510513" w14:textId="12034E56" w:rsidR="008C260B" w:rsidRDefault="001225D8" w:rsidP="00291B74">
      <w:pPr>
        <w:pStyle w:val="Heading1"/>
        <w:numPr>
          <w:ilvl w:val="0"/>
          <w:numId w:val="1"/>
        </w:numPr>
        <w:tabs>
          <w:tab w:val="left" w:pos="0"/>
        </w:tabs>
      </w:pPr>
      <w:r>
        <w:lastRenderedPageBreak/>
        <w:t>Introduction</w:t>
      </w:r>
    </w:p>
    <w:p w14:paraId="2E21D70C" w14:textId="38A9C148" w:rsidR="00215A3B" w:rsidRDefault="003A3531" w:rsidP="001225D8">
      <w:r>
        <w:t>Data structures are used in video games industry to organize code into more cleaner and manageable chunks. An average video game will have about 20,000 lines of code at the minimum. If we do not use an effective storage system and structure to manage that code, it will become very difficult to debug code. Also we may end up writing the same code multiple times.</w:t>
      </w:r>
    </w:p>
    <w:p w14:paraId="5C580AF8" w14:textId="7F61CBE5" w:rsidR="003A3531" w:rsidRDefault="003A3531" w:rsidP="001225D8">
      <w:r>
        <w:t>Data structures are also very useful for searching elements. If we have a large data set. Let us consider that we are making a MMO. From the thousands of players online playing the game, we need to isolate a player who has the maximum points on a certain day. If we have not organized the user data into some meaningful data structure, this might take a long time. On the other hand, using a suitable data structure can help us achieve this within seconds.</w:t>
      </w:r>
    </w:p>
    <w:p w14:paraId="12C21712" w14:textId="5752C6EC" w:rsidR="005B0804" w:rsidRDefault="005B0804" w:rsidP="00291B74">
      <w:pPr>
        <w:pStyle w:val="Heading1"/>
        <w:numPr>
          <w:ilvl w:val="0"/>
          <w:numId w:val="1"/>
        </w:numPr>
        <w:tabs>
          <w:tab w:val="left" w:pos="0"/>
        </w:tabs>
      </w:pPr>
      <w:r>
        <w:t>Using more advanced data structures</w:t>
      </w:r>
    </w:p>
    <w:p w14:paraId="3766EACB" w14:textId="4AAD7539" w:rsidR="0049178D" w:rsidRDefault="0049178D" w:rsidP="00291B74">
      <w:pPr>
        <w:pStyle w:val="NormalPACKT"/>
        <w:numPr>
          <w:ilvl w:val="0"/>
          <w:numId w:val="1"/>
        </w:numPr>
      </w:pPr>
      <w:r>
        <w:t>In this recipe we will see how to use advanced data structures.</w:t>
      </w:r>
      <w:r w:rsidR="00B0684B">
        <w:t xml:space="preserve"> The main task of a programmer is to choose the correct data structure based on the need so that the time taken to achieve the task is minimised. Sometimes </w:t>
      </w:r>
      <w:r w:rsidR="00757534">
        <w:t>the choice of a correct data structure is more important than selecting a suitable algorithm to solve a problem.</w:t>
      </w:r>
    </w:p>
    <w:p w14:paraId="2C83B7B3" w14:textId="77777777" w:rsidR="001225D8" w:rsidRDefault="001225D8" w:rsidP="0049178D">
      <w:pPr>
        <w:pStyle w:val="Heading2"/>
        <w:numPr>
          <w:ilvl w:val="0"/>
          <w:numId w:val="0"/>
        </w:numPr>
        <w:tabs>
          <w:tab w:val="left" w:pos="0"/>
        </w:tabs>
      </w:pPr>
      <w:r>
        <w:t>Getting ready</w:t>
      </w:r>
    </w:p>
    <w:p w14:paraId="542B1C67" w14:textId="2F533D38" w:rsidR="001225D8" w:rsidRDefault="001225D8" w:rsidP="001225D8">
      <w:pPr>
        <w:pStyle w:val="NormalPACKT"/>
      </w:pPr>
      <w:r>
        <w:t>To step through this recipe, you will need a machine running Windows. No other prerequisites are required.</w:t>
      </w:r>
      <w:r w:rsidR="00C06F1E" w:rsidRPr="00C06F1E">
        <w:t xml:space="preserve"> </w:t>
      </w:r>
      <w:r w:rsidR="00C06F1E">
        <w:t>You need to have a working copy of Visual Studio installed on your Windows machine.</w:t>
      </w:r>
    </w:p>
    <w:p w14:paraId="14ED751C" w14:textId="77777777" w:rsidR="001225D8" w:rsidRDefault="001225D8" w:rsidP="00291B74">
      <w:pPr>
        <w:pStyle w:val="Heading2"/>
        <w:numPr>
          <w:ilvl w:val="1"/>
          <w:numId w:val="1"/>
        </w:numPr>
        <w:tabs>
          <w:tab w:val="left" w:pos="0"/>
        </w:tabs>
      </w:pPr>
      <w:r>
        <w:t>How to do it...</w:t>
      </w:r>
    </w:p>
    <w:p w14:paraId="6A5C0608" w14:textId="77777777" w:rsidR="00BB2FC5" w:rsidRDefault="00BB2FC5" w:rsidP="00291B74">
      <w:pPr>
        <w:pStyle w:val="NumberedBulletPACKT"/>
        <w:numPr>
          <w:ilvl w:val="0"/>
          <w:numId w:val="6"/>
        </w:numPr>
        <w:tabs>
          <w:tab w:val="clear" w:pos="360"/>
          <w:tab w:val="left" w:pos="720"/>
        </w:tabs>
        <w:ind w:left="720"/>
      </w:pPr>
      <w:r>
        <w:t>Open Visual Studio.</w:t>
      </w:r>
    </w:p>
    <w:p w14:paraId="67605DF6" w14:textId="77777777" w:rsidR="00BB2FC5" w:rsidRDefault="00BB2FC5" w:rsidP="00291B74">
      <w:pPr>
        <w:pStyle w:val="NumberedBulletPACKT"/>
        <w:numPr>
          <w:ilvl w:val="0"/>
          <w:numId w:val="6"/>
        </w:numPr>
        <w:tabs>
          <w:tab w:val="clear" w:pos="360"/>
          <w:tab w:val="left" w:pos="720"/>
        </w:tabs>
        <w:ind w:left="720"/>
      </w:pPr>
      <w:r>
        <w:t xml:space="preserve">Create a new C++ project </w:t>
      </w:r>
    </w:p>
    <w:p w14:paraId="77019D46" w14:textId="77777777" w:rsidR="00BB2FC5" w:rsidRDefault="00BB2FC5" w:rsidP="00291B74">
      <w:pPr>
        <w:pStyle w:val="NumberedBulletPACKT"/>
        <w:numPr>
          <w:ilvl w:val="0"/>
          <w:numId w:val="6"/>
        </w:numPr>
        <w:tabs>
          <w:tab w:val="clear" w:pos="360"/>
          <w:tab w:val="left" w:pos="720"/>
        </w:tabs>
        <w:ind w:left="720"/>
      </w:pPr>
      <w:r>
        <w:t>Select a win32 console application</w:t>
      </w:r>
    </w:p>
    <w:p w14:paraId="13FB90C0" w14:textId="7D925FAF" w:rsidR="00BB2FC5" w:rsidRDefault="00BB2FC5" w:rsidP="00291B74">
      <w:pPr>
        <w:pStyle w:val="NumberedBulletPACKT"/>
        <w:numPr>
          <w:ilvl w:val="0"/>
          <w:numId w:val="6"/>
        </w:numPr>
        <w:tabs>
          <w:tab w:val="clear" w:pos="360"/>
          <w:tab w:val="left" w:pos="720"/>
        </w:tabs>
        <w:ind w:left="720"/>
      </w:pPr>
      <w:r>
        <w:t>Add a source file called Source.cpp,</w:t>
      </w:r>
      <w:r w:rsidR="00961423">
        <w:t xml:space="preserve"> </w:t>
      </w:r>
      <w:r w:rsidR="00D74119">
        <w:t>LinkedList.</w:t>
      </w:r>
      <w:r w:rsidR="006C7E68">
        <w:t xml:space="preserve">h/cpp and </w:t>
      </w:r>
      <w:r w:rsidR="00D74119">
        <w:t>HashTables.h/cpp</w:t>
      </w:r>
    </w:p>
    <w:p w14:paraId="34ECD537" w14:textId="77777777" w:rsidR="00BB2FC5" w:rsidRDefault="00BB2FC5" w:rsidP="00291B74">
      <w:pPr>
        <w:pStyle w:val="NumberedBulletPACKT"/>
        <w:numPr>
          <w:ilvl w:val="0"/>
          <w:numId w:val="6"/>
        </w:numPr>
        <w:tabs>
          <w:tab w:val="clear" w:pos="360"/>
          <w:tab w:val="left" w:pos="720"/>
        </w:tabs>
        <w:ind w:left="720"/>
      </w:pPr>
      <w:r>
        <w:t>Add the following lines of code.</w:t>
      </w:r>
    </w:p>
    <w:p w14:paraId="32A758DB" w14:textId="77777777" w:rsidR="00961423" w:rsidRDefault="00961423" w:rsidP="00961423">
      <w:pPr>
        <w:pStyle w:val="NumberedBulletPACKT"/>
        <w:numPr>
          <w:ilvl w:val="0"/>
          <w:numId w:val="0"/>
        </w:numPr>
        <w:tabs>
          <w:tab w:val="clear" w:pos="360"/>
          <w:tab w:val="left" w:pos="720"/>
        </w:tabs>
        <w:ind w:left="720"/>
      </w:pPr>
    </w:p>
    <w:p w14:paraId="590892C3" w14:textId="38F32E70" w:rsidR="00961423" w:rsidRPr="00977368" w:rsidRDefault="00961423" w:rsidP="00961423">
      <w:pPr>
        <w:pStyle w:val="NumberedBulletPACKT"/>
        <w:numPr>
          <w:ilvl w:val="0"/>
          <w:numId w:val="0"/>
        </w:numPr>
        <w:tabs>
          <w:tab w:val="clear" w:pos="360"/>
          <w:tab w:val="left" w:pos="720"/>
        </w:tabs>
        <w:ind w:left="720"/>
        <w:rPr>
          <w:b/>
          <w:u w:val="single"/>
        </w:rPr>
      </w:pPr>
      <w:r w:rsidRPr="00977368">
        <w:rPr>
          <w:b/>
          <w:u w:val="single"/>
        </w:rPr>
        <w:t>Souce.cpp</w:t>
      </w:r>
    </w:p>
    <w:p w14:paraId="4F175392" w14:textId="77777777" w:rsidR="00FF0AD9" w:rsidRDefault="00FF0AD9" w:rsidP="00A174F2">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lastRenderedPageBreak/>
        <w:t>#include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"HashTable.h"</w:t>
      </w:r>
    </w:p>
    <w:p w14:paraId="4CEDEB9E" w14:textId="77777777" w:rsidR="00FF0AD9" w:rsidRDefault="00FF0AD9" w:rsidP="00A174F2">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&lt;conio.h&gt;</w:t>
      </w:r>
    </w:p>
    <w:p w14:paraId="5E74F599" w14:textId="77777777" w:rsidR="00FF0AD9" w:rsidRDefault="00FF0AD9" w:rsidP="00A174F2">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p>
    <w:p w14:paraId="47FEC952" w14:textId="77777777" w:rsidR="00FF0AD9" w:rsidRDefault="00FF0AD9" w:rsidP="00A174F2">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main()</w:t>
      </w:r>
    </w:p>
    <w:p w14:paraId="147E275B" w14:textId="77777777" w:rsidR="00FF0AD9" w:rsidRDefault="00FF0AD9" w:rsidP="00A174F2">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46B89C5C" w14:textId="77777777" w:rsidR="00FF0AD9" w:rsidRDefault="00FF0AD9" w:rsidP="00A174F2">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Create 26 Items to store in the Hash Table.</w:t>
      </w:r>
    </w:p>
    <w:p w14:paraId="33534825" w14:textId="77777777" w:rsidR="00FF0AD9" w:rsidRDefault="00FF0AD9" w:rsidP="00A174F2">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A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"Enemy1"</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1D037B4D" w14:textId="77777777" w:rsidR="00FF0AD9" w:rsidRDefault="00FF0AD9" w:rsidP="00A174F2">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B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"Enemy2"</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299DF3DE" w14:textId="77777777" w:rsidR="00FF0AD9" w:rsidRDefault="00FF0AD9" w:rsidP="00A174F2">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C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"Enemy3"</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2BA15CA6" w14:textId="77777777" w:rsidR="00FF0AD9" w:rsidRDefault="00FF0AD9" w:rsidP="00A174F2">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"Enemy4"</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686C0D57" w14:textId="77777777" w:rsidR="00FF0AD9" w:rsidRDefault="00FF0AD9" w:rsidP="00A174F2">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E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"Enemy5"</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1448B5EC" w14:textId="77777777" w:rsidR="00FF0AD9" w:rsidRDefault="00FF0AD9" w:rsidP="00A174F2">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F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"Enemy6"</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4477E71D"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G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"Enemy7"</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46EA2F35"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H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"Enemy8"</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2121DEC5"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I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"Enemy9"</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2B6BEF3A"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J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"Enemy10"</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66C55EBB"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K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"Enemy11"</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3CD023E5"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L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"Enemy12"</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17FDDA9E"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M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"Enemy13"</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00B88B63"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N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"Enemy14"</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42C7F9FB"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O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"Enemy15"</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0CCDE1B0"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P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"Enemy16"</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5157D129"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Q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"Enemy17"</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310002E3"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R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"Enemy18"</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687B9501"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S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"Enemy19"</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68103FB2"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T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"Enemy20"</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526884ED"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U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"Enemy21"</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0EC05C35"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V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"Enemy22"</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049E0425"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W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"Enemy23"</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3D11BD55"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X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"Enemy24"</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6C994110"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Y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"Enemy25"</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4E620530"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Z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"Enemy26"</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xml:space="preserve"> };</w:t>
      </w:r>
    </w:p>
    <w:p w14:paraId="216DDE60"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0EF8DDD9"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Create a Hash Table of 13 Linked List elements.</w:t>
      </w:r>
    </w:p>
    <w:p w14:paraId="7C63808E"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HashTable</w:t>
      </w:r>
      <w:r>
        <w:rPr>
          <w:rFonts w:ascii="Consolas" w:eastAsiaTheme="minorHAnsi" w:hAnsi="Consolas" w:cs="Consolas"/>
          <w:color w:val="000000"/>
          <w:sz w:val="19"/>
          <w:szCs w:val="19"/>
          <w:highlight w:val="white"/>
          <w:lang w:eastAsia="en-US"/>
        </w:rPr>
        <w:t xml:space="preserve"> table;</w:t>
      </w:r>
    </w:p>
    <w:p w14:paraId="1047C6AB"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2C9D43FF"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Add 3 Items to Hash Table.</w:t>
      </w:r>
    </w:p>
    <w:p w14:paraId="2846581E"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table.insertItem(A);</w:t>
      </w:r>
    </w:p>
    <w:p w14:paraId="2DAF3F81"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table.insertItem(B);</w:t>
      </w:r>
    </w:p>
    <w:p w14:paraId="37241214"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table.insertItem(C);</w:t>
      </w:r>
    </w:p>
    <w:p w14:paraId="7DD6576A"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table.printTable();</w:t>
      </w:r>
    </w:p>
    <w:p w14:paraId="22E468A8"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p>
    <w:p w14:paraId="2F8FC548"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3990233D"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Remove one item from Hash Table.</w:t>
      </w:r>
    </w:p>
    <w:p w14:paraId="69A4AAF5"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table.removeItem(</w:t>
      </w:r>
      <w:r>
        <w:rPr>
          <w:rFonts w:ascii="Consolas" w:eastAsiaTheme="minorHAnsi" w:hAnsi="Consolas" w:cs="Consolas"/>
          <w:color w:val="A31515"/>
          <w:sz w:val="19"/>
          <w:szCs w:val="19"/>
          <w:highlight w:val="white"/>
          <w:lang w:eastAsia="en-US"/>
        </w:rPr>
        <w:t>"Enemy3"</w:t>
      </w:r>
      <w:r>
        <w:rPr>
          <w:rFonts w:ascii="Consolas" w:eastAsiaTheme="minorHAnsi" w:hAnsi="Consolas" w:cs="Consolas"/>
          <w:color w:val="000000"/>
          <w:sz w:val="19"/>
          <w:szCs w:val="19"/>
          <w:highlight w:val="white"/>
          <w:lang w:eastAsia="en-US"/>
        </w:rPr>
        <w:t>);</w:t>
      </w:r>
    </w:p>
    <w:p w14:paraId="6D3F6400"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table.printTable();</w:t>
      </w:r>
    </w:p>
    <w:p w14:paraId="33EC3C87"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p>
    <w:p w14:paraId="08DAC982"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4C71381F"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2E82EA6F"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Add 23 items to Hash Table.</w:t>
      </w:r>
    </w:p>
    <w:p w14:paraId="6F6870C0"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table.insertItem(D);</w:t>
      </w:r>
    </w:p>
    <w:p w14:paraId="14BA5A15"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table.insertItem(E);</w:t>
      </w:r>
    </w:p>
    <w:p w14:paraId="4C1E937F"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table.insertItem(F);</w:t>
      </w:r>
    </w:p>
    <w:p w14:paraId="4C0D4DFF"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table.insertItem(G);</w:t>
      </w:r>
    </w:p>
    <w:p w14:paraId="357607D4"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table.insertItem(H);</w:t>
      </w:r>
    </w:p>
    <w:p w14:paraId="0C1721D7"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table.insertItem(I);</w:t>
      </w:r>
    </w:p>
    <w:p w14:paraId="6E79F611"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table.insertItem(J);</w:t>
      </w:r>
    </w:p>
    <w:p w14:paraId="57E1D685"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table.insertItem(K);</w:t>
      </w:r>
    </w:p>
    <w:p w14:paraId="0DEF9F56"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table.insertItem(L);</w:t>
      </w:r>
    </w:p>
    <w:p w14:paraId="3CC052C0"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table.insertItem(M);</w:t>
      </w:r>
    </w:p>
    <w:p w14:paraId="3933658B"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table.insertItem(N);</w:t>
      </w:r>
    </w:p>
    <w:p w14:paraId="03CB5E84"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table.insertItem(O);</w:t>
      </w:r>
    </w:p>
    <w:p w14:paraId="2BF59957"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table.insertItem(P);</w:t>
      </w:r>
    </w:p>
    <w:p w14:paraId="0808589B"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table.insertItem(Q);</w:t>
      </w:r>
    </w:p>
    <w:p w14:paraId="433BD60D"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table.insertItem(R);</w:t>
      </w:r>
    </w:p>
    <w:p w14:paraId="698F7CD9"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table.insertItem(S);</w:t>
      </w:r>
    </w:p>
    <w:p w14:paraId="40B57FA7"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table.insertItem(T);</w:t>
      </w:r>
    </w:p>
    <w:p w14:paraId="0DEEF5F3"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table.insertItem(U);</w:t>
      </w:r>
    </w:p>
    <w:p w14:paraId="235E1B4F"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table.insertItem(V);</w:t>
      </w:r>
    </w:p>
    <w:p w14:paraId="6C4A69BB"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table.insertItem(W);</w:t>
      </w:r>
    </w:p>
    <w:p w14:paraId="7DC7286F"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table.insertItem(X);</w:t>
      </w:r>
    </w:p>
    <w:p w14:paraId="5C67341E"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table.insertItem(Y);</w:t>
      </w:r>
    </w:p>
    <w:p w14:paraId="7E473E3C"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table.insertItem(Z);</w:t>
      </w:r>
    </w:p>
    <w:p w14:paraId="0E2B6DC0"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table.printTable();</w:t>
      </w:r>
    </w:p>
    <w:p w14:paraId="331E0C3C"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22C81717"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712A9728"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Look up an item in the hash table</w:t>
      </w:r>
    </w:p>
    <w:p w14:paraId="09F5D684"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result = table.getItemByKey(</w:t>
      </w:r>
      <w:r>
        <w:rPr>
          <w:rFonts w:ascii="Consolas" w:eastAsiaTheme="minorHAnsi" w:hAnsi="Consolas" w:cs="Consolas"/>
          <w:color w:val="A31515"/>
          <w:sz w:val="19"/>
          <w:szCs w:val="19"/>
          <w:highlight w:val="white"/>
          <w:lang w:eastAsia="en-US"/>
        </w:rPr>
        <w:t>"Enemy4"</w:t>
      </w:r>
      <w:r>
        <w:rPr>
          <w:rFonts w:ascii="Consolas" w:eastAsiaTheme="minorHAnsi" w:hAnsi="Consolas" w:cs="Consolas"/>
          <w:color w:val="000000"/>
          <w:sz w:val="19"/>
          <w:szCs w:val="19"/>
          <w:highlight w:val="white"/>
          <w:lang w:eastAsia="en-US"/>
        </w:rPr>
        <w:t>);</w:t>
      </w:r>
    </w:p>
    <w:p w14:paraId="37333888"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(result!=</w:t>
      </w:r>
      <w:r>
        <w:rPr>
          <w:rFonts w:ascii="Consolas" w:eastAsiaTheme="minorHAnsi" w:hAnsi="Consolas" w:cs="Consolas"/>
          <w:color w:val="0000FF"/>
          <w:sz w:val="19"/>
          <w:szCs w:val="19"/>
          <w:highlight w:val="white"/>
          <w:lang w:eastAsia="en-US"/>
        </w:rPr>
        <w:t>nullptr</w:t>
      </w:r>
      <w:r>
        <w:rPr>
          <w:rFonts w:ascii="Consolas" w:eastAsiaTheme="minorHAnsi" w:hAnsi="Consolas" w:cs="Consolas"/>
          <w:color w:val="000000"/>
          <w:sz w:val="19"/>
          <w:szCs w:val="19"/>
          <w:highlight w:val="white"/>
          <w:lang w:eastAsia="en-US"/>
        </w:rPr>
        <w:t>)</w:t>
      </w:r>
    </w:p>
    <w:p w14:paraId="430C842F"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cout &lt;&lt; endl&lt;&lt;</w:t>
      </w:r>
      <w:r>
        <w:rPr>
          <w:rFonts w:ascii="Consolas" w:eastAsiaTheme="minorHAnsi" w:hAnsi="Consolas" w:cs="Consolas"/>
          <w:color w:val="A31515"/>
          <w:sz w:val="19"/>
          <w:szCs w:val="19"/>
          <w:highlight w:val="white"/>
          <w:lang w:eastAsia="en-US"/>
        </w:rPr>
        <w:t>"The next key is "</w:t>
      </w:r>
      <w:r>
        <w:rPr>
          <w:rFonts w:ascii="Consolas" w:eastAsiaTheme="minorHAnsi" w:hAnsi="Consolas" w:cs="Consolas"/>
          <w:color w:val="000000"/>
          <w:sz w:val="19"/>
          <w:szCs w:val="19"/>
          <w:highlight w:val="white"/>
          <w:lang w:eastAsia="en-US"/>
        </w:rPr>
        <w:t>&lt;&lt;result-&gt;next-&gt;key &lt;&lt; endl;</w:t>
      </w:r>
    </w:p>
    <w:p w14:paraId="5237E38D"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45218851"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_getch();</w:t>
      </w:r>
    </w:p>
    <w:p w14:paraId="32775B13" w14:textId="77777777" w:rsidR="00FF0AD9" w:rsidRDefault="00FF0AD9" w:rsidP="00FF0AD9">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0;</w:t>
      </w:r>
    </w:p>
    <w:p w14:paraId="591B1A1E" w14:textId="27EDC4F7" w:rsidR="001225D8" w:rsidRDefault="00FF0AD9" w:rsidP="00FF0AD9">
      <w:pPr>
        <w:pStyle w:val="NumberedBulletPACKT"/>
        <w:numPr>
          <w:ilvl w:val="0"/>
          <w:numId w:val="0"/>
        </w:numPr>
        <w:tabs>
          <w:tab w:val="clear" w:pos="1080"/>
          <w:tab w:val="left" w:pos="683"/>
        </w:tabs>
      </w:pPr>
      <w:r>
        <w:rPr>
          <w:rFonts w:ascii="Consolas" w:eastAsiaTheme="minorHAnsi" w:hAnsi="Consolas" w:cs="Consolas"/>
          <w:color w:val="000000"/>
          <w:sz w:val="19"/>
          <w:szCs w:val="19"/>
          <w:highlight w:val="white"/>
          <w:lang w:eastAsia="en-US"/>
        </w:rPr>
        <w:t>}</w:t>
      </w:r>
    </w:p>
    <w:p w14:paraId="47FE049E" w14:textId="6C6F58B2" w:rsidR="00961423" w:rsidRPr="00977368" w:rsidRDefault="00A174F2" w:rsidP="00BB2FC5">
      <w:pPr>
        <w:pStyle w:val="NumberedBulletPACKT"/>
        <w:numPr>
          <w:ilvl w:val="0"/>
          <w:numId w:val="0"/>
        </w:numPr>
        <w:tabs>
          <w:tab w:val="clear" w:pos="1080"/>
          <w:tab w:val="left" w:pos="683"/>
        </w:tabs>
        <w:rPr>
          <w:b/>
          <w:u w:val="single"/>
        </w:rPr>
      </w:pPr>
      <w:r>
        <w:rPr>
          <w:b/>
          <w:u w:val="single"/>
        </w:rPr>
        <w:t>LinkedList</w:t>
      </w:r>
      <w:r w:rsidR="00961423" w:rsidRPr="00977368">
        <w:rPr>
          <w:b/>
          <w:u w:val="single"/>
        </w:rPr>
        <w:t>.h</w:t>
      </w:r>
    </w:p>
    <w:p w14:paraId="20AD2D60" w14:textId="69CCAF56"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#ifndef</w:t>
      </w:r>
      <w:r>
        <w:rPr>
          <w:rFonts w:ascii="Consolas" w:eastAsiaTheme="minorHAnsi" w:hAnsi="Consolas" w:cs="Consolas"/>
          <w:color w:val="000000"/>
          <w:sz w:val="19"/>
          <w:szCs w:val="19"/>
          <w:highlight w:val="white"/>
          <w:lang w:eastAsia="en-US"/>
        </w:rPr>
        <w:t xml:space="preserve"> LinkedList_h</w:t>
      </w:r>
    </w:p>
    <w:p w14:paraId="2EB28395"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#define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LinkedList_h</w:t>
      </w:r>
    </w:p>
    <w:p w14:paraId="116EBE74"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608D1B04"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&lt;iostream&gt;</w:t>
      </w:r>
    </w:p>
    <w:p w14:paraId="20524F1B"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&lt;string&gt;</w:t>
      </w:r>
    </w:p>
    <w:p w14:paraId="10B192CE"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std;</w:t>
      </w:r>
    </w:p>
    <w:p w14:paraId="0759B411"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175DB1BE"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00787708"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List items are keys with pointers to the next item.</w:t>
      </w:r>
    </w:p>
    <w:p w14:paraId="287B1971"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158BCBFC"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lastRenderedPageBreak/>
        <w:t>struct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p>
    <w:p w14:paraId="2F1D4FE9"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128F792C"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 xml:space="preserve"> key;</w:t>
      </w:r>
    </w:p>
    <w:p w14:paraId="25284ED0"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next;</w:t>
      </w:r>
    </w:p>
    <w:p w14:paraId="166437C7"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1DBC7D96"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632AACBC"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77318432"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Linked lists store a variable number of items.</w:t>
      </w:r>
    </w:p>
    <w:p w14:paraId="41A956DE"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18766149"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LinkedList</w:t>
      </w:r>
    </w:p>
    <w:p w14:paraId="107EF0CF"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70E8ED05"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w:t>
      </w:r>
    </w:p>
    <w:p w14:paraId="32D9BF05"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Head is a reference to a list of data nodes.</w:t>
      </w:r>
    </w:p>
    <w:p w14:paraId="6681F35D"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head;</w:t>
      </w:r>
    </w:p>
    <w:p w14:paraId="22621ABE"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28A8AA57"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Length is the number of data nodes.</w:t>
      </w:r>
    </w:p>
    <w:p w14:paraId="699B91BC"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length;</w:t>
      </w:r>
    </w:p>
    <w:p w14:paraId="1032DA1A"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09E5D424"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w:t>
      </w:r>
    </w:p>
    <w:p w14:paraId="51082180"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Constructs the empty linked list object.</w:t>
      </w:r>
    </w:p>
    <w:p w14:paraId="3FF9FCB9"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Creates the head node and sets length to zero.</w:t>
      </w:r>
    </w:p>
    <w:p w14:paraId="74611B26"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LinkedList();</w:t>
      </w:r>
    </w:p>
    <w:p w14:paraId="4C5B67C1"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69A84721"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Inserts an item at the end of the list.</w:t>
      </w:r>
    </w:p>
    <w:p w14:paraId="77BDAC07"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insertItem(</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newItem);</w:t>
      </w:r>
    </w:p>
    <w:p w14:paraId="427D9017"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660D8C75"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Removes an item from the list by item key.</w:t>
      </w:r>
    </w:p>
    <w:p w14:paraId="30D256FF"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Returns true if the operation is successful.</w:t>
      </w:r>
    </w:p>
    <w:p w14:paraId="10603D18"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bool</w:t>
      </w:r>
      <w:r>
        <w:rPr>
          <w:rFonts w:ascii="Consolas" w:eastAsiaTheme="minorHAnsi" w:hAnsi="Consolas" w:cs="Consolas"/>
          <w:color w:val="000000"/>
          <w:sz w:val="19"/>
          <w:szCs w:val="19"/>
          <w:highlight w:val="white"/>
          <w:lang w:eastAsia="en-US"/>
        </w:rPr>
        <w:t xml:space="preserve"> removeItem(</w:t>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 xml:space="preserve"> itemKey);</w:t>
      </w:r>
    </w:p>
    <w:p w14:paraId="57148DFF"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4A984607"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Searches for an item by its key.</w:t>
      </w:r>
    </w:p>
    <w:p w14:paraId="4EC364F1"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Returns a reference to first match.</w:t>
      </w:r>
    </w:p>
    <w:p w14:paraId="390448B1"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Returns a NULL pointer if no match is found.</w:t>
      </w:r>
    </w:p>
    <w:p w14:paraId="746591A7"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getItem(</w:t>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 xml:space="preserve"> itemKey);</w:t>
      </w:r>
    </w:p>
    <w:p w14:paraId="7791AE53"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2AD98D55"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Displays list contents to the console window.</w:t>
      </w:r>
    </w:p>
    <w:p w14:paraId="770FADFF"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printList();</w:t>
      </w:r>
    </w:p>
    <w:p w14:paraId="2F9311B7"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381B598C"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Returns the length of the list.</w:t>
      </w:r>
    </w:p>
    <w:p w14:paraId="0C470EF4"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getLength();</w:t>
      </w:r>
    </w:p>
    <w:p w14:paraId="1D1557DF"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56D8C673"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De-allocates list memory when the program terminates.</w:t>
      </w:r>
    </w:p>
    <w:p w14:paraId="55420BB5"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~LinkedList();</w:t>
      </w:r>
    </w:p>
    <w:p w14:paraId="61C8081A"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51EBB61F"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2948B08B" w14:textId="77777777" w:rsidR="00A174F2" w:rsidRDefault="00A174F2" w:rsidP="00A174F2">
      <w:pPr>
        <w:suppressAutoHyphens w:val="0"/>
        <w:autoSpaceDE w:val="0"/>
        <w:autoSpaceDN w:val="0"/>
        <w:adjustRightInd w:val="0"/>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highlight w:val="white"/>
          <w:lang w:eastAsia="en-US"/>
        </w:rPr>
        <w:t>#endif</w:t>
      </w:r>
    </w:p>
    <w:p w14:paraId="56926B86" w14:textId="64A9902C" w:rsidR="00961423" w:rsidRDefault="00961423" w:rsidP="00A174F2">
      <w:pPr>
        <w:suppressAutoHyphens w:val="0"/>
        <w:autoSpaceDE w:val="0"/>
        <w:autoSpaceDN w:val="0"/>
        <w:adjustRightInd w:val="0"/>
        <w:spacing w:after="0"/>
        <w:rPr>
          <w:b/>
        </w:rPr>
      </w:pPr>
      <w:r>
        <w:rPr>
          <w:b/>
        </w:rPr>
        <w:tab/>
      </w:r>
      <w:r>
        <w:rPr>
          <w:b/>
        </w:rPr>
        <w:tab/>
      </w:r>
    </w:p>
    <w:p w14:paraId="615DD33F" w14:textId="06AA986F" w:rsidR="00977368" w:rsidRDefault="00FF0AD9" w:rsidP="00A174F2">
      <w:pPr>
        <w:pStyle w:val="NumberedBulletPACKT"/>
        <w:numPr>
          <w:ilvl w:val="0"/>
          <w:numId w:val="0"/>
        </w:numPr>
        <w:tabs>
          <w:tab w:val="clear" w:pos="1080"/>
          <w:tab w:val="left" w:pos="683"/>
        </w:tabs>
        <w:rPr>
          <w:b/>
          <w:u w:val="single"/>
        </w:rPr>
      </w:pPr>
      <w:r>
        <w:rPr>
          <w:b/>
          <w:u w:val="single"/>
        </w:rPr>
        <w:lastRenderedPageBreak/>
        <w:t>LinkedList</w:t>
      </w:r>
      <w:r w:rsidR="00977368" w:rsidRPr="00977368">
        <w:rPr>
          <w:b/>
          <w:u w:val="single"/>
        </w:rPr>
        <w:t>.cpp</w:t>
      </w:r>
    </w:p>
    <w:p w14:paraId="2EA3FC68"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"LinkedList.h"</w:t>
      </w:r>
    </w:p>
    <w:p w14:paraId="6416DB2D"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5BE32C6E"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Constructs the empty linked list object.</w:t>
      </w:r>
    </w:p>
    <w:p w14:paraId="352C650F"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Creates the head node and sets length to zero.</w:t>
      </w:r>
    </w:p>
    <w:p w14:paraId="032DB5E9"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2B91AF"/>
          <w:sz w:val="19"/>
          <w:szCs w:val="19"/>
          <w:highlight w:val="white"/>
          <w:lang w:eastAsia="en-US"/>
        </w:rPr>
        <w:t>LinkedList</w:t>
      </w:r>
      <w:r>
        <w:rPr>
          <w:rFonts w:ascii="Consolas" w:eastAsiaTheme="minorHAnsi" w:hAnsi="Consolas" w:cs="Consolas"/>
          <w:color w:val="000000"/>
          <w:sz w:val="19"/>
          <w:szCs w:val="19"/>
          <w:highlight w:val="white"/>
          <w:lang w:eastAsia="en-US"/>
        </w:rPr>
        <w:t>::LinkedList()</w:t>
      </w:r>
    </w:p>
    <w:p w14:paraId="0BA86DBC"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578680B7"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head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w:t>
      </w:r>
    </w:p>
    <w:p w14:paraId="5E04DEE3"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head-&gt;next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7BE78307"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length = 0;</w:t>
      </w:r>
    </w:p>
    <w:p w14:paraId="7B9A9834"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74CDFC0C"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1D4B4DA0"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Inserts an item at the end of the list.</w:t>
      </w:r>
    </w:p>
    <w:p w14:paraId="6CEDB0F0"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LinkedList</w:t>
      </w:r>
      <w:r>
        <w:rPr>
          <w:rFonts w:ascii="Consolas" w:eastAsiaTheme="minorHAnsi" w:hAnsi="Consolas" w:cs="Consolas"/>
          <w:color w:val="000000"/>
          <w:sz w:val="19"/>
          <w:szCs w:val="19"/>
          <w:highlight w:val="white"/>
          <w:lang w:eastAsia="en-US"/>
        </w:rPr>
        <w:t>::insertItem(</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808080"/>
          <w:sz w:val="19"/>
          <w:szCs w:val="19"/>
          <w:highlight w:val="white"/>
          <w:lang w:eastAsia="en-US"/>
        </w:rPr>
        <w:t>newItem</w:t>
      </w:r>
      <w:r>
        <w:rPr>
          <w:rFonts w:ascii="Consolas" w:eastAsiaTheme="minorHAnsi" w:hAnsi="Consolas" w:cs="Consolas"/>
          <w:color w:val="000000"/>
          <w:sz w:val="19"/>
          <w:szCs w:val="19"/>
          <w:highlight w:val="white"/>
          <w:lang w:eastAsia="en-US"/>
        </w:rPr>
        <w:t>)</w:t>
      </w:r>
    </w:p>
    <w:p w14:paraId="75A9E1C4"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114722B4"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(!head-&gt;next)</w:t>
      </w:r>
    </w:p>
    <w:p w14:paraId="710B08A9"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4F584137"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head-&gt;next = </w:t>
      </w:r>
      <w:r>
        <w:rPr>
          <w:rFonts w:ascii="Consolas" w:eastAsiaTheme="minorHAnsi" w:hAnsi="Consolas" w:cs="Consolas"/>
          <w:color w:val="808080"/>
          <w:sz w:val="19"/>
          <w:szCs w:val="19"/>
          <w:highlight w:val="white"/>
          <w:lang w:eastAsia="en-US"/>
        </w:rPr>
        <w:t>newItem</w:t>
      </w:r>
      <w:r>
        <w:rPr>
          <w:rFonts w:ascii="Consolas" w:eastAsiaTheme="minorHAnsi" w:hAnsi="Consolas" w:cs="Consolas"/>
          <w:color w:val="000000"/>
          <w:sz w:val="19"/>
          <w:szCs w:val="19"/>
          <w:highlight w:val="white"/>
          <w:lang w:eastAsia="en-US"/>
        </w:rPr>
        <w:t>;</w:t>
      </w:r>
    </w:p>
    <w:p w14:paraId="07CAC4B5"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length++;</w:t>
      </w:r>
    </w:p>
    <w:p w14:paraId="08E9128C"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w:t>
      </w:r>
    </w:p>
    <w:p w14:paraId="70794093"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76AF3EAF"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p = head;</w:t>
      </w:r>
    </w:p>
    <w:p w14:paraId="3C04C65F"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q = head;</w:t>
      </w:r>
    </w:p>
    <w:p w14:paraId="1E3AFBA9"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while</w:t>
      </w:r>
      <w:r>
        <w:rPr>
          <w:rFonts w:ascii="Consolas" w:eastAsiaTheme="minorHAnsi" w:hAnsi="Consolas" w:cs="Consolas"/>
          <w:color w:val="000000"/>
          <w:sz w:val="19"/>
          <w:szCs w:val="19"/>
          <w:highlight w:val="white"/>
          <w:lang w:eastAsia="en-US"/>
        </w:rPr>
        <w:t xml:space="preserve"> (q)</w:t>
      </w:r>
    </w:p>
    <w:p w14:paraId="57D5515E"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2D9F6E39"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p = q;</w:t>
      </w:r>
    </w:p>
    <w:p w14:paraId="585449D6"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q = p-&gt;next;</w:t>
      </w:r>
    </w:p>
    <w:p w14:paraId="34A17B5F"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3206C32E"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p-&gt;next = </w:t>
      </w:r>
      <w:r>
        <w:rPr>
          <w:rFonts w:ascii="Consolas" w:eastAsiaTheme="minorHAnsi" w:hAnsi="Consolas" w:cs="Consolas"/>
          <w:color w:val="808080"/>
          <w:sz w:val="19"/>
          <w:szCs w:val="19"/>
          <w:highlight w:val="white"/>
          <w:lang w:eastAsia="en-US"/>
        </w:rPr>
        <w:t>newItem</w:t>
      </w:r>
      <w:r>
        <w:rPr>
          <w:rFonts w:ascii="Consolas" w:eastAsiaTheme="minorHAnsi" w:hAnsi="Consolas" w:cs="Consolas"/>
          <w:color w:val="000000"/>
          <w:sz w:val="19"/>
          <w:szCs w:val="19"/>
          <w:highlight w:val="white"/>
          <w:lang w:eastAsia="en-US"/>
        </w:rPr>
        <w:t>;</w:t>
      </w:r>
    </w:p>
    <w:p w14:paraId="487A831E"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808080"/>
          <w:sz w:val="19"/>
          <w:szCs w:val="19"/>
          <w:highlight w:val="white"/>
          <w:lang w:eastAsia="en-US"/>
        </w:rPr>
        <w:t>newItem</w:t>
      </w:r>
      <w:r>
        <w:rPr>
          <w:rFonts w:ascii="Consolas" w:eastAsiaTheme="minorHAnsi" w:hAnsi="Consolas" w:cs="Consolas"/>
          <w:color w:val="000000"/>
          <w:sz w:val="19"/>
          <w:szCs w:val="19"/>
          <w:highlight w:val="white"/>
          <w:lang w:eastAsia="en-US"/>
        </w:rPr>
        <w:t xml:space="preserve">-&gt;next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1F04F3B6"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length++;</w:t>
      </w:r>
    </w:p>
    <w:p w14:paraId="1C06507B"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394A3D79"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70252D09"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Removes an item from the list by item key.</w:t>
      </w:r>
    </w:p>
    <w:p w14:paraId="5D3DA98E"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Returns true if the operation is successful.</w:t>
      </w:r>
    </w:p>
    <w:p w14:paraId="219E8D05"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bool</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LinkedList</w:t>
      </w:r>
      <w:r>
        <w:rPr>
          <w:rFonts w:ascii="Consolas" w:eastAsiaTheme="minorHAnsi" w:hAnsi="Consolas" w:cs="Consolas"/>
          <w:color w:val="000000"/>
          <w:sz w:val="19"/>
          <w:szCs w:val="19"/>
          <w:highlight w:val="white"/>
          <w:lang w:eastAsia="en-US"/>
        </w:rPr>
        <w:t>::removeItem(</w:t>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itemKey</w:t>
      </w:r>
      <w:r>
        <w:rPr>
          <w:rFonts w:ascii="Consolas" w:eastAsiaTheme="minorHAnsi" w:hAnsi="Consolas" w:cs="Consolas"/>
          <w:color w:val="000000"/>
          <w:sz w:val="19"/>
          <w:szCs w:val="19"/>
          <w:highlight w:val="white"/>
          <w:lang w:eastAsia="en-US"/>
        </w:rPr>
        <w:t>)</w:t>
      </w:r>
    </w:p>
    <w:p w14:paraId="5A94C9E3"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1911F7D6"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(!head-&gt;next)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14:paraId="615D9592"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p = head;</w:t>
      </w:r>
    </w:p>
    <w:p w14:paraId="5E3FF128"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q = head;</w:t>
      </w:r>
    </w:p>
    <w:p w14:paraId="561373AE"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while</w:t>
      </w:r>
      <w:r>
        <w:rPr>
          <w:rFonts w:ascii="Consolas" w:eastAsiaTheme="minorHAnsi" w:hAnsi="Consolas" w:cs="Consolas"/>
          <w:color w:val="000000"/>
          <w:sz w:val="19"/>
          <w:szCs w:val="19"/>
          <w:highlight w:val="white"/>
          <w:lang w:eastAsia="en-US"/>
        </w:rPr>
        <w:t xml:space="preserve"> (q)</w:t>
      </w:r>
    </w:p>
    <w:p w14:paraId="4349C67C"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00504896"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(q-&gt;key == </w:t>
      </w:r>
      <w:r>
        <w:rPr>
          <w:rFonts w:ascii="Consolas" w:eastAsiaTheme="minorHAnsi" w:hAnsi="Consolas" w:cs="Consolas"/>
          <w:color w:val="808080"/>
          <w:sz w:val="19"/>
          <w:szCs w:val="19"/>
          <w:highlight w:val="white"/>
          <w:lang w:eastAsia="en-US"/>
        </w:rPr>
        <w:t>itemKey</w:t>
      </w:r>
      <w:r>
        <w:rPr>
          <w:rFonts w:ascii="Consolas" w:eastAsiaTheme="minorHAnsi" w:hAnsi="Consolas" w:cs="Consolas"/>
          <w:color w:val="000000"/>
          <w:sz w:val="19"/>
          <w:szCs w:val="19"/>
          <w:highlight w:val="white"/>
          <w:lang w:eastAsia="en-US"/>
        </w:rPr>
        <w:t>)</w:t>
      </w:r>
    </w:p>
    <w:p w14:paraId="22FD4530"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6953F9BC"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p-&gt;next = q-&gt;next;</w:t>
      </w:r>
    </w:p>
    <w:p w14:paraId="55A08B78"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delete</w:t>
      </w:r>
      <w:r>
        <w:rPr>
          <w:rFonts w:ascii="Consolas" w:eastAsiaTheme="minorHAnsi" w:hAnsi="Consolas" w:cs="Consolas"/>
          <w:color w:val="000000"/>
          <w:sz w:val="19"/>
          <w:szCs w:val="19"/>
          <w:highlight w:val="white"/>
          <w:lang w:eastAsia="en-US"/>
        </w:rPr>
        <w:t xml:space="preserve"> q;</w:t>
      </w:r>
    </w:p>
    <w:p w14:paraId="0B136332"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length--;</w:t>
      </w:r>
    </w:p>
    <w:p w14:paraId="01D13E86"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true</w:t>
      </w:r>
      <w:r>
        <w:rPr>
          <w:rFonts w:ascii="Consolas" w:eastAsiaTheme="minorHAnsi" w:hAnsi="Consolas" w:cs="Consolas"/>
          <w:color w:val="000000"/>
          <w:sz w:val="19"/>
          <w:szCs w:val="19"/>
          <w:highlight w:val="white"/>
          <w:lang w:eastAsia="en-US"/>
        </w:rPr>
        <w:t>;</w:t>
      </w:r>
    </w:p>
    <w:p w14:paraId="5358477C"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7CBB51B6"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p = q;</w:t>
      </w:r>
    </w:p>
    <w:p w14:paraId="393AB904"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q = p-&gt;next;</w:t>
      </w:r>
    </w:p>
    <w:p w14:paraId="1CD898B6"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3C6731D1"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14:paraId="5DEF0580"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35B2F2E4"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2D1CE42E"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Searches for an item by its key.</w:t>
      </w:r>
    </w:p>
    <w:p w14:paraId="486A79E6"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Returns a reference to first match.</w:t>
      </w:r>
    </w:p>
    <w:p w14:paraId="37D34772"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Returns a NULL pointer if no match is found.</w:t>
      </w:r>
    </w:p>
    <w:p w14:paraId="3F68A08E"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2B91AF"/>
          <w:sz w:val="19"/>
          <w:szCs w:val="19"/>
          <w:highlight w:val="white"/>
          <w:lang w:eastAsia="en-US"/>
        </w:rPr>
        <w:t>LinkedList</w:t>
      </w:r>
      <w:r>
        <w:rPr>
          <w:rFonts w:ascii="Consolas" w:eastAsiaTheme="minorHAnsi" w:hAnsi="Consolas" w:cs="Consolas"/>
          <w:color w:val="000000"/>
          <w:sz w:val="19"/>
          <w:szCs w:val="19"/>
          <w:highlight w:val="white"/>
          <w:lang w:eastAsia="en-US"/>
        </w:rPr>
        <w:t>::getItem(</w:t>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itemKey</w:t>
      </w:r>
      <w:r>
        <w:rPr>
          <w:rFonts w:ascii="Consolas" w:eastAsiaTheme="minorHAnsi" w:hAnsi="Consolas" w:cs="Consolas"/>
          <w:color w:val="000000"/>
          <w:sz w:val="19"/>
          <w:szCs w:val="19"/>
          <w:highlight w:val="white"/>
          <w:lang w:eastAsia="en-US"/>
        </w:rPr>
        <w:t>)</w:t>
      </w:r>
    </w:p>
    <w:p w14:paraId="2BE42DA5"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6BB7E669"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p = head;</w:t>
      </w:r>
    </w:p>
    <w:p w14:paraId="090F3153"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q = head;</w:t>
      </w:r>
    </w:p>
    <w:p w14:paraId="26E3F547"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while</w:t>
      </w:r>
      <w:r>
        <w:rPr>
          <w:rFonts w:ascii="Consolas" w:eastAsiaTheme="minorHAnsi" w:hAnsi="Consolas" w:cs="Consolas"/>
          <w:color w:val="000000"/>
          <w:sz w:val="19"/>
          <w:szCs w:val="19"/>
          <w:highlight w:val="white"/>
          <w:lang w:eastAsia="en-US"/>
        </w:rPr>
        <w:t xml:space="preserve"> (q)</w:t>
      </w:r>
    </w:p>
    <w:p w14:paraId="12455A25"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099FFD82"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p = q;</w:t>
      </w:r>
    </w:p>
    <w:p w14:paraId="59CD2351"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((p != head) &amp;&amp; (p-&gt;key == </w:t>
      </w:r>
      <w:r>
        <w:rPr>
          <w:rFonts w:ascii="Consolas" w:eastAsiaTheme="minorHAnsi" w:hAnsi="Consolas" w:cs="Consolas"/>
          <w:color w:val="808080"/>
          <w:sz w:val="19"/>
          <w:szCs w:val="19"/>
          <w:highlight w:val="white"/>
          <w:lang w:eastAsia="en-US"/>
        </w:rPr>
        <w:t>itemKey</w:t>
      </w:r>
      <w:r>
        <w:rPr>
          <w:rFonts w:ascii="Consolas" w:eastAsiaTheme="minorHAnsi" w:hAnsi="Consolas" w:cs="Consolas"/>
          <w:color w:val="000000"/>
          <w:sz w:val="19"/>
          <w:szCs w:val="19"/>
          <w:highlight w:val="white"/>
          <w:lang w:eastAsia="en-US"/>
        </w:rPr>
        <w:t>))</w:t>
      </w:r>
    </w:p>
    <w:p w14:paraId="2DD0B205"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p;</w:t>
      </w:r>
    </w:p>
    <w:p w14:paraId="3A4A2A41"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q = p-&gt;next;</w:t>
      </w:r>
    </w:p>
    <w:p w14:paraId="4A43E18B"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29307AD9"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43E59925"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5A30F0C3"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22915E41"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Displays list contents to the console window.</w:t>
      </w:r>
    </w:p>
    <w:p w14:paraId="3DD9AF4B"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LinkedList</w:t>
      </w:r>
      <w:r>
        <w:rPr>
          <w:rFonts w:ascii="Consolas" w:eastAsiaTheme="minorHAnsi" w:hAnsi="Consolas" w:cs="Consolas"/>
          <w:color w:val="000000"/>
          <w:sz w:val="19"/>
          <w:szCs w:val="19"/>
          <w:highlight w:val="white"/>
          <w:lang w:eastAsia="en-US"/>
        </w:rPr>
        <w:t>::printList()</w:t>
      </w:r>
    </w:p>
    <w:p w14:paraId="63269541"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5A38C39E"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(length == 0)</w:t>
      </w:r>
    </w:p>
    <w:p w14:paraId="4EB5588B"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1E12A5AA"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"\n{ }\n"</w:t>
      </w:r>
      <w:r>
        <w:rPr>
          <w:rFonts w:ascii="Consolas" w:eastAsiaTheme="minorHAnsi" w:hAnsi="Consolas" w:cs="Consolas"/>
          <w:color w:val="000000"/>
          <w:sz w:val="19"/>
          <w:szCs w:val="19"/>
          <w:highlight w:val="white"/>
          <w:lang w:eastAsia="en-US"/>
        </w:rPr>
        <w:t>;</w:t>
      </w:r>
    </w:p>
    <w:p w14:paraId="4C6A2414"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w:t>
      </w:r>
    </w:p>
    <w:p w14:paraId="1EF6EB62"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01B0D976"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p = head;</w:t>
      </w:r>
    </w:p>
    <w:p w14:paraId="78932296"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q = head;</w:t>
      </w:r>
    </w:p>
    <w:p w14:paraId="3FA2C077"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"\n{ "</w:t>
      </w:r>
      <w:r>
        <w:rPr>
          <w:rFonts w:ascii="Consolas" w:eastAsiaTheme="minorHAnsi" w:hAnsi="Consolas" w:cs="Consolas"/>
          <w:color w:val="000000"/>
          <w:sz w:val="19"/>
          <w:szCs w:val="19"/>
          <w:highlight w:val="white"/>
          <w:lang w:eastAsia="en-US"/>
        </w:rPr>
        <w:t>;</w:t>
      </w:r>
    </w:p>
    <w:p w14:paraId="61BE7C41"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while</w:t>
      </w:r>
      <w:r>
        <w:rPr>
          <w:rFonts w:ascii="Consolas" w:eastAsiaTheme="minorHAnsi" w:hAnsi="Consolas" w:cs="Consolas"/>
          <w:color w:val="000000"/>
          <w:sz w:val="19"/>
          <w:szCs w:val="19"/>
          <w:highlight w:val="white"/>
          <w:lang w:eastAsia="en-US"/>
        </w:rPr>
        <w:t xml:space="preserve"> (q)</w:t>
      </w:r>
    </w:p>
    <w:p w14:paraId="63B1C073"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3530D8C4"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p = q;</w:t>
      </w:r>
    </w:p>
    <w:p w14:paraId="2DF89AA4"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(p != head)</w:t>
      </w:r>
    </w:p>
    <w:p w14:paraId="35514B56"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0AC40035"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cout &lt;&lt; p-&gt;key;</w:t>
      </w:r>
    </w:p>
    <w:p w14:paraId="1C489C31"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(p-&gt;next) cout &lt;&lt; </w:t>
      </w:r>
      <w:r>
        <w:rPr>
          <w:rFonts w:ascii="Consolas" w:eastAsiaTheme="minorHAnsi" w:hAnsi="Consolas" w:cs="Consolas"/>
          <w:color w:val="A31515"/>
          <w:sz w:val="19"/>
          <w:szCs w:val="19"/>
          <w:highlight w:val="white"/>
          <w:lang w:eastAsia="en-US"/>
        </w:rPr>
        <w:t>", "</w:t>
      </w:r>
      <w:r>
        <w:rPr>
          <w:rFonts w:ascii="Consolas" w:eastAsiaTheme="minorHAnsi" w:hAnsi="Consolas" w:cs="Consolas"/>
          <w:color w:val="000000"/>
          <w:sz w:val="19"/>
          <w:szCs w:val="19"/>
          <w:highlight w:val="white"/>
          <w:lang w:eastAsia="en-US"/>
        </w:rPr>
        <w:t>;</w:t>
      </w:r>
    </w:p>
    <w:p w14:paraId="289CBA5A"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else</w:t>
      </w:r>
      <w:r>
        <w:rPr>
          <w:rFonts w:ascii="Consolas" w:eastAsiaTheme="minorHAnsi" w:hAnsi="Consolas" w:cs="Consolas"/>
          <w:color w:val="000000"/>
          <w:sz w:val="19"/>
          <w:szCs w:val="19"/>
          <w:highlight w:val="white"/>
          <w:lang w:eastAsia="en-US"/>
        </w:rPr>
        <w:t xml:space="preserve"> cout &lt;&lt; </w:t>
      </w:r>
      <w:r>
        <w:rPr>
          <w:rFonts w:ascii="Consolas" w:eastAsiaTheme="minorHAnsi" w:hAnsi="Consolas" w:cs="Consolas"/>
          <w:color w:val="A31515"/>
          <w:sz w:val="19"/>
          <w:szCs w:val="19"/>
          <w:highlight w:val="white"/>
          <w:lang w:eastAsia="en-US"/>
        </w:rPr>
        <w:t>" "</w:t>
      </w:r>
      <w:r>
        <w:rPr>
          <w:rFonts w:ascii="Consolas" w:eastAsiaTheme="minorHAnsi" w:hAnsi="Consolas" w:cs="Consolas"/>
          <w:color w:val="000000"/>
          <w:sz w:val="19"/>
          <w:szCs w:val="19"/>
          <w:highlight w:val="white"/>
          <w:lang w:eastAsia="en-US"/>
        </w:rPr>
        <w:t>;</w:t>
      </w:r>
    </w:p>
    <w:p w14:paraId="1FA5CB2A"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366FD423"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q = p-&gt;next;</w:t>
      </w:r>
    </w:p>
    <w:p w14:paraId="7B2A204C"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1A25FECB"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"}\n"</w:t>
      </w:r>
      <w:r>
        <w:rPr>
          <w:rFonts w:ascii="Consolas" w:eastAsiaTheme="minorHAnsi" w:hAnsi="Consolas" w:cs="Consolas"/>
          <w:color w:val="000000"/>
          <w:sz w:val="19"/>
          <w:szCs w:val="19"/>
          <w:highlight w:val="white"/>
          <w:lang w:eastAsia="en-US"/>
        </w:rPr>
        <w:t>;</w:t>
      </w:r>
    </w:p>
    <w:p w14:paraId="3EAC7CE6"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w:t>
      </w:r>
    </w:p>
    <w:p w14:paraId="7A406482"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135CD115"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Returns the length of the list.</w:t>
      </w:r>
    </w:p>
    <w:p w14:paraId="6ACDBDDC"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LinkedList</w:t>
      </w:r>
      <w:r>
        <w:rPr>
          <w:rFonts w:ascii="Consolas" w:eastAsiaTheme="minorHAnsi" w:hAnsi="Consolas" w:cs="Consolas"/>
          <w:color w:val="000000"/>
          <w:sz w:val="19"/>
          <w:szCs w:val="19"/>
          <w:highlight w:val="white"/>
          <w:lang w:eastAsia="en-US"/>
        </w:rPr>
        <w:t>::getLength()</w:t>
      </w:r>
    </w:p>
    <w:p w14:paraId="71F999B4"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0F8A871A"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length;</w:t>
      </w:r>
    </w:p>
    <w:p w14:paraId="506DBBE6"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1CCE3D06"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2F07DA2F"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De-allocates list memory when the program terminates.</w:t>
      </w:r>
    </w:p>
    <w:p w14:paraId="5B4A1018"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2B91AF"/>
          <w:sz w:val="19"/>
          <w:szCs w:val="19"/>
          <w:highlight w:val="white"/>
          <w:lang w:eastAsia="en-US"/>
        </w:rPr>
        <w:t>LinkedList</w:t>
      </w:r>
      <w:r>
        <w:rPr>
          <w:rFonts w:ascii="Consolas" w:eastAsiaTheme="minorHAnsi" w:hAnsi="Consolas" w:cs="Consolas"/>
          <w:color w:val="000000"/>
          <w:sz w:val="19"/>
          <w:szCs w:val="19"/>
          <w:highlight w:val="white"/>
          <w:lang w:eastAsia="en-US"/>
        </w:rPr>
        <w:t>::~LinkedList()</w:t>
      </w:r>
    </w:p>
    <w:p w14:paraId="43584C73"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2D79A88D"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p = head;</w:t>
      </w:r>
    </w:p>
    <w:p w14:paraId="2F43FBB8"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q = head;</w:t>
      </w:r>
    </w:p>
    <w:p w14:paraId="5E1C9B28"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while</w:t>
      </w:r>
      <w:r>
        <w:rPr>
          <w:rFonts w:ascii="Consolas" w:eastAsiaTheme="minorHAnsi" w:hAnsi="Consolas" w:cs="Consolas"/>
          <w:color w:val="000000"/>
          <w:sz w:val="19"/>
          <w:szCs w:val="19"/>
          <w:highlight w:val="white"/>
          <w:lang w:eastAsia="en-US"/>
        </w:rPr>
        <w:t xml:space="preserve"> (q)</w:t>
      </w:r>
    </w:p>
    <w:p w14:paraId="0A793B28"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67DF170A"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p = q;</w:t>
      </w:r>
    </w:p>
    <w:p w14:paraId="7483CC99"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q = p-&gt;next;</w:t>
      </w:r>
    </w:p>
    <w:p w14:paraId="7F4CEDFB"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(q) </w:t>
      </w:r>
      <w:r>
        <w:rPr>
          <w:rFonts w:ascii="Consolas" w:eastAsiaTheme="minorHAnsi" w:hAnsi="Consolas" w:cs="Consolas"/>
          <w:color w:val="0000FF"/>
          <w:sz w:val="19"/>
          <w:szCs w:val="19"/>
          <w:highlight w:val="white"/>
          <w:lang w:eastAsia="en-US"/>
        </w:rPr>
        <w:t>delete</w:t>
      </w:r>
      <w:r>
        <w:rPr>
          <w:rFonts w:ascii="Consolas" w:eastAsiaTheme="minorHAnsi" w:hAnsi="Consolas" w:cs="Consolas"/>
          <w:color w:val="000000"/>
          <w:sz w:val="19"/>
          <w:szCs w:val="19"/>
          <w:highlight w:val="white"/>
          <w:lang w:eastAsia="en-US"/>
        </w:rPr>
        <w:t xml:space="preserve"> p;</w:t>
      </w:r>
    </w:p>
    <w:p w14:paraId="4552C5AC" w14:textId="77777777" w:rsidR="00A174F2" w:rsidRDefault="00A174F2" w:rsidP="00A174F2">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3769192C" w14:textId="77777777" w:rsidR="00A174F2" w:rsidRDefault="00A174F2" w:rsidP="00291B74">
      <w:pPr>
        <w:pStyle w:val="Heading2"/>
        <w:numPr>
          <w:ilvl w:val="1"/>
          <w:numId w:val="2"/>
        </w:numPr>
        <w:tabs>
          <w:tab w:val="left" w:pos="0"/>
        </w:tabs>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14:paraId="413AC96C" w14:textId="130B3F52" w:rsidR="00A174F2" w:rsidRDefault="00A174F2" w:rsidP="00A174F2">
      <w:pPr>
        <w:pStyle w:val="NormalPACKT"/>
        <w:rPr>
          <w:b/>
          <w:u w:val="single"/>
        </w:rPr>
      </w:pPr>
      <w:r>
        <w:rPr>
          <w:b/>
          <w:u w:val="single"/>
        </w:rPr>
        <w:t>HashTables</w:t>
      </w:r>
      <w:r w:rsidRPr="00977368">
        <w:rPr>
          <w:b/>
          <w:u w:val="single"/>
        </w:rPr>
        <w:t>.cpp</w:t>
      </w:r>
    </w:p>
    <w:p w14:paraId="72A14CCD"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310C4E02"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"HashTable.h"</w:t>
      </w:r>
    </w:p>
    <w:p w14:paraId="40196E2E"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2AA4B12E"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Constructs the empty Hash Table object.</w:t>
      </w:r>
    </w:p>
    <w:p w14:paraId="0B2DFCB8"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Array length is set to 13 by default.</w:t>
      </w:r>
    </w:p>
    <w:p w14:paraId="7E44CB7F"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2B91AF"/>
          <w:sz w:val="19"/>
          <w:szCs w:val="19"/>
          <w:highlight w:val="white"/>
          <w:lang w:eastAsia="en-US"/>
        </w:rPr>
        <w:t>HashTable</w:t>
      </w:r>
      <w:r>
        <w:rPr>
          <w:rFonts w:ascii="Consolas" w:eastAsiaTheme="minorHAnsi" w:hAnsi="Consolas" w:cs="Consolas"/>
          <w:color w:val="000000"/>
          <w:sz w:val="19"/>
          <w:szCs w:val="19"/>
          <w:highlight w:val="white"/>
          <w:lang w:eastAsia="en-US"/>
        </w:rPr>
        <w:t>::HashTable(</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tableLength</w:t>
      </w:r>
      <w:r>
        <w:rPr>
          <w:rFonts w:ascii="Consolas" w:eastAsiaTheme="minorHAnsi" w:hAnsi="Consolas" w:cs="Consolas"/>
          <w:color w:val="000000"/>
          <w:sz w:val="19"/>
          <w:szCs w:val="19"/>
          <w:highlight w:val="white"/>
          <w:lang w:eastAsia="en-US"/>
        </w:rPr>
        <w:t>)</w:t>
      </w:r>
    </w:p>
    <w:p w14:paraId="303FD13B"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1B4A9549"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tableLength</w:t>
      </w:r>
      <w:r>
        <w:rPr>
          <w:rFonts w:ascii="Consolas" w:eastAsiaTheme="minorHAnsi" w:hAnsi="Consolas" w:cs="Consolas"/>
          <w:color w:val="000000"/>
          <w:sz w:val="19"/>
          <w:szCs w:val="19"/>
          <w:highlight w:val="white"/>
          <w:lang w:eastAsia="en-US"/>
        </w:rPr>
        <w:t xml:space="preserve"> &lt;= 0) </w:t>
      </w:r>
      <w:r>
        <w:rPr>
          <w:rFonts w:ascii="Consolas" w:eastAsiaTheme="minorHAnsi" w:hAnsi="Consolas" w:cs="Consolas"/>
          <w:color w:val="808080"/>
          <w:sz w:val="19"/>
          <w:szCs w:val="19"/>
          <w:highlight w:val="white"/>
          <w:lang w:eastAsia="en-US"/>
        </w:rPr>
        <w:t>tableLength</w:t>
      </w:r>
      <w:r>
        <w:rPr>
          <w:rFonts w:ascii="Consolas" w:eastAsiaTheme="minorHAnsi" w:hAnsi="Consolas" w:cs="Consolas"/>
          <w:color w:val="000000"/>
          <w:sz w:val="19"/>
          <w:szCs w:val="19"/>
          <w:highlight w:val="white"/>
          <w:lang w:eastAsia="en-US"/>
        </w:rPr>
        <w:t xml:space="preserve"> = 13;</w:t>
      </w:r>
    </w:p>
    <w:p w14:paraId="174DC4A0"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array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LinkedList</w:t>
      </w:r>
      <w:r>
        <w:rPr>
          <w:rFonts w:ascii="Consolas" w:eastAsiaTheme="minorHAnsi" w:hAnsi="Consolas" w:cs="Consolas"/>
          <w:color w:val="000000"/>
          <w:sz w:val="19"/>
          <w:szCs w:val="19"/>
          <w:highlight w:val="white"/>
          <w:lang w:eastAsia="en-US"/>
        </w:rPr>
        <w:t>[</w:t>
      </w:r>
      <w:r>
        <w:rPr>
          <w:rFonts w:ascii="Consolas" w:eastAsiaTheme="minorHAnsi" w:hAnsi="Consolas" w:cs="Consolas"/>
          <w:color w:val="808080"/>
          <w:sz w:val="19"/>
          <w:szCs w:val="19"/>
          <w:highlight w:val="white"/>
          <w:lang w:eastAsia="en-US"/>
        </w:rPr>
        <w:t>tableLength</w:t>
      </w:r>
      <w:r>
        <w:rPr>
          <w:rFonts w:ascii="Consolas" w:eastAsiaTheme="minorHAnsi" w:hAnsi="Consolas" w:cs="Consolas"/>
          <w:color w:val="000000"/>
          <w:sz w:val="19"/>
          <w:szCs w:val="19"/>
          <w:highlight w:val="white"/>
          <w:lang w:eastAsia="en-US"/>
        </w:rPr>
        <w:t>];</w:t>
      </w:r>
    </w:p>
    <w:p w14:paraId="1D7CDCF5"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length = </w:t>
      </w:r>
      <w:r>
        <w:rPr>
          <w:rFonts w:ascii="Consolas" w:eastAsiaTheme="minorHAnsi" w:hAnsi="Consolas" w:cs="Consolas"/>
          <w:color w:val="808080"/>
          <w:sz w:val="19"/>
          <w:szCs w:val="19"/>
          <w:highlight w:val="white"/>
          <w:lang w:eastAsia="en-US"/>
        </w:rPr>
        <w:t>tableLength</w:t>
      </w:r>
      <w:r>
        <w:rPr>
          <w:rFonts w:ascii="Consolas" w:eastAsiaTheme="minorHAnsi" w:hAnsi="Consolas" w:cs="Consolas"/>
          <w:color w:val="000000"/>
          <w:sz w:val="19"/>
          <w:szCs w:val="19"/>
          <w:highlight w:val="white"/>
          <w:lang w:eastAsia="en-US"/>
        </w:rPr>
        <w:t>;</w:t>
      </w:r>
    </w:p>
    <w:p w14:paraId="5A356AA2"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4E48BB91"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57508709"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Returns an array location for a given item key.</w:t>
      </w:r>
    </w:p>
    <w:p w14:paraId="47594A8C"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HashTable</w:t>
      </w:r>
      <w:r>
        <w:rPr>
          <w:rFonts w:ascii="Consolas" w:eastAsiaTheme="minorHAnsi" w:hAnsi="Consolas" w:cs="Consolas"/>
          <w:color w:val="000000"/>
          <w:sz w:val="19"/>
          <w:szCs w:val="19"/>
          <w:highlight w:val="white"/>
          <w:lang w:eastAsia="en-US"/>
        </w:rPr>
        <w:t>::hash(</w:t>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itemKey</w:t>
      </w:r>
      <w:r>
        <w:rPr>
          <w:rFonts w:ascii="Consolas" w:eastAsiaTheme="minorHAnsi" w:hAnsi="Consolas" w:cs="Consolas"/>
          <w:color w:val="000000"/>
          <w:sz w:val="19"/>
          <w:szCs w:val="19"/>
          <w:highlight w:val="white"/>
          <w:lang w:eastAsia="en-US"/>
        </w:rPr>
        <w:t>)</w:t>
      </w:r>
    </w:p>
    <w:p w14:paraId="478DB460"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224DA6B6"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value = 0;</w:t>
      </w:r>
    </w:p>
    <w:p w14:paraId="180153CF"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for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i = 0; i &lt; </w:t>
      </w:r>
      <w:r>
        <w:rPr>
          <w:rFonts w:ascii="Consolas" w:eastAsiaTheme="minorHAnsi" w:hAnsi="Consolas" w:cs="Consolas"/>
          <w:color w:val="808080"/>
          <w:sz w:val="19"/>
          <w:szCs w:val="19"/>
          <w:highlight w:val="white"/>
          <w:lang w:eastAsia="en-US"/>
        </w:rPr>
        <w:t>itemKey</w:t>
      </w:r>
      <w:r>
        <w:rPr>
          <w:rFonts w:ascii="Consolas" w:eastAsiaTheme="minorHAnsi" w:hAnsi="Consolas" w:cs="Consolas"/>
          <w:color w:val="000000"/>
          <w:sz w:val="19"/>
          <w:szCs w:val="19"/>
          <w:highlight w:val="white"/>
          <w:lang w:eastAsia="en-US"/>
        </w:rPr>
        <w:t>.length(); i++)</w:t>
      </w:r>
    </w:p>
    <w:p w14:paraId="05F8EED0"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value += </w:t>
      </w:r>
      <w:r>
        <w:rPr>
          <w:rFonts w:ascii="Consolas" w:eastAsiaTheme="minorHAnsi" w:hAnsi="Consolas" w:cs="Consolas"/>
          <w:color w:val="808080"/>
          <w:sz w:val="19"/>
          <w:szCs w:val="19"/>
          <w:highlight w:val="white"/>
          <w:lang w:eastAsia="en-US"/>
        </w:rPr>
        <w:t>itemKey</w:t>
      </w:r>
      <w:r>
        <w:rPr>
          <w:rFonts w:ascii="Consolas" w:eastAsiaTheme="minorHAnsi" w:hAnsi="Consolas" w:cs="Consolas"/>
          <w:color w:val="000000"/>
          <w:sz w:val="19"/>
          <w:szCs w:val="19"/>
          <w:highlight w:val="white"/>
          <w:lang w:eastAsia="en-US"/>
        </w:rPr>
        <w:t>[i];</w:t>
      </w:r>
    </w:p>
    <w:p w14:paraId="39EE6765"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(value * </w:t>
      </w:r>
      <w:r>
        <w:rPr>
          <w:rFonts w:ascii="Consolas" w:eastAsiaTheme="minorHAnsi" w:hAnsi="Consolas" w:cs="Consolas"/>
          <w:color w:val="808080"/>
          <w:sz w:val="19"/>
          <w:szCs w:val="19"/>
          <w:highlight w:val="white"/>
          <w:lang w:eastAsia="en-US"/>
        </w:rPr>
        <w:t>itemKey</w:t>
      </w:r>
      <w:r>
        <w:rPr>
          <w:rFonts w:ascii="Consolas" w:eastAsiaTheme="minorHAnsi" w:hAnsi="Consolas" w:cs="Consolas"/>
          <w:color w:val="000000"/>
          <w:sz w:val="19"/>
          <w:szCs w:val="19"/>
          <w:highlight w:val="white"/>
          <w:lang w:eastAsia="en-US"/>
        </w:rPr>
        <w:t>.length()) % length;</w:t>
      </w:r>
    </w:p>
    <w:p w14:paraId="0A0172A0"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74970AEF"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618B7679"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Adds an item to the Hash Table.</w:t>
      </w:r>
    </w:p>
    <w:p w14:paraId="3E4CDF57"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HashTable</w:t>
      </w:r>
      <w:r>
        <w:rPr>
          <w:rFonts w:ascii="Consolas" w:eastAsiaTheme="minorHAnsi" w:hAnsi="Consolas" w:cs="Consolas"/>
          <w:color w:val="000000"/>
          <w:sz w:val="19"/>
          <w:szCs w:val="19"/>
          <w:highlight w:val="white"/>
          <w:lang w:eastAsia="en-US"/>
        </w:rPr>
        <w:t>::insertItem(</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808080"/>
          <w:sz w:val="19"/>
          <w:szCs w:val="19"/>
          <w:highlight w:val="white"/>
          <w:lang w:eastAsia="en-US"/>
        </w:rPr>
        <w:t>newItem</w:t>
      </w:r>
      <w:r>
        <w:rPr>
          <w:rFonts w:ascii="Consolas" w:eastAsiaTheme="minorHAnsi" w:hAnsi="Consolas" w:cs="Consolas"/>
          <w:color w:val="000000"/>
          <w:sz w:val="19"/>
          <w:szCs w:val="19"/>
          <w:highlight w:val="white"/>
          <w:lang w:eastAsia="en-US"/>
        </w:rPr>
        <w:t>)</w:t>
      </w:r>
    </w:p>
    <w:p w14:paraId="2620EF37"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5885C5F4"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index = hash(</w:t>
      </w:r>
      <w:r>
        <w:rPr>
          <w:rFonts w:ascii="Consolas" w:eastAsiaTheme="minorHAnsi" w:hAnsi="Consolas" w:cs="Consolas"/>
          <w:color w:val="808080"/>
          <w:sz w:val="19"/>
          <w:szCs w:val="19"/>
          <w:highlight w:val="white"/>
          <w:lang w:eastAsia="en-US"/>
        </w:rPr>
        <w:t>newItem</w:t>
      </w:r>
      <w:r>
        <w:rPr>
          <w:rFonts w:ascii="Consolas" w:eastAsiaTheme="minorHAnsi" w:hAnsi="Consolas" w:cs="Consolas"/>
          <w:color w:val="000000"/>
          <w:sz w:val="19"/>
          <w:szCs w:val="19"/>
          <w:highlight w:val="white"/>
          <w:lang w:eastAsia="en-US"/>
        </w:rPr>
        <w:t>-&gt;key);</w:t>
      </w:r>
    </w:p>
    <w:p w14:paraId="1F080B97"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array[index].insertItem(</w:t>
      </w:r>
      <w:r>
        <w:rPr>
          <w:rFonts w:ascii="Consolas" w:eastAsiaTheme="minorHAnsi" w:hAnsi="Consolas" w:cs="Consolas"/>
          <w:color w:val="808080"/>
          <w:sz w:val="19"/>
          <w:szCs w:val="19"/>
          <w:highlight w:val="white"/>
          <w:lang w:eastAsia="en-US"/>
        </w:rPr>
        <w:t>newItem</w:t>
      </w:r>
      <w:r>
        <w:rPr>
          <w:rFonts w:ascii="Consolas" w:eastAsiaTheme="minorHAnsi" w:hAnsi="Consolas" w:cs="Consolas"/>
          <w:color w:val="000000"/>
          <w:sz w:val="19"/>
          <w:szCs w:val="19"/>
          <w:highlight w:val="white"/>
          <w:lang w:eastAsia="en-US"/>
        </w:rPr>
        <w:t>);</w:t>
      </w:r>
    </w:p>
    <w:p w14:paraId="12B1738E"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3CAABDF1"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7D459898"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Deletes an Item by key from the Hash Table.</w:t>
      </w:r>
    </w:p>
    <w:p w14:paraId="71FBFB72"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Returns true if the operation is successful.</w:t>
      </w:r>
    </w:p>
    <w:p w14:paraId="6AEA4AE8"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bool</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HashTable</w:t>
      </w:r>
      <w:r>
        <w:rPr>
          <w:rFonts w:ascii="Consolas" w:eastAsiaTheme="minorHAnsi" w:hAnsi="Consolas" w:cs="Consolas"/>
          <w:color w:val="000000"/>
          <w:sz w:val="19"/>
          <w:szCs w:val="19"/>
          <w:highlight w:val="white"/>
          <w:lang w:eastAsia="en-US"/>
        </w:rPr>
        <w:t>::removeItem(</w:t>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itemKey</w:t>
      </w:r>
      <w:r>
        <w:rPr>
          <w:rFonts w:ascii="Consolas" w:eastAsiaTheme="minorHAnsi" w:hAnsi="Consolas" w:cs="Consolas"/>
          <w:color w:val="000000"/>
          <w:sz w:val="19"/>
          <w:szCs w:val="19"/>
          <w:highlight w:val="white"/>
          <w:lang w:eastAsia="en-US"/>
        </w:rPr>
        <w:t>)</w:t>
      </w:r>
    </w:p>
    <w:p w14:paraId="3948A848"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336CB1B1"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index = hash(</w:t>
      </w:r>
      <w:r>
        <w:rPr>
          <w:rFonts w:ascii="Consolas" w:eastAsiaTheme="minorHAnsi" w:hAnsi="Consolas" w:cs="Consolas"/>
          <w:color w:val="808080"/>
          <w:sz w:val="19"/>
          <w:szCs w:val="19"/>
          <w:highlight w:val="white"/>
          <w:lang w:eastAsia="en-US"/>
        </w:rPr>
        <w:t>itemKey</w:t>
      </w:r>
      <w:r>
        <w:rPr>
          <w:rFonts w:ascii="Consolas" w:eastAsiaTheme="minorHAnsi" w:hAnsi="Consolas" w:cs="Consolas"/>
          <w:color w:val="000000"/>
          <w:sz w:val="19"/>
          <w:szCs w:val="19"/>
          <w:highlight w:val="white"/>
          <w:lang w:eastAsia="en-US"/>
        </w:rPr>
        <w:t>);</w:t>
      </w:r>
    </w:p>
    <w:p w14:paraId="6BE99D7A"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array[index].removeItem(</w:t>
      </w:r>
      <w:r>
        <w:rPr>
          <w:rFonts w:ascii="Consolas" w:eastAsiaTheme="minorHAnsi" w:hAnsi="Consolas" w:cs="Consolas"/>
          <w:color w:val="808080"/>
          <w:sz w:val="19"/>
          <w:szCs w:val="19"/>
          <w:highlight w:val="white"/>
          <w:lang w:eastAsia="en-US"/>
        </w:rPr>
        <w:t>itemKey</w:t>
      </w:r>
      <w:r>
        <w:rPr>
          <w:rFonts w:ascii="Consolas" w:eastAsiaTheme="minorHAnsi" w:hAnsi="Consolas" w:cs="Consolas"/>
          <w:color w:val="000000"/>
          <w:sz w:val="19"/>
          <w:szCs w:val="19"/>
          <w:highlight w:val="white"/>
          <w:lang w:eastAsia="en-US"/>
        </w:rPr>
        <w:t>);</w:t>
      </w:r>
    </w:p>
    <w:p w14:paraId="7C4B4AC7"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6F809F10"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346322DF"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Returns an item from the Hash Table by key.</w:t>
      </w:r>
    </w:p>
    <w:p w14:paraId="5A3D9ACE"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If the item isn't found, a null pointer is returned.</w:t>
      </w:r>
    </w:p>
    <w:p w14:paraId="0868A9DB"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2B91AF"/>
          <w:sz w:val="19"/>
          <w:szCs w:val="19"/>
          <w:highlight w:val="white"/>
          <w:lang w:eastAsia="en-US"/>
        </w:rPr>
        <w:t>HashTable</w:t>
      </w:r>
      <w:r>
        <w:rPr>
          <w:rFonts w:ascii="Consolas" w:eastAsiaTheme="minorHAnsi" w:hAnsi="Consolas" w:cs="Consolas"/>
          <w:color w:val="000000"/>
          <w:sz w:val="19"/>
          <w:szCs w:val="19"/>
          <w:highlight w:val="white"/>
          <w:lang w:eastAsia="en-US"/>
        </w:rPr>
        <w:t>::getItemByKey(</w:t>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itemKey</w:t>
      </w:r>
      <w:r>
        <w:rPr>
          <w:rFonts w:ascii="Consolas" w:eastAsiaTheme="minorHAnsi" w:hAnsi="Consolas" w:cs="Consolas"/>
          <w:color w:val="000000"/>
          <w:sz w:val="19"/>
          <w:szCs w:val="19"/>
          <w:highlight w:val="white"/>
          <w:lang w:eastAsia="en-US"/>
        </w:rPr>
        <w:t>)</w:t>
      </w:r>
    </w:p>
    <w:p w14:paraId="3248E1F1"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3110BAE9"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index = hash(</w:t>
      </w:r>
      <w:r>
        <w:rPr>
          <w:rFonts w:ascii="Consolas" w:eastAsiaTheme="minorHAnsi" w:hAnsi="Consolas" w:cs="Consolas"/>
          <w:color w:val="808080"/>
          <w:sz w:val="19"/>
          <w:szCs w:val="19"/>
          <w:highlight w:val="white"/>
          <w:lang w:eastAsia="en-US"/>
        </w:rPr>
        <w:t>itemKey</w:t>
      </w:r>
      <w:r>
        <w:rPr>
          <w:rFonts w:ascii="Consolas" w:eastAsiaTheme="minorHAnsi" w:hAnsi="Consolas" w:cs="Consolas"/>
          <w:color w:val="000000"/>
          <w:sz w:val="19"/>
          <w:szCs w:val="19"/>
          <w:highlight w:val="white"/>
          <w:lang w:eastAsia="en-US"/>
        </w:rPr>
        <w:t>);</w:t>
      </w:r>
    </w:p>
    <w:p w14:paraId="69DF46BF"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array[index].getItem(</w:t>
      </w:r>
      <w:r>
        <w:rPr>
          <w:rFonts w:ascii="Consolas" w:eastAsiaTheme="minorHAnsi" w:hAnsi="Consolas" w:cs="Consolas"/>
          <w:color w:val="808080"/>
          <w:sz w:val="19"/>
          <w:szCs w:val="19"/>
          <w:highlight w:val="white"/>
          <w:lang w:eastAsia="en-US"/>
        </w:rPr>
        <w:t>itemKey</w:t>
      </w:r>
      <w:r>
        <w:rPr>
          <w:rFonts w:ascii="Consolas" w:eastAsiaTheme="minorHAnsi" w:hAnsi="Consolas" w:cs="Consolas"/>
          <w:color w:val="000000"/>
          <w:sz w:val="19"/>
          <w:szCs w:val="19"/>
          <w:highlight w:val="white"/>
          <w:lang w:eastAsia="en-US"/>
        </w:rPr>
        <w:t>);</w:t>
      </w:r>
    </w:p>
    <w:p w14:paraId="35A9FFE1"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55CA2331"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46B50171"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Display the contents of the Hash Table to console window.</w:t>
      </w:r>
    </w:p>
    <w:p w14:paraId="29052272"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HashTable</w:t>
      </w:r>
      <w:r>
        <w:rPr>
          <w:rFonts w:ascii="Consolas" w:eastAsiaTheme="minorHAnsi" w:hAnsi="Consolas" w:cs="Consolas"/>
          <w:color w:val="000000"/>
          <w:sz w:val="19"/>
          <w:szCs w:val="19"/>
          <w:highlight w:val="white"/>
          <w:lang w:eastAsia="en-US"/>
        </w:rPr>
        <w:t>::printTable()</w:t>
      </w:r>
    </w:p>
    <w:p w14:paraId="45073373"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404D99EB"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"\n\nHash Table:\n"</w:t>
      </w:r>
      <w:r>
        <w:rPr>
          <w:rFonts w:ascii="Consolas" w:eastAsiaTheme="minorHAnsi" w:hAnsi="Consolas" w:cs="Consolas"/>
          <w:color w:val="000000"/>
          <w:sz w:val="19"/>
          <w:szCs w:val="19"/>
          <w:highlight w:val="white"/>
          <w:lang w:eastAsia="en-US"/>
        </w:rPr>
        <w:t>;</w:t>
      </w:r>
    </w:p>
    <w:p w14:paraId="7C16AFB9"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for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i = 0; i &lt; length; i++)</w:t>
      </w:r>
    </w:p>
    <w:p w14:paraId="0D6046DE"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418B7376"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"Bucket "</w:t>
      </w:r>
      <w:r>
        <w:rPr>
          <w:rFonts w:ascii="Consolas" w:eastAsiaTheme="minorHAnsi" w:hAnsi="Consolas" w:cs="Consolas"/>
          <w:color w:val="000000"/>
          <w:sz w:val="19"/>
          <w:szCs w:val="19"/>
          <w:highlight w:val="white"/>
          <w:lang w:eastAsia="en-US"/>
        </w:rPr>
        <w:t xml:space="preserve"> &lt;&lt; i + 1 &lt;&lt; </w:t>
      </w:r>
      <w:r>
        <w:rPr>
          <w:rFonts w:ascii="Consolas" w:eastAsiaTheme="minorHAnsi" w:hAnsi="Consolas" w:cs="Consolas"/>
          <w:color w:val="A31515"/>
          <w:sz w:val="19"/>
          <w:szCs w:val="19"/>
          <w:highlight w:val="white"/>
          <w:lang w:eastAsia="en-US"/>
        </w:rPr>
        <w:t>": "</w:t>
      </w:r>
      <w:r>
        <w:rPr>
          <w:rFonts w:ascii="Consolas" w:eastAsiaTheme="minorHAnsi" w:hAnsi="Consolas" w:cs="Consolas"/>
          <w:color w:val="000000"/>
          <w:sz w:val="19"/>
          <w:szCs w:val="19"/>
          <w:highlight w:val="white"/>
          <w:lang w:eastAsia="en-US"/>
        </w:rPr>
        <w:t>;</w:t>
      </w:r>
    </w:p>
    <w:p w14:paraId="1DD95447"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array[i].printList();</w:t>
      </w:r>
    </w:p>
    <w:p w14:paraId="3582FC8A"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7D1EFE50"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290F4E81"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4B43860D"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787A7CBB"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Returns the number of locations in the Hash Table.</w:t>
      </w:r>
    </w:p>
    <w:p w14:paraId="0E10143D"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HashTable</w:t>
      </w:r>
      <w:r>
        <w:rPr>
          <w:rFonts w:ascii="Consolas" w:eastAsiaTheme="minorHAnsi" w:hAnsi="Consolas" w:cs="Consolas"/>
          <w:color w:val="000000"/>
          <w:sz w:val="19"/>
          <w:szCs w:val="19"/>
          <w:highlight w:val="white"/>
          <w:lang w:eastAsia="en-US"/>
        </w:rPr>
        <w:t>::getLength()</w:t>
      </w:r>
    </w:p>
    <w:p w14:paraId="19E516D8"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04AA162B"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length;</w:t>
      </w:r>
    </w:p>
    <w:p w14:paraId="0C211DDB"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6D8310CE"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58289C28"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Returns the number of Items in the Hash Table.</w:t>
      </w:r>
    </w:p>
    <w:p w14:paraId="28FB84F9"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HashTable</w:t>
      </w:r>
      <w:r>
        <w:rPr>
          <w:rFonts w:ascii="Consolas" w:eastAsiaTheme="minorHAnsi" w:hAnsi="Consolas" w:cs="Consolas"/>
          <w:color w:val="000000"/>
          <w:sz w:val="19"/>
          <w:szCs w:val="19"/>
          <w:highlight w:val="white"/>
          <w:lang w:eastAsia="en-US"/>
        </w:rPr>
        <w:t>::getNumberOfItems()</w:t>
      </w:r>
    </w:p>
    <w:p w14:paraId="54290126"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441DED97"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itemCount = 0;</w:t>
      </w:r>
    </w:p>
    <w:p w14:paraId="4B308B14"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for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i = 0; i &lt; length; i++)</w:t>
      </w:r>
    </w:p>
    <w:p w14:paraId="20545436"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5E2F5C34"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itemCount += array[i].getLength();</w:t>
      </w:r>
    </w:p>
    <w:p w14:paraId="59F126C2"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1368C196"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itemCount;</w:t>
      </w:r>
    </w:p>
    <w:p w14:paraId="34D75A8E"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44B9C2DE"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25758ADA"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De-allocates all memory used for the Hash Table.</w:t>
      </w:r>
    </w:p>
    <w:p w14:paraId="295C9C9F"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2B91AF"/>
          <w:sz w:val="19"/>
          <w:szCs w:val="19"/>
          <w:highlight w:val="white"/>
          <w:lang w:eastAsia="en-US"/>
        </w:rPr>
        <w:t>HashTable</w:t>
      </w:r>
      <w:r>
        <w:rPr>
          <w:rFonts w:ascii="Consolas" w:eastAsiaTheme="minorHAnsi" w:hAnsi="Consolas" w:cs="Consolas"/>
          <w:color w:val="000000"/>
          <w:sz w:val="19"/>
          <w:szCs w:val="19"/>
          <w:highlight w:val="white"/>
          <w:lang w:eastAsia="en-US"/>
        </w:rPr>
        <w:t>::~HashTable()</w:t>
      </w:r>
    </w:p>
    <w:p w14:paraId="60F147EA"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2360D924"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delete</w:t>
      </w:r>
      <w:r>
        <w:rPr>
          <w:rFonts w:ascii="Consolas" w:eastAsiaTheme="minorHAnsi" w:hAnsi="Consolas" w:cs="Consolas"/>
          <w:color w:val="000000"/>
          <w:sz w:val="19"/>
          <w:szCs w:val="19"/>
          <w:highlight w:val="white"/>
          <w:lang w:eastAsia="en-US"/>
        </w:rPr>
        <w:t>[] array;</w:t>
      </w:r>
    </w:p>
    <w:p w14:paraId="3188F4CC" w14:textId="5576FA97" w:rsidR="00A174F2" w:rsidRDefault="00926C20" w:rsidP="00926C20">
      <w:pPr>
        <w:pStyle w:val="NormalPACKT"/>
        <w:rPr>
          <w:b/>
          <w:u w:val="single"/>
        </w:rPr>
      </w:pPr>
      <w:r>
        <w:rPr>
          <w:rFonts w:ascii="Consolas" w:eastAsiaTheme="minorHAnsi" w:hAnsi="Consolas" w:cs="Consolas"/>
          <w:color w:val="000000"/>
          <w:sz w:val="19"/>
          <w:szCs w:val="19"/>
          <w:highlight w:val="white"/>
          <w:lang w:eastAsia="en-US"/>
        </w:rPr>
        <w:t>}</w:t>
      </w:r>
    </w:p>
    <w:p w14:paraId="6E23FEF0" w14:textId="75F82C4E" w:rsidR="00A174F2" w:rsidRPr="00A174F2" w:rsidRDefault="00A174F2" w:rsidP="00A174F2">
      <w:pPr>
        <w:pStyle w:val="NormalPACKT"/>
        <w:rPr>
          <w:lang w:eastAsia="en-US"/>
        </w:rPr>
      </w:pPr>
      <w:r>
        <w:rPr>
          <w:b/>
          <w:u w:val="single"/>
        </w:rPr>
        <w:t>HashTables.h</w:t>
      </w:r>
    </w:p>
    <w:p w14:paraId="28D7CB3E"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#ifndef</w:t>
      </w:r>
      <w:r>
        <w:rPr>
          <w:rFonts w:ascii="Consolas" w:eastAsiaTheme="minorHAnsi" w:hAnsi="Consolas" w:cs="Consolas"/>
          <w:color w:val="000000"/>
          <w:sz w:val="19"/>
          <w:szCs w:val="19"/>
          <w:highlight w:val="white"/>
          <w:lang w:eastAsia="en-US"/>
        </w:rPr>
        <w:t xml:space="preserve"> HashTable_h</w:t>
      </w:r>
    </w:p>
    <w:p w14:paraId="799CE407"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#define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HashTable_h</w:t>
      </w:r>
    </w:p>
    <w:p w14:paraId="12E4E0AC"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718BF156"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"LinkedList.h"</w:t>
      </w:r>
    </w:p>
    <w:p w14:paraId="20B65BB1"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0EE85B10"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02FA2C6A"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Hash Table objects store a fixed number of Linked Lists.</w:t>
      </w:r>
    </w:p>
    <w:p w14:paraId="52868971"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0E5390F8"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HashTable</w:t>
      </w:r>
    </w:p>
    <w:p w14:paraId="36ED2734"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4305B6B4"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w:t>
      </w:r>
    </w:p>
    <w:p w14:paraId="4D3EF5CD"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03688E38"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Array is a reference to an array of Linked Lists.</w:t>
      </w:r>
    </w:p>
    <w:p w14:paraId="5D24BE87"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LinkedList</w:t>
      </w:r>
      <w:r>
        <w:rPr>
          <w:rFonts w:ascii="Consolas" w:eastAsiaTheme="minorHAnsi" w:hAnsi="Consolas" w:cs="Consolas"/>
          <w:color w:val="000000"/>
          <w:sz w:val="19"/>
          <w:szCs w:val="19"/>
          <w:highlight w:val="white"/>
          <w:lang w:eastAsia="en-US"/>
        </w:rPr>
        <w:t xml:space="preserve"> * array;</w:t>
      </w:r>
    </w:p>
    <w:p w14:paraId="65AE261F"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64F94E5F"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Length is the size of the Hash Table array.</w:t>
      </w:r>
    </w:p>
    <w:p w14:paraId="4B408DEB"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length;</w:t>
      </w:r>
    </w:p>
    <w:p w14:paraId="0691506F"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0FC7608F"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Returns an array location for a given item key.</w:t>
      </w:r>
    </w:p>
    <w:p w14:paraId="6ED00432"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hash(</w:t>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 xml:space="preserve"> itemKey);</w:t>
      </w:r>
    </w:p>
    <w:p w14:paraId="3D3DDF7C"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09B3727D"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w:t>
      </w:r>
    </w:p>
    <w:p w14:paraId="443BE21A"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485DDE3B"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Constructs the empty Hash Table object.</w:t>
      </w:r>
    </w:p>
    <w:p w14:paraId="54234EA8"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Array length is set to 13 by default.</w:t>
      </w:r>
    </w:p>
    <w:p w14:paraId="698D58F9"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HashTable(</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tableLength = 13);</w:t>
      </w:r>
    </w:p>
    <w:p w14:paraId="6E9B2F68"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527698A6"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Adds an item to the Hash Table.</w:t>
      </w:r>
    </w:p>
    <w:p w14:paraId="2ACAF97D"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insertItem(</w:t>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newItem);</w:t>
      </w:r>
    </w:p>
    <w:p w14:paraId="47D1FA70"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5D818635"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Deletes an Item by key from the Hash Table.</w:t>
      </w:r>
    </w:p>
    <w:p w14:paraId="4D069232"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Returns true if the operation is successful.</w:t>
      </w:r>
    </w:p>
    <w:p w14:paraId="10235412"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bool</w:t>
      </w:r>
      <w:r>
        <w:rPr>
          <w:rFonts w:ascii="Consolas" w:eastAsiaTheme="minorHAnsi" w:hAnsi="Consolas" w:cs="Consolas"/>
          <w:color w:val="000000"/>
          <w:sz w:val="19"/>
          <w:szCs w:val="19"/>
          <w:highlight w:val="white"/>
          <w:lang w:eastAsia="en-US"/>
        </w:rPr>
        <w:t xml:space="preserve"> removeItem(</w:t>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 xml:space="preserve"> itemKey);</w:t>
      </w:r>
    </w:p>
    <w:p w14:paraId="365CEA17"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258D4CFF"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Returns an item from the Hash Table by key.</w:t>
      </w:r>
    </w:p>
    <w:p w14:paraId="38CFA7E8"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If the item isn't found, a null pointer is returned.</w:t>
      </w:r>
    </w:p>
    <w:p w14:paraId="11693DE2"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Item</w:t>
      </w:r>
      <w:r>
        <w:rPr>
          <w:rFonts w:ascii="Consolas" w:eastAsiaTheme="minorHAnsi" w:hAnsi="Consolas" w:cs="Consolas"/>
          <w:color w:val="000000"/>
          <w:sz w:val="19"/>
          <w:szCs w:val="19"/>
          <w:highlight w:val="white"/>
          <w:lang w:eastAsia="en-US"/>
        </w:rPr>
        <w:t xml:space="preserve"> * getItemByKey(</w:t>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 xml:space="preserve"> itemKey);</w:t>
      </w:r>
    </w:p>
    <w:p w14:paraId="0D77CF56"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4859CD9D"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Display the contents of the Hash Table to console window.</w:t>
      </w:r>
    </w:p>
    <w:p w14:paraId="3831E2CB"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printTable();</w:t>
      </w:r>
    </w:p>
    <w:p w14:paraId="6CD648A8"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73AE36BC"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Returns the number of locations in the Hash Table.</w:t>
      </w:r>
    </w:p>
    <w:p w14:paraId="7D76C51A"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getLength();</w:t>
      </w:r>
    </w:p>
    <w:p w14:paraId="50746B8F"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1D4F2332"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Returns the number of Items in the Hash Table.</w:t>
      </w:r>
    </w:p>
    <w:p w14:paraId="0005EB44"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getNumberOfItems();</w:t>
      </w:r>
    </w:p>
    <w:p w14:paraId="7E1F48B8"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1135C3D1"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De-allocates all memory used for the Hash Table.</w:t>
      </w:r>
    </w:p>
    <w:p w14:paraId="56A5EBD6"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~HashTable();</w:t>
      </w:r>
    </w:p>
    <w:p w14:paraId="36555273"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0248DA3A"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3FE88B62"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#endif</w:t>
      </w:r>
    </w:p>
    <w:p w14:paraId="5737FDCD" w14:textId="77777777" w:rsidR="00926C20" w:rsidRDefault="00926C20" w:rsidP="00926C20">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1194FA01" w14:textId="30A8928C" w:rsidR="00A174F2" w:rsidRPr="00A174F2" w:rsidRDefault="00A174F2" w:rsidP="00926C20">
      <w:pPr>
        <w:pStyle w:val="BulletPACKT"/>
        <w:rPr>
          <w:rFonts w:ascii="Arial" w:hAnsi="Arial" w:cs="Arial"/>
          <w:color w:val="333399"/>
          <w:sz w:val="28"/>
          <w:szCs w:val="28"/>
        </w:rPr>
      </w:pPr>
      <w:r>
        <w:tab/>
      </w:r>
    </w:p>
    <w:p w14:paraId="7FC5DA65" w14:textId="55F776CA" w:rsidR="001225D8" w:rsidRDefault="001225D8" w:rsidP="00291B74">
      <w:pPr>
        <w:pStyle w:val="Heading2"/>
        <w:numPr>
          <w:ilvl w:val="1"/>
          <w:numId w:val="2"/>
        </w:numPr>
        <w:tabs>
          <w:tab w:val="left" w:pos="0"/>
        </w:tabs>
      </w:pPr>
      <w:r>
        <w:t>How it works...</w:t>
      </w:r>
    </w:p>
    <w:p w14:paraId="4DA0335B" w14:textId="51BFC00F" w:rsidR="001225D8" w:rsidRDefault="001225D8" w:rsidP="001225D8">
      <w:pPr>
        <w:pStyle w:val="NormalPACKT"/>
      </w:pPr>
    </w:p>
    <w:p w14:paraId="08161211" w14:textId="70759900" w:rsidR="00BB752D" w:rsidRDefault="008D463C" w:rsidP="001225D8">
      <w:pPr>
        <w:pStyle w:val="NormalPACKT"/>
      </w:pPr>
      <w:r>
        <w:t>We have created this class to store different enemies using a hash table and then search for a particular enemy from the hash table using a key. The hash table in turn is created using a linked list.</w:t>
      </w:r>
    </w:p>
    <w:p w14:paraId="1A818794" w14:textId="6EF5104B" w:rsidR="0099058E" w:rsidRDefault="0099058E" w:rsidP="001225D8">
      <w:pPr>
        <w:pStyle w:val="NormalPACKT"/>
      </w:pPr>
      <w:r>
        <w:t xml:space="preserve">In the </w:t>
      </w:r>
      <w:r w:rsidR="008D463C">
        <w:rPr>
          <w:rStyle w:val="SubtleReference"/>
        </w:rPr>
        <w:t>LINKEDLIST</w:t>
      </w:r>
      <w:r>
        <w:t xml:space="preserve"> file, </w:t>
      </w:r>
      <w:r w:rsidR="008D463C">
        <w:t xml:space="preserve">we have defined a struct to store a key and a pointer to the next value in the hash table. The main class contains a pointer reference of the struct </w:t>
      </w:r>
      <w:r w:rsidR="003B11EA">
        <w:t xml:space="preserve">called </w:t>
      </w:r>
      <w:r w:rsidR="003B11EA" w:rsidRPr="003B11EA">
        <w:rPr>
          <w:rStyle w:val="SubtleReference"/>
        </w:rPr>
        <w:t>ITEM</w:t>
      </w:r>
      <w:r w:rsidR="008D463C">
        <w:t xml:space="preserve">. Apart from that the class contains length of the number of </w:t>
      </w:r>
      <w:r w:rsidR="006516A8">
        <w:t>data number and member functions to insert an item, remove an item, finding an element, displaying the entire list and to find the length of the list.</w:t>
      </w:r>
    </w:p>
    <w:p w14:paraId="54352E8E" w14:textId="08ABD281" w:rsidR="008E586B" w:rsidRDefault="008E586B" w:rsidP="001225D8">
      <w:pPr>
        <w:pStyle w:val="NormalPACKT"/>
      </w:pPr>
      <w:r>
        <w:t xml:space="preserve">In the </w:t>
      </w:r>
      <w:r w:rsidR="003F287E">
        <w:rPr>
          <w:rStyle w:val="SubtleReference"/>
        </w:rPr>
        <w:t>HASHTABLE</w:t>
      </w:r>
      <w:r>
        <w:t xml:space="preserve"> </w:t>
      </w:r>
      <w:r w:rsidR="003F287E">
        <w:t>file</w:t>
      </w:r>
      <w:r>
        <w:t xml:space="preserve">, </w:t>
      </w:r>
      <w:r w:rsidR="003F287E">
        <w:t xml:space="preserve">a hashtable is created using a linked list. A reference of </w:t>
      </w:r>
      <w:r w:rsidR="00130015">
        <w:t>linked list</w:t>
      </w:r>
      <w:r w:rsidR="003F287E">
        <w:t xml:space="preserve"> is created along with the length of the </w:t>
      </w:r>
      <w:r w:rsidR="009161EA">
        <w:t>hashtable</w:t>
      </w:r>
      <w:r w:rsidR="003F287E">
        <w:t xml:space="preserve"> array and a private function to return an array location of a particular item in the hashtable array. Apart from that the hashtable has similar functionalities like the linked list such as inserting an item, removing an item and displaying the hash table.</w:t>
      </w:r>
    </w:p>
    <w:p w14:paraId="3FF3B261" w14:textId="1395D186" w:rsidR="00BA05B6" w:rsidRDefault="00BA05B6" w:rsidP="00EE3D2D">
      <w:r>
        <w:t xml:space="preserve">From the driver program, </w:t>
      </w:r>
      <w:r w:rsidR="00485D34">
        <w:t xml:space="preserve">an object of the struct is created to </w:t>
      </w:r>
      <w:r w:rsidR="009161EA">
        <w:t>initialize</w:t>
      </w:r>
      <w:r w:rsidR="00485D34">
        <w:t xml:space="preserve"> the items to be pushed into the hashtable. Then an object of hashtable is created and the items are pushed to the table and displayed. An item is also deleted from the table.</w:t>
      </w:r>
      <w:r w:rsidR="00EE3D2D">
        <w:t xml:space="preserve"> Finally a particular item called </w:t>
      </w:r>
      <w:r w:rsidR="00EE3D2D" w:rsidRPr="00EE3D2D">
        <w:rPr>
          <w:rStyle w:val="SubtleReference"/>
          <w:rFonts w:eastAsiaTheme="minorHAnsi"/>
          <w:highlight w:val="white"/>
        </w:rPr>
        <w:t>Enemy4</w:t>
      </w:r>
      <w:r w:rsidR="00EE3D2D">
        <w:rPr>
          <w:rStyle w:val="SubtleReference"/>
        </w:rPr>
        <w:t xml:space="preserve"> </w:t>
      </w:r>
      <w:r w:rsidR="00EE3D2D" w:rsidRPr="00EE3D2D">
        <w:t>is searched</w:t>
      </w:r>
      <w:r w:rsidR="00EE3D2D">
        <w:rPr>
          <w:rStyle w:val="SubtleReference"/>
        </w:rPr>
        <w:t xml:space="preserve"> </w:t>
      </w:r>
      <w:r w:rsidR="00EE3D2D" w:rsidRPr="00EE3D2D">
        <w:t>and the next key is displayed</w:t>
      </w:r>
      <w:r w:rsidR="00EE3D2D">
        <w:rPr>
          <w:rStyle w:val="SubtleReference"/>
        </w:rPr>
        <w:t>.</w:t>
      </w:r>
    </w:p>
    <w:p w14:paraId="251585A0" w14:textId="77777777" w:rsidR="00463A06" w:rsidRDefault="00463A06" w:rsidP="00142E77">
      <w:pPr>
        <w:pStyle w:val="Heading2"/>
        <w:numPr>
          <w:ilvl w:val="0"/>
          <w:numId w:val="0"/>
        </w:numPr>
        <w:tabs>
          <w:tab w:val="left" w:pos="0"/>
        </w:tabs>
      </w:pPr>
    </w:p>
    <w:p w14:paraId="6CA2F05D" w14:textId="1B263F7D" w:rsidR="001225D8" w:rsidRDefault="0050622F" w:rsidP="00291B74">
      <w:pPr>
        <w:pStyle w:val="Heading1"/>
        <w:numPr>
          <w:ilvl w:val="0"/>
          <w:numId w:val="5"/>
        </w:numPr>
        <w:tabs>
          <w:tab w:val="left" w:pos="0"/>
        </w:tabs>
      </w:pPr>
      <w:r>
        <w:lastRenderedPageBreak/>
        <w:t xml:space="preserve">Using </w:t>
      </w:r>
      <w:r w:rsidR="00615EAA">
        <w:t>linked list to store data</w:t>
      </w:r>
    </w:p>
    <w:p w14:paraId="41EC1C9E" w14:textId="6119C6AE" w:rsidR="001225D8" w:rsidRDefault="0050622F" w:rsidP="001225D8">
      <w:pPr>
        <w:pStyle w:val="NormalPACKT"/>
      </w:pPr>
      <w:r>
        <w:t xml:space="preserve">In this recipe we will see how </w:t>
      </w:r>
      <w:r w:rsidR="001E75E3">
        <w:t xml:space="preserve">we can use linked list to store and organise data. The main advantage of a linked list </w:t>
      </w:r>
      <w:r w:rsidR="00291B74">
        <w:t>in the games industry is that it is a dynamic data structure. This means we can assign memory to this data structure at run time. In games, most of the things are created, destroyed and updated at run time. So using linked list makes it very suitable.</w:t>
      </w:r>
      <w:r w:rsidR="00FA34DB">
        <w:t xml:space="preserve"> Linked lists can also be used to create linear data structures such as stack and queues which are equally important in game programming.</w:t>
      </w:r>
    </w:p>
    <w:p w14:paraId="1A12BB7B" w14:textId="77777777" w:rsidR="001225D8" w:rsidRDefault="001225D8" w:rsidP="00291B74">
      <w:pPr>
        <w:pStyle w:val="Heading2"/>
        <w:numPr>
          <w:ilvl w:val="1"/>
          <w:numId w:val="1"/>
        </w:numPr>
        <w:tabs>
          <w:tab w:val="left" w:pos="0"/>
        </w:tabs>
      </w:pPr>
      <w:r>
        <w:t>Getting ready</w:t>
      </w:r>
    </w:p>
    <w:p w14:paraId="6A9BD0BD" w14:textId="57E27B11" w:rsidR="001225D8" w:rsidRDefault="00407B0D" w:rsidP="001225D8">
      <w:pPr>
        <w:pStyle w:val="NormalPACKT"/>
      </w:pPr>
      <w:r>
        <w:t>You need to have a working copy of Visual Studio installed on your Windows machine.</w:t>
      </w:r>
    </w:p>
    <w:p w14:paraId="76A3DA18" w14:textId="77777777" w:rsidR="001225D8" w:rsidRDefault="001225D8" w:rsidP="00291B74">
      <w:pPr>
        <w:pStyle w:val="Heading2"/>
        <w:numPr>
          <w:ilvl w:val="1"/>
          <w:numId w:val="1"/>
        </w:numPr>
        <w:tabs>
          <w:tab w:val="left" w:pos="0"/>
        </w:tabs>
      </w:pPr>
      <w:r>
        <w:t>How to do it...</w:t>
      </w:r>
    </w:p>
    <w:p w14:paraId="441A571F" w14:textId="77777777" w:rsidR="002E191F" w:rsidRDefault="002E191F" w:rsidP="00291B74">
      <w:pPr>
        <w:pStyle w:val="NumberedBulletPACKT"/>
        <w:numPr>
          <w:ilvl w:val="0"/>
          <w:numId w:val="23"/>
        </w:numPr>
        <w:tabs>
          <w:tab w:val="clear" w:pos="360"/>
          <w:tab w:val="left" w:pos="720"/>
        </w:tabs>
      </w:pPr>
      <w:r>
        <w:t>Open Visual Studio.</w:t>
      </w:r>
    </w:p>
    <w:p w14:paraId="5F684F82" w14:textId="77777777" w:rsidR="002E191F" w:rsidRDefault="002E191F" w:rsidP="00291B74">
      <w:pPr>
        <w:pStyle w:val="NumberedBulletPACKT"/>
        <w:numPr>
          <w:ilvl w:val="0"/>
          <w:numId w:val="23"/>
        </w:numPr>
        <w:tabs>
          <w:tab w:val="clear" w:pos="360"/>
          <w:tab w:val="left" w:pos="720"/>
        </w:tabs>
      </w:pPr>
      <w:r>
        <w:t xml:space="preserve">Create a new C++ project </w:t>
      </w:r>
    </w:p>
    <w:p w14:paraId="1FB73D2E" w14:textId="53B2CA8D" w:rsidR="006063BD" w:rsidRDefault="006063BD" w:rsidP="00291B74">
      <w:pPr>
        <w:pStyle w:val="NumberedBulletPACKT"/>
        <w:numPr>
          <w:ilvl w:val="0"/>
          <w:numId w:val="23"/>
        </w:numPr>
        <w:tabs>
          <w:tab w:val="clear" w:pos="360"/>
          <w:tab w:val="left" w:pos="720"/>
        </w:tabs>
      </w:pPr>
      <w:r>
        <w:t>Select a win32 console application</w:t>
      </w:r>
    </w:p>
    <w:p w14:paraId="3B5B04BB" w14:textId="2411A95A" w:rsidR="00821ECC" w:rsidRDefault="002E191F" w:rsidP="00291B74">
      <w:pPr>
        <w:pStyle w:val="NumberedBulletPACKT"/>
        <w:numPr>
          <w:ilvl w:val="0"/>
          <w:numId w:val="23"/>
        </w:numPr>
        <w:tabs>
          <w:tab w:val="clear" w:pos="360"/>
          <w:tab w:val="left" w:pos="720"/>
        </w:tabs>
      </w:pPr>
      <w:r>
        <w:t xml:space="preserve">Add a source file called </w:t>
      </w:r>
      <w:r w:rsidR="008E36AF">
        <w:t>Source</w:t>
      </w:r>
      <w:r>
        <w:t xml:space="preserve">.cpp </w:t>
      </w:r>
    </w:p>
    <w:p w14:paraId="06F2B918" w14:textId="3B49F7D7" w:rsidR="001225D8" w:rsidRDefault="00821ECC" w:rsidP="00291B74">
      <w:pPr>
        <w:pStyle w:val="NumberedBulletPACKT"/>
        <w:numPr>
          <w:ilvl w:val="0"/>
          <w:numId w:val="23"/>
        </w:numPr>
        <w:tabs>
          <w:tab w:val="clear" w:pos="360"/>
          <w:tab w:val="left" w:pos="720"/>
        </w:tabs>
      </w:pPr>
      <w:r>
        <w:t>Add the following lines of code.</w:t>
      </w:r>
    </w:p>
    <w:p w14:paraId="43B47583" w14:textId="77777777" w:rsidR="006D2D57" w:rsidRDefault="006D2D57" w:rsidP="006D2D57">
      <w:pPr>
        <w:pStyle w:val="NumberedBulletPACKT"/>
        <w:numPr>
          <w:ilvl w:val="0"/>
          <w:numId w:val="0"/>
        </w:numPr>
        <w:tabs>
          <w:tab w:val="clear" w:pos="360"/>
          <w:tab w:val="left" w:pos="720"/>
        </w:tabs>
        <w:ind w:left="720"/>
      </w:pPr>
    </w:p>
    <w:p w14:paraId="15BCFB7A" w14:textId="4D7B5B10" w:rsidR="00FB34BC" w:rsidRPr="0016524F" w:rsidRDefault="0016524F" w:rsidP="00FB34BC">
      <w:pPr>
        <w:pStyle w:val="NumberedBulletPACKT"/>
        <w:numPr>
          <w:ilvl w:val="0"/>
          <w:numId w:val="0"/>
        </w:numPr>
        <w:tabs>
          <w:tab w:val="clear" w:pos="360"/>
          <w:tab w:val="left" w:pos="720"/>
        </w:tabs>
        <w:ind w:left="720"/>
        <w:rPr>
          <w:b/>
          <w:u w:val="single"/>
        </w:rPr>
      </w:pPr>
      <w:r w:rsidRPr="0016524F">
        <w:rPr>
          <w:b/>
          <w:u w:val="single"/>
        </w:rPr>
        <w:t>Source.cpp</w:t>
      </w:r>
    </w:p>
    <w:p w14:paraId="744AA912" w14:textId="77777777" w:rsidR="0016524F" w:rsidRDefault="0016524F" w:rsidP="0016524F">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6F45054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A31515"/>
          <w:sz w:val="19"/>
          <w:szCs w:val="19"/>
          <w:highlight w:val="white"/>
          <w:lang w:eastAsia="en-US"/>
        </w:rPr>
        <w:t>&lt;iostream&gt;</w:t>
      </w:r>
    </w:p>
    <w:p w14:paraId="45E98596"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A31515"/>
          <w:sz w:val="19"/>
          <w:szCs w:val="19"/>
          <w:highlight w:val="white"/>
          <w:lang w:eastAsia="en-US"/>
        </w:rPr>
        <w:t>&lt;cstdio&gt;</w:t>
      </w:r>
    </w:p>
    <w:p w14:paraId="2AB695E6"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A31515"/>
          <w:sz w:val="19"/>
          <w:szCs w:val="19"/>
          <w:highlight w:val="white"/>
          <w:lang w:eastAsia="en-US"/>
        </w:rPr>
        <w:t>&lt;cstdlib&gt;</w:t>
      </w:r>
    </w:p>
    <w:p w14:paraId="39A15A3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p>
    <w:p w14:paraId="7E0DE82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p>
    <w:p w14:paraId="768F547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std;</w:t>
      </w:r>
    </w:p>
    <w:p w14:paraId="73A92E3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3C5F59C9"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Node Declaration</w:t>
      </w:r>
    </w:p>
    <w:p w14:paraId="3104517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0DB5BC6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struct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node</w:t>
      </w:r>
    </w:p>
    <w:p w14:paraId="1008F55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42B9AAA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info;</w:t>
      </w:r>
    </w:p>
    <w:p w14:paraId="67D3C50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struct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*next;</w:t>
      </w:r>
    </w:p>
    <w:p w14:paraId="423A253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}*start;</w:t>
      </w:r>
    </w:p>
    <w:p w14:paraId="4BB16A2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p>
    <w:p w14:paraId="7041E0C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2A58721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Class Declaration</w:t>
      </w:r>
    </w:p>
    <w:p w14:paraId="1E1D4FF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65929E3C"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single_llist</w:t>
      </w:r>
    </w:p>
    <w:p w14:paraId="44CD514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w:t>
      </w:r>
    </w:p>
    <w:p w14:paraId="13B3860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w:t>
      </w:r>
    </w:p>
    <w:p w14:paraId="6928A83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create_node(</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w:t>
      </w:r>
    </w:p>
    <w:p w14:paraId="57C9DCE8"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insert_begin();</w:t>
      </w:r>
    </w:p>
    <w:p w14:paraId="762CA07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insert_pos();</w:t>
      </w:r>
    </w:p>
    <w:p w14:paraId="2914326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insert_last();</w:t>
      </w:r>
    </w:p>
    <w:p w14:paraId="06DE25A3"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delete_pos();</w:t>
      </w:r>
    </w:p>
    <w:p w14:paraId="135682A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sort();</w:t>
      </w:r>
    </w:p>
    <w:p w14:paraId="78DE3EF7"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search();</w:t>
      </w:r>
    </w:p>
    <w:p w14:paraId="012279D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update();</w:t>
      </w:r>
    </w:p>
    <w:p w14:paraId="22A8634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reverse();</w:t>
      </w:r>
    </w:p>
    <w:p w14:paraId="30F65E09"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display();</w:t>
      </w:r>
    </w:p>
    <w:p w14:paraId="7682552C"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single_llist()</w:t>
      </w:r>
    </w:p>
    <w:p w14:paraId="010A6FA3"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086978A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start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5145D67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7F40682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64E7AFA0" w14:textId="77777777" w:rsidR="0016524F" w:rsidRDefault="0016524F" w:rsidP="0016524F">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27496DDC"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4708578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Main :contains menu</w:t>
      </w:r>
    </w:p>
    <w:p w14:paraId="2611CDC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140F091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main()</w:t>
      </w:r>
    </w:p>
    <w:p w14:paraId="1FDC254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5B8FB71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choice;</w:t>
      </w:r>
    </w:p>
    <w:p w14:paraId="336ED49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single_llist</w:t>
      </w:r>
      <w:r>
        <w:rPr>
          <w:rFonts w:ascii="Consolas" w:eastAsiaTheme="minorHAnsi" w:hAnsi="Consolas" w:cs="Consolas"/>
          <w:color w:val="000000"/>
          <w:sz w:val="19"/>
          <w:szCs w:val="19"/>
          <w:highlight w:val="white"/>
          <w:lang w:eastAsia="en-US"/>
        </w:rPr>
        <w:t xml:space="preserve"> List;</w:t>
      </w:r>
    </w:p>
    <w:p w14:paraId="3DDDFD98"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start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0856832B"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while</w:t>
      </w:r>
      <w:r>
        <w:rPr>
          <w:rFonts w:ascii="Consolas" w:eastAsiaTheme="minorHAnsi" w:hAnsi="Consolas" w:cs="Consolas"/>
          <w:color w:val="000000"/>
          <w:sz w:val="19"/>
          <w:szCs w:val="19"/>
          <w:highlight w:val="white"/>
          <w:lang w:eastAsia="en-US"/>
        </w:rPr>
        <w:t xml:space="preserve"> (1)</w:t>
      </w:r>
    </w:p>
    <w:p w14:paraId="79F2BF0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7096F7B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endl &lt;&lt; </w:t>
      </w:r>
      <w:r>
        <w:rPr>
          <w:rFonts w:ascii="Consolas" w:eastAsiaTheme="minorHAnsi" w:hAnsi="Consolas" w:cs="Consolas"/>
          <w:color w:val="A31515"/>
          <w:sz w:val="19"/>
          <w:szCs w:val="19"/>
          <w:highlight w:val="white"/>
          <w:lang w:eastAsia="en-US"/>
        </w:rPr>
        <w:t>"---------------------------------"</w:t>
      </w:r>
      <w:r>
        <w:rPr>
          <w:rFonts w:ascii="Consolas" w:eastAsiaTheme="minorHAnsi" w:hAnsi="Consolas" w:cs="Consolas"/>
          <w:color w:val="000000"/>
          <w:sz w:val="19"/>
          <w:szCs w:val="19"/>
          <w:highlight w:val="white"/>
          <w:lang w:eastAsia="en-US"/>
        </w:rPr>
        <w:t xml:space="preserve"> &lt;&lt; endl;</w:t>
      </w:r>
    </w:p>
    <w:p w14:paraId="6AA9D35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endl &lt;&lt; </w:t>
      </w:r>
      <w:r>
        <w:rPr>
          <w:rFonts w:ascii="Consolas" w:eastAsiaTheme="minorHAnsi" w:hAnsi="Consolas" w:cs="Consolas"/>
          <w:color w:val="A31515"/>
          <w:sz w:val="19"/>
          <w:szCs w:val="19"/>
          <w:highlight w:val="white"/>
          <w:lang w:eastAsia="en-US"/>
        </w:rPr>
        <w:t>"Operations on singly linked list"</w:t>
      </w:r>
      <w:r>
        <w:rPr>
          <w:rFonts w:ascii="Consolas" w:eastAsiaTheme="minorHAnsi" w:hAnsi="Consolas" w:cs="Consolas"/>
          <w:color w:val="000000"/>
          <w:sz w:val="19"/>
          <w:szCs w:val="19"/>
          <w:highlight w:val="white"/>
          <w:lang w:eastAsia="en-US"/>
        </w:rPr>
        <w:t xml:space="preserve"> &lt;&lt; endl;</w:t>
      </w:r>
    </w:p>
    <w:p w14:paraId="101C87F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endl &lt;&lt; </w:t>
      </w:r>
      <w:r>
        <w:rPr>
          <w:rFonts w:ascii="Consolas" w:eastAsiaTheme="minorHAnsi" w:hAnsi="Consolas" w:cs="Consolas"/>
          <w:color w:val="A31515"/>
          <w:sz w:val="19"/>
          <w:szCs w:val="19"/>
          <w:highlight w:val="white"/>
          <w:lang w:eastAsia="en-US"/>
        </w:rPr>
        <w:t>"---------------------------------"</w:t>
      </w:r>
      <w:r>
        <w:rPr>
          <w:rFonts w:ascii="Consolas" w:eastAsiaTheme="minorHAnsi" w:hAnsi="Consolas" w:cs="Consolas"/>
          <w:color w:val="000000"/>
          <w:sz w:val="19"/>
          <w:szCs w:val="19"/>
          <w:highlight w:val="white"/>
          <w:lang w:eastAsia="en-US"/>
        </w:rPr>
        <w:t xml:space="preserve"> &lt;&lt; endl;</w:t>
      </w:r>
    </w:p>
    <w:p w14:paraId="31980743"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"1.Insert Node at beginning"</w:t>
      </w:r>
      <w:r>
        <w:rPr>
          <w:rFonts w:ascii="Consolas" w:eastAsiaTheme="minorHAnsi" w:hAnsi="Consolas" w:cs="Consolas"/>
          <w:color w:val="000000"/>
          <w:sz w:val="19"/>
          <w:szCs w:val="19"/>
          <w:highlight w:val="white"/>
          <w:lang w:eastAsia="en-US"/>
        </w:rPr>
        <w:t xml:space="preserve"> &lt;&lt; endl;</w:t>
      </w:r>
    </w:p>
    <w:p w14:paraId="305B5F98"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"2.Insert node at last"</w:t>
      </w:r>
      <w:r>
        <w:rPr>
          <w:rFonts w:ascii="Consolas" w:eastAsiaTheme="minorHAnsi" w:hAnsi="Consolas" w:cs="Consolas"/>
          <w:color w:val="000000"/>
          <w:sz w:val="19"/>
          <w:szCs w:val="19"/>
          <w:highlight w:val="white"/>
          <w:lang w:eastAsia="en-US"/>
        </w:rPr>
        <w:t xml:space="preserve"> &lt;&lt; endl;</w:t>
      </w:r>
    </w:p>
    <w:p w14:paraId="3C6F2448"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"3.Insert node at position"</w:t>
      </w:r>
      <w:r>
        <w:rPr>
          <w:rFonts w:ascii="Consolas" w:eastAsiaTheme="minorHAnsi" w:hAnsi="Consolas" w:cs="Consolas"/>
          <w:color w:val="000000"/>
          <w:sz w:val="19"/>
          <w:szCs w:val="19"/>
          <w:highlight w:val="white"/>
          <w:lang w:eastAsia="en-US"/>
        </w:rPr>
        <w:t xml:space="preserve"> &lt;&lt; endl;</w:t>
      </w:r>
    </w:p>
    <w:p w14:paraId="0ECFC4B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"4.Sort Link List"</w:t>
      </w:r>
      <w:r>
        <w:rPr>
          <w:rFonts w:ascii="Consolas" w:eastAsiaTheme="minorHAnsi" w:hAnsi="Consolas" w:cs="Consolas"/>
          <w:color w:val="000000"/>
          <w:sz w:val="19"/>
          <w:szCs w:val="19"/>
          <w:highlight w:val="white"/>
          <w:lang w:eastAsia="en-US"/>
        </w:rPr>
        <w:t xml:space="preserve"> &lt;&lt; endl;</w:t>
      </w:r>
    </w:p>
    <w:p w14:paraId="53BB2D53"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"5.Delete a Particular Node"</w:t>
      </w:r>
      <w:r>
        <w:rPr>
          <w:rFonts w:ascii="Consolas" w:eastAsiaTheme="minorHAnsi" w:hAnsi="Consolas" w:cs="Consolas"/>
          <w:color w:val="000000"/>
          <w:sz w:val="19"/>
          <w:szCs w:val="19"/>
          <w:highlight w:val="white"/>
          <w:lang w:eastAsia="en-US"/>
        </w:rPr>
        <w:t xml:space="preserve"> &lt;&lt; endl;</w:t>
      </w:r>
    </w:p>
    <w:p w14:paraId="4EC6988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"6.Update Node Value"</w:t>
      </w:r>
      <w:r>
        <w:rPr>
          <w:rFonts w:ascii="Consolas" w:eastAsiaTheme="minorHAnsi" w:hAnsi="Consolas" w:cs="Consolas"/>
          <w:color w:val="000000"/>
          <w:sz w:val="19"/>
          <w:szCs w:val="19"/>
          <w:highlight w:val="white"/>
          <w:lang w:eastAsia="en-US"/>
        </w:rPr>
        <w:t xml:space="preserve"> &lt;&lt; endl;</w:t>
      </w:r>
    </w:p>
    <w:p w14:paraId="33D54E0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"7.Search Element"</w:t>
      </w:r>
      <w:r>
        <w:rPr>
          <w:rFonts w:ascii="Consolas" w:eastAsiaTheme="minorHAnsi" w:hAnsi="Consolas" w:cs="Consolas"/>
          <w:color w:val="000000"/>
          <w:sz w:val="19"/>
          <w:szCs w:val="19"/>
          <w:highlight w:val="white"/>
          <w:lang w:eastAsia="en-US"/>
        </w:rPr>
        <w:t xml:space="preserve"> &lt;&lt; endl;</w:t>
      </w:r>
    </w:p>
    <w:p w14:paraId="1920239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"8.Display Linked List"</w:t>
      </w:r>
      <w:r>
        <w:rPr>
          <w:rFonts w:ascii="Consolas" w:eastAsiaTheme="minorHAnsi" w:hAnsi="Consolas" w:cs="Consolas"/>
          <w:color w:val="000000"/>
          <w:sz w:val="19"/>
          <w:szCs w:val="19"/>
          <w:highlight w:val="white"/>
          <w:lang w:eastAsia="en-US"/>
        </w:rPr>
        <w:t xml:space="preserve"> &lt;&lt; endl;</w:t>
      </w:r>
    </w:p>
    <w:p w14:paraId="0102FE2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"9.Reverse Linked List "</w:t>
      </w:r>
      <w:r>
        <w:rPr>
          <w:rFonts w:ascii="Consolas" w:eastAsiaTheme="minorHAnsi" w:hAnsi="Consolas" w:cs="Consolas"/>
          <w:color w:val="000000"/>
          <w:sz w:val="19"/>
          <w:szCs w:val="19"/>
          <w:highlight w:val="white"/>
          <w:lang w:eastAsia="en-US"/>
        </w:rPr>
        <w:t xml:space="preserve"> &lt;&lt; endl;</w:t>
      </w:r>
    </w:p>
    <w:p w14:paraId="6ADDCA67"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"10.Exit "</w:t>
      </w:r>
      <w:r>
        <w:rPr>
          <w:rFonts w:ascii="Consolas" w:eastAsiaTheme="minorHAnsi" w:hAnsi="Consolas" w:cs="Consolas"/>
          <w:color w:val="000000"/>
          <w:sz w:val="19"/>
          <w:szCs w:val="19"/>
          <w:highlight w:val="white"/>
          <w:lang w:eastAsia="en-US"/>
        </w:rPr>
        <w:t xml:space="preserve"> &lt;&lt; endl;</w:t>
      </w:r>
    </w:p>
    <w:p w14:paraId="59AACB4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"Enter your choice : "</w:t>
      </w:r>
      <w:r>
        <w:rPr>
          <w:rFonts w:ascii="Consolas" w:eastAsiaTheme="minorHAnsi" w:hAnsi="Consolas" w:cs="Consolas"/>
          <w:color w:val="000000"/>
          <w:sz w:val="19"/>
          <w:szCs w:val="19"/>
          <w:highlight w:val="white"/>
          <w:lang w:eastAsia="en-US"/>
        </w:rPr>
        <w:t>;</w:t>
      </w:r>
    </w:p>
    <w:p w14:paraId="084448F8"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cin &gt;&gt; choice;</w:t>
      </w:r>
    </w:p>
    <w:p w14:paraId="3EB00917"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switch</w:t>
      </w:r>
      <w:r>
        <w:rPr>
          <w:rFonts w:ascii="Consolas" w:eastAsiaTheme="minorHAnsi" w:hAnsi="Consolas" w:cs="Consolas"/>
          <w:color w:val="000000"/>
          <w:sz w:val="19"/>
          <w:szCs w:val="19"/>
          <w:highlight w:val="white"/>
          <w:lang w:eastAsia="en-US"/>
        </w:rPr>
        <w:t xml:space="preserve"> (choice)</w:t>
      </w:r>
    </w:p>
    <w:p w14:paraId="02599DA3"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4301275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case</w:t>
      </w:r>
      <w:r>
        <w:rPr>
          <w:rFonts w:ascii="Consolas" w:eastAsiaTheme="minorHAnsi" w:hAnsi="Consolas" w:cs="Consolas"/>
          <w:color w:val="000000"/>
          <w:sz w:val="19"/>
          <w:szCs w:val="19"/>
          <w:highlight w:val="white"/>
          <w:lang w:eastAsia="en-US"/>
        </w:rPr>
        <w:t xml:space="preserve"> 1:</w:t>
      </w:r>
    </w:p>
    <w:p w14:paraId="1E5020F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"Inserting Node at Beginning: "</w:t>
      </w:r>
      <w:r>
        <w:rPr>
          <w:rFonts w:ascii="Consolas" w:eastAsiaTheme="minorHAnsi" w:hAnsi="Consolas" w:cs="Consolas"/>
          <w:color w:val="000000"/>
          <w:sz w:val="19"/>
          <w:szCs w:val="19"/>
          <w:highlight w:val="white"/>
          <w:lang w:eastAsia="en-US"/>
        </w:rPr>
        <w:t xml:space="preserve"> &lt;&lt; endl;</w:t>
      </w:r>
    </w:p>
    <w:p w14:paraId="030E3A3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List.insert_begin();</w:t>
      </w:r>
    </w:p>
    <w:p w14:paraId="53DD161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cout &lt;&lt; endl;</w:t>
      </w:r>
    </w:p>
    <w:p w14:paraId="63A4773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break</w:t>
      </w:r>
      <w:r>
        <w:rPr>
          <w:rFonts w:ascii="Consolas" w:eastAsiaTheme="minorHAnsi" w:hAnsi="Consolas" w:cs="Consolas"/>
          <w:color w:val="000000"/>
          <w:sz w:val="19"/>
          <w:szCs w:val="19"/>
          <w:highlight w:val="white"/>
          <w:lang w:eastAsia="en-US"/>
        </w:rPr>
        <w:t>;</w:t>
      </w:r>
    </w:p>
    <w:p w14:paraId="377DB50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case</w:t>
      </w:r>
      <w:r>
        <w:rPr>
          <w:rFonts w:ascii="Consolas" w:eastAsiaTheme="minorHAnsi" w:hAnsi="Consolas" w:cs="Consolas"/>
          <w:color w:val="000000"/>
          <w:sz w:val="19"/>
          <w:szCs w:val="19"/>
          <w:highlight w:val="white"/>
          <w:lang w:eastAsia="en-US"/>
        </w:rPr>
        <w:t xml:space="preserve"> 2:</w:t>
      </w:r>
    </w:p>
    <w:p w14:paraId="6C96645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"Inserting Node at Last: "</w:t>
      </w:r>
      <w:r>
        <w:rPr>
          <w:rFonts w:ascii="Consolas" w:eastAsiaTheme="minorHAnsi" w:hAnsi="Consolas" w:cs="Consolas"/>
          <w:color w:val="000000"/>
          <w:sz w:val="19"/>
          <w:szCs w:val="19"/>
          <w:highlight w:val="white"/>
          <w:lang w:eastAsia="en-US"/>
        </w:rPr>
        <w:t xml:space="preserve"> &lt;&lt; endl;</w:t>
      </w:r>
    </w:p>
    <w:p w14:paraId="6093800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List.insert_last();</w:t>
      </w:r>
    </w:p>
    <w:p w14:paraId="15A31EC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cout &lt;&lt; endl;</w:t>
      </w:r>
    </w:p>
    <w:p w14:paraId="2DDF8AE9"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break</w:t>
      </w:r>
      <w:r>
        <w:rPr>
          <w:rFonts w:ascii="Consolas" w:eastAsiaTheme="minorHAnsi" w:hAnsi="Consolas" w:cs="Consolas"/>
          <w:color w:val="000000"/>
          <w:sz w:val="19"/>
          <w:szCs w:val="19"/>
          <w:highlight w:val="white"/>
          <w:lang w:eastAsia="en-US"/>
        </w:rPr>
        <w:t>;</w:t>
      </w:r>
    </w:p>
    <w:p w14:paraId="73E0DA58"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case</w:t>
      </w:r>
      <w:r>
        <w:rPr>
          <w:rFonts w:ascii="Consolas" w:eastAsiaTheme="minorHAnsi" w:hAnsi="Consolas" w:cs="Consolas"/>
          <w:color w:val="000000"/>
          <w:sz w:val="19"/>
          <w:szCs w:val="19"/>
          <w:highlight w:val="white"/>
          <w:lang w:eastAsia="en-US"/>
        </w:rPr>
        <w:t xml:space="preserve"> 3:</w:t>
      </w:r>
    </w:p>
    <w:p w14:paraId="142549AC"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"Inserting Node at a given position:"</w:t>
      </w:r>
      <w:r>
        <w:rPr>
          <w:rFonts w:ascii="Consolas" w:eastAsiaTheme="minorHAnsi" w:hAnsi="Consolas" w:cs="Consolas"/>
          <w:color w:val="000000"/>
          <w:sz w:val="19"/>
          <w:szCs w:val="19"/>
          <w:highlight w:val="white"/>
          <w:lang w:eastAsia="en-US"/>
        </w:rPr>
        <w:t xml:space="preserve"> &lt;&lt; endl;</w:t>
      </w:r>
    </w:p>
    <w:p w14:paraId="75880DF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List.insert_pos();</w:t>
      </w:r>
    </w:p>
    <w:p w14:paraId="7F8BDB2C"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cout &lt;&lt; endl;</w:t>
      </w:r>
    </w:p>
    <w:p w14:paraId="3364144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break</w:t>
      </w:r>
      <w:r>
        <w:rPr>
          <w:rFonts w:ascii="Consolas" w:eastAsiaTheme="minorHAnsi" w:hAnsi="Consolas" w:cs="Consolas"/>
          <w:color w:val="000000"/>
          <w:sz w:val="19"/>
          <w:szCs w:val="19"/>
          <w:highlight w:val="white"/>
          <w:lang w:eastAsia="en-US"/>
        </w:rPr>
        <w:t>;</w:t>
      </w:r>
    </w:p>
    <w:p w14:paraId="216BCEC7"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case</w:t>
      </w:r>
      <w:r>
        <w:rPr>
          <w:rFonts w:ascii="Consolas" w:eastAsiaTheme="minorHAnsi" w:hAnsi="Consolas" w:cs="Consolas"/>
          <w:color w:val="000000"/>
          <w:sz w:val="19"/>
          <w:szCs w:val="19"/>
          <w:highlight w:val="white"/>
          <w:lang w:eastAsia="en-US"/>
        </w:rPr>
        <w:t xml:space="preserve"> 4:</w:t>
      </w:r>
    </w:p>
    <w:p w14:paraId="3FE864FC"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"Sort Link List: "</w:t>
      </w:r>
      <w:r>
        <w:rPr>
          <w:rFonts w:ascii="Consolas" w:eastAsiaTheme="minorHAnsi" w:hAnsi="Consolas" w:cs="Consolas"/>
          <w:color w:val="000000"/>
          <w:sz w:val="19"/>
          <w:szCs w:val="19"/>
          <w:highlight w:val="white"/>
          <w:lang w:eastAsia="en-US"/>
        </w:rPr>
        <w:t xml:space="preserve"> &lt;&lt; endl;</w:t>
      </w:r>
    </w:p>
    <w:p w14:paraId="5176F65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List.sort();</w:t>
      </w:r>
    </w:p>
    <w:p w14:paraId="5BD4EC1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cout &lt;&lt; endl;</w:t>
      </w:r>
    </w:p>
    <w:p w14:paraId="1272776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break</w:t>
      </w:r>
      <w:r>
        <w:rPr>
          <w:rFonts w:ascii="Consolas" w:eastAsiaTheme="minorHAnsi" w:hAnsi="Consolas" w:cs="Consolas"/>
          <w:color w:val="000000"/>
          <w:sz w:val="19"/>
          <w:szCs w:val="19"/>
          <w:highlight w:val="white"/>
          <w:lang w:eastAsia="en-US"/>
        </w:rPr>
        <w:t>;</w:t>
      </w:r>
    </w:p>
    <w:p w14:paraId="4C5AF7E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case</w:t>
      </w:r>
      <w:r>
        <w:rPr>
          <w:rFonts w:ascii="Consolas" w:eastAsiaTheme="minorHAnsi" w:hAnsi="Consolas" w:cs="Consolas"/>
          <w:color w:val="000000"/>
          <w:sz w:val="19"/>
          <w:szCs w:val="19"/>
          <w:highlight w:val="white"/>
          <w:lang w:eastAsia="en-US"/>
        </w:rPr>
        <w:t xml:space="preserve"> 5:</w:t>
      </w:r>
    </w:p>
    <w:p w14:paraId="58E5BBE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"Delete a particular node: "</w:t>
      </w:r>
      <w:r>
        <w:rPr>
          <w:rFonts w:ascii="Consolas" w:eastAsiaTheme="minorHAnsi" w:hAnsi="Consolas" w:cs="Consolas"/>
          <w:color w:val="000000"/>
          <w:sz w:val="19"/>
          <w:szCs w:val="19"/>
          <w:highlight w:val="white"/>
          <w:lang w:eastAsia="en-US"/>
        </w:rPr>
        <w:t xml:space="preserve"> &lt;&lt; endl;</w:t>
      </w:r>
    </w:p>
    <w:p w14:paraId="0065617C"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List.delete_pos();</w:t>
      </w:r>
    </w:p>
    <w:p w14:paraId="4C59951B"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break</w:t>
      </w:r>
      <w:r>
        <w:rPr>
          <w:rFonts w:ascii="Consolas" w:eastAsiaTheme="minorHAnsi" w:hAnsi="Consolas" w:cs="Consolas"/>
          <w:color w:val="000000"/>
          <w:sz w:val="19"/>
          <w:szCs w:val="19"/>
          <w:highlight w:val="white"/>
          <w:lang w:eastAsia="en-US"/>
        </w:rPr>
        <w:t>;</w:t>
      </w:r>
    </w:p>
    <w:p w14:paraId="23BA1C7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case</w:t>
      </w:r>
      <w:r>
        <w:rPr>
          <w:rFonts w:ascii="Consolas" w:eastAsiaTheme="minorHAnsi" w:hAnsi="Consolas" w:cs="Consolas"/>
          <w:color w:val="000000"/>
          <w:sz w:val="19"/>
          <w:szCs w:val="19"/>
          <w:highlight w:val="white"/>
          <w:lang w:eastAsia="en-US"/>
        </w:rPr>
        <w:t xml:space="preserve"> 6:</w:t>
      </w:r>
    </w:p>
    <w:p w14:paraId="35E268BB"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"Update Node Value:"</w:t>
      </w:r>
      <w:r>
        <w:rPr>
          <w:rFonts w:ascii="Consolas" w:eastAsiaTheme="minorHAnsi" w:hAnsi="Consolas" w:cs="Consolas"/>
          <w:color w:val="000000"/>
          <w:sz w:val="19"/>
          <w:szCs w:val="19"/>
          <w:highlight w:val="white"/>
          <w:lang w:eastAsia="en-US"/>
        </w:rPr>
        <w:t xml:space="preserve"> &lt;&lt; endl;</w:t>
      </w:r>
    </w:p>
    <w:p w14:paraId="49D8989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List.update();</w:t>
      </w:r>
    </w:p>
    <w:p w14:paraId="1561A2DC"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cout &lt;&lt; endl;</w:t>
      </w:r>
    </w:p>
    <w:p w14:paraId="5DB17D87"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break</w:t>
      </w:r>
      <w:r>
        <w:rPr>
          <w:rFonts w:ascii="Consolas" w:eastAsiaTheme="minorHAnsi" w:hAnsi="Consolas" w:cs="Consolas"/>
          <w:color w:val="000000"/>
          <w:sz w:val="19"/>
          <w:szCs w:val="19"/>
          <w:highlight w:val="white"/>
          <w:lang w:eastAsia="en-US"/>
        </w:rPr>
        <w:t>;</w:t>
      </w:r>
    </w:p>
    <w:p w14:paraId="7D29994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case</w:t>
      </w:r>
      <w:r>
        <w:rPr>
          <w:rFonts w:ascii="Consolas" w:eastAsiaTheme="minorHAnsi" w:hAnsi="Consolas" w:cs="Consolas"/>
          <w:color w:val="000000"/>
          <w:sz w:val="19"/>
          <w:szCs w:val="19"/>
          <w:highlight w:val="white"/>
          <w:lang w:eastAsia="en-US"/>
        </w:rPr>
        <w:t xml:space="preserve"> 7:</w:t>
      </w:r>
    </w:p>
    <w:p w14:paraId="3FEB297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"Search element in Link List: "</w:t>
      </w:r>
      <w:r>
        <w:rPr>
          <w:rFonts w:ascii="Consolas" w:eastAsiaTheme="minorHAnsi" w:hAnsi="Consolas" w:cs="Consolas"/>
          <w:color w:val="000000"/>
          <w:sz w:val="19"/>
          <w:szCs w:val="19"/>
          <w:highlight w:val="white"/>
          <w:lang w:eastAsia="en-US"/>
        </w:rPr>
        <w:t xml:space="preserve"> &lt;&lt; endl;</w:t>
      </w:r>
    </w:p>
    <w:p w14:paraId="3BA1A14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List.search();</w:t>
      </w:r>
    </w:p>
    <w:p w14:paraId="42B5EB3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cout &lt;&lt; endl;</w:t>
      </w:r>
    </w:p>
    <w:p w14:paraId="580DEB4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break</w:t>
      </w:r>
      <w:r>
        <w:rPr>
          <w:rFonts w:ascii="Consolas" w:eastAsiaTheme="minorHAnsi" w:hAnsi="Consolas" w:cs="Consolas"/>
          <w:color w:val="000000"/>
          <w:sz w:val="19"/>
          <w:szCs w:val="19"/>
          <w:highlight w:val="white"/>
          <w:lang w:eastAsia="en-US"/>
        </w:rPr>
        <w:t>;</w:t>
      </w:r>
    </w:p>
    <w:p w14:paraId="29071EF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case</w:t>
      </w:r>
      <w:r>
        <w:rPr>
          <w:rFonts w:ascii="Consolas" w:eastAsiaTheme="minorHAnsi" w:hAnsi="Consolas" w:cs="Consolas"/>
          <w:color w:val="000000"/>
          <w:sz w:val="19"/>
          <w:szCs w:val="19"/>
          <w:highlight w:val="white"/>
          <w:lang w:eastAsia="en-US"/>
        </w:rPr>
        <w:t xml:space="preserve"> 8:</w:t>
      </w:r>
    </w:p>
    <w:p w14:paraId="113CABD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"Display elements of link list"</w:t>
      </w:r>
      <w:r>
        <w:rPr>
          <w:rFonts w:ascii="Consolas" w:eastAsiaTheme="minorHAnsi" w:hAnsi="Consolas" w:cs="Consolas"/>
          <w:color w:val="000000"/>
          <w:sz w:val="19"/>
          <w:szCs w:val="19"/>
          <w:highlight w:val="white"/>
          <w:lang w:eastAsia="en-US"/>
        </w:rPr>
        <w:t xml:space="preserve"> &lt;&lt; endl;</w:t>
      </w:r>
    </w:p>
    <w:p w14:paraId="5F9978C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List.display();</w:t>
      </w:r>
    </w:p>
    <w:p w14:paraId="1DBC299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cout &lt;&lt; endl;</w:t>
      </w:r>
    </w:p>
    <w:p w14:paraId="56935207"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break</w:t>
      </w:r>
      <w:r>
        <w:rPr>
          <w:rFonts w:ascii="Consolas" w:eastAsiaTheme="minorHAnsi" w:hAnsi="Consolas" w:cs="Consolas"/>
          <w:color w:val="000000"/>
          <w:sz w:val="19"/>
          <w:szCs w:val="19"/>
          <w:highlight w:val="white"/>
          <w:lang w:eastAsia="en-US"/>
        </w:rPr>
        <w:t>;</w:t>
      </w:r>
    </w:p>
    <w:p w14:paraId="6CBEB2C7"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case</w:t>
      </w:r>
      <w:r>
        <w:rPr>
          <w:rFonts w:ascii="Consolas" w:eastAsiaTheme="minorHAnsi" w:hAnsi="Consolas" w:cs="Consolas"/>
          <w:color w:val="000000"/>
          <w:sz w:val="19"/>
          <w:szCs w:val="19"/>
          <w:highlight w:val="white"/>
          <w:lang w:eastAsia="en-US"/>
        </w:rPr>
        <w:t xml:space="preserve"> 9:</w:t>
      </w:r>
    </w:p>
    <w:p w14:paraId="6ADD6D2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"Reverse elements of Link List"</w:t>
      </w:r>
      <w:r>
        <w:rPr>
          <w:rFonts w:ascii="Consolas" w:eastAsiaTheme="minorHAnsi" w:hAnsi="Consolas" w:cs="Consolas"/>
          <w:color w:val="000000"/>
          <w:sz w:val="19"/>
          <w:szCs w:val="19"/>
          <w:highlight w:val="white"/>
          <w:lang w:eastAsia="en-US"/>
        </w:rPr>
        <w:t xml:space="preserve"> &lt;&lt; endl;</w:t>
      </w:r>
    </w:p>
    <w:p w14:paraId="4BB0A078"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List.reverse();</w:t>
      </w:r>
    </w:p>
    <w:p w14:paraId="520903D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cout &lt;&lt; endl;</w:t>
      </w:r>
    </w:p>
    <w:p w14:paraId="3EE45C2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break</w:t>
      </w:r>
      <w:r>
        <w:rPr>
          <w:rFonts w:ascii="Consolas" w:eastAsiaTheme="minorHAnsi" w:hAnsi="Consolas" w:cs="Consolas"/>
          <w:color w:val="000000"/>
          <w:sz w:val="19"/>
          <w:szCs w:val="19"/>
          <w:highlight w:val="white"/>
          <w:lang w:eastAsia="en-US"/>
        </w:rPr>
        <w:t>;</w:t>
      </w:r>
    </w:p>
    <w:p w14:paraId="59B09F08"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case</w:t>
      </w:r>
      <w:r>
        <w:rPr>
          <w:rFonts w:ascii="Consolas" w:eastAsiaTheme="minorHAnsi" w:hAnsi="Consolas" w:cs="Consolas"/>
          <w:color w:val="000000"/>
          <w:sz w:val="19"/>
          <w:szCs w:val="19"/>
          <w:highlight w:val="white"/>
          <w:lang w:eastAsia="en-US"/>
        </w:rPr>
        <w:t xml:space="preserve"> 10:</w:t>
      </w:r>
    </w:p>
    <w:p w14:paraId="67D1E5B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"Exiting..."</w:t>
      </w:r>
      <w:r>
        <w:rPr>
          <w:rFonts w:ascii="Consolas" w:eastAsiaTheme="minorHAnsi" w:hAnsi="Consolas" w:cs="Consolas"/>
          <w:color w:val="000000"/>
          <w:sz w:val="19"/>
          <w:szCs w:val="19"/>
          <w:highlight w:val="white"/>
          <w:lang w:eastAsia="en-US"/>
        </w:rPr>
        <w:t xml:space="preserve"> &lt;&lt; endl;</w:t>
      </w:r>
    </w:p>
    <w:p w14:paraId="7A65DE2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exit(1);</w:t>
      </w:r>
    </w:p>
    <w:p w14:paraId="3108DEC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break</w:t>
      </w:r>
      <w:r>
        <w:rPr>
          <w:rFonts w:ascii="Consolas" w:eastAsiaTheme="minorHAnsi" w:hAnsi="Consolas" w:cs="Consolas"/>
          <w:color w:val="000000"/>
          <w:sz w:val="19"/>
          <w:szCs w:val="19"/>
          <w:highlight w:val="white"/>
          <w:lang w:eastAsia="en-US"/>
        </w:rPr>
        <w:t>;</w:t>
      </w:r>
    </w:p>
    <w:p w14:paraId="3C584DE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default</w:t>
      </w:r>
      <w:r>
        <w:rPr>
          <w:rFonts w:ascii="Consolas" w:eastAsiaTheme="minorHAnsi" w:hAnsi="Consolas" w:cs="Consolas"/>
          <w:color w:val="000000"/>
          <w:sz w:val="19"/>
          <w:szCs w:val="19"/>
          <w:highlight w:val="white"/>
          <w:lang w:eastAsia="en-US"/>
        </w:rPr>
        <w:t>:</w:t>
      </w:r>
    </w:p>
    <w:p w14:paraId="22B1017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"Wrong choice"</w:t>
      </w:r>
      <w:r>
        <w:rPr>
          <w:rFonts w:ascii="Consolas" w:eastAsiaTheme="minorHAnsi" w:hAnsi="Consolas" w:cs="Consolas"/>
          <w:color w:val="000000"/>
          <w:sz w:val="19"/>
          <w:szCs w:val="19"/>
          <w:highlight w:val="white"/>
          <w:lang w:eastAsia="en-US"/>
        </w:rPr>
        <w:t xml:space="preserve"> &lt;&lt; endl;</w:t>
      </w:r>
    </w:p>
    <w:p w14:paraId="7B92F43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4FAF0F8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09F4C249"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0DCE1C2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p>
    <w:p w14:paraId="3719B48B"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703005D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Creating Node</w:t>
      </w:r>
    </w:p>
    <w:p w14:paraId="7D5C348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55575CBB"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single_llist</w:t>
      </w:r>
      <w:r>
        <w:rPr>
          <w:rFonts w:ascii="Consolas" w:eastAsiaTheme="minorHAnsi" w:hAnsi="Consolas" w:cs="Consolas"/>
          <w:color w:val="000000"/>
          <w:sz w:val="19"/>
          <w:szCs w:val="19"/>
          <w:highlight w:val="white"/>
          <w:lang w:eastAsia="en-US"/>
        </w:rPr>
        <w:t>::create_node(</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value</w:t>
      </w:r>
      <w:r>
        <w:rPr>
          <w:rFonts w:ascii="Consolas" w:eastAsiaTheme="minorHAnsi" w:hAnsi="Consolas" w:cs="Consolas"/>
          <w:color w:val="000000"/>
          <w:sz w:val="19"/>
          <w:szCs w:val="19"/>
          <w:highlight w:val="white"/>
          <w:lang w:eastAsia="en-US"/>
        </w:rPr>
        <w:t>)</w:t>
      </w:r>
    </w:p>
    <w:p w14:paraId="138D555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3010AC0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struct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*temp;</w:t>
      </w:r>
    </w:p>
    <w:p w14:paraId="0AA52B58"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temp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w:t>
      </w:r>
      <w:r>
        <w:rPr>
          <w:rFonts w:ascii="Consolas" w:eastAsiaTheme="minorHAnsi" w:hAnsi="Consolas" w:cs="Consolas"/>
          <w:color w:val="0000FF"/>
          <w:sz w:val="19"/>
          <w:szCs w:val="19"/>
          <w:highlight w:val="white"/>
          <w:lang w:eastAsia="en-US"/>
        </w:rPr>
        <w:t>struct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w:t>
      </w:r>
    </w:p>
    <w:p w14:paraId="7D7C806B"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(temp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2C57849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3485F769"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"Memory not allocated "</w:t>
      </w:r>
      <w:r>
        <w:rPr>
          <w:rFonts w:ascii="Consolas" w:eastAsiaTheme="minorHAnsi" w:hAnsi="Consolas" w:cs="Consolas"/>
          <w:color w:val="000000"/>
          <w:sz w:val="19"/>
          <w:szCs w:val="19"/>
          <w:highlight w:val="white"/>
          <w:lang w:eastAsia="en-US"/>
        </w:rPr>
        <w:t xml:space="preserve"> &lt;&lt; endl;</w:t>
      </w:r>
    </w:p>
    <w:p w14:paraId="1271423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0;</w:t>
      </w:r>
    </w:p>
    <w:p w14:paraId="1E065EB3"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756BB24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else</w:t>
      </w:r>
    </w:p>
    <w:p w14:paraId="3FA2F89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6A2714D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temp-&gt;info = </w:t>
      </w:r>
      <w:r>
        <w:rPr>
          <w:rFonts w:ascii="Consolas" w:eastAsiaTheme="minorHAnsi" w:hAnsi="Consolas" w:cs="Consolas"/>
          <w:color w:val="808080"/>
          <w:sz w:val="19"/>
          <w:szCs w:val="19"/>
          <w:highlight w:val="white"/>
          <w:lang w:eastAsia="en-US"/>
        </w:rPr>
        <w:t>value</w:t>
      </w:r>
      <w:r>
        <w:rPr>
          <w:rFonts w:ascii="Consolas" w:eastAsiaTheme="minorHAnsi" w:hAnsi="Consolas" w:cs="Consolas"/>
          <w:color w:val="000000"/>
          <w:sz w:val="19"/>
          <w:szCs w:val="19"/>
          <w:highlight w:val="white"/>
          <w:lang w:eastAsia="en-US"/>
        </w:rPr>
        <w:t>;</w:t>
      </w:r>
    </w:p>
    <w:p w14:paraId="7856619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temp-&gt;next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24EB3C5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temp;</w:t>
      </w:r>
    </w:p>
    <w:p w14:paraId="6F75D48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166633FB"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69E4D2D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p>
    <w:p w14:paraId="0A7A4859"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10362C9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Inserting element in beginning</w:t>
      </w:r>
    </w:p>
    <w:p w14:paraId="09586CE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2057870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single_llist</w:t>
      </w:r>
      <w:r>
        <w:rPr>
          <w:rFonts w:ascii="Consolas" w:eastAsiaTheme="minorHAnsi" w:hAnsi="Consolas" w:cs="Consolas"/>
          <w:color w:val="000000"/>
          <w:sz w:val="19"/>
          <w:szCs w:val="19"/>
          <w:highlight w:val="white"/>
          <w:lang w:eastAsia="en-US"/>
        </w:rPr>
        <w:t>::insert_begin()</w:t>
      </w:r>
    </w:p>
    <w:p w14:paraId="58E4FE73"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64025DD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value;</w:t>
      </w:r>
    </w:p>
    <w:p w14:paraId="49D7CA3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"Enter the value to be inserted: "</w:t>
      </w:r>
      <w:r>
        <w:rPr>
          <w:rFonts w:ascii="Consolas" w:eastAsiaTheme="minorHAnsi" w:hAnsi="Consolas" w:cs="Consolas"/>
          <w:color w:val="000000"/>
          <w:sz w:val="19"/>
          <w:szCs w:val="19"/>
          <w:highlight w:val="white"/>
          <w:lang w:eastAsia="en-US"/>
        </w:rPr>
        <w:t>;</w:t>
      </w:r>
    </w:p>
    <w:p w14:paraId="76748AA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cin &gt;&gt; value;</w:t>
      </w:r>
    </w:p>
    <w:p w14:paraId="6FF7DBC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struct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*temp, *p;</w:t>
      </w:r>
    </w:p>
    <w:p w14:paraId="12B6E9E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temp = create_node(value);</w:t>
      </w:r>
    </w:p>
    <w:p w14:paraId="0E38654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(start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249292F7"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261CC15C"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start = temp;</w:t>
      </w:r>
    </w:p>
    <w:p w14:paraId="38329FAB"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start-&gt;next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09243446"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4CF60A0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else</w:t>
      </w:r>
    </w:p>
    <w:p w14:paraId="15EC0CB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1BB044E3"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p = start;</w:t>
      </w:r>
    </w:p>
    <w:p w14:paraId="544F76BB"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start = temp;</w:t>
      </w:r>
    </w:p>
    <w:p w14:paraId="078ABB9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start-&gt;next = p;</w:t>
      </w:r>
    </w:p>
    <w:p w14:paraId="704BCA59"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269EBC8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ab/>
        <w:t xml:space="preserve">cout &lt;&lt; </w:t>
      </w:r>
      <w:r>
        <w:rPr>
          <w:rFonts w:ascii="Consolas" w:eastAsiaTheme="minorHAnsi" w:hAnsi="Consolas" w:cs="Consolas"/>
          <w:color w:val="A31515"/>
          <w:sz w:val="19"/>
          <w:szCs w:val="19"/>
          <w:highlight w:val="white"/>
          <w:lang w:eastAsia="en-US"/>
        </w:rPr>
        <w:t>"Element Inserted at beginning"</w:t>
      </w:r>
      <w:r>
        <w:rPr>
          <w:rFonts w:ascii="Consolas" w:eastAsiaTheme="minorHAnsi" w:hAnsi="Consolas" w:cs="Consolas"/>
          <w:color w:val="000000"/>
          <w:sz w:val="19"/>
          <w:szCs w:val="19"/>
          <w:highlight w:val="white"/>
          <w:lang w:eastAsia="en-US"/>
        </w:rPr>
        <w:t xml:space="preserve"> &lt;&lt; endl;</w:t>
      </w:r>
    </w:p>
    <w:p w14:paraId="32B28A97"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067B81A6"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p>
    <w:p w14:paraId="4B297906"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1114AC1B"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Inserting Node at last</w:t>
      </w:r>
    </w:p>
    <w:p w14:paraId="611B41E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6DBB25C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single_llist</w:t>
      </w:r>
      <w:r>
        <w:rPr>
          <w:rFonts w:ascii="Consolas" w:eastAsiaTheme="minorHAnsi" w:hAnsi="Consolas" w:cs="Consolas"/>
          <w:color w:val="000000"/>
          <w:sz w:val="19"/>
          <w:szCs w:val="19"/>
          <w:highlight w:val="white"/>
          <w:lang w:eastAsia="en-US"/>
        </w:rPr>
        <w:t>::insert_last()</w:t>
      </w:r>
    </w:p>
    <w:p w14:paraId="3FA6649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6D6CFDF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value;</w:t>
      </w:r>
    </w:p>
    <w:p w14:paraId="0956FCA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"Enter the value to be inserted: "</w:t>
      </w:r>
      <w:r>
        <w:rPr>
          <w:rFonts w:ascii="Consolas" w:eastAsiaTheme="minorHAnsi" w:hAnsi="Consolas" w:cs="Consolas"/>
          <w:color w:val="000000"/>
          <w:sz w:val="19"/>
          <w:szCs w:val="19"/>
          <w:highlight w:val="white"/>
          <w:lang w:eastAsia="en-US"/>
        </w:rPr>
        <w:t>;</w:t>
      </w:r>
    </w:p>
    <w:p w14:paraId="6926DD3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cin &gt;&gt; value;</w:t>
      </w:r>
    </w:p>
    <w:p w14:paraId="1302802C"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struct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*temp, *s;</w:t>
      </w:r>
    </w:p>
    <w:p w14:paraId="61FBD9F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temp = create_node(value);</w:t>
      </w:r>
    </w:p>
    <w:p w14:paraId="15E6E67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s = start;</w:t>
      </w:r>
    </w:p>
    <w:p w14:paraId="5623A94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while</w:t>
      </w:r>
      <w:r>
        <w:rPr>
          <w:rFonts w:ascii="Consolas" w:eastAsiaTheme="minorHAnsi" w:hAnsi="Consolas" w:cs="Consolas"/>
          <w:color w:val="000000"/>
          <w:sz w:val="19"/>
          <w:szCs w:val="19"/>
          <w:highlight w:val="white"/>
          <w:lang w:eastAsia="en-US"/>
        </w:rPr>
        <w:t xml:space="preserve"> (s-&gt;next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31232C3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2D65199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s = s-&gt;next;</w:t>
      </w:r>
    </w:p>
    <w:p w14:paraId="1A94AD19"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54C164BC"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temp-&gt;next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1A42532C"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s-&gt;next = temp;</w:t>
      </w:r>
    </w:p>
    <w:p w14:paraId="7D7D6E69"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"Element Inserted at last"</w:t>
      </w:r>
      <w:r>
        <w:rPr>
          <w:rFonts w:ascii="Consolas" w:eastAsiaTheme="minorHAnsi" w:hAnsi="Consolas" w:cs="Consolas"/>
          <w:color w:val="000000"/>
          <w:sz w:val="19"/>
          <w:szCs w:val="19"/>
          <w:highlight w:val="white"/>
          <w:lang w:eastAsia="en-US"/>
        </w:rPr>
        <w:t xml:space="preserve"> &lt;&lt; endl;</w:t>
      </w:r>
    </w:p>
    <w:p w14:paraId="5001B186"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6C04336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p>
    <w:p w14:paraId="7835BCF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409ECD4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Insertion of node at a given position</w:t>
      </w:r>
    </w:p>
    <w:p w14:paraId="2735371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3F90411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single_llist</w:t>
      </w:r>
      <w:r>
        <w:rPr>
          <w:rFonts w:ascii="Consolas" w:eastAsiaTheme="minorHAnsi" w:hAnsi="Consolas" w:cs="Consolas"/>
          <w:color w:val="000000"/>
          <w:sz w:val="19"/>
          <w:szCs w:val="19"/>
          <w:highlight w:val="white"/>
          <w:lang w:eastAsia="en-US"/>
        </w:rPr>
        <w:t>::insert_pos()</w:t>
      </w:r>
    </w:p>
    <w:p w14:paraId="1C1D8B89"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347ED67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value, pos, counter = 0;</w:t>
      </w:r>
    </w:p>
    <w:p w14:paraId="00F783C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"Enter the value to be inserted: "</w:t>
      </w:r>
      <w:r>
        <w:rPr>
          <w:rFonts w:ascii="Consolas" w:eastAsiaTheme="minorHAnsi" w:hAnsi="Consolas" w:cs="Consolas"/>
          <w:color w:val="000000"/>
          <w:sz w:val="19"/>
          <w:szCs w:val="19"/>
          <w:highlight w:val="white"/>
          <w:lang w:eastAsia="en-US"/>
        </w:rPr>
        <w:t>;</w:t>
      </w:r>
    </w:p>
    <w:p w14:paraId="32883C1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cin &gt;&gt; value;</w:t>
      </w:r>
    </w:p>
    <w:p w14:paraId="2F773347"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struct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*temp, *s, *ptr;</w:t>
      </w:r>
    </w:p>
    <w:p w14:paraId="0AF6EAB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temp = create_node(value);</w:t>
      </w:r>
    </w:p>
    <w:p w14:paraId="3D98693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"Enter the postion at which node to be inserted: "</w:t>
      </w:r>
      <w:r>
        <w:rPr>
          <w:rFonts w:ascii="Consolas" w:eastAsiaTheme="minorHAnsi" w:hAnsi="Consolas" w:cs="Consolas"/>
          <w:color w:val="000000"/>
          <w:sz w:val="19"/>
          <w:szCs w:val="19"/>
          <w:highlight w:val="white"/>
          <w:lang w:eastAsia="en-US"/>
        </w:rPr>
        <w:t>;</w:t>
      </w:r>
    </w:p>
    <w:p w14:paraId="1B08E0D9"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cin &gt;&gt; pos;</w:t>
      </w:r>
    </w:p>
    <w:p w14:paraId="3EA6A4AC"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i;</w:t>
      </w:r>
    </w:p>
    <w:p w14:paraId="1A082B09"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s = start;</w:t>
      </w:r>
    </w:p>
    <w:p w14:paraId="4667B5DC"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while</w:t>
      </w:r>
      <w:r>
        <w:rPr>
          <w:rFonts w:ascii="Consolas" w:eastAsiaTheme="minorHAnsi" w:hAnsi="Consolas" w:cs="Consolas"/>
          <w:color w:val="000000"/>
          <w:sz w:val="19"/>
          <w:szCs w:val="19"/>
          <w:highlight w:val="white"/>
          <w:lang w:eastAsia="en-US"/>
        </w:rPr>
        <w:t xml:space="preserve"> (s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13B89E9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2CA9401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s = s-&gt;next;</w:t>
      </w:r>
    </w:p>
    <w:p w14:paraId="740C19B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counter++;</w:t>
      </w:r>
    </w:p>
    <w:p w14:paraId="0F42F173"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1635815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(pos == 1)</w:t>
      </w:r>
    </w:p>
    <w:p w14:paraId="1DB0127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06C2397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(start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6423BEA8"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4A561BDB"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start = temp;</w:t>
      </w:r>
    </w:p>
    <w:p w14:paraId="64777ED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start-&gt;next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57490518"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ab/>
      </w:r>
      <w:r>
        <w:rPr>
          <w:rFonts w:ascii="Consolas" w:eastAsiaTheme="minorHAnsi" w:hAnsi="Consolas" w:cs="Consolas"/>
          <w:color w:val="000000"/>
          <w:sz w:val="19"/>
          <w:szCs w:val="19"/>
          <w:highlight w:val="white"/>
          <w:lang w:eastAsia="en-US"/>
        </w:rPr>
        <w:tab/>
        <w:t>}</w:t>
      </w:r>
    </w:p>
    <w:p w14:paraId="27555C83"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else</w:t>
      </w:r>
    </w:p>
    <w:p w14:paraId="10CACB8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4EEFE8B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ptr = start;</w:t>
      </w:r>
    </w:p>
    <w:p w14:paraId="64C098E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start = temp;</w:t>
      </w:r>
    </w:p>
    <w:p w14:paraId="4BB7255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start-&gt;next = ptr;</w:t>
      </w:r>
    </w:p>
    <w:p w14:paraId="4C1F8C3C"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7153C4A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35ABC888"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else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(pos &gt; 1 &amp;&amp; pos &lt;= counter)</w:t>
      </w:r>
    </w:p>
    <w:p w14:paraId="1A38D41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112E13B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s = start;</w:t>
      </w:r>
    </w:p>
    <w:p w14:paraId="2FB5EE6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for</w:t>
      </w:r>
      <w:r>
        <w:rPr>
          <w:rFonts w:ascii="Consolas" w:eastAsiaTheme="minorHAnsi" w:hAnsi="Consolas" w:cs="Consolas"/>
          <w:color w:val="000000"/>
          <w:sz w:val="19"/>
          <w:szCs w:val="19"/>
          <w:highlight w:val="white"/>
          <w:lang w:eastAsia="en-US"/>
        </w:rPr>
        <w:t xml:space="preserve"> (i = 1; i &lt; pos; i++)</w:t>
      </w:r>
    </w:p>
    <w:p w14:paraId="71889AD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20AA3D99"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ptr = s;</w:t>
      </w:r>
    </w:p>
    <w:p w14:paraId="3E09CF4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s = s-&gt;next;</w:t>
      </w:r>
    </w:p>
    <w:p w14:paraId="1962AA1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792339F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ptr-&gt;next = temp;</w:t>
      </w:r>
    </w:p>
    <w:p w14:paraId="5774D416"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temp-&gt;next = s;</w:t>
      </w:r>
    </w:p>
    <w:p w14:paraId="37F931E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6DFD141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else</w:t>
      </w:r>
    </w:p>
    <w:p w14:paraId="20F8524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717A4ABB"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"Positon out of range"</w:t>
      </w:r>
      <w:r>
        <w:rPr>
          <w:rFonts w:ascii="Consolas" w:eastAsiaTheme="minorHAnsi" w:hAnsi="Consolas" w:cs="Consolas"/>
          <w:color w:val="000000"/>
          <w:sz w:val="19"/>
          <w:szCs w:val="19"/>
          <w:highlight w:val="white"/>
          <w:lang w:eastAsia="en-US"/>
        </w:rPr>
        <w:t xml:space="preserve"> &lt;&lt; endl;</w:t>
      </w:r>
    </w:p>
    <w:p w14:paraId="7B91E45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26F0BEFC"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7CDB8F0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p>
    <w:p w14:paraId="0E0A01D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30F46A7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Sorting Link List</w:t>
      </w:r>
    </w:p>
    <w:p w14:paraId="2BA64D2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25E986F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single_llist</w:t>
      </w:r>
      <w:r>
        <w:rPr>
          <w:rFonts w:ascii="Consolas" w:eastAsiaTheme="minorHAnsi" w:hAnsi="Consolas" w:cs="Consolas"/>
          <w:color w:val="000000"/>
          <w:sz w:val="19"/>
          <w:szCs w:val="19"/>
          <w:highlight w:val="white"/>
          <w:lang w:eastAsia="en-US"/>
        </w:rPr>
        <w:t>::sort()</w:t>
      </w:r>
    </w:p>
    <w:p w14:paraId="0AEA758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5FAAF1A3"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struct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*ptr, *s;</w:t>
      </w:r>
    </w:p>
    <w:p w14:paraId="3C04EC4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value;</w:t>
      </w:r>
    </w:p>
    <w:p w14:paraId="23E864F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(start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2576FC8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60C3815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"The List is empty"</w:t>
      </w:r>
      <w:r>
        <w:rPr>
          <w:rFonts w:ascii="Consolas" w:eastAsiaTheme="minorHAnsi" w:hAnsi="Consolas" w:cs="Consolas"/>
          <w:color w:val="000000"/>
          <w:sz w:val="19"/>
          <w:szCs w:val="19"/>
          <w:highlight w:val="white"/>
          <w:lang w:eastAsia="en-US"/>
        </w:rPr>
        <w:t xml:space="preserve"> &lt;&lt; endl;</w:t>
      </w:r>
    </w:p>
    <w:p w14:paraId="4746CC5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w:t>
      </w:r>
    </w:p>
    <w:p w14:paraId="0218F8C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130B8F8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ptr = start;</w:t>
      </w:r>
    </w:p>
    <w:p w14:paraId="3D8D12B8"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while</w:t>
      </w:r>
      <w:r>
        <w:rPr>
          <w:rFonts w:ascii="Consolas" w:eastAsiaTheme="minorHAnsi" w:hAnsi="Consolas" w:cs="Consolas"/>
          <w:color w:val="000000"/>
          <w:sz w:val="19"/>
          <w:szCs w:val="19"/>
          <w:highlight w:val="white"/>
          <w:lang w:eastAsia="en-US"/>
        </w:rPr>
        <w:t xml:space="preserve"> (ptr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6813F8E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6141A55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for</w:t>
      </w:r>
      <w:r>
        <w:rPr>
          <w:rFonts w:ascii="Consolas" w:eastAsiaTheme="minorHAnsi" w:hAnsi="Consolas" w:cs="Consolas"/>
          <w:color w:val="000000"/>
          <w:sz w:val="19"/>
          <w:szCs w:val="19"/>
          <w:highlight w:val="white"/>
          <w:lang w:eastAsia="en-US"/>
        </w:rPr>
        <w:t xml:space="preserve"> (s = ptr-&gt;next; s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 s = s-&gt;next)</w:t>
      </w:r>
    </w:p>
    <w:p w14:paraId="2E71D7F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60782B19"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(ptr-&gt;info &gt; s-&gt;info)</w:t>
      </w:r>
    </w:p>
    <w:p w14:paraId="7D1A59A3"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76EDB03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value = ptr-&gt;info;</w:t>
      </w:r>
    </w:p>
    <w:p w14:paraId="178DD3F9"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ptr-&gt;info = s-&gt;info;</w:t>
      </w:r>
    </w:p>
    <w:p w14:paraId="3709AE88"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s-&gt;info = value;</w:t>
      </w:r>
    </w:p>
    <w:p w14:paraId="09795E4B"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10231048"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ab/>
      </w:r>
      <w:r>
        <w:rPr>
          <w:rFonts w:ascii="Consolas" w:eastAsiaTheme="minorHAnsi" w:hAnsi="Consolas" w:cs="Consolas"/>
          <w:color w:val="000000"/>
          <w:sz w:val="19"/>
          <w:szCs w:val="19"/>
          <w:highlight w:val="white"/>
          <w:lang w:eastAsia="en-US"/>
        </w:rPr>
        <w:tab/>
        <w:t>}</w:t>
      </w:r>
    </w:p>
    <w:p w14:paraId="2C34540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ptr = ptr-&gt;next;</w:t>
      </w:r>
    </w:p>
    <w:p w14:paraId="6E876687"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5B7543C6"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3CB5F126"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p>
    <w:p w14:paraId="2AF1201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7F67D6C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Delete element at a given position</w:t>
      </w:r>
    </w:p>
    <w:p w14:paraId="4DA8AA9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5AA5A2E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single_llist</w:t>
      </w:r>
      <w:r>
        <w:rPr>
          <w:rFonts w:ascii="Consolas" w:eastAsiaTheme="minorHAnsi" w:hAnsi="Consolas" w:cs="Consolas"/>
          <w:color w:val="000000"/>
          <w:sz w:val="19"/>
          <w:szCs w:val="19"/>
          <w:highlight w:val="white"/>
          <w:lang w:eastAsia="en-US"/>
        </w:rPr>
        <w:t>::delete_pos()</w:t>
      </w:r>
    </w:p>
    <w:p w14:paraId="1F6719F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515AD17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pos, i, counter = 0;</w:t>
      </w:r>
    </w:p>
    <w:p w14:paraId="2423CFA7"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(start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0CE1FD5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54C05A2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"List is empty"</w:t>
      </w:r>
      <w:r>
        <w:rPr>
          <w:rFonts w:ascii="Consolas" w:eastAsiaTheme="minorHAnsi" w:hAnsi="Consolas" w:cs="Consolas"/>
          <w:color w:val="000000"/>
          <w:sz w:val="19"/>
          <w:szCs w:val="19"/>
          <w:highlight w:val="white"/>
          <w:lang w:eastAsia="en-US"/>
        </w:rPr>
        <w:t xml:space="preserve"> &lt;&lt; endl;</w:t>
      </w:r>
    </w:p>
    <w:p w14:paraId="7250684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w:t>
      </w:r>
    </w:p>
    <w:p w14:paraId="11BE712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5206849B"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"Enter the position of value to be deleted: "</w:t>
      </w:r>
      <w:r>
        <w:rPr>
          <w:rFonts w:ascii="Consolas" w:eastAsiaTheme="minorHAnsi" w:hAnsi="Consolas" w:cs="Consolas"/>
          <w:color w:val="000000"/>
          <w:sz w:val="19"/>
          <w:szCs w:val="19"/>
          <w:highlight w:val="white"/>
          <w:lang w:eastAsia="en-US"/>
        </w:rPr>
        <w:t>;</w:t>
      </w:r>
    </w:p>
    <w:p w14:paraId="5F1A200C"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cin &gt;&gt; pos;</w:t>
      </w:r>
    </w:p>
    <w:p w14:paraId="084C623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struct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*s, *ptr;</w:t>
      </w:r>
    </w:p>
    <w:p w14:paraId="7560F3D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s = start;</w:t>
      </w:r>
    </w:p>
    <w:p w14:paraId="23770507"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(pos == 1)</w:t>
      </w:r>
    </w:p>
    <w:p w14:paraId="28089E8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6DB5A73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start = s-&gt;next;</w:t>
      </w:r>
    </w:p>
    <w:p w14:paraId="6CDC8F1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646B5D4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else</w:t>
      </w:r>
    </w:p>
    <w:p w14:paraId="05E60526"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6460378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while</w:t>
      </w:r>
      <w:r>
        <w:rPr>
          <w:rFonts w:ascii="Consolas" w:eastAsiaTheme="minorHAnsi" w:hAnsi="Consolas" w:cs="Consolas"/>
          <w:color w:val="000000"/>
          <w:sz w:val="19"/>
          <w:szCs w:val="19"/>
          <w:highlight w:val="white"/>
          <w:lang w:eastAsia="en-US"/>
        </w:rPr>
        <w:t xml:space="preserve"> (s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5A4017A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67D75B8B"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s = s-&gt;next;</w:t>
      </w:r>
    </w:p>
    <w:p w14:paraId="4BDFDE7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counter++;</w:t>
      </w:r>
    </w:p>
    <w:p w14:paraId="6665E4C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6E05871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(pos &gt; 0 &amp;&amp; pos &lt;= counter)</w:t>
      </w:r>
    </w:p>
    <w:p w14:paraId="651B97E7"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6E9F5527"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s = start;</w:t>
      </w:r>
    </w:p>
    <w:p w14:paraId="7192AA0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for</w:t>
      </w:r>
      <w:r>
        <w:rPr>
          <w:rFonts w:ascii="Consolas" w:eastAsiaTheme="minorHAnsi" w:hAnsi="Consolas" w:cs="Consolas"/>
          <w:color w:val="000000"/>
          <w:sz w:val="19"/>
          <w:szCs w:val="19"/>
          <w:highlight w:val="white"/>
          <w:lang w:eastAsia="en-US"/>
        </w:rPr>
        <w:t xml:space="preserve"> (i = 1; i &lt; pos; i++)</w:t>
      </w:r>
    </w:p>
    <w:p w14:paraId="2290FDD9"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2F672FB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ptr = s;</w:t>
      </w:r>
    </w:p>
    <w:p w14:paraId="249D8C8B"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s = s-&gt;next;</w:t>
      </w:r>
    </w:p>
    <w:p w14:paraId="4B2571E8"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768FC11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ptr-&gt;next = s-&gt;next;</w:t>
      </w:r>
    </w:p>
    <w:p w14:paraId="03EED00C"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7BAFFD4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else</w:t>
      </w:r>
    </w:p>
    <w:p w14:paraId="2993767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1935652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"Position out of range"</w:t>
      </w:r>
      <w:r>
        <w:rPr>
          <w:rFonts w:ascii="Consolas" w:eastAsiaTheme="minorHAnsi" w:hAnsi="Consolas" w:cs="Consolas"/>
          <w:color w:val="000000"/>
          <w:sz w:val="19"/>
          <w:szCs w:val="19"/>
          <w:highlight w:val="white"/>
          <w:lang w:eastAsia="en-US"/>
        </w:rPr>
        <w:t xml:space="preserve"> &lt;&lt; endl;</w:t>
      </w:r>
    </w:p>
    <w:p w14:paraId="3076C83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57EC86A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free(s);</w:t>
      </w:r>
    </w:p>
    <w:p w14:paraId="27F795BB"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"Element Deleted"</w:t>
      </w:r>
      <w:r>
        <w:rPr>
          <w:rFonts w:ascii="Consolas" w:eastAsiaTheme="minorHAnsi" w:hAnsi="Consolas" w:cs="Consolas"/>
          <w:color w:val="000000"/>
          <w:sz w:val="19"/>
          <w:szCs w:val="19"/>
          <w:highlight w:val="white"/>
          <w:lang w:eastAsia="en-US"/>
        </w:rPr>
        <w:t xml:space="preserve"> &lt;&lt; endl;</w:t>
      </w:r>
    </w:p>
    <w:p w14:paraId="6037FC93"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5EE184D8"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w:t>
      </w:r>
    </w:p>
    <w:p w14:paraId="0CB22C76"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p>
    <w:p w14:paraId="2A60641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4EED7DA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Update a given Node</w:t>
      </w:r>
    </w:p>
    <w:p w14:paraId="07FB718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543FF2E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single_llist</w:t>
      </w:r>
      <w:r>
        <w:rPr>
          <w:rFonts w:ascii="Consolas" w:eastAsiaTheme="minorHAnsi" w:hAnsi="Consolas" w:cs="Consolas"/>
          <w:color w:val="000000"/>
          <w:sz w:val="19"/>
          <w:szCs w:val="19"/>
          <w:highlight w:val="white"/>
          <w:lang w:eastAsia="en-US"/>
        </w:rPr>
        <w:t>::update()</w:t>
      </w:r>
    </w:p>
    <w:p w14:paraId="345783F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1C6E0C46"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value, pos, i;</w:t>
      </w:r>
    </w:p>
    <w:p w14:paraId="44D98ABC"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(start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68AC15B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2CC9783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"List is empty"</w:t>
      </w:r>
      <w:r>
        <w:rPr>
          <w:rFonts w:ascii="Consolas" w:eastAsiaTheme="minorHAnsi" w:hAnsi="Consolas" w:cs="Consolas"/>
          <w:color w:val="000000"/>
          <w:sz w:val="19"/>
          <w:szCs w:val="19"/>
          <w:highlight w:val="white"/>
          <w:lang w:eastAsia="en-US"/>
        </w:rPr>
        <w:t xml:space="preserve"> &lt;&lt; endl;</w:t>
      </w:r>
    </w:p>
    <w:p w14:paraId="4815264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w:t>
      </w:r>
    </w:p>
    <w:p w14:paraId="6E694A67"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5858337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"Enter the node postion to be updated: "</w:t>
      </w:r>
      <w:r>
        <w:rPr>
          <w:rFonts w:ascii="Consolas" w:eastAsiaTheme="minorHAnsi" w:hAnsi="Consolas" w:cs="Consolas"/>
          <w:color w:val="000000"/>
          <w:sz w:val="19"/>
          <w:szCs w:val="19"/>
          <w:highlight w:val="white"/>
          <w:lang w:eastAsia="en-US"/>
        </w:rPr>
        <w:t>;</w:t>
      </w:r>
    </w:p>
    <w:p w14:paraId="4ABC867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cin &gt;&gt; pos;</w:t>
      </w:r>
    </w:p>
    <w:p w14:paraId="3D809D8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"Enter the new value: "</w:t>
      </w:r>
      <w:r>
        <w:rPr>
          <w:rFonts w:ascii="Consolas" w:eastAsiaTheme="minorHAnsi" w:hAnsi="Consolas" w:cs="Consolas"/>
          <w:color w:val="000000"/>
          <w:sz w:val="19"/>
          <w:szCs w:val="19"/>
          <w:highlight w:val="white"/>
          <w:lang w:eastAsia="en-US"/>
        </w:rPr>
        <w:t>;</w:t>
      </w:r>
    </w:p>
    <w:p w14:paraId="0A288416"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cin &gt;&gt; value;</w:t>
      </w:r>
    </w:p>
    <w:p w14:paraId="4F60085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struct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*s;</w:t>
      </w:r>
    </w:p>
    <w:p w14:paraId="322E102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s = start;</w:t>
      </w:r>
    </w:p>
    <w:p w14:paraId="2C2FB597"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(pos == 1)</w:t>
      </w:r>
    </w:p>
    <w:p w14:paraId="3D56258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2CEA139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start-&gt;info = value;</w:t>
      </w:r>
    </w:p>
    <w:p w14:paraId="2AFF65F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22F8BA0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else</w:t>
      </w:r>
    </w:p>
    <w:p w14:paraId="3B06A3CC"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08C6947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for</w:t>
      </w:r>
      <w:r>
        <w:rPr>
          <w:rFonts w:ascii="Consolas" w:eastAsiaTheme="minorHAnsi" w:hAnsi="Consolas" w:cs="Consolas"/>
          <w:color w:val="000000"/>
          <w:sz w:val="19"/>
          <w:szCs w:val="19"/>
          <w:highlight w:val="white"/>
          <w:lang w:eastAsia="en-US"/>
        </w:rPr>
        <w:t xml:space="preserve"> (i = 0; i &lt; pos - 1; i++)</w:t>
      </w:r>
    </w:p>
    <w:p w14:paraId="453B4EE9"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0F4F0FC6"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(s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671CCB36"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56ACBDD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"There are less than "</w:t>
      </w:r>
      <w:r>
        <w:rPr>
          <w:rFonts w:ascii="Consolas" w:eastAsiaTheme="minorHAnsi" w:hAnsi="Consolas" w:cs="Consolas"/>
          <w:color w:val="000000"/>
          <w:sz w:val="19"/>
          <w:szCs w:val="19"/>
          <w:highlight w:val="white"/>
          <w:lang w:eastAsia="en-US"/>
        </w:rPr>
        <w:t xml:space="preserve"> &lt;&lt; pos &lt;&lt; </w:t>
      </w:r>
      <w:r>
        <w:rPr>
          <w:rFonts w:ascii="Consolas" w:eastAsiaTheme="minorHAnsi" w:hAnsi="Consolas" w:cs="Consolas"/>
          <w:color w:val="A31515"/>
          <w:sz w:val="19"/>
          <w:szCs w:val="19"/>
          <w:highlight w:val="white"/>
          <w:lang w:eastAsia="en-US"/>
        </w:rPr>
        <w:t>" elements"</w:t>
      </w:r>
      <w:r>
        <w:rPr>
          <w:rFonts w:ascii="Consolas" w:eastAsiaTheme="minorHAnsi" w:hAnsi="Consolas" w:cs="Consolas"/>
          <w:color w:val="000000"/>
          <w:sz w:val="19"/>
          <w:szCs w:val="19"/>
          <w:highlight w:val="white"/>
          <w:lang w:eastAsia="en-US"/>
        </w:rPr>
        <w:t>;</w:t>
      </w:r>
    </w:p>
    <w:p w14:paraId="3BFCD307"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w:t>
      </w:r>
    </w:p>
    <w:p w14:paraId="6D38842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2C332A2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s = s-&gt;next;</w:t>
      </w:r>
    </w:p>
    <w:p w14:paraId="41E60858"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30DAE57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s-&gt;info = value;</w:t>
      </w:r>
    </w:p>
    <w:p w14:paraId="58A1193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3750FB7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"Node Updated"</w:t>
      </w:r>
      <w:r>
        <w:rPr>
          <w:rFonts w:ascii="Consolas" w:eastAsiaTheme="minorHAnsi" w:hAnsi="Consolas" w:cs="Consolas"/>
          <w:color w:val="000000"/>
          <w:sz w:val="19"/>
          <w:szCs w:val="19"/>
          <w:highlight w:val="white"/>
          <w:lang w:eastAsia="en-US"/>
        </w:rPr>
        <w:t xml:space="preserve"> &lt;&lt; endl;</w:t>
      </w:r>
    </w:p>
    <w:p w14:paraId="38CAFB3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5E1331C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p>
    <w:p w14:paraId="216AB61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15D7FBF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Searching an element</w:t>
      </w:r>
    </w:p>
    <w:p w14:paraId="19EA701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51DA62F7"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single_llist</w:t>
      </w:r>
      <w:r>
        <w:rPr>
          <w:rFonts w:ascii="Consolas" w:eastAsiaTheme="minorHAnsi" w:hAnsi="Consolas" w:cs="Consolas"/>
          <w:color w:val="000000"/>
          <w:sz w:val="19"/>
          <w:szCs w:val="19"/>
          <w:highlight w:val="white"/>
          <w:lang w:eastAsia="en-US"/>
        </w:rPr>
        <w:t>::search()</w:t>
      </w:r>
    </w:p>
    <w:p w14:paraId="4213844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01C797BB"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value, pos = 0;</w:t>
      </w:r>
    </w:p>
    <w:p w14:paraId="611489EB"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bool</w:t>
      </w:r>
      <w:r>
        <w:rPr>
          <w:rFonts w:ascii="Consolas" w:eastAsiaTheme="minorHAnsi" w:hAnsi="Consolas" w:cs="Consolas"/>
          <w:color w:val="000000"/>
          <w:sz w:val="19"/>
          <w:szCs w:val="19"/>
          <w:highlight w:val="white"/>
          <w:lang w:eastAsia="en-US"/>
        </w:rPr>
        <w:t xml:space="preserve"> flag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14:paraId="6BFBE3EC"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(start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3963C6A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ab/>
        <w:t>{</w:t>
      </w:r>
    </w:p>
    <w:p w14:paraId="43C7C59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"List is empty"</w:t>
      </w:r>
      <w:r>
        <w:rPr>
          <w:rFonts w:ascii="Consolas" w:eastAsiaTheme="minorHAnsi" w:hAnsi="Consolas" w:cs="Consolas"/>
          <w:color w:val="000000"/>
          <w:sz w:val="19"/>
          <w:szCs w:val="19"/>
          <w:highlight w:val="white"/>
          <w:lang w:eastAsia="en-US"/>
        </w:rPr>
        <w:t xml:space="preserve"> &lt;&lt; endl;</w:t>
      </w:r>
    </w:p>
    <w:p w14:paraId="61F2EC3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w:t>
      </w:r>
    </w:p>
    <w:p w14:paraId="3F5C0D8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49810728"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"Enter the value to be searched: "</w:t>
      </w:r>
      <w:r>
        <w:rPr>
          <w:rFonts w:ascii="Consolas" w:eastAsiaTheme="minorHAnsi" w:hAnsi="Consolas" w:cs="Consolas"/>
          <w:color w:val="000000"/>
          <w:sz w:val="19"/>
          <w:szCs w:val="19"/>
          <w:highlight w:val="white"/>
          <w:lang w:eastAsia="en-US"/>
        </w:rPr>
        <w:t>;</w:t>
      </w:r>
    </w:p>
    <w:p w14:paraId="75FC6C0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cin &gt;&gt; value;</w:t>
      </w:r>
    </w:p>
    <w:p w14:paraId="6FCA762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struct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*s;</w:t>
      </w:r>
    </w:p>
    <w:p w14:paraId="4524B0E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s = start;</w:t>
      </w:r>
    </w:p>
    <w:p w14:paraId="2BA47BCB"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while</w:t>
      </w:r>
      <w:r>
        <w:rPr>
          <w:rFonts w:ascii="Consolas" w:eastAsiaTheme="minorHAnsi" w:hAnsi="Consolas" w:cs="Consolas"/>
          <w:color w:val="000000"/>
          <w:sz w:val="19"/>
          <w:szCs w:val="19"/>
          <w:highlight w:val="white"/>
          <w:lang w:eastAsia="en-US"/>
        </w:rPr>
        <w:t xml:space="preserve"> (s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602DF2B6"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5DC5136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pos++;</w:t>
      </w:r>
    </w:p>
    <w:p w14:paraId="6C85FD6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(s-&gt;info == value)</w:t>
      </w:r>
    </w:p>
    <w:p w14:paraId="6B565D7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6B4C4F0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flag = </w:t>
      </w:r>
      <w:r>
        <w:rPr>
          <w:rFonts w:ascii="Consolas" w:eastAsiaTheme="minorHAnsi" w:hAnsi="Consolas" w:cs="Consolas"/>
          <w:color w:val="0000FF"/>
          <w:sz w:val="19"/>
          <w:szCs w:val="19"/>
          <w:highlight w:val="white"/>
          <w:lang w:eastAsia="en-US"/>
        </w:rPr>
        <w:t>true</w:t>
      </w:r>
      <w:r>
        <w:rPr>
          <w:rFonts w:ascii="Consolas" w:eastAsiaTheme="minorHAnsi" w:hAnsi="Consolas" w:cs="Consolas"/>
          <w:color w:val="000000"/>
          <w:sz w:val="19"/>
          <w:szCs w:val="19"/>
          <w:highlight w:val="white"/>
          <w:lang w:eastAsia="en-US"/>
        </w:rPr>
        <w:t>;</w:t>
      </w:r>
    </w:p>
    <w:p w14:paraId="697FE327"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"Element "</w:t>
      </w:r>
      <w:r>
        <w:rPr>
          <w:rFonts w:ascii="Consolas" w:eastAsiaTheme="minorHAnsi" w:hAnsi="Consolas" w:cs="Consolas"/>
          <w:color w:val="000000"/>
          <w:sz w:val="19"/>
          <w:szCs w:val="19"/>
          <w:highlight w:val="white"/>
          <w:lang w:eastAsia="en-US"/>
        </w:rPr>
        <w:t xml:space="preserve"> &lt;&lt; value &lt;&lt; </w:t>
      </w:r>
      <w:r>
        <w:rPr>
          <w:rFonts w:ascii="Consolas" w:eastAsiaTheme="minorHAnsi" w:hAnsi="Consolas" w:cs="Consolas"/>
          <w:color w:val="A31515"/>
          <w:sz w:val="19"/>
          <w:szCs w:val="19"/>
          <w:highlight w:val="white"/>
          <w:lang w:eastAsia="en-US"/>
        </w:rPr>
        <w:t>" is found at position "</w:t>
      </w:r>
      <w:r>
        <w:rPr>
          <w:rFonts w:ascii="Consolas" w:eastAsiaTheme="minorHAnsi" w:hAnsi="Consolas" w:cs="Consolas"/>
          <w:color w:val="000000"/>
          <w:sz w:val="19"/>
          <w:szCs w:val="19"/>
          <w:highlight w:val="white"/>
          <w:lang w:eastAsia="en-US"/>
        </w:rPr>
        <w:t xml:space="preserve"> &lt;&lt; pos &lt;&lt; endl;</w:t>
      </w:r>
    </w:p>
    <w:p w14:paraId="6A3A50D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5A3D3E99"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s = s-&gt;next;</w:t>
      </w:r>
    </w:p>
    <w:p w14:paraId="7A974746"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18964483"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(!flag)</w:t>
      </w:r>
    </w:p>
    <w:p w14:paraId="57CF27A3"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"Element "</w:t>
      </w:r>
      <w:r>
        <w:rPr>
          <w:rFonts w:ascii="Consolas" w:eastAsiaTheme="minorHAnsi" w:hAnsi="Consolas" w:cs="Consolas"/>
          <w:color w:val="000000"/>
          <w:sz w:val="19"/>
          <w:szCs w:val="19"/>
          <w:highlight w:val="white"/>
          <w:lang w:eastAsia="en-US"/>
        </w:rPr>
        <w:t xml:space="preserve"> &lt;&lt; value &lt;&lt; </w:t>
      </w:r>
      <w:r>
        <w:rPr>
          <w:rFonts w:ascii="Consolas" w:eastAsiaTheme="minorHAnsi" w:hAnsi="Consolas" w:cs="Consolas"/>
          <w:color w:val="A31515"/>
          <w:sz w:val="19"/>
          <w:szCs w:val="19"/>
          <w:highlight w:val="white"/>
          <w:lang w:eastAsia="en-US"/>
        </w:rPr>
        <w:t>" not found in the list"</w:t>
      </w:r>
      <w:r>
        <w:rPr>
          <w:rFonts w:ascii="Consolas" w:eastAsiaTheme="minorHAnsi" w:hAnsi="Consolas" w:cs="Consolas"/>
          <w:color w:val="000000"/>
          <w:sz w:val="19"/>
          <w:szCs w:val="19"/>
          <w:highlight w:val="white"/>
          <w:lang w:eastAsia="en-US"/>
        </w:rPr>
        <w:t xml:space="preserve"> &lt;&lt; endl;</w:t>
      </w:r>
    </w:p>
    <w:p w14:paraId="41306E1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79FBFB9C"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p>
    <w:p w14:paraId="52F083A9"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6FF7CB2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Reverse Link List</w:t>
      </w:r>
    </w:p>
    <w:p w14:paraId="10387793"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614FFA13"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single_llist</w:t>
      </w:r>
      <w:r>
        <w:rPr>
          <w:rFonts w:ascii="Consolas" w:eastAsiaTheme="minorHAnsi" w:hAnsi="Consolas" w:cs="Consolas"/>
          <w:color w:val="000000"/>
          <w:sz w:val="19"/>
          <w:szCs w:val="19"/>
          <w:highlight w:val="white"/>
          <w:lang w:eastAsia="en-US"/>
        </w:rPr>
        <w:t>::reverse()</w:t>
      </w:r>
    </w:p>
    <w:p w14:paraId="5439832B"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3D69E169"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struct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*ptr1, *ptr2, *ptr3;</w:t>
      </w:r>
    </w:p>
    <w:p w14:paraId="21F95C5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(start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7658AF0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4340751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"List is empty"</w:t>
      </w:r>
      <w:r>
        <w:rPr>
          <w:rFonts w:ascii="Consolas" w:eastAsiaTheme="minorHAnsi" w:hAnsi="Consolas" w:cs="Consolas"/>
          <w:color w:val="000000"/>
          <w:sz w:val="19"/>
          <w:szCs w:val="19"/>
          <w:highlight w:val="white"/>
          <w:lang w:eastAsia="en-US"/>
        </w:rPr>
        <w:t xml:space="preserve"> &lt;&lt; endl;</w:t>
      </w:r>
    </w:p>
    <w:p w14:paraId="1AD7E40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w:t>
      </w:r>
    </w:p>
    <w:p w14:paraId="67535B4C"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03E2576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(start-&gt;next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1D3F569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21E8DE3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w:t>
      </w:r>
    </w:p>
    <w:p w14:paraId="7DA14F7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3071D176"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ptr1 = start;</w:t>
      </w:r>
    </w:p>
    <w:p w14:paraId="197D57E3"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ptr2 = ptr1-&gt;next;</w:t>
      </w:r>
    </w:p>
    <w:p w14:paraId="78A165E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ptr3 = ptr2-&gt;next;</w:t>
      </w:r>
    </w:p>
    <w:p w14:paraId="62CEF88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ptr1-&gt;next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39203F83"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ptr2-&gt;next = ptr1;</w:t>
      </w:r>
    </w:p>
    <w:p w14:paraId="2531457B"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while</w:t>
      </w:r>
      <w:r>
        <w:rPr>
          <w:rFonts w:ascii="Consolas" w:eastAsiaTheme="minorHAnsi" w:hAnsi="Consolas" w:cs="Consolas"/>
          <w:color w:val="000000"/>
          <w:sz w:val="19"/>
          <w:szCs w:val="19"/>
          <w:highlight w:val="white"/>
          <w:lang w:eastAsia="en-US"/>
        </w:rPr>
        <w:t xml:space="preserve"> (ptr3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6E433EB2"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24C929A7"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ptr1 = ptr2;</w:t>
      </w:r>
    </w:p>
    <w:p w14:paraId="544FB03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ptr2 = ptr3;</w:t>
      </w:r>
    </w:p>
    <w:p w14:paraId="102882A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ab/>
      </w:r>
      <w:r>
        <w:rPr>
          <w:rFonts w:ascii="Consolas" w:eastAsiaTheme="minorHAnsi" w:hAnsi="Consolas" w:cs="Consolas"/>
          <w:color w:val="000000"/>
          <w:sz w:val="19"/>
          <w:szCs w:val="19"/>
          <w:highlight w:val="white"/>
          <w:lang w:eastAsia="en-US"/>
        </w:rPr>
        <w:tab/>
        <w:t>ptr3 = ptr3-&gt;next;</w:t>
      </w:r>
    </w:p>
    <w:p w14:paraId="7D2820F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ptr2-&gt;next = ptr1;</w:t>
      </w:r>
    </w:p>
    <w:p w14:paraId="0786AD8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54BCEF09"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start = ptr2;</w:t>
      </w:r>
    </w:p>
    <w:p w14:paraId="6F2B0CE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619BC613"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p>
    <w:p w14:paraId="300AA8FC"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24019C79"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 Display Elements of a link list</w:t>
      </w:r>
    </w:p>
    <w:p w14:paraId="6CDC8806"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8000"/>
          <w:sz w:val="19"/>
          <w:szCs w:val="19"/>
          <w:highlight w:val="white"/>
          <w:lang w:eastAsia="en-US"/>
        </w:rPr>
        <w:t>*/</w:t>
      </w:r>
    </w:p>
    <w:p w14:paraId="635B459D"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single_llist</w:t>
      </w:r>
      <w:r>
        <w:rPr>
          <w:rFonts w:ascii="Consolas" w:eastAsiaTheme="minorHAnsi" w:hAnsi="Consolas" w:cs="Consolas"/>
          <w:color w:val="000000"/>
          <w:sz w:val="19"/>
          <w:szCs w:val="19"/>
          <w:highlight w:val="white"/>
          <w:lang w:eastAsia="en-US"/>
        </w:rPr>
        <w:t>::display()</w:t>
      </w:r>
    </w:p>
    <w:p w14:paraId="3F8A868E"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4058CC5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struct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*temp;</w:t>
      </w:r>
    </w:p>
    <w:p w14:paraId="29A47F93"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(start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26BEECF1"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0594986B"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"The List is Empty"</w:t>
      </w:r>
      <w:r>
        <w:rPr>
          <w:rFonts w:ascii="Consolas" w:eastAsiaTheme="minorHAnsi" w:hAnsi="Consolas" w:cs="Consolas"/>
          <w:color w:val="000000"/>
          <w:sz w:val="19"/>
          <w:szCs w:val="19"/>
          <w:highlight w:val="white"/>
          <w:lang w:eastAsia="en-US"/>
        </w:rPr>
        <w:t xml:space="preserve"> &lt;&lt; endl;</w:t>
      </w:r>
    </w:p>
    <w:p w14:paraId="30A8038F"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w:t>
      </w:r>
    </w:p>
    <w:p w14:paraId="389D51C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0656139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temp = start;</w:t>
      </w:r>
    </w:p>
    <w:p w14:paraId="2F392280"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"Elements of list are: "</w:t>
      </w:r>
      <w:r>
        <w:rPr>
          <w:rFonts w:ascii="Consolas" w:eastAsiaTheme="minorHAnsi" w:hAnsi="Consolas" w:cs="Consolas"/>
          <w:color w:val="000000"/>
          <w:sz w:val="19"/>
          <w:szCs w:val="19"/>
          <w:highlight w:val="white"/>
          <w:lang w:eastAsia="en-US"/>
        </w:rPr>
        <w:t xml:space="preserve"> &lt;&lt; endl;</w:t>
      </w:r>
    </w:p>
    <w:p w14:paraId="3DED6244"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while</w:t>
      </w:r>
      <w:r>
        <w:rPr>
          <w:rFonts w:ascii="Consolas" w:eastAsiaTheme="minorHAnsi" w:hAnsi="Consolas" w:cs="Consolas"/>
          <w:color w:val="000000"/>
          <w:sz w:val="19"/>
          <w:szCs w:val="19"/>
          <w:highlight w:val="white"/>
          <w:lang w:eastAsia="en-US"/>
        </w:rPr>
        <w:t xml:space="preserve"> (temp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56DF9568"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5A73944A"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temp-&gt;info &lt;&lt; </w:t>
      </w:r>
      <w:r>
        <w:rPr>
          <w:rFonts w:ascii="Consolas" w:eastAsiaTheme="minorHAnsi" w:hAnsi="Consolas" w:cs="Consolas"/>
          <w:color w:val="A31515"/>
          <w:sz w:val="19"/>
          <w:szCs w:val="19"/>
          <w:highlight w:val="white"/>
          <w:lang w:eastAsia="en-US"/>
        </w:rPr>
        <w:t>"-&gt;"</w:t>
      </w:r>
      <w:r>
        <w:rPr>
          <w:rFonts w:ascii="Consolas" w:eastAsiaTheme="minorHAnsi" w:hAnsi="Consolas" w:cs="Consolas"/>
          <w:color w:val="000000"/>
          <w:sz w:val="19"/>
          <w:szCs w:val="19"/>
          <w:highlight w:val="white"/>
          <w:lang w:eastAsia="en-US"/>
        </w:rPr>
        <w:t>;</w:t>
      </w:r>
    </w:p>
    <w:p w14:paraId="1F0CCF19"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temp = temp-&gt;next;</w:t>
      </w:r>
    </w:p>
    <w:p w14:paraId="4971C15B"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2C13A0A5" w14:textId="77777777" w:rsidR="0016524F" w:rsidRDefault="0016524F" w:rsidP="0016524F">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"NULL"</w:t>
      </w:r>
      <w:r>
        <w:rPr>
          <w:rFonts w:ascii="Consolas" w:eastAsiaTheme="minorHAnsi" w:hAnsi="Consolas" w:cs="Consolas"/>
          <w:color w:val="000000"/>
          <w:sz w:val="19"/>
          <w:szCs w:val="19"/>
          <w:highlight w:val="white"/>
          <w:lang w:eastAsia="en-US"/>
        </w:rPr>
        <w:t xml:space="preserve"> &lt;&lt; endl;</w:t>
      </w:r>
    </w:p>
    <w:p w14:paraId="7F326A9E" w14:textId="138C34D5" w:rsidR="0016524F" w:rsidRPr="0016524F" w:rsidRDefault="0016524F" w:rsidP="00291B74">
      <w:pPr>
        <w:pStyle w:val="Heading2"/>
        <w:numPr>
          <w:ilvl w:val="5"/>
          <w:numId w:val="7"/>
        </w:numPr>
        <w:tabs>
          <w:tab w:val="clear" w:pos="0"/>
          <w:tab w:val="num" w:pos="720"/>
        </w:tabs>
      </w:pPr>
      <w:r>
        <w:rPr>
          <w:rFonts w:ascii="Consolas" w:eastAsiaTheme="minorHAnsi" w:hAnsi="Consolas" w:cs="Consolas"/>
          <w:color w:val="000000"/>
          <w:sz w:val="19"/>
          <w:szCs w:val="19"/>
          <w:highlight w:val="white"/>
          <w:lang w:eastAsia="en-US"/>
        </w:rPr>
        <w:t xml:space="preserve">         }</w:t>
      </w:r>
    </w:p>
    <w:p w14:paraId="554B6BD7" w14:textId="4C311F57" w:rsidR="001225D8" w:rsidRDefault="001225D8" w:rsidP="00291B74">
      <w:pPr>
        <w:pStyle w:val="Heading2"/>
        <w:numPr>
          <w:ilvl w:val="1"/>
          <w:numId w:val="7"/>
        </w:numPr>
        <w:tabs>
          <w:tab w:val="left" w:pos="0"/>
        </w:tabs>
      </w:pPr>
      <w:r>
        <w:t>How it works...</w:t>
      </w:r>
    </w:p>
    <w:p w14:paraId="64AE651A" w14:textId="51A4A5E2" w:rsidR="00A01265" w:rsidRDefault="009C4BB1" w:rsidP="00A01265">
      <w:pPr>
        <w:pStyle w:val="NormalPACKT"/>
      </w:pPr>
      <w:r>
        <w:rPr>
          <w:noProof/>
          <w:lang w:val="en-US" w:eastAsia="en-US"/>
        </w:rPr>
        <w:drawing>
          <wp:inline distT="0" distB="0" distL="0" distR="0" wp14:anchorId="347CA951" wp14:editId="5BB96152">
            <wp:extent cx="5029200" cy="1106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edList.gif"/>
                    <pic:cNvPicPr/>
                  </pic:nvPicPr>
                  <pic:blipFill>
                    <a:blip r:embed="rId8">
                      <a:extLst>
                        <a:ext uri="{28A0092B-C50C-407E-A947-70E740481C1C}">
                          <a14:useLocalDpi xmlns:a14="http://schemas.microsoft.com/office/drawing/2010/main" val="0"/>
                        </a:ext>
                      </a:extLst>
                    </a:blip>
                    <a:stretch>
                      <a:fillRect/>
                    </a:stretch>
                  </pic:blipFill>
                  <pic:spPr>
                    <a:xfrm>
                      <a:off x="0" y="0"/>
                      <a:ext cx="5029200" cy="1106170"/>
                    </a:xfrm>
                    <a:prstGeom prst="rect">
                      <a:avLst/>
                    </a:prstGeom>
                  </pic:spPr>
                </pic:pic>
              </a:graphicData>
            </a:graphic>
          </wp:inline>
        </w:drawing>
      </w:r>
    </w:p>
    <w:p w14:paraId="35E47054" w14:textId="3DF917C7" w:rsidR="00AD4994" w:rsidRDefault="00AD4994" w:rsidP="00AD4994">
      <w:pPr>
        <w:pStyle w:val="LayoutInformationPACKT"/>
      </w:pPr>
      <w:r>
        <w:t>Insert Image B04929_03</w:t>
      </w:r>
      <w:r>
        <w:t xml:space="preserve">_01.png </w:t>
      </w:r>
    </w:p>
    <w:p w14:paraId="578F7766" w14:textId="77777777" w:rsidR="00AD4994" w:rsidRPr="00A01265" w:rsidRDefault="00AD4994" w:rsidP="00A01265">
      <w:pPr>
        <w:pStyle w:val="NormalPACKT"/>
      </w:pPr>
    </w:p>
    <w:p w14:paraId="3695317B" w14:textId="3C268272" w:rsidR="00F06FE6" w:rsidRDefault="009C4BB1" w:rsidP="003E44AB">
      <w:pPr>
        <w:pStyle w:val="NormalPACKT"/>
        <w:tabs>
          <w:tab w:val="left" w:pos="0"/>
        </w:tabs>
        <w:rPr>
          <w:lang w:val="en-US"/>
        </w:rPr>
      </w:pPr>
      <w:r>
        <w:rPr>
          <w:lang w:val="en-US"/>
        </w:rPr>
        <w:t>A linked list is used to create a data structure which stores data and a field which contains the address of the next node. A linked list is made up of nodes.</w:t>
      </w:r>
    </w:p>
    <w:p w14:paraId="1CBF27EE" w14:textId="3334E694" w:rsidR="001003A0" w:rsidRDefault="001003A0" w:rsidP="003E44AB">
      <w:pPr>
        <w:pStyle w:val="NormalPACKT"/>
        <w:tabs>
          <w:tab w:val="left" w:pos="0"/>
        </w:tabs>
        <w:rPr>
          <w:lang w:val="en-US"/>
        </w:rPr>
      </w:pPr>
      <w:r>
        <w:rPr>
          <w:lang w:val="en-US"/>
        </w:rPr>
        <w:t xml:space="preserve">In our example we have created a linked list which is used to insert, delete, reverse, sort and display elements in the list. A struct is created which is used to hold after the node </w:t>
      </w:r>
      <w:r>
        <w:rPr>
          <w:lang w:val="en-US"/>
        </w:rPr>
        <w:lastRenderedPageBreak/>
        <w:t xml:space="preserve">information. So a struct node has an integer value and a pointer to the next node struct. When we want to insert an element into the </w:t>
      </w:r>
      <w:r w:rsidR="00893523">
        <w:rPr>
          <w:lang w:val="en-US"/>
        </w:rPr>
        <w:t>beginning of the l</w:t>
      </w:r>
      <w:r>
        <w:rPr>
          <w:lang w:val="en-US"/>
        </w:rPr>
        <w:t>ist, we need to check if the</w:t>
      </w:r>
      <w:r w:rsidR="00893523">
        <w:rPr>
          <w:lang w:val="en-US"/>
        </w:rPr>
        <w:t xml:space="preserve"> list is empty, if so, we</w:t>
      </w:r>
      <w:r>
        <w:rPr>
          <w:lang w:val="en-US"/>
        </w:rPr>
        <w:t xml:space="preserve"> add a value to the node and make the next node to point to NULL.</w:t>
      </w:r>
      <w:r w:rsidR="00893523">
        <w:rPr>
          <w:lang w:val="en-US"/>
        </w:rPr>
        <w:t xml:space="preserve"> If it is not empty, we need to make sure that the address field of the linked list points to the address of the next node. To insert a node at the last, we need to make sure the address field points to NULL. To insert at a particular position, we need to be careful to point the address field of the current node to the next node and also make sure the previous node’s address field points to the current node.</w:t>
      </w:r>
    </w:p>
    <w:p w14:paraId="0F7E831A" w14:textId="63DD701D" w:rsidR="00893523" w:rsidRDefault="00893523" w:rsidP="003E44AB">
      <w:pPr>
        <w:pStyle w:val="NormalPACKT"/>
        <w:tabs>
          <w:tab w:val="left" w:pos="0"/>
        </w:tabs>
        <w:rPr>
          <w:lang w:val="en-US"/>
        </w:rPr>
      </w:pPr>
      <w:r>
        <w:rPr>
          <w:lang w:val="en-US"/>
        </w:rPr>
        <w:t>For sorting the linked list, we traverse through the linked list and perform bubble sort based on the value at each node. To display the list, we need to traverse the list and display each value at each node. To search for a particular element, we need to traverse through the list until we get the node with that particular element.</w:t>
      </w:r>
    </w:p>
    <w:p w14:paraId="4122EAD7" w14:textId="77270113" w:rsidR="00893523" w:rsidRDefault="00893523" w:rsidP="003E44AB">
      <w:pPr>
        <w:pStyle w:val="NormalPACKT"/>
        <w:tabs>
          <w:tab w:val="left" w:pos="0"/>
        </w:tabs>
        <w:rPr>
          <w:lang w:val="en-US"/>
        </w:rPr>
      </w:pPr>
      <w:r>
        <w:rPr>
          <w:lang w:val="en-US"/>
        </w:rPr>
        <w:t xml:space="preserve">Deleting a node at a particular position and reversing the linked list is trickier. To delete a particular position, we also need the information for the previous node. We need to set the address field of the previous node point to the address field of the node next to the current node. Also a few edge conditions needs to be checked, for example if the position is the beginning of the list or the last </w:t>
      </w:r>
      <w:r w:rsidR="00D54719">
        <w:rPr>
          <w:lang w:val="en-US"/>
        </w:rPr>
        <w:t xml:space="preserve">node.  </w:t>
      </w:r>
    </w:p>
    <w:p w14:paraId="052AF8D1" w14:textId="77777777" w:rsidR="002D4178" w:rsidRPr="007B6DDA" w:rsidRDefault="002D4178" w:rsidP="002D4178">
      <w:pPr>
        <w:pStyle w:val="NormalPACKT"/>
        <w:tabs>
          <w:tab w:val="left" w:pos="0"/>
        </w:tabs>
        <w:rPr>
          <w:lang w:val="en-NZ"/>
        </w:rPr>
      </w:pPr>
    </w:p>
    <w:p w14:paraId="7541419E" w14:textId="18515B5E" w:rsidR="001225D8" w:rsidRDefault="00AB28BA" w:rsidP="00291B74">
      <w:pPr>
        <w:pStyle w:val="Heading1"/>
        <w:numPr>
          <w:ilvl w:val="0"/>
          <w:numId w:val="8"/>
        </w:numPr>
        <w:tabs>
          <w:tab w:val="left" w:pos="0"/>
        </w:tabs>
      </w:pPr>
      <w:r>
        <w:t xml:space="preserve">Use </w:t>
      </w:r>
      <w:r w:rsidR="00F864FA">
        <w:t>stacks to store data</w:t>
      </w:r>
    </w:p>
    <w:p w14:paraId="4201D4A2" w14:textId="2A4EDF67" w:rsidR="005D3C0B" w:rsidRDefault="005D3C0B" w:rsidP="005D3C0B">
      <w:r>
        <w:t xml:space="preserve">Stacks are an example of linear data structure in C++. In this type of data structure, the order in which the data is entered into the data structure is very important. The last data to be entered is the first data to be deleted. That is why, this is sometimes also referred to as the (LIFO) Last In First Out data structure. </w:t>
      </w:r>
      <w:r w:rsidR="000C07D8">
        <w:t>The process of entering data into a stack is called push and the process of deleting data is called pop. Sometimes we just want to print the value at the top of the stack, without deleting or popping. The stack is used in variety of areas in the games industry but especially with creating an UI system for a game.</w:t>
      </w:r>
    </w:p>
    <w:p w14:paraId="265D9C1C" w14:textId="77777777" w:rsidR="001225D8" w:rsidRDefault="001225D8" w:rsidP="00291B74">
      <w:pPr>
        <w:pStyle w:val="Heading2"/>
        <w:numPr>
          <w:ilvl w:val="1"/>
          <w:numId w:val="1"/>
        </w:numPr>
        <w:tabs>
          <w:tab w:val="left" w:pos="0"/>
        </w:tabs>
      </w:pPr>
      <w:r>
        <w:t>Getting ready</w:t>
      </w:r>
    </w:p>
    <w:p w14:paraId="056AE73E" w14:textId="77777777" w:rsidR="00750B6C" w:rsidRDefault="00750B6C" w:rsidP="00750B6C">
      <w:pPr>
        <w:pStyle w:val="NormalPACKT"/>
        <w:numPr>
          <w:ilvl w:val="0"/>
          <w:numId w:val="1"/>
        </w:numPr>
      </w:pPr>
      <w:r>
        <w:t>You need to have a working copy of Visual Studio installed on your Windows machine.</w:t>
      </w:r>
    </w:p>
    <w:p w14:paraId="5E264079" w14:textId="77777777" w:rsidR="001225D8" w:rsidRDefault="001225D8" w:rsidP="00291B74">
      <w:pPr>
        <w:pStyle w:val="Heading2"/>
        <w:numPr>
          <w:ilvl w:val="1"/>
          <w:numId w:val="1"/>
        </w:numPr>
        <w:tabs>
          <w:tab w:val="left" w:pos="0"/>
        </w:tabs>
      </w:pPr>
      <w:r>
        <w:t>How to do it...</w:t>
      </w:r>
    </w:p>
    <w:p w14:paraId="2C693BA2" w14:textId="77777777" w:rsidR="00A12788" w:rsidRDefault="00A12788" w:rsidP="00291B74">
      <w:pPr>
        <w:pStyle w:val="NumberedBulletPACKT"/>
        <w:numPr>
          <w:ilvl w:val="0"/>
          <w:numId w:val="17"/>
        </w:numPr>
        <w:tabs>
          <w:tab w:val="clear" w:pos="360"/>
          <w:tab w:val="left" w:pos="720"/>
        </w:tabs>
      </w:pPr>
      <w:r>
        <w:t>Open Visual Studio.</w:t>
      </w:r>
    </w:p>
    <w:p w14:paraId="5C217038" w14:textId="77777777" w:rsidR="00A12788" w:rsidRDefault="00A12788" w:rsidP="00291B74">
      <w:pPr>
        <w:pStyle w:val="NumberedBulletPACKT"/>
        <w:numPr>
          <w:ilvl w:val="0"/>
          <w:numId w:val="17"/>
        </w:numPr>
        <w:tabs>
          <w:tab w:val="clear" w:pos="360"/>
          <w:tab w:val="left" w:pos="720"/>
        </w:tabs>
      </w:pPr>
      <w:r>
        <w:t xml:space="preserve">Create a new C++ project </w:t>
      </w:r>
    </w:p>
    <w:p w14:paraId="5AEA4073" w14:textId="33EB72D8" w:rsidR="00665C39" w:rsidRDefault="00665C39" w:rsidP="00291B74">
      <w:pPr>
        <w:pStyle w:val="NumberedBulletPACKT"/>
        <w:numPr>
          <w:ilvl w:val="0"/>
          <w:numId w:val="17"/>
        </w:numPr>
        <w:tabs>
          <w:tab w:val="clear" w:pos="360"/>
          <w:tab w:val="left" w:pos="720"/>
        </w:tabs>
      </w:pPr>
      <w:r>
        <w:lastRenderedPageBreak/>
        <w:t>Select a win32 console application</w:t>
      </w:r>
    </w:p>
    <w:p w14:paraId="09DB014B" w14:textId="1E2028FA" w:rsidR="00A12788" w:rsidRDefault="00A12788" w:rsidP="00291B74">
      <w:pPr>
        <w:pStyle w:val="NumberedBulletPACKT"/>
        <w:numPr>
          <w:ilvl w:val="0"/>
          <w:numId w:val="17"/>
        </w:numPr>
        <w:tabs>
          <w:tab w:val="clear" w:pos="360"/>
          <w:tab w:val="left" w:pos="720"/>
        </w:tabs>
      </w:pPr>
      <w:r>
        <w:t xml:space="preserve">Add a source file called </w:t>
      </w:r>
      <w:r w:rsidR="00191A22">
        <w:t>Source.cpp</w:t>
      </w:r>
    </w:p>
    <w:p w14:paraId="5BFDC1F1" w14:textId="77777777" w:rsidR="00147117" w:rsidRDefault="00A12788" w:rsidP="00291B74">
      <w:pPr>
        <w:pStyle w:val="NumberedBulletPACKT"/>
        <w:numPr>
          <w:ilvl w:val="0"/>
          <w:numId w:val="17"/>
        </w:numPr>
        <w:tabs>
          <w:tab w:val="clear" w:pos="360"/>
          <w:tab w:val="left" w:pos="720"/>
        </w:tabs>
      </w:pPr>
      <w:r>
        <w:t>Add the following lines of code.</w:t>
      </w:r>
    </w:p>
    <w:p w14:paraId="5FB8BDC8" w14:textId="6394E720" w:rsidR="00D55815" w:rsidRPr="00D55815" w:rsidRDefault="00D55815" w:rsidP="00D55815">
      <w:pPr>
        <w:pStyle w:val="NumberedBulletPACKT"/>
        <w:numPr>
          <w:ilvl w:val="0"/>
          <w:numId w:val="0"/>
        </w:numPr>
        <w:tabs>
          <w:tab w:val="clear" w:pos="360"/>
          <w:tab w:val="left" w:pos="720"/>
        </w:tabs>
        <w:ind w:left="720"/>
        <w:rPr>
          <w:b/>
        </w:rPr>
      </w:pPr>
      <w:r w:rsidRPr="00D55815">
        <w:rPr>
          <w:b/>
        </w:rPr>
        <w:t>Source.cpp</w:t>
      </w:r>
    </w:p>
    <w:p w14:paraId="0C4C81A2"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&lt;cstdlib&gt;</w:t>
      </w:r>
    </w:p>
    <w:p w14:paraId="6E15EDBA"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A31515"/>
          <w:sz w:val="19"/>
          <w:szCs w:val="19"/>
          <w:highlight w:val="white"/>
          <w:lang w:eastAsia="en-US"/>
        </w:rPr>
        <w:t>&lt;iostream&gt;</w:t>
      </w:r>
    </w:p>
    <w:p w14:paraId="5A4DFC85"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&lt;conio.h&gt;</w:t>
      </w:r>
    </w:p>
    <w:p w14:paraId="7CDD4F35"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&lt;string&gt;</w:t>
      </w:r>
    </w:p>
    <w:p w14:paraId="51349CBD"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p>
    <w:p w14:paraId="6A6DDB7E"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std;</w:t>
      </w:r>
    </w:p>
    <w:p w14:paraId="138A7300"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p>
    <w:p w14:paraId="416A9500"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p>
    <w:p w14:paraId="30E2FE36"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node</w:t>
      </w:r>
    </w:p>
    <w:p w14:paraId="0F3F35F6"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0705D7C4"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w:t>
      </w:r>
    </w:p>
    <w:p w14:paraId="063332ED"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 xml:space="preserve"> data;</w:t>
      </w:r>
    </w:p>
    <w:p w14:paraId="753574D4"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next;</w:t>
      </w:r>
    </w:p>
    <w:p w14:paraId="1ECFD4D7"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2624FE45"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p>
    <w:p w14:paraId="743B5F73"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StackusingList</w:t>
      </w:r>
    </w:p>
    <w:p w14:paraId="24C9BC6F"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6A4EB953"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w:t>
      </w:r>
    </w:p>
    <w:p w14:paraId="69289E89"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StackusingList(</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max</w:t>
      </w:r>
      <w:r>
        <w:rPr>
          <w:rFonts w:ascii="Consolas" w:eastAsiaTheme="minorHAnsi" w:hAnsi="Consolas" w:cs="Consolas"/>
          <w:color w:val="000000"/>
          <w:sz w:val="19"/>
          <w:szCs w:val="19"/>
          <w:highlight w:val="white"/>
          <w:lang w:eastAsia="en-US"/>
        </w:rPr>
        <w:t>)</w:t>
      </w:r>
    </w:p>
    <w:p w14:paraId="5656D180"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5BAFEC45"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top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07080BEE"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maxnum = </w:t>
      </w:r>
      <w:r>
        <w:rPr>
          <w:rFonts w:ascii="Consolas" w:eastAsiaTheme="minorHAnsi" w:hAnsi="Consolas" w:cs="Consolas"/>
          <w:color w:val="808080"/>
          <w:sz w:val="19"/>
          <w:szCs w:val="19"/>
          <w:highlight w:val="white"/>
          <w:lang w:eastAsia="en-US"/>
        </w:rPr>
        <w:t>max</w:t>
      </w:r>
      <w:r>
        <w:rPr>
          <w:rFonts w:ascii="Consolas" w:eastAsiaTheme="minorHAnsi" w:hAnsi="Consolas" w:cs="Consolas"/>
          <w:color w:val="000000"/>
          <w:sz w:val="19"/>
          <w:szCs w:val="19"/>
          <w:highlight w:val="white"/>
          <w:lang w:eastAsia="en-US"/>
        </w:rPr>
        <w:t>;</w:t>
      </w:r>
    </w:p>
    <w:p w14:paraId="5ABE5C69"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count = 0;</w:t>
      </w:r>
    </w:p>
    <w:p w14:paraId="53EC15C4"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230BD014"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p>
    <w:p w14:paraId="173A5ADF"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push(</w:t>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element</w:t>
      </w:r>
      <w:r>
        <w:rPr>
          <w:rFonts w:ascii="Consolas" w:eastAsiaTheme="minorHAnsi" w:hAnsi="Consolas" w:cs="Consolas"/>
          <w:color w:val="000000"/>
          <w:sz w:val="19"/>
          <w:szCs w:val="19"/>
          <w:highlight w:val="white"/>
          <w:lang w:eastAsia="en-US"/>
        </w:rPr>
        <w:t>)</w:t>
      </w:r>
    </w:p>
    <w:p w14:paraId="34BCDB0E"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4C2C6AD9"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(count == maxnum)</w:t>
      </w:r>
    </w:p>
    <w:p w14:paraId="5F0BDA9A"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"Stack is full"</w:t>
      </w:r>
      <w:r>
        <w:rPr>
          <w:rFonts w:ascii="Consolas" w:eastAsiaTheme="minorHAnsi" w:hAnsi="Consolas" w:cs="Consolas"/>
          <w:color w:val="000000"/>
          <w:sz w:val="19"/>
          <w:szCs w:val="19"/>
          <w:highlight w:val="white"/>
          <w:lang w:eastAsia="en-US"/>
        </w:rPr>
        <w:t xml:space="preserve"> &lt;&lt; endl;</w:t>
      </w:r>
    </w:p>
    <w:p w14:paraId="64CE22A1"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else</w:t>
      </w:r>
    </w:p>
    <w:p w14:paraId="53136EC7"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2B8D9E89"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*newTop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w:t>
      </w:r>
    </w:p>
    <w:p w14:paraId="7307CA3A"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(top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0CE618D2"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7252EC9B"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newTop-&gt;data = </w:t>
      </w:r>
      <w:r>
        <w:rPr>
          <w:rFonts w:ascii="Consolas" w:eastAsiaTheme="minorHAnsi" w:hAnsi="Consolas" w:cs="Consolas"/>
          <w:color w:val="808080"/>
          <w:sz w:val="19"/>
          <w:szCs w:val="19"/>
          <w:highlight w:val="white"/>
          <w:lang w:eastAsia="en-US"/>
        </w:rPr>
        <w:t>element</w:t>
      </w:r>
      <w:r>
        <w:rPr>
          <w:rFonts w:ascii="Consolas" w:eastAsiaTheme="minorHAnsi" w:hAnsi="Consolas" w:cs="Consolas"/>
          <w:color w:val="000000"/>
          <w:sz w:val="19"/>
          <w:szCs w:val="19"/>
          <w:highlight w:val="white"/>
          <w:lang w:eastAsia="en-US"/>
        </w:rPr>
        <w:t>;</w:t>
      </w:r>
    </w:p>
    <w:p w14:paraId="724BD89D"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newTop-&gt;next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62C1E4DC"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top = newTop;</w:t>
      </w:r>
    </w:p>
    <w:p w14:paraId="4375C66E"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count++;</w:t>
      </w:r>
    </w:p>
    <w:p w14:paraId="184A4321"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73FE024E"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else</w:t>
      </w:r>
    </w:p>
    <w:p w14:paraId="72AB68D0"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34E0E4C8"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newTop-&gt;data = </w:t>
      </w:r>
      <w:r>
        <w:rPr>
          <w:rFonts w:ascii="Consolas" w:eastAsiaTheme="minorHAnsi" w:hAnsi="Consolas" w:cs="Consolas"/>
          <w:color w:val="808080"/>
          <w:sz w:val="19"/>
          <w:szCs w:val="19"/>
          <w:highlight w:val="white"/>
          <w:lang w:eastAsia="en-US"/>
        </w:rPr>
        <w:t>element</w:t>
      </w:r>
      <w:r>
        <w:rPr>
          <w:rFonts w:ascii="Consolas" w:eastAsiaTheme="minorHAnsi" w:hAnsi="Consolas" w:cs="Consolas"/>
          <w:color w:val="000000"/>
          <w:sz w:val="19"/>
          <w:szCs w:val="19"/>
          <w:highlight w:val="white"/>
          <w:lang w:eastAsia="en-US"/>
        </w:rPr>
        <w:t>;</w:t>
      </w:r>
    </w:p>
    <w:p w14:paraId="32B591D1"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newTop-&gt;next = top;</w:t>
      </w:r>
    </w:p>
    <w:p w14:paraId="7AA7CB80"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top = newTop;</w:t>
      </w:r>
    </w:p>
    <w:p w14:paraId="1236DFC5"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count++;</w:t>
      </w:r>
    </w:p>
    <w:p w14:paraId="5E333C31"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6E990368"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7F24A44A"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3BBFA04C"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p>
    <w:p w14:paraId="41754F5D"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pop()</w:t>
      </w:r>
    </w:p>
    <w:p w14:paraId="4C726EC3"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5D100FB8"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(top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4C3800BA"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"nothing to pop"</w:t>
      </w:r>
      <w:r>
        <w:rPr>
          <w:rFonts w:ascii="Consolas" w:eastAsiaTheme="minorHAnsi" w:hAnsi="Consolas" w:cs="Consolas"/>
          <w:color w:val="000000"/>
          <w:sz w:val="19"/>
          <w:szCs w:val="19"/>
          <w:highlight w:val="white"/>
          <w:lang w:eastAsia="en-US"/>
        </w:rPr>
        <w:t>;</w:t>
      </w:r>
    </w:p>
    <w:p w14:paraId="1B80B537"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else</w:t>
      </w:r>
    </w:p>
    <w:p w14:paraId="33B4CA0F"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39B87B70"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 old = top;</w:t>
      </w:r>
    </w:p>
    <w:p w14:paraId="7564574B"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top = top-&gt;next;</w:t>
      </w:r>
    </w:p>
    <w:p w14:paraId="2575CFC2"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count--;</w:t>
      </w:r>
    </w:p>
    <w:p w14:paraId="33B01487"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delete</w:t>
      </w:r>
      <w:r>
        <w:rPr>
          <w:rFonts w:ascii="Consolas" w:eastAsiaTheme="minorHAnsi" w:hAnsi="Consolas" w:cs="Consolas"/>
          <w:color w:val="000000"/>
          <w:sz w:val="19"/>
          <w:szCs w:val="19"/>
          <w:highlight w:val="white"/>
          <w:lang w:eastAsia="en-US"/>
        </w:rPr>
        <w:t>(old);</w:t>
      </w:r>
    </w:p>
    <w:p w14:paraId="05104AB9"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5D0F6037"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31EB02FC"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print()</w:t>
      </w:r>
    </w:p>
    <w:p w14:paraId="1FDE51B2"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2EF0CC78"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*temp;</w:t>
      </w:r>
    </w:p>
    <w:p w14:paraId="66E0D0E9"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temp = top;</w:t>
      </w:r>
    </w:p>
    <w:p w14:paraId="59BB791F"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while</w:t>
      </w:r>
      <w:r>
        <w:rPr>
          <w:rFonts w:ascii="Consolas" w:eastAsiaTheme="minorHAnsi" w:hAnsi="Consolas" w:cs="Consolas"/>
          <w:color w:val="000000"/>
          <w:sz w:val="19"/>
          <w:szCs w:val="19"/>
          <w:highlight w:val="white"/>
          <w:lang w:eastAsia="en-US"/>
        </w:rPr>
        <w:t xml:space="preserve"> (temp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08228B7B"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304DB2C5"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cout &lt;&lt; temp-&gt;data;</w:t>
      </w:r>
    </w:p>
    <w:p w14:paraId="2FCFF52D"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cout &lt;&lt; endl;</w:t>
      </w:r>
    </w:p>
    <w:p w14:paraId="57FD8F5F"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temp = temp-&gt;next;</w:t>
      </w:r>
    </w:p>
    <w:p w14:paraId="3572090D"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72D213E2"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0051AEFB"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w:t>
      </w:r>
    </w:p>
    <w:p w14:paraId="58B2799F"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*top;</w:t>
      </w:r>
    </w:p>
    <w:p w14:paraId="51F0A992"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count; </w:t>
      </w:r>
      <w:r>
        <w:rPr>
          <w:rFonts w:ascii="Consolas" w:eastAsiaTheme="minorHAnsi" w:hAnsi="Consolas" w:cs="Consolas"/>
          <w:color w:val="008000"/>
          <w:sz w:val="19"/>
          <w:szCs w:val="19"/>
          <w:highlight w:val="white"/>
          <w:lang w:eastAsia="en-US"/>
        </w:rPr>
        <w:t>//head</w:t>
      </w:r>
    </w:p>
    <w:p w14:paraId="18A621FB"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maxnum;</w:t>
      </w:r>
    </w:p>
    <w:p w14:paraId="387248CA"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 xml:space="preserve"> stackData;</w:t>
      </w:r>
    </w:p>
    <w:p w14:paraId="135F467A"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491F68AC"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p>
    <w:p w14:paraId="54FF6AB8"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main()</w:t>
      </w:r>
    </w:p>
    <w:p w14:paraId="65AE05AF"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601CF98B"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StackusingList</w:t>
      </w:r>
      <w:r>
        <w:rPr>
          <w:rFonts w:ascii="Consolas" w:eastAsiaTheme="minorHAnsi" w:hAnsi="Consolas" w:cs="Consolas"/>
          <w:color w:val="000000"/>
          <w:sz w:val="19"/>
          <w:szCs w:val="19"/>
          <w:highlight w:val="white"/>
          <w:lang w:eastAsia="en-US"/>
        </w:rPr>
        <w:t xml:space="preserve"> *sl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StackusingList</w:t>
      </w:r>
      <w:r>
        <w:rPr>
          <w:rFonts w:ascii="Consolas" w:eastAsiaTheme="minorHAnsi" w:hAnsi="Consolas" w:cs="Consolas"/>
          <w:color w:val="000000"/>
          <w:sz w:val="19"/>
          <w:szCs w:val="19"/>
          <w:highlight w:val="white"/>
          <w:lang w:eastAsia="en-US"/>
        </w:rPr>
        <w:t>(5);</w:t>
      </w:r>
    </w:p>
    <w:p w14:paraId="529E23B5"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sl-&gt;push(</w:t>
      </w:r>
      <w:r>
        <w:rPr>
          <w:rFonts w:ascii="Consolas" w:eastAsiaTheme="minorHAnsi" w:hAnsi="Consolas" w:cs="Consolas"/>
          <w:color w:val="A31515"/>
          <w:sz w:val="19"/>
          <w:szCs w:val="19"/>
          <w:highlight w:val="white"/>
          <w:lang w:eastAsia="en-US"/>
        </w:rPr>
        <w:t>"UI element1"</w:t>
      </w:r>
      <w:r>
        <w:rPr>
          <w:rFonts w:ascii="Consolas" w:eastAsiaTheme="minorHAnsi" w:hAnsi="Consolas" w:cs="Consolas"/>
          <w:color w:val="000000"/>
          <w:sz w:val="19"/>
          <w:szCs w:val="19"/>
          <w:highlight w:val="white"/>
          <w:lang w:eastAsia="en-US"/>
        </w:rPr>
        <w:t>);</w:t>
      </w:r>
    </w:p>
    <w:p w14:paraId="17CCCB45"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sl-&gt;push(</w:t>
      </w:r>
      <w:r>
        <w:rPr>
          <w:rFonts w:ascii="Consolas" w:eastAsiaTheme="minorHAnsi" w:hAnsi="Consolas" w:cs="Consolas"/>
          <w:color w:val="A31515"/>
          <w:sz w:val="19"/>
          <w:szCs w:val="19"/>
          <w:highlight w:val="white"/>
          <w:lang w:eastAsia="en-US"/>
        </w:rPr>
        <w:t>"UI element2"</w:t>
      </w:r>
      <w:r>
        <w:rPr>
          <w:rFonts w:ascii="Consolas" w:eastAsiaTheme="minorHAnsi" w:hAnsi="Consolas" w:cs="Consolas"/>
          <w:color w:val="000000"/>
          <w:sz w:val="19"/>
          <w:szCs w:val="19"/>
          <w:highlight w:val="white"/>
          <w:lang w:eastAsia="en-US"/>
        </w:rPr>
        <w:t>);</w:t>
      </w:r>
    </w:p>
    <w:p w14:paraId="269EDADA"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sl-&gt;push(</w:t>
      </w:r>
      <w:r>
        <w:rPr>
          <w:rFonts w:ascii="Consolas" w:eastAsiaTheme="minorHAnsi" w:hAnsi="Consolas" w:cs="Consolas"/>
          <w:color w:val="A31515"/>
          <w:sz w:val="19"/>
          <w:szCs w:val="19"/>
          <w:highlight w:val="white"/>
          <w:lang w:eastAsia="en-US"/>
        </w:rPr>
        <w:t>"UI element3"</w:t>
      </w:r>
      <w:r>
        <w:rPr>
          <w:rFonts w:ascii="Consolas" w:eastAsiaTheme="minorHAnsi" w:hAnsi="Consolas" w:cs="Consolas"/>
          <w:color w:val="000000"/>
          <w:sz w:val="19"/>
          <w:szCs w:val="19"/>
          <w:highlight w:val="white"/>
          <w:lang w:eastAsia="en-US"/>
        </w:rPr>
        <w:t>);</w:t>
      </w:r>
    </w:p>
    <w:p w14:paraId="373EAD4B"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sl-&gt;push(</w:t>
      </w:r>
      <w:r>
        <w:rPr>
          <w:rFonts w:ascii="Consolas" w:eastAsiaTheme="minorHAnsi" w:hAnsi="Consolas" w:cs="Consolas"/>
          <w:color w:val="A31515"/>
          <w:sz w:val="19"/>
          <w:szCs w:val="19"/>
          <w:highlight w:val="white"/>
          <w:lang w:eastAsia="en-US"/>
        </w:rPr>
        <w:t>"UI element4"</w:t>
      </w:r>
      <w:r>
        <w:rPr>
          <w:rFonts w:ascii="Consolas" w:eastAsiaTheme="minorHAnsi" w:hAnsi="Consolas" w:cs="Consolas"/>
          <w:color w:val="000000"/>
          <w:sz w:val="19"/>
          <w:szCs w:val="19"/>
          <w:highlight w:val="white"/>
          <w:lang w:eastAsia="en-US"/>
        </w:rPr>
        <w:t>);</w:t>
      </w:r>
    </w:p>
    <w:p w14:paraId="7A8AF6C0"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sl-&gt;push(</w:t>
      </w:r>
      <w:r>
        <w:rPr>
          <w:rFonts w:ascii="Consolas" w:eastAsiaTheme="minorHAnsi" w:hAnsi="Consolas" w:cs="Consolas"/>
          <w:color w:val="A31515"/>
          <w:sz w:val="19"/>
          <w:szCs w:val="19"/>
          <w:highlight w:val="white"/>
          <w:lang w:eastAsia="en-US"/>
        </w:rPr>
        <w:t>"UI element5"</w:t>
      </w:r>
      <w:r>
        <w:rPr>
          <w:rFonts w:ascii="Consolas" w:eastAsiaTheme="minorHAnsi" w:hAnsi="Consolas" w:cs="Consolas"/>
          <w:color w:val="000000"/>
          <w:sz w:val="19"/>
          <w:szCs w:val="19"/>
          <w:highlight w:val="white"/>
          <w:lang w:eastAsia="en-US"/>
        </w:rPr>
        <w:t>);</w:t>
      </w:r>
    </w:p>
    <w:p w14:paraId="40292228"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sl-&gt;push(</w:t>
      </w:r>
      <w:r>
        <w:rPr>
          <w:rFonts w:ascii="Consolas" w:eastAsiaTheme="minorHAnsi" w:hAnsi="Consolas" w:cs="Consolas"/>
          <w:color w:val="A31515"/>
          <w:sz w:val="19"/>
          <w:szCs w:val="19"/>
          <w:highlight w:val="white"/>
          <w:lang w:eastAsia="en-US"/>
        </w:rPr>
        <w:t>"UI element6"</w:t>
      </w:r>
      <w:r>
        <w:rPr>
          <w:rFonts w:ascii="Consolas" w:eastAsiaTheme="minorHAnsi" w:hAnsi="Consolas" w:cs="Consolas"/>
          <w:color w:val="000000"/>
          <w:sz w:val="19"/>
          <w:szCs w:val="19"/>
          <w:highlight w:val="white"/>
          <w:lang w:eastAsia="en-US"/>
        </w:rPr>
        <w:t>);</w:t>
      </w:r>
    </w:p>
    <w:p w14:paraId="05101C7F"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p>
    <w:p w14:paraId="5621DDF2"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sl-&gt;pop();</w:t>
      </w:r>
    </w:p>
    <w:p w14:paraId="6C4C7463"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ab/>
        <w:t>cout &lt;&lt; endl;</w:t>
      </w:r>
    </w:p>
    <w:p w14:paraId="4C19F43F"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"Stack values in LIFO order"</w:t>
      </w:r>
      <w:r>
        <w:rPr>
          <w:rFonts w:ascii="Consolas" w:eastAsiaTheme="minorHAnsi" w:hAnsi="Consolas" w:cs="Consolas"/>
          <w:color w:val="000000"/>
          <w:sz w:val="19"/>
          <w:szCs w:val="19"/>
          <w:highlight w:val="white"/>
          <w:lang w:eastAsia="en-US"/>
        </w:rPr>
        <w:t>;</w:t>
      </w:r>
    </w:p>
    <w:p w14:paraId="1ABBFF83"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cout &lt;&lt; endl;</w:t>
      </w:r>
    </w:p>
    <w:p w14:paraId="39460A46"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sl-&gt;print();</w:t>
      </w:r>
    </w:p>
    <w:p w14:paraId="4F04F66C"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p>
    <w:p w14:paraId="0C6E62A8"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_getch();</w:t>
      </w:r>
    </w:p>
    <w:p w14:paraId="01CB7D35" w14:textId="77777777" w:rsidR="002F321E" w:rsidRDefault="002F321E" w:rsidP="00CC5145">
      <w:pPr>
        <w:suppressAutoHyphens w:val="0"/>
        <w:autoSpaceDE w:val="0"/>
        <w:autoSpaceDN w:val="0"/>
        <w:adjustRightInd w:val="0"/>
        <w:spacing w:after="0"/>
        <w:ind w:left="72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0;</w:t>
      </w:r>
    </w:p>
    <w:p w14:paraId="6AEE9B02" w14:textId="77777777" w:rsidR="002F321E" w:rsidRPr="002F321E" w:rsidRDefault="002F321E" w:rsidP="00291B74">
      <w:pPr>
        <w:pStyle w:val="Heading2"/>
        <w:numPr>
          <w:ilvl w:val="1"/>
          <w:numId w:val="1"/>
        </w:numPr>
        <w:tabs>
          <w:tab w:val="left" w:pos="0"/>
        </w:tabs>
        <w:ind w:left="720"/>
      </w:pPr>
      <w:r>
        <w:rPr>
          <w:rFonts w:ascii="Consolas" w:eastAsiaTheme="minorHAnsi" w:hAnsi="Consolas" w:cs="Consolas"/>
          <w:color w:val="000000"/>
          <w:sz w:val="19"/>
          <w:szCs w:val="19"/>
          <w:highlight w:val="white"/>
          <w:lang w:eastAsia="en-US"/>
        </w:rPr>
        <w:t>}</w:t>
      </w:r>
    </w:p>
    <w:p w14:paraId="116FAC69" w14:textId="5EBD8E71" w:rsidR="001225D8" w:rsidRDefault="001225D8" w:rsidP="00291B74">
      <w:pPr>
        <w:pStyle w:val="Heading2"/>
        <w:numPr>
          <w:ilvl w:val="1"/>
          <w:numId w:val="1"/>
        </w:numPr>
        <w:tabs>
          <w:tab w:val="left" w:pos="0"/>
        </w:tabs>
      </w:pPr>
      <w:r>
        <w:t>How it works...</w:t>
      </w:r>
    </w:p>
    <w:p w14:paraId="06F2A6DC" w14:textId="64613653" w:rsidR="007E20C9" w:rsidRDefault="00CC2CB7" w:rsidP="007E20C9">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In this example, we have used the </w:t>
      </w:r>
      <w:r w:rsidRPr="00534D66">
        <w:rPr>
          <w:rStyle w:val="SubtleReference"/>
        </w:rPr>
        <w:t>STACK</w:t>
      </w:r>
      <w:r>
        <w:rPr>
          <w:rFonts w:ascii="Helvetica" w:hAnsi="Helvetica" w:cs="Helvetica"/>
          <w:color w:val="000000"/>
          <w:sz w:val="20"/>
          <w:szCs w:val="20"/>
        </w:rPr>
        <w:t xml:space="preserve"> data structure</w:t>
      </w:r>
      <w:r w:rsidR="00AE2D5A">
        <w:rPr>
          <w:rFonts w:ascii="Helvetica" w:hAnsi="Helvetica" w:cs="Helvetica"/>
          <w:color w:val="000000"/>
          <w:sz w:val="20"/>
          <w:szCs w:val="20"/>
        </w:rPr>
        <w:t xml:space="preserve"> to push the various UI elements into the stack. The </w:t>
      </w:r>
      <w:r w:rsidR="00AE2D5A" w:rsidRPr="00534D66">
        <w:rPr>
          <w:rStyle w:val="SubtleReference"/>
        </w:rPr>
        <w:t>STACK</w:t>
      </w:r>
      <w:r w:rsidR="00AE2D5A">
        <w:rPr>
          <w:rFonts w:ascii="Helvetica" w:hAnsi="Helvetica" w:cs="Helvetica"/>
          <w:color w:val="000000"/>
          <w:sz w:val="20"/>
          <w:szCs w:val="20"/>
        </w:rPr>
        <w:t xml:space="preserve"> itself is created with the help of a linked list where we use a struct to hold the data and a pointer to the next address. While pushing an element, we need to check whether the stack is empty or it has already some elements present in the stack. While popping elements, we need to delete the element which is at the top of the stack and change the pointer address accordingly. While printing the elements of the</w:t>
      </w:r>
      <w:r w:rsidR="00534D66">
        <w:rPr>
          <w:rFonts w:ascii="Helvetica" w:hAnsi="Helvetica" w:cs="Helvetica"/>
          <w:color w:val="000000"/>
          <w:sz w:val="20"/>
          <w:szCs w:val="20"/>
        </w:rPr>
        <w:t xml:space="preserve"> stack, we traverse the entire stack and display them from the top. Let us consider a game with the following levels: Main Menu, Chapter Select, Level Select, and Play Game. Now when we want to quit the game, we want the user to select the levels in the reverse order. So the first level should be Play Game (Pause State) followed by Level Select, Chapter Select and finally Main Menu. This can be easily achieved by stack as explained in the example above.</w:t>
      </w:r>
    </w:p>
    <w:p w14:paraId="13763AAF" w14:textId="173A3CE8" w:rsidR="007E20C9" w:rsidRPr="00CA44B4" w:rsidRDefault="007E20C9" w:rsidP="007E20C9">
      <w:pPr>
        <w:pStyle w:val="NormalPACKT"/>
        <w:rPr>
          <w:lang w:val="en-NZ"/>
        </w:rPr>
      </w:pPr>
    </w:p>
    <w:p w14:paraId="5CDE3866" w14:textId="795971F6" w:rsidR="001225D8" w:rsidRDefault="00FA777A" w:rsidP="00291B74">
      <w:pPr>
        <w:pStyle w:val="Heading1"/>
        <w:numPr>
          <w:ilvl w:val="0"/>
          <w:numId w:val="9"/>
        </w:numPr>
        <w:tabs>
          <w:tab w:val="left" w:pos="0"/>
        </w:tabs>
      </w:pPr>
      <w:r>
        <w:t xml:space="preserve">Use </w:t>
      </w:r>
      <w:r w:rsidR="00D23AD7">
        <w:t>queue to store data</w:t>
      </w:r>
    </w:p>
    <w:p w14:paraId="36ECF9D5" w14:textId="5802B278" w:rsidR="001225D8" w:rsidRDefault="004C3122" w:rsidP="001225D8">
      <w:r>
        <w:t xml:space="preserve">Queue is example of a </w:t>
      </w:r>
      <w:r w:rsidR="00963B7C">
        <w:t>dynamic</w:t>
      </w:r>
      <w:r>
        <w:t xml:space="preserve"> data structure</w:t>
      </w:r>
      <w:r w:rsidR="00710E0E">
        <w:t xml:space="preserve">. </w:t>
      </w:r>
      <w:r w:rsidR="00963B7C">
        <w:t>This means the size of the queue can be changed at runtime. This is a huge advantage when it comes to programming in games.</w:t>
      </w:r>
      <w:r w:rsidR="00D730DA">
        <w:t xml:space="preserve"> Queues are enqeued/inserted from the rear of the data structure and dequeued/deleted/pushed out from the front of the data structure. This makes it a FIFO (First in First Out) data structure. Imagine in a game, we have an inventory but we want to let the player currently use the first item he has picked up unless he manually changes to a different item. This can be easily achieved by a queue.</w:t>
      </w:r>
      <w:r w:rsidR="007A367E">
        <w:t xml:space="preserve"> If we want to design such that the current item switches to the most powerful item in the inventory, we can use a priority queue for that purpose.</w:t>
      </w:r>
    </w:p>
    <w:p w14:paraId="58EA57F0" w14:textId="77777777" w:rsidR="00D730DA" w:rsidRDefault="00D730DA" w:rsidP="001225D8"/>
    <w:p w14:paraId="3C392B62" w14:textId="77777777" w:rsidR="001225D8" w:rsidRDefault="001225D8" w:rsidP="00291B74">
      <w:pPr>
        <w:pStyle w:val="Heading2"/>
        <w:numPr>
          <w:ilvl w:val="1"/>
          <w:numId w:val="1"/>
        </w:numPr>
        <w:tabs>
          <w:tab w:val="left" w:pos="0"/>
        </w:tabs>
      </w:pPr>
      <w:r>
        <w:lastRenderedPageBreak/>
        <w:t>Getting ready</w:t>
      </w:r>
    </w:p>
    <w:p w14:paraId="1C10B47E" w14:textId="2486738A" w:rsidR="001225D8" w:rsidRDefault="001225D8" w:rsidP="0054457E">
      <w:pPr>
        <w:pStyle w:val="NormalPACKT"/>
      </w:pPr>
      <w:r>
        <w:t xml:space="preserve">For this recipe, </w:t>
      </w:r>
      <w:r w:rsidR="0054457E">
        <w:t>you will need a Windows machine with a working copy of Visual Studio.</w:t>
      </w:r>
    </w:p>
    <w:p w14:paraId="47E9169F" w14:textId="77777777" w:rsidR="001225D8" w:rsidRDefault="001225D8" w:rsidP="00291B74">
      <w:pPr>
        <w:pStyle w:val="Heading2"/>
        <w:numPr>
          <w:ilvl w:val="1"/>
          <w:numId w:val="1"/>
        </w:numPr>
        <w:tabs>
          <w:tab w:val="left" w:pos="0"/>
        </w:tabs>
      </w:pPr>
      <w:r>
        <w:t>How to do it...</w:t>
      </w:r>
    </w:p>
    <w:p w14:paraId="278FF2E1" w14:textId="77777777" w:rsidR="007C6E0B" w:rsidRDefault="007C6E0B" w:rsidP="00291B74">
      <w:pPr>
        <w:pStyle w:val="NumberedBulletPACKT"/>
        <w:numPr>
          <w:ilvl w:val="0"/>
          <w:numId w:val="18"/>
        </w:numPr>
        <w:tabs>
          <w:tab w:val="clear" w:pos="360"/>
        </w:tabs>
      </w:pPr>
      <w:r>
        <w:t>Open Visual Studio.</w:t>
      </w:r>
    </w:p>
    <w:p w14:paraId="58657608" w14:textId="77777777" w:rsidR="007C6E0B" w:rsidRDefault="007C6E0B" w:rsidP="00291B74">
      <w:pPr>
        <w:pStyle w:val="NumberedBulletPACKT"/>
        <w:numPr>
          <w:ilvl w:val="0"/>
          <w:numId w:val="18"/>
        </w:numPr>
        <w:tabs>
          <w:tab w:val="clear" w:pos="360"/>
        </w:tabs>
      </w:pPr>
      <w:r>
        <w:t xml:space="preserve">Create a new C++ project </w:t>
      </w:r>
    </w:p>
    <w:p w14:paraId="5177378F" w14:textId="50B5F2C2" w:rsidR="00C10388" w:rsidRDefault="00C10388" w:rsidP="00291B74">
      <w:pPr>
        <w:pStyle w:val="NumberedBulletPACKT"/>
        <w:numPr>
          <w:ilvl w:val="0"/>
          <w:numId w:val="18"/>
        </w:numPr>
        <w:tabs>
          <w:tab w:val="clear" w:pos="360"/>
        </w:tabs>
      </w:pPr>
      <w:r>
        <w:t>Select a win32 console application</w:t>
      </w:r>
    </w:p>
    <w:p w14:paraId="476DF802" w14:textId="1357C80A" w:rsidR="007C6E0B" w:rsidRDefault="007C6E0B" w:rsidP="00291B74">
      <w:pPr>
        <w:pStyle w:val="NumberedBulletPACKT"/>
        <w:numPr>
          <w:ilvl w:val="0"/>
          <w:numId w:val="18"/>
        </w:numPr>
        <w:tabs>
          <w:tab w:val="clear" w:pos="360"/>
        </w:tabs>
      </w:pPr>
      <w:r>
        <w:t>Ad</w:t>
      </w:r>
      <w:r w:rsidR="00B52A08">
        <w:t xml:space="preserve">d a source file called </w:t>
      </w:r>
      <w:r w:rsidR="00DE539C">
        <w:t>Source.cpp</w:t>
      </w:r>
    </w:p>
    <w:p w14:paraId="60D03C2B" w14:textId="77777777" w:rsidR="007C6E0B" w:rsidRDefault="007C6E0B" w:rsidP="00291B74">
      <w:pPr>
        <w:pStyle w:val="NumberedBulletPACKT"/>
        <w:numPr>
          <w:ilvl w:val="0"/>
          <w:numId w:val="18"/>
        </w:numPr>
        <w:tabs>
          <w:tab w:val="clear" w:pos="360"/>
        </w:tabs>
      </w:pPr>
      <w:r>
        <w:t>Add the following lines of code.</w:t>
      </w:r>
    </w:p>
    <w:p w14:paraId="5E56A543" w14:textId="75709345" w:rsidR="001225D8" w:rsidRDefault="001225D8" w:rsidP="001225D8">
      <w:pPr>
        <w:pStyle w:val="NumberedBulletPACKT"/>
        <w:numPr>
          <w:ilvl w:val="0"/>
          <w:numId w:val="0"/>
        </w:numPr>
        <w:tabs>
          <w:tab w:val="clear" w:pos="1080"/>
          <w:tab w:val="left" w:pos="683"/>
        </w:tabs>
        <w:ind w:left="323"/>
      </w:pPr>
    </w:p>
    <w:p w14:paraId="3560E632" w14:textId="4464D00E" w:rsidR="00B52A08" w:rsidRPr="00B52A08" w:rsidRDefault="00DE539C" w:rsidP="00B52A08">
      <w:pPr>
        <w:pStyle w:val="NumberedBulletPACKT"/>
        <w:numPr>
          <w:ilvl w:val="0"/>
          <w:numId w:val="0"/>
        </w:numPr>
        <w:tabs>
          <w:tab w:val="clear" w:pos="1080"/>
          <w:tab w:val="left" w:pos="683"/>
        </w:tabs>
        <w:rPr>
          <w:b/>
        </w:rPr>
      </w:pPr>
      <w:r>
        <w:rPr>
          <w:b/>
        </w:rPr>
        <w:t>Source</w:t>
      </w:r>
      <w:r w:rsidR="00B52A08" w:rsidRPr="00B52A08">
        <w:rPr>
          <w:b/>
        </w:rPr>
        <w:t>.cpp</w:t>
      </w:r>
    </w:p>
    <w:p w14:paraId="3B9662D6" w14:textId="77777777" w:rsidR="00B52A08" w:rsidRDefault="00B52A08" w:rsidP="001225D8">
      <w:pPr>
        <w:pStyle w:val="NumberedBulletPACKT"/>
        <w:numPr>
          <w:ilvl w:val="0"/>
          <w:numId w:val="0"/>
        </w:numPr>
        <w:tabs>
          <w:tab w:val="clear" w:pos="1080"/>
          <w:tab w:val="left" w:pos="683"/>
        </w:tabs>
        <w:ind w:left="323"/>
      </w:pPr>
    </w:p>
    <w:p w14:paraId="36FD4763"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&lt;iostream&gt;</w:t>
      </w:r>
    </w:p>
    <w:p w14:paraId="2DA861DB"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&lt;conio.h&gt;</w:t>
      </w:r>
    </w:p>
    <w:p w14:paraId="2FBECD93"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45E15106"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std;</w:t>
      </w:r>
    </w:p>
    <w:p w14:paraId="6FEE3E1A"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21D14D01"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7583E605"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QueueEmptyException</w:t>
      </w:r>
    </w:p>
    <w:p w14:paraId="601C32AB"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34D0B6D8"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w:t>
      </w:r>
    </w:p>
    <w:p w14:paraId="46034573"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QueueEmptyException()</w:t>
      </w:r>
    </w:p>
    <w:p w14:paraId="068C2379"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49399280"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"Queue empty"</w:t>
      </w:r>
      <w:r>
        <w:rPr>
          <w:rFonts w:ascii="Consolas" w:eastAsiaTheme="minorHAnsi" w:hAnsi="Consolas" w:cs="Consolas"/>
          <w:color w:val="000000"/>
          <w:sz w:val="19"/>
          <w:szCs w:val="19"/>
          <w:highlight w:val="white"/>
          <w:lang w:eastAsia="en-US"/>
        </w:rPr>
        <w:t xml:space="preserve"> &lt;&lt; endl;</w:t>
      </w:r>
    </w:p>
    <w:p w14:paraId="40B62585"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26CA442C"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38A61231"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5614C335"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Node</w:t>
      </w:r>
    </w:p>
    <w:p w14:paraId="7591A72F"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6FC7BB98"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w:t>
      </w:r>
    </w:p>
    <w:p w14:paraId="5C74AA6E"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data;</w:t>
      </w:r>
    </w:p>
    <w:p w14:paraId="02BB33AD"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next;</w:t>
      </w:r>
    </w:p>
    <w:p w14:paraId="62BA3509"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1C91752A"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13487D0A"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ListQueue</w:t>
      </w:r>
    </w:p>
    <w:p w14:paraId="5EF1A59F"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776BBF6B"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w:t>
      </w:r>
    </w:p>
    <w:p w14:paraId="7B9B52F8"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front;</w:t>
      </w:r>
    </w:p>
    <w:p w14:paraId="10CAF1E7"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rear;</w:t>
      </w:r>
    </w:p>
    <w:p w14:paraId="54AEDD7E"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count;</w:t>
      </w:r>
    </w:p>
    <w:p w14:paraId="53741BEA"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285FC47D"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w:t>
      </w:r>
    </w:p>
    <w:p w14:paraId="7D01B923"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ab/>
        <w:t>ListQueue()</w:t>
      </w:r>
    </w:p>
    <w:p w14:paraId="462869BA"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176CE1B5"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front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471BAE20"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rear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0BF3E582"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count = 0;</w:t>
      </w:r>
    </w:p>
    <w:p w14:paraId="26B86493"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0AF725A9"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466C7818"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Enqueue(</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element</w:t>
      </w:r>
      <w:r>
        <w:rPr>
          <w:rFonts w:ascii="Consolas" w:eastAsiaTheme="minorHAnsi" w:hAnsi="Consolas" w:cs="Consolas"/>
          <w:color w:val="000000"/>
          <w:sz w:val="19"/>
          <w:szCs w:val="19"/>
          <w:highlight w:val="white"/>
          <w:lang w:eastAsia="en-US"/>
        </w:rPr>
        <w:t>)</w:t>
      </w:r>
    </w:p>
    <w:p w14:paraId="4A48174C"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4AB28BA3"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Create a new node</w:t>
      </w:r>
    </w:p>
    <w:p w14:paraId="3EA3BB90"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tmp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w:t>
      </w:r>
    </w:p>
    <w:p w14:paraId="2A5F6ADD"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tmp-&gt;data = </w:t>
      </w:r>
      <w:r>
        <w:rPr>
          <w:rFonts w:ascii="Consolas" w:eastAsiaTheme="minorHAnsi" w:hAnsi="Consolas" w:cs="Consolas"/>
          <w:color w:val="808080"/>
          <w:sz w:val="19"/>
          <w:szCs w:val="19"/>
          <w:highlight w:val="white"/>
          <w:lang w:eastAsia="en-US"/>
        </w:rPr>
        <w:t>element</w:t>
      </w:r>
      <w:r>
        <w:rPr>
          <w:rFonts w:ascii="Consolas" w:eastAsiaTheme="minorHAnsi" w:hAnsi="Consolas" w:cs="Consolas"/>
          <w:color w:val="000000"/>
          <w:sz w:val="19"/>
          <w:szCs w:val="19"/>
          <w:highlight w:val="white"/>
          <w:lang w:eastAsia="en-US"/>
        </w:rPr>
        <w:t>;</w:t>
      </w:r>
    </w:p>
    <w:p w14:paraId="29937B2D"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tmp-&gt;next = </w:t>
      </w:r>
      <w:r>
        <w:rPr>
          <w:rFonts w:ascii="Consolas" w:eastAsiaTheme="minorHAnsi" w:hAnsi="Consolas" w:cs="Consolas"/>
          <w:color w:val="6F008A"/>
          <w:sz w:val="19"/>
          <w:szCs w:val="19"/>
          <w:highlight w:val="white"/>
          <w:lang w:eastAsia="en-US"/>
        </w:rPr>
        <w:t>NULL</w:t>
      </w:r>
      <w:r>
        <w:rPr>
          <w:rFonts w:ascii="Consolas" w:eastAsiaTheme="minorHAnsi" w:hAnsi="Consolas" w:cs="Consolas"/>
          <w:color w:val="000000"/>
          <w:sz w:val="19"/>
          <w:szCs w:val="19"/>
          <w:highlight w:val="white"/>
          <w:lang w:eastAsia="en-US"/>
        </w:rPr>
        <w:t>;</w:t>
      </w:r>
    </w:p>
    <w:p w14:paraId="19E92D7D"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2182DA78"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(isEmpty()) {</w:t>
      </w:r>
    </w:p>
    <w:p w14:paraId="34040111"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Add the first element</w:t>
      </w:r>
    </w:p>
    <w:p w14:paraId="18A9A9FE"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front = rear = tmp;</w:t>
      </w:r>
    </w:p>
    <w:p w14:paraId="3FEB2D52"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3C367789"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else</w:t>
      </w:r>
      <w:r>
        <w:rPr>
          <w:rFonts w:ascii="Consolas" w:eastAsiaTheme="minorHAnsi" w:hAnsi="Consolas" w:cs="Consolas"/>
          <w:color w:val="000000"/>
          <w:sz w:val="19"/>
          <w:szCs w:val="19"/>
          <w:highlight w:val="white"/>
          <w:lang w:eastAsia="en-US"/>
        </w:rPr>
        <w:t xml:space="preserve"> {</w:t>
      </w:r>
    </w:p>
    <w:p w14:paraId="109486F5"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Append to the list</w:t>
      </w:r>
    </w:p>
    <w:p w14:paraId="2D0A23B8"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rear-&gt;next = tmp;</w:t>
      </w:r>
    </w:p>
    <w:p w14:paraId="790924F4"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rear = tmp;</w:t>
      </w:r>
    </w:p>
    <w:p w14:paraId="6EDBA00C"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7A97CC7D"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2C8CD96A"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count++;</w:t>
      </w:r>
    </w:p>
    <w:p w14:paraId="327D70AE"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11588D65"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0D35086D"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Dequeue()</w:t>
      </w:r>
    </w:p>
    <w:p w14:paraId="469101EF"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4403FA7A"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(isEmpty())</w:t>
      </w:r>
    </w:p>
    <w:p w14:paraId="67ACED30"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throw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QueueEmptyException</w:t>
      </w:r>
      <w:r>
        <w:rPr>
          <w:rFonts w:ascii="Consolas" w:eastAsiaTheme="minorHAnsi" w:hAnsi="Consolas" w:cs="Consolas"/>
          <w:color w:val="000000"/>
          <w:sz w:val="19"/>
          <w:szCs w:val="19"/>
          <w:highlight w:val="white"/>
          <w:lang w:eastAsia="en-US"/>
        </w:rPr>
        <w:t>();</w:t>
      </w:r>
    </w:p>
    <w:p w14:paraId="70144697"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54E50E3C"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ret = front-&gt;data;</w:t>
      </w:r>
    </w:p>
    <w:p w14:paraId="725FE58A"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tmp = front;</w:t>
      </w:r>
    </w:p>
    <w:p w14:paraId="63F5E5DA"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6B7FCCCF"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Move the front pointer to next node</w:t>
      </w:r>
    </w:p>
    <w:p w14:paraId="20E121A1"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front = front-&gt;next;</w:t>
      </w:r>
    </w:p>
    <w:p w14:paraId="77D3DDD9"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15F2CF29"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count--;</w:t>
      </w:r>
    </w:p>
    <w:p w14:paraId="1F021F27"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delete</w:t>
      </w:r>
      <w:r>
        <w:rPr>
          <w:rFonts w:ascii="Consolas" w:eastAsiaTheme="minorHAnsi" w:hAnsi="Consolas" w:cs="Consolas"/>
          <w:color w:val="000000"/>
          <w:sz w:val="19"/>
          <w:szCs w:val="19"/>
          <w:highlight w:val="white"/>
          <w:lang w:eastAsia="en-US"/>
        </w:rPr>
        <w:t xml:space="preserve"> tmp;</w:t>
      </w:r>
    </w:p>
    <w:p w14:paraId="2F71EB0B"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ret;</w:t>
      </w:r>
    </w:p>
    <w:p w14:paraId="4052D099"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441961FC"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1CD0E9AC"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Front()</w:t>
      </w:r>
    </w:p>
    <w:p w14:paraId="15A13F42"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66047D4C"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(isEmpty())</w:t>
      </w:r>
    </w:p>
    <w:p w14:paraId="5547C0E6"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throw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QueueEmptyException</w:t>
      </w:r>
      <w:r>
        <w:rPr>
          <w:rFonts w:ascii="Consolas" w:eastAsiaTheme="minorHAnsi" w:hAnsi="Consolas" w:cs="Consolas"/>
          <w:color w:val="000000"/>
          <w:sz w:val="19"/>
          <w:szCs w:val="19"/>
          <w:highlight w:val="white"/>
          <w:lang w:eastAsia="en-US"/>
        </w:rPr>
        <w:t>();</w:t>
      </w:r>
    </w:p>
    <w:p w14:paraId="3CC00DCC"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2EDE2792"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front-&gt;data;</w:t>
      </w:r>
    </w:p>
    <w:p w14:paraId="1BA0EB6D"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077470D8"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1919C372"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Size()</w:t>
      </w:r>
    </w:p>
    <w:p w14:paraId="0C6BB001"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1A4BC3B3"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count;</w:t>
      </w:r>
    </w:p>
    <w:p w14:paraId="679F5961"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6734D6A5"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711B742B"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bool</w:t>
      </w:r>
      <w:r>
        <w:rPr>
          <w:rFonts w:ascii="Consolas" w:eastAsiaTheme="minorHAnsi" w:hAnsi="Consolas" w:cs="Consolas"/>
          <w:color w:val="000000"/>
          <w:sz w:val="19"/>
          <w:szCs w:val="19"/>
          <w:highlight w:val="white"/>
          <w:lang w:eastAsia="en-US"/>
        </w:rPr>
        <w:t xml:space="preserve"> isEmpty()</w:t>
      </w:r>
    </w:p>
    <w:p w14:paraId="45449BF8"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742046CB"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count == 0 ? </w:t>
      </w:r>
      <w:r>
        <w:rPr>
          <w:rFonts w:ascii="Consolas" w:eastAsiaTheme="minorHAnsi" w:hAnsi="Consolas" w:cs="Consolas"/>
          <w:color w:val="0000FF"/>
          <w:sz w:val="19"/>
          <w:szCs w:val="19"/>
          <w:highlight w:val="white"/>
          <w:lang w:eastAsia="en-US"/>
        </w:rPr>
        <w:t>true</w:t>
      </w: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14:paraId="1548C173"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23321B3E"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544BD16B"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7BADE30A"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main()</w:t>
      </w:r>
    </w:p>
    <w:p w14:paraId="58EBE96C"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6D66B890"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ListQueue</w:t>
      </w:r>
      <w:r>
        <w:rPr>
          <w:rFonts w:ascii="Consolas" w:eastAsiaTheme="minorHAnsi" w:hAnsi="Consolas" w:cs="Consolas"/>
          <w:color w:val="000000"/>
          <w:sz w:val="19"/>
          <w:szCs w:val="19"/>
          <w:highlight w:val="white"/>
          <w:lang w:eastAsia="en-US"/>
        </w:rPr>
        <w:t xml:space="preserve"> q;</w:t>
      </w:r>
    </w:p>
    <w:p w14:paraId="18C34E79"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try</w:t>
      </w:r>
      <w:r>
        <w:rPr>
          <w:rFonts w:ascii="Consolas" w:eastAsiaTheme="minorHAnsi" w:hAnsi="Consolas" w:cs="Consolas"/>
          <w:color w:val="000000"/>
          <w:sz w:val="19"/>
          <w:szCs w:val="19"/>
          <w:highlight w:val="white"/>
          <w:lang w:eastAsia="en-US"/>
        </w:rPr>
        <w:t xml:space="preserve"> {</w:t>
      </w:r>
    </w:p>
    <w:p w14:paraId="17A629A3"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(q.isEmpty())</w:t>
      </w:r>
    </w:p>
    <w:p w14:paraId="5C981619"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5194ACA6"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"Queue is empty"</w:t>
      </w:r>
      <w:r>
        <w:rPr>
          <w:rFonts w:ascii="Consolas" w:eastAsiaTheme="minorHAnsi" w:hAnsi="Consolas" w:cs="Consolas"/>
          <w:color w:val="000000"/>
          <w:sz w:val="19"/>
          <w:szCs w:val="19"/>
          <w:highlight w:val="white"/>
          <w:lang w:eastAsia="en-US"/>
        </w:rPr>
        <w:t xml:space="preserve"> &lt;&lt; endl;</w:t>
      </w:r>
    </w:p>
    <w:p w14:paraId="4FB047E7"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38C33C77"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34F36903"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Enqueue elements</w:t>
      </w:r>
    </w:p>
    <w:p w14:paraId="79107260"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q.Enqueue(100);</w:t>
      </w:r>
    </w:p>
    <w:p w14:paraId="0700C85C"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q.Enqueue(200);</w:t>
      </w:r>
    </w:p>
    <w:p w14:paraId="44133216"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q.Enqueue(300);</w:t>
      </w:r>
    </w:p>
    <w:p w14:paraId="2F754677"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411D2037"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Size of queue</w:t>
      </w:r>
    </w:p>
    <w:p w14:paraId="1569C7C8"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"Size of queue = "</w:t>
      </w:r>
      <w:r>
        <w:rPr>
          <w:rFonts w:ascii="Consolas" w:eastAsiaTheme="minorHAnsi" w:hAnsi="Consolas" w:cs="Consolas"/>
          <w:color w:val="000000"/>
          <w:sz w:val="19"/>
          <w:szCs w:val="19"/>
          <w:highlight w:val="white"/>
          <w:lang w:eastAsia="en-US"/>
        </w:rPr>
        <w:t xml:space="preserve"> &lt;&lt; q.Size() &lt;&lt; endl;</w:t>
      </w:r>
    </w:p>
    <w:p w14:paraId="1622096B"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32D00578"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Front element</w:t>
      </w:r>
    </w:p>
    <w:p w14:paraId="716E9DE3"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cout &lt;&lt; q.Front() &lt;&lt; endl;</w:t>
      </w:r>
    </w:p>
    <w:p w14:paraId="3BAC10BD"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530B057D"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Dequeue elements</w:t>
      </w:r>
    </w:p>
    <w:p w14:paraId="68DE7CA7"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cout &lt;&lt; q.Dequeue() &lt;&lt; endl;</w:t>
      </w:r>
    </w:p>
    <w:p w14:paraId="3A60F041"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cout &lt;&lt; q.Dequeue() &lt;&lt; endl;</w:t>
      </w:r>
    </w:p>
    <w:p w14:paraId="33EDC26F"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cout &lt;&lt; q.Dequeue() &lt;&lt; endl;</w:t>
      </w:r>
    </w:p>
    <w:p w14:paraId="4348E77A"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5EE51447"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catch</w:t>
      </w:r>
      <w:r>
        <w:rPr>
          <w:rFonts w:ascii="Consolas" w:eastAsiaTheme="minorHAnsi" w:hAnsi="Consolas" w:cs="Consolas"/>
          <w:color w:val="000000"/>
          <w:sz w:val="19"/>
          <w:szCs w:val="19"/>
          <w:highlight w:val="white"/>
          <w:lang w:eastAsia="en-US"/>
        </w:rPr>
        <w:t xml:space="preserve"> (...) {</w:t>
      </w:r>
    </w:p>
    <w:p w14:paraId="1547C349"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"Some exception occured"</w:t>
      </w:r>
      <w:r>
        <w:rPr>
          <w:rFonts w:ascii="Consolas" w:eastAsiaTheme="minorHAnsi" w:hAnsi="Consolas" w:cs="Consolas"/>
          <w:color w:val="000000"/>
          <w:sz w:val="19"/>
          <w:szCs w:val="19"/>
          <w:highlight w:val="white"/>
          <w:lang w:eastAsia="en-US"/>
        </w:rPr>
        <w:t xml:space="preserve"> &lt;&lt; endl;</w:t>
      </w:r>
    </w:p>
    <w:p w14:paraId="7D1B72AD"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210B48AA"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48EF784D"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_getch();</w:t>
      </w:r>
    </w:p>
    <w:p w14:paraId="25E6F3F2" w14:textId="77777777" w:rsidR="00DE539C" w:rsidRDefault="00DE539C" w:rsidP="00DE539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0;</w:t>
      </w:r>
    </w:p>
    <w:p w14:paraId="0192CB21" w14:textId="282959D1" w:rsidR="00B52A08" w:rsidRDefault="00DE539C" w:rsidP="00DE539C">
      <w:pPr>
        <w:pStyle w:val="NumberedBulletPACKT"/>
        <w:numPr>
          <w:ilvl w:val="0"/>
          <w:numId w:val="0"/>
        </w:numPr>
      </w:pPr>
      <w:r>
        <w:rPr>
          <w:rFonts w:ascii="Consolas" w:eastAsiaTheme="minorHAnsi" w:hAnsi="Consolas" w:cs="Consolas"/>
          <w:color w:val="000000"/>
          <w:sz w:val="19"/>
          <w:szCs w:val="19"/>
          <w:highlight w:val="white"/>
          <w:lang w:eastAsia="en-US"/>
        </w:rPr>
        <w:t>}</w:t>
      </w:r>
    </w:p>
    <w:p w14:paraId="3C4BD5FD" w14:textId="77777777" w:rsidR="001225D8" w:rsidRDefault="001225D8" w:rsidP="00291B74">
      <w:pPr>
        <w:pStyle w:val="Heading2"/>
        <w:numPr>
          <w:ilvl w:val="1"/>
          <w:numId w:val="10"/>
        </w:numPr>
        <w:tabs>
          <w:tab w:val="left" w:pos="0"/>
        </w:tabs>
      </w:pPr>
      <w:r>
        <w:lastRenderedPageBreak/>
        <w:t>How it works...</w:t>
      </w:r>
    </w:p>
    <w:p w14:paraId="572BF83C" w14:textId="72E06450" w:rsidR="00C76F59" w:rsidRPr="00C76F59" w:rsidRDefault="00634EEF" w:rsidP="0095755F">
      <w:pPr>
        <w:pStyle w:val="NormalPACKT"/>
      </w:pPr>
      <w:r>
        <w:t>We use</w:t>
      </w:r>
      <w:r w:rsidR="003B1DE6">
        <w:t xml:space="preserve"> linked list to create the queue data structure.</w:t>
      </w:r>
      <w:r>
        <w:t xml:space="preserve"> Because the queue demands data to be entered and deleted from the rear and front respectively, we need to store two pointers to keep track of that and also </w:t>
      </w:r>
      <w:r w:rsidR="00713CAE">
        <w:t>a data field to store any value. To enter a data into the queue, we need to create a node and make the last node. This has to be done as inserting of element is always done from the rear of the data structure.</w:t>
      </w:r>
      <w:r w:rsidR="007D0BB9">
        <w:t xml:space="preserve"> For printing or deleting an element from the queue, it has to be done from the front of the data structure. To achieve this we move the first pointer to the next </w:t>
      </w:r>
      <w:r w:rsidR="00982F6A">
        <w:t>node. A small client side program is used to test out the above functionality.</w:t>
      </w:r>
    </w:p>
    <w:p w14:paraId="7651801A" w14:textId="4686984B" w:rsidR="001225D8" w:rsidRDefault="001225D8" w:rsidP="001225D8"/>
    <w:p w14:paraId="578F78D6" w14:textId="4D8881F9" w:rsidR="001225D8" w:rsidRDefault="00BC14C7" w:rsidP="00291B74">
      <w:pPr>
        <w:pStyle w:val="Heading1"/>
        <w:numPr>
          <w:ilvl w:val="0"/>
          <w:numId w:val="11"/>
        </w:numPr>
        <w:tabs>
          <w:tab w:val="left" w:pos="0"/>
        </w:tabs>
      </w:pPr>
      <w:r>
        <w:t xml:space="preserve">Using </w:t>
      </w:r>
      <w:r w:rsidR="00B36AED">
        <w:t>tree to store data</w:t>
      </w:r>
    </w:p>
    <w:p w14:paraId="776B71B7" w14:textId="3B682753" w:rsidR="00AA4C81" w:rsidRDefault="00F96E48" w:rsidP="001225D8">
      <w:r>
        <w:t>A tree is an example of non-linear data structu</w:t>
      </w:r>
      <w:r w:rsidR="008E48E8">
        <w:t xml:space="preserve">re, unlike array and </w:t>
      </w:r>
      <w:r w:rsidR="001742A8">
        <w:t>linked list</w:t>
      </w:r>
      <w:r w:rsidR="008E48E8">
        <w:t xml:space="preserve"> which are linear.</w:t>
      </w:r>
      <w:r w:rsidR="001742A8">
        <w:t xml:space="preserve"> A tree is often used in games which require hierarchy.</w:t>
      </w:r>
      <w:r w:rsidR="00301542">
        <w:t xml:space="preserve"> Imagine a car with many parts and all the parts are functional, upgradable and can be interacted with. In this case, we will create the entire class of the car using a tree data structure. A tree uses a parent child relationship to traverse between all the nodes.</w:t>
      </w:r>
    </w:p>
    <w:p w14:paraId="580F82C0" w14:textId="77777777" w:rsidR="001225D8" w:rsidRDefault="001225D8" w:rsidP="00291B74">
      <w:pPr>
        <w:pStyle w:val="Heading2"/>
        <w:numPr>
          <w:ilvl w:val="1"/>
          <w:numId w:val="1"/>
        </w:numPr>
        <w:tabs>
          <w:tab w:val="left" w:pos="0"/>
        </w:tabs>
      </w:pPr>
      <w:r>
        <w:t>Getting ready</w:t>
      </w:r>
    </w:p>
    <w:p w14:paraId="3D2D25E1" w14:textId="77777777" w:rsidR="0042575E" w:rsidRDefault="0042575E" w:rsidP="00291B74">
      <w:pPr>
        <w:pStyle w:val="NormalPACKT"/>
        <w:numPr>
          <w:ilvl w:val="0"/>
          <w:numId w:val="1"/>
        </w:numPr>
      </w:pPr>
      <w:r>
        <w:t>For this recipe, you will need a Windows machine with a working copy of Visual Studio.</w:t>
      </w:r>
    </w:p>
    <w:p w14:paraId="62F4FB5E" w14:textId="77777777" w:rsidR="001225D8" w:rsidRDefault="001225D8" w:rsidP="00291B74">
      <w:pPr>
        <w:pStyle w:val="Heading2"/>
        <w:numPr>
          <w:ilvl w:val="1"/>
          <w:numId w:val="1"/>
        </w:numPr>
        <w:tabs>
          <w:tab w:val="left" w:pos="0"/>
        </w:tabs>
      </w:pPr>
      <w:r>
        <w:t>How to do it...</w:t>
      </w:r>
    </w:p>
    <w:p w14:paraId="22EA18A5" w14:textId="77777777" w:rsidR="00A74169" w:rsidRDefault="005C685E" w:rsidP="007015A4">
      <w:pPr>
        <w:pStyle w:val="Heading2"/>
        <w:numPr>
          <w:ilvl w:val="0"/>
          <w:numId w:val="25"/>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Open Visual Studio.</w:t>
      </w:r>
    </w:p>
    <w:p w14:paraId="1C6553E3" w14:textId="09C02D83" w:rsidR="006C58BF" w:rsidRPr="00A74169" w:rsidRDefault="006C58BF" w:rsidP="007015A4">
      <w:pPr>
        <w:pStyle w:val="Heading2"/>
        <w:numPr>
          <w:ilvl w:val="0"/>
          <w:numId w:val="25"/>
        </w:numPr>
        <w:spacing w:before="0"/>
        <w:rPr>
          <w:rFonts w:ascii="Calibri" w:hAnsi="Calibri" w:cs="Times New Roman"/>
          <w:b w:val="0"/>
          <w:bCs w:val="0"/>
          <w:iCs w:val="0"/>
          <w:color w:val="666699"/>
          <w:sz w:val="22"/>
          <w:szCs w:val="24"/>
        </w:rPr>
      </w:pPr>
      <w:r w:rsidRPr="00A74169">
        <w:rPr>
          <w:rFonts w:ascii="Calibri" w:hAnsi="Calibri" w:cs="Times New Roman"/>
          <w:b w:val="0"/>
          <w:bCs w:val="0"/>
          <w:iCs w:val="0"/>
          <w:color w:val="666699"/>
          <w:sz w:val="22"/>
          <w:szCs w:val="24"/>
        </w:rPr>
        <w:t>Create a new C++ project</w:t>
      </w:r>
    </w:p>
    <w:p w14:paraId="12C440C0" w14:textId="008AA2F7" w:rsidR="006C58BF" w:rsidRDefault="006C58BF" w:rsidP="007015A4">
      <w:pPr>
        <w:pStyle w:val="NumberedBulletPACKT"/>
        <w:numPr>
          <w:ilvl w:val="0"/>
          <w:numId w:val="25"/>
        </w:numPr>
        <w:tabs>
          <w:tab w:val="clear" w:pos="360"/>
        </w:tabs>
      </w:pPr>
      <w:r>
        <w:t>Select a win32 console application</w:t>
      </w:r>
    </w:p>
    <w:p w14:paraId="0B479757" w14:textId="6C8B9AC7" w:rsidR="005C685E" w:rsidRPr="005C685E" w:rsidRDefault="005C685E" w:rsidP="007015A4">
      <w:pPr>
        <w:pStyle w:val="Heading2"/>
        <w:numPr>
          <w:ilvl w:val="0"/>
          <w:numId w:val="25"/>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 xml:space="preserve">Add a source file called </w:t>
      </w:r>
      <w:r w:rsidR="0024058C">
        <w:rPr>
          <w:rFonts w:ascii="Calibri" w:hAnsi="Calibri" w:cs="Times New Roman"/>
          <w:b w:val="0"/>
          <w:bCs w:val="0"/>
          <w:iCs w:val="0"/>
          <w:color w:val="666699"/>
          <w:sz w:val="22"/>
          <w:szCs w:val="24"/>
        </w:rPr>
        <w:t>CTree.h/CTree.cpp</w:t>
      </w:r>
    </w:p>
    <w:p w14:paraId="548591A3" w14:textId="42BDA5B3" w:rsidR="005C685E" w:rsidRDefault="005C685E" w:rsidP="007015A4">
      <w:pPr>
        <w:pStyle w:val="Heading2"/>
        <w:numPr>
          <w:ilvl w:val="0"/>
          <w:numId w:val="25"/>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Add the following lines of code.</w:t>
      </w:r>
    </w:p>
    <w:p w14:paraId="33E1D95F" w14:textId="77777777" w:rsidR="0008546A" w:rsidRDefault="0008546A" w:rsidP="0008546A">
      <w:pPr>
        <w:pStyle w:val="NormalPACKT"/>
      </w:pPr>
    </w:p>
    <w:p w14:paraId="19A25605" w14:textId="0BFA4C39" w:rsidR="0008546A" w:rsidRDefault="0024058C" w:rsidP="0008546A">
      <w:pPr>
        <w:pStyle w:val="NumberedBulletPACKT"/>
        <w:numPr>
          <w:ilvl w:val="0"/>
          <w:numId w:val="0"/>
        </w:numPr>
        <w:tabs>
          <w:tab w:val="clear" w:pos="1080"/>
          <w:tab w:val="left" w:pos="683"/>
        </w:tabs>
        <w:rPr>
          <w:b/>
        </w:rPr>
      </w:pPr>
      <w:r>
        <w:rPr>
          <w:b/>
        </w:rPr>
        <w:t>CTree.h</w:t>
      </w:r>
    </w:p>
    <w:p w14:paraId="52F046DA"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struct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node</w:t>
      </w:r>
    </w:p>
    <w:p w14:paraId="66DAF521"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78FAEE51"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key_value;</w:t>
      </w:r>
    </w:p>
    <w:p w14:paraId="4D9598E1"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*left;</w:t>
      </w:r>
    </w:p>
    <w:p w14:paraId="7F16C886"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*right;</w:t>
      </w:r>
    </w:p>
    <w:p w14:paraId="2817C640"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331D4B9C"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05EA68A8"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btree</w:t>
      </w:r>
    </w:p>
    <w:p w14:paraId="0CBDA55D"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627D9A54"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w:t>
      </w:r>
    </w:p>
    <w:p w14:paraId="0796758A"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btree();</w:t>
      </w:r>
    </w:p>
    <w:p w14:paraId="3227EDA0"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~btree();</w:t>
      </w:r>
    </w:p>
    <w:p w14:paraId="40D3D955"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1A45734A"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insert(</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key);</w:t>
      </w:r>
    </w:p>
    <w:p w14:paraId="75649673"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*search(</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key);</w:t>
      </w:r>
    </w:p>
    <w:p w14:paraId="2EECBF4D"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destroy_tree();</w:t>
      </w:r>
    </w:p>
    <w:p w14:paraId="4B73BAD3"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31D2FFED"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w:t>
      </w:r>
    </w:p>
    <w:p w14:paraId="06B107AF"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destroy_tree(</w:t>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*leaf);</w:t>
      </w:r>
    </w:p>
    <w:p w14:paraId="50807D38"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insert(</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key, </w:t>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*leaf);</w:t>
      </w:r>
    </w:p>
    <w:p w14:paraId="6C50B378"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*search(</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key, </w:t>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*leaf);</w:t>
      </w:r>
    </w:p>
    <w:p w14:paraId="6F01F289"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38C259FF"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*root;</w:t>
      </w:r>
    </w:p>
    <w:p w14:paraId="13035897"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026A613E"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6AF993A1" w14:textId="7F74777F" w:rsidR="0024058C" w:rsidRDefault="0024058C" w:rsidP="0024058C">
      <w:pPr>
        <w:pStyle w:val="NumberedBulletPACKT"/>
        <w:numPr>
          <w:ilvl w:val="0"/>
          <w:numId w:val="0"/>
        </w:numPr>
        <w:tabs>
          <w:tab w:val="clear" w:pos="1080"/>
          <w:tab w:val="left" w:pos="683"/>
        </w:tabs>
        <w:rPr>
          <w:b/>
        </w:rPr>
      </w:pPr>
      <w:r>
        <w:rPr>
          <w:b/>
        </w:rPr>
        <w:t>CTree</w:t>
      </w:r>
      <w:r w:rsidRPr="00B52A08">
        <w:rPr>
          <w:b/>
        </w:rPr>
        <w:t>.</w:t>
      </w:r>
      <w:r>
        <w:rPr>
          <w:b/>
        </w:rPr>
        <w:t>cpp</w:t>
      </w:r>
    </w:p>
    <w:p w14:paraId="358C85E6"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46212678"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2B91AF"/>
          <w:sz w:val="19"/>
          <w:szCs w:val="19"/>
          <w:highlight w:val="white"/>
          <w:lang w:eastAsia="en-US"/>
        </w:rPr>
        <w:t>btree</w:t>
      </w:r>
      <w:r>
        <w:rPr>
          <w:rFonts w:ascii="Consolas" w:eastAsiaTheme="minorHAnsi" w:hAnsi="Consolas" w:cs="Consolas"/>
          <w:color w:val="000000"/>
          <w:sz w:val="19"/>
          <w:szCs w:val="19"/>
          <w:highlight w:val="white"/>
          <w:lang w:eastAsia="en-US"/>
        </w:rPr>
        <w:t>::btree()</w:t>
      </w:r>
    </w:p>
    <w:p w14:paraId="00CDA41D"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6C1DA0D5"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root = NULL;</w:t>
      </w:r>
    </w:p>
    <w:p w14:paraId="47B00357"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467CFEA4"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4441B1D8"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2B91AF"/>
          <w:sz w:val="19"/>
          <w:szCs w:val="19"/>
          <w:highlight w:val="white"/>
          <w:lang w:eastAsia="en-US"/>
        </w:rPr>
        <w:t>btree</w:t>
      </w:r>
      <w:r>
        <w:rPr>
          <w:rFonts w:ascii="Consolas" w:eastAsiaTheme="minorHAnsi" w:hAnsi="Consolas" w:cs="Consolas"/>
          <w:color w:val="000000"/>
          <w:sz w:val="19"/>
          <w:szCs w:val="19"/>
          <w:highlight w:val="white"/>
          <w:lang w:eastAsia="en-US"/>
        </w:rPr>
        <w:t>::~btree()</w:t>
      </w:r>
    </w:p>
    <w:p w14:paraId="27508443"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56EEBB2E"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destroy_tree();</w:t>
      </w:r>
    </w:p>
    <w:p w14:paraId="1F8FC06F"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68D62B4D"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7B482606"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btree</w:t>
      </w:r>
      <w:r>
        <w:rPr>
          <w:rFonts w:ascii="Consolas" w:eastAsiaTheme="minorHAnsi" w:hAnsi="Consolas" w:cs="Consolas"/>
          <w:color w:val="000000"/>
          <w:sz w:val="19"/>
          <w:szCs w:val="19"/>
          <w:highlight w:val="white"/>
          <w:lang w:eastAsia="en-US"/>
        </w:rPr>
        <w:t>::destroy_tree(</w:t>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w:t>
      </w:r>
    </w:p>
    <w:p w14:paraId="19E7BA74"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69E8BACC"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 xml:space="preserve"> != NULL)</w:t>
      </w:r>
    </w:p>
    <w:p w14:paraId="205308F7"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2C8BB1F1"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destroy_tree(</w:t>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-&gt;left);</w:t>
      </w:r>
    </w:p>
    <w:p w14:paraId="06362599"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destroy_tree(</w:t>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-&gt;right);</w:t>
      </w:r>
    </w:p>
    <w:p w14:paraId="664D1727"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delete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w:t>
      </w:r>
    </w:p>
    <w:p w14:paraId="367E1254"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1D91EE38"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026C9BAF"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1B9D4B0A"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btree</w:t>
      </w:r>
      <w:r>
        <w:rPr>
          <w:rFonts w:ascii="Consolas" w:eastAsiaTheme="minorHAnsi" w:hAnsi="Consolas" w:cs="Consolas"/>
          <w:color w:val="000000"/>
          <w:sz w:val="19"/>
          <w:szCs w:val="19"/>
          <w:highlight w:val="white"/>
          <w:lang w:eastAsia="en-US"/>
        </w:rPr>
        <w:t>::insert(</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key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w:t>
      </w:r>
    </w:p>
    <w:p w14:paraId="7C547687"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4F541D37"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key</w:t>
      </w:r>
      <w:r>
        <w:rPr>
          <w:rFonts w:ascii="Consolas" w:eastAsiaTheme="minorHAnsi" w:hAnsi="Consolas" w:cs="Consolas"/>
          <w:color w:val="000000"/>
          <w:sz w:val="19"/>
          <w:szCs w:val="19"/>
          <w:highlight w:val="white"/>
          <w:lang w:eastAsia="en-US"/>
        </w:rPr>
        <w:t xml:space="preserve">&lt; </w:t>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-&gt;key_value)</w:t>
      </w:r>
    </w:p>
    <w:p w14:paraId="68F1B0B4"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1B14CE8C"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-&gt;left != NULL)</w:t>
      </w:r>
    </w:p>
    <w:p w14:paraId="08448C95"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insert(</w:t>
      </w:r>
      <w:r>
        <w:rPr>
          <w:rFonts w:ascii="Consolas" w:eastAsiaTheme="minorHAnsi" w:hAnsi="Consolas" w:cs="Consolas"/>
          <w:color w:val="808080"/>
          <w:sz w:val="19"/>
          <w:szCs w:val="19"/>
          <w:highlight w:val="white"/>
          <w:lang w:eastAsia="en-US"/>
        </w:rPr>
        <w:t>key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-&gt;left);</w:t>
      </w:r>
    </w:p>
    <w:p w14:paraId="48D1DAB0"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else</w:t>
      </w:r>
    </w:p>
    <w:p w14:paraId="35BF725F"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0C937796"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 xml:space="preserve">-&gt;left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w:t>
      </w:r>
    </w:p>
    <w:p w14:paraId="105F7D80"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 xml:space="preserve">-&gt;left-&gt;key_value = </w:t>
      </w:r>
      <w:r>
        <w:rPr>
          <w:rFonts w:ascii="Consolas" w:eastAsiaTheme="minorHAnsi" w:hAnsi="Consolas" w:cs="Consolas"/>
          <w:color w:val="808080"/>
          <w:sz w:val="19"/>
          <w:szCs w:val="19"/>
          <w:highlight w:val="white"/>
          <w:lang w:eastAsia="en-US"/>
        </w:rPr>
        <w:t>key</w:t>
      </w:r>
      <w:r>
        <w:rPr>
          <w:rFonts w:ascii="Consolas" w:eastAsiaTheme="minorHAnsi" w:hAnsi="Consolas" w:cs="Consolas"/>
          <w:color w:val="000000"/>
          <w:sz w:val="19"/>
          <w:szCs w:val="19"/>
          <w:highlight w:val="white"/>
          <w:lang w:eastAsia="en-US"/>
        </w:rPr>
        <w:t>;</w:t>
      </w:r>
    </w:p>
    <w:p w14:paraId="3A5E6055" w14:textId="7B9E9536"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 xml:space="preserve">-&gt;left-&gt;left = NULL;    </w:t>
      </w:r>
    </w:p>
    <w:p w14:paraId="51A265A2" w14:textId="0DCF3441"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-&gt;left-&gt;right = NULL</w:t>
      </w:r>
    </w:p>
    <w:p w14:paraId="5E21E000"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549B4C45"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64C9DEF6"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else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key</w:t>
      </w:r>
      <w:r>
        <w:rPr>
          <w:rFonts w:ascii="Consolas" w:eastAsiaTheme="minorHAnsi" w:hAnsi="Consolas" w:cs="Consolas"/>
          <w:color w:val="000000"/>
          <w:sz w:val="19"/>
          <w:szCs w:val="19"/>
          <w:highlight w:val="white"/>
          <w:lang w:eastAsia="en-US"/>
        </w:rPr>
        <w:t xml:space="preserve"> &gt;= </w:t>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-&gt;key_value)</w:t>
      </w:r>
    </w:p>
    <w:p w14:paraId="2F7B72C9"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2DEF66AE"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-&gt;right != NULL)</w:t>
      </w:r>
    </w:p>
    <w:p w14:paraId="5442FCFF"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insert(</w:t>
      </w:r>
      <w:r>
        <w:rPr>
          <w:rFonts w:ascii="Consolas" w:eastAsiaTheme="minorHAnsi" w:hAnsi="Consolas" w:cs="Consolas"/>
          <w:color w:val="808080"/>
          <w:sz w:val="19"/>
          <w:szCs w:val="19"/>
          <w:highlight w:val="white"/>
          <w:lang w:eastAsia="en-US"/>
        </w:rPr>
        <w:t>key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-&gt;right);</w:t>
      </w:r>
    </w:p>
    <w:p w14:paraId="28F0B009"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else</w:t>
      </w:r>
    </w:p>
    <w:p w14:paraId="349E043D"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2D157021"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 xml:space="preserve">-&gt;right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w:t>
      </w:r>
    </w:p>
    <w:p w14:paraId="2A7B5EE8"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 xml:space="preserve">-&gt;right-&gt;key_value = </w:t>
      </w:r>
      <w:r>
        <w:rPr>
          <w:rFonts w:ascii="Consolas" w:eastAsiaTheme="minorHAnsi" w:hAnsi="Consolas" w:cs="Consolas"/>
          <w:color w:val="808080"/>
          <w:sz w:val="19"/>
          <w:szCs w:val="19"/>
          <w:highlight w:val="white"/>
          <w:lang w:eastAsia="en-US"/>
        </w:rPr>
        <w:t>key</w:t>
      </w:r>
      <w:r>
        <w:rPr>
          <w:rFonts w:ascii="Consolas" w:eastAsiaTheme="minorHAnsi" w:hAnsi="Consolas" w:cs="Consolas"/>
          <w:color w:val="000000"/>
          <w:sz w:val="19"/>
          <w:szCs w:val="19"/>
          <w:highlight w:val="white"/>
          <w:lang w:eastAsia="en-US"/>
        </w:rPr>
        <w:t>;</w:t>
      </w:r>
    </w:p>
    <w:p w14:paraId="59F4B79B" w14:textId="611449FF"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-&gt;right-&gt;left = NULL</w:t>
      </w:r>
    </w:p>
    <w:p w14:paraId="1C34A089" w14:textId="6267B82A"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 xml:space="preserve">-&gt;right-&gt;right = NULL; </w:t>
      </w:r>
    </w:p>
    <w:p w14:paraId="29FF5879"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14:paraId="43F1F658"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34846663"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5658A454"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21A5057B"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btree</w:t>
      </w:r>
      <w:r>
        <w:rPr>
          <w:rFonts w:ascii="Consolas" w:eastAsiaTheme="minorHAnsi" w:hAnsi="Consolas" w:cs="Consolas"/>
          <w:color w:val="000000"/>
          <w:sz w:val="19"/>
          <w:szCs w:val="19"/>
          <w:highlight w:val="white"/>
          <w:lang w:eastAsia="en-US"/>
        </w:rPr>
        <w:t>::search(</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key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w:t>
      </w:r>
    </w:p>
    <w:p w14:paraId="52D006CA"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11A15BB0"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 xml:space="preserve"> != NULL)</w:t>
      </w:r>
    </w:p>
    <w:p w14:paraId="76471C6A"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211A1887"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key</w:t>
      </w: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-&gt;key_value)</w:t>
      </w:r>
    </w:p>
    <w:p w14:paraId="012BBD00"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w:t>
      </w:r>
    </w:p>
    <w:p w14:paraId="05FE6732"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key</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-&gt;key_value)</w:t>
      </w:r>
    </w:p>
    <w:p w14:paraId="0BC99381"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search(</w:t>
      </w:r>
      <w:r>
        <w:rPr>
          <w:rFonts w:ascii="Consolas" w:eastAsiaTheme="minorHAnsi" w:hAnsi="Consolas" w:cs="Consolas"/>
          <w:color w:val="808080"/>
          <w:sz w:val="19"/>
          <w:szCs w:val="19"/>
          <w:highlight w:val="white"/>
          <w:lang w:eastAsia="en-US"/>
        </w:rPr>
        <w:t>key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-&gt;left);</w:t>
      </w:r>
    </w:p>
    <w:p w14:paraId="4F2C6C86"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else</w:t>
      </w:r>
    </w:p>
    <w:p w14:paraId="764C3523"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search(</w:t>
      </w:r>
      <w:r>
        <w:rPr>
          <w:rFonts w:ascii="Consolas" w:eastAsiaTheme="minorHAnsi" w:hAnsi="Consolas" w:cs="Consolas"/>
          <w:color w:val="808080"/>
          <w:sz w:val="19"/>
          <w:szCs w:val="19"/>
          <w:highlight w:val="white"/>
          <w:lang w:eastAsia="en-US"/>
        </w:rPr>
        <w:t>key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leaf</w:t>
      </w:r>
      <w:r>
        <w:rPr>
          <w:rFonts w:ascii="Consolas" w:eastAsiaTheme="minorHAnsi" w:hAnsi="Consolas" w:cs="Consolas"/>
          <w:color w:val="000000"/>
          <w:sz w:val="19"/>
          <w:szCs w:val="19"/>
          <w:highlight w:val="white"/>
          <w:lang w:eastAsia="en-US"/>
        </w:rPr>
        <w:t>-&gt;right);</w:t>
      </w:r>
    </w:p>
    <w:p w14:paraId="649F77AC"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54BEFA58"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else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NULL;</w:t>
      </w:r>
    </w:p>
    <w:p w14:paraId="3D96DB49"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5F6746C6"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1813102B"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btree</w:t>
      </w:r>
      <w:r>
        <w:rPr>
          <w:rFonts w:ascii="Consolas" w:eastAsiaTheme="minorHAnsi" w:hAnsi="Consolas" w:cs="Consolas"/>
          <w:color w:val="000000"/>
          <w:sz w:val="19"/>
          <w:szCs w:val="19"/>
          <w:highlight w:val="white"/>
          <w:lang w:eastAsia="en-US"/>
        </w:rPr>
        <w:t>::insert(</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key</w:t>
      </w:r>
      <w:r>
        <w:rPr>
          <w:rFonts w:ascii="Consolas" w:eastAsiaTheme="minorHAnsi" w:hAnsi="Consolas" w:cs="Consolas"/>
          <w:color w:val="000000"/>
          <w:sz w:val="19"/>
          <w:szCs w:val="19"/>
          <w:highlight w:val="white"/>
          <w:lang w:eastAsia="en-US"/>
        </w:rPr>
        <w:t>)</w:t>
      </w:r>
    </w:p>
    <w:p w14:paraId="2E600D3A"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35E8281D"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(root != NULL)</w:t>
      </w:r>
    </w:p>
    <w:p w14:paraId="2657A34C"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insert(</w:t>
      </w:r>
      <w:r>
        <w:rPr>
          <w:rFonts w:ascii="Consolas" w:eastAsiaTheme="minorHAnsi" w:hAnsi="Consolas" w:cs="Consolas"/>
          <w:color w:val="808080"/>
          <w:sz w:val="19"/>
          <w:szCs w:val="19"/>
          <w:highlight w:val="white"/>
          <w:lang w:eastAsia="en-US"/>
        </w:rPr>
        <w:t>key</w:t>
      </w:r>
      <w:r>
        <w:rPr>
          <w:rFonts w:ascii="Consolas" w:eastAsiaTheme="minorHAnsi" w:hAnsi="Consolas" w:cs="Consolas"/>
          <w:color w:val="000000"/>
          <w:sz w:val="19"/>
          <w:szCs w:val="19"/>
          <w:highlight w:val="white"/>
          <w:lang w:eastAsia="en-US"/>
        </w:rPr>
        <w:t>, root);</w:t>
      </w:r>
    </w:p>
    <w:p w14:paraId="0B206E62"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else</w:t>
      </w:r>
    </w:p>
    <w:p w14:paraId="76375BEC"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44CE6106"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root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node</w:t>
      </w:r>
      <w:r>
        <w:rPr>
          <w:rFonts w:ascii="Consolas" w:eastAsiaTheme="minorHAnsi" w:hAnsi="Consolas" w:cs="Consolas"/>
          <w:color w:val="000000"/>
          <w:sz w:val="19"/>
          <w:szCs w:val="19"/>
          <w:highlight w:val="white"/>
          <w:lang w:eastAsia="en-US"/>
        </w:rPr>
        <w:t>;</w:t>
      </w:r>
    </w:p>
    <w:p w14:paraId="3C6CF96C"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root-&gt;key_value = </w:t>
      </w:r>
      <w:r>
        <w:rPr>
          <w:rFonts w:ascii="Consolas" w:eastAsiaTheme="minorHAnsi" w:hAnsi="Consolas" w:cs="Consolas"/>
          <w:color w:val="808080"/>
          <w:sz w:val="19"/>
          <w:szCs w:val="19"/>
          <w:highlight w:val="white"/>
          <w:lang w:eastAsia="en-US"/>
        </w:rPr>
        <w:t>key</w:t>
      </w:r>
      <w:r>
        <w:rPr>
          <w:rFonts w:ascii="Consolas" w:eastAsiaTheme="minorHAnsi" w:hAnsi="Consolas" w:cs="Consolas"/>
          <w:color w:val="000000"/>
          <w:sz w:val="19"/>
          <w:szCs w:val="19"/>
          <w:highlight w:val="white"/>
          <w:lang w:eastAsia="en-US"/>
        </w:rPr>
        <w:t>;</w:t>
      </w:r>
    </w:p>
    <w:p w14:paraId="3BA980B2"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root-&gt;left = NULL;</w:t>
      </w:r>
    </w:p>
    <w:p w14:paraId="70BB0C0C"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root-&gt;right = NULL;</w:t>
      </w:r>
    </w:p>
    <w:p w14:paraId="52CA0AF7"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2C138112"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034B5321"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2B91AF"/>
          <w:sz w:val="19"/>
          <w:szCs w:val="19"/>
          <w:highlight w:val="white"/>
          <w:lang w:eastAsia="en-US"/>
        </w:rPr>
        <w:lastRenderedPageBreak/>
        <w:t>node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btree</w:t>
      </w:r>
      <w:r>
        <w:rPr>
          <w:rFonts w:ascii="Consolas" w:eastAsiaTheme="minorHAnsi" w:hAnsi="Consolas" w:cs="Consolas"/>
          <w:color w:val="000000"/>
          <w:sz w:val="19"/>
          <w:szCs w:val="19"/>
          <w:highlight w:val="white"/>
          <w:lang w:eastAsia="en-US"/>
        </w:rPr>
        <w:t>::search(</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key</w:t>
      </w:r>
      <w:r>
        <w:rPr>
          <w:rFonts w:ascii="Consolas" w:eastAsiaTheme="minorHAnsi" w:hAnsi="Consolas" w:cs="Consolas"/>
          <w:color w:val="000000"/>
          <w:sz w:val="19"/>
          <w:szCs w:val="19"/>
          <w:highlight w:val="white"/>
          <w:lang w:eastAsia="en-US"/>
        </w:rPr>
        <w:t>)</w:t>
      </w:r>
    </w:p>
    <w:p w14:paraId="7BC0C651"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2D850D83"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search(</w:t>
      </w:r>
      <w:r>
        <w:rPr>
          <w:rFonts w:ascii="Consolas" w:eastAsiaTheme="minorHAnsi" w:hAnsi="Consolas" w:cs="Consolas"/>
          <w:color w:val="808080"/>
          <w:sz w:val="19"/>
          <w:szCs w:val="19"/>
          <w:highlight w:val="white"/>
          <w:lang w:eastAsia="en-US"/>
        </w:rPr>
        <w:t>key</w:t>
      </w:r>
      <w:r>
        <w:rPr>
          <w:rFonts w:ascii="Consolas" w:eastAsiaTheme="minorHAnsi" w:hAnsi="Consolas" w:cs="Consolas"/>
          <w:color w:val="000000"/>
          <w:sz w:val="19"/>
          <w:szCs w:val="19"/>
          <w:highlight w:val="white"/>
          <w:lang w:eastAsia="en-US"/>
        </w:rPr>
        <w:t>, root);</w:t>
      </w:r>
    </w:p>
    <w:p w14:paraId="64641D59"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6FC6D976"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3A9186EB"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btree</w:t>
      </w:r>
      <w:r>
        <w:rPr>
          <w:rFonts w:ascii="Consolas" w:eastAsiaTheme="minorHAnsi" w:hAnsi="Consolas" w:cs="Consolas"/>
          <w:color w:val="000000"/>
          <w:sz w:val="19"/>
          <w:szCs w:val="19"/>
          <w:highlight w:val="white"/>
          <w:lang w:eastAsia="en-US"/>
        </w:rPr>
        <w:t>::destroy_tree()</w:t>
      </w:r>
    </w:p>
    <w:p w14:paraId="7BF1B35E"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027B20BA" w14:textId="77777777" w:rsidR="0024058C" w:rsidRDefault="0024058C" w:rsidP="0024058C">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destroy_tree(root);</w:t>
      </w:r>
    </w:p>
    <w:p w14:paraId="37B0A79F" w14:textId="77777777" w:rsidR="0024058C" w:rsidRPr="0024058C" w:rsidRDefault="0024058C" w:rsidP="00291B74">
      <w:pPr>
        <w:pStyle w:val="Heading2"/>
        <w:numPr>
          <w:ilvl w:val="1"/>
          <w:numId w:val="12"/>
        </w:numPr>
        <w:tabs>
          <w:tab w:val="left" w:pos="0"/>
        </w:tabs>
      </w:pPr>
      <w:r>
        <w:rPr>
          <w:rFonts w:ascii="Consolas" w:eastAsiaTheme="minorHAnsi" w:hAnsi="Consolas" w:cs="Consolas"/>
          <w:color w:val="000000"/>
          <w:sz w:val="19"/>
          <w:szCs w:val="19"/>
          <w:highlight w:val="white"/>
          <w:lang w:eastAsia="en-US"/>
        </w:rPr>
        <w:t>}</w:t>
      </w:r>
    </w:p>
    <w:p w14:paraId="4E56C68A" w14:textId="0F1B4E7D" w:rsidR="001225D8" w:rsidRDefault="001225D8" w:rsidP="00291B74">
      <w:pPr>
        <w:pStyle w:val="Heading2"/>
        <w:numPr>
          <w:ilvl w:val="1"/>
          <w:numId w:val="12"/>
        </w:numPr>
        <w:tabs>
          <w:tab w:val="left" w:pos="0"/>
        </w:tabs>
      </w:pPr>
      <w:r>
        <w:t>How it works...</w:t>
      </w:r>
    </w:p>
    <w:p w14:paraId="594D65E2" w14:textId="36B4F738" w:rsidR="00B22FB8" w:rsidRDefault="005D6525" w:rsidP="0050372F">
      <w:pPr>
        <w:pStyle w:val="NormalPACKT"/>
      </w:pPr>
      <w:r>
        <w:t>We</w:t>
      </w:r>
      <w:r w:rsidR="00E45AF8">
        <w:t xml:space="preserve"> use a struct to store the value and a pointer to the left child and the right child. There is no particular rule as to which elements should be your left child and which elements should be part of the right child. We can decide if we want so that all elements lower than the root element to be on the left and all elements greater that the root are to the right.</w:t>
      </w:r>
    </w:p>
    <w:p w14:paraId="0B2F36DF" w14:textId="407A76A0" w:rsidR="00061851" w:rsidRDefault="00061851" w:rsidP="0050372F">
      <w:pPr>
        <w:pStyle w:val="NormalPACKT"/>
      </w:pPr>
      <w:r>
        <w:rPr>
          <w:noProof/>
          <w:lang w:val="en-US" w:eastAsia="en-US"/>
        </w:rPr>
        <w:drawing>
          <wp:inline distT="0" distB="0" distL="0" distR="0" wp14:anchorId="3525AFF1" wp14:editId="5DAC77C2">
            <wp:extent cx="3571875" cy="3000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jpg"/>
                    <pic:cNvPicPr/>
                  </pic:nvPicPr>
                  <pic:blipFill>
                    <a:blip r:embed="rId9">
                      <a:extLst>
                        <a:ext uri="{28A0092B-C50C-407E-A947-70E740481C1C}">
                          <a14:useLocalDpi xmlns:a14="http://schemas.microsoft.com/office/drawing/2010/main" val="0"/>
                        </a:ext>
                      </a:extLst>
                    </a:blip>
                    <a:stretch>
                      <a:fillRect/>
                    </a:stretch>
                  </pic:blipFill>
                  <pic:spPr>
                    <a:xfrm>
                      <a:off x="0" y="0"/>
                      <a:ext cx="3571875" cy="3000375"/>
                    </a:xfrm>
                    <a:prstGeom prst="rect">
                      <a:avLst/>
                    </a:prstGeom>
                  </pic:spPr>
                </pic:pic>
              </a:graphicData>
            </a:graphic>
          </wp:inline>
        </w:drawing>
      </w:r>
    </w:p>
    <w:p w14:paraId="4AC7BB94" w14:textId="5E0FC437" w:rsidR="00A40553" w:rsidRDefault="00A40553" w:rsidP="00A40553">
      <w:pPr>
        <w:pStyle w:val="LayoutInformationPACKT"/>
      </w:pPr>
      <w:r>
        <w:t>Insert Image B04929_03</w:t>
      </w:r>
      <w:r>
        <w:t>_02</w:t>
      </w:r>
      <w:r>
        <w:t xml:space="preserve">.png </w:t>
      </w:r>
    </w:p>
    <w:p w14:paraId="3C7B37F4" w14:textId="77777777" w:rsidR="00061851" w:rsidRDefault="00061851" w:rsidP="0050372F">
      <w:pPr>
        <w:pStyle w:val="NormalPACKT"/>
      </w:pPr>
    </w:p>
    <w:p w14:paraId="6C4FF0FE" w14:textId="6C8D357A" w:rsidR="00061851" w:rsidRDefault="00061851" w:rsidP="0050372F">
      <w:pPr>
        <w:pStyle w:val="NormalPACKT"/>
      </w:pPr>
      <w:r>
        <w:t xml:space="preserve">Both insertion and deletion in the tree data structure is done in a recursive way. </w:t>
      </w:r>
      <w:r w:rsidR="00884773">
        <w:t>To insert elements, w</w:t>
      </w:r>
      <w:r>
        <w:t xml:space="preserve">e traverse the tree and check if it is empty. If it is empty, we create a </w:t>
      </w:r>
      <w:r>
        <w:lastRenderedPageBreak/>
        <w:t xml:space="preserve">new node and </w:t>
      </w:r>
      <w:r w:rsidR="009308AA">
        <w:t xml:space="preserve">add </w:t>
      </w:r>
      <w:r>
        <w:t xml:space="preserve">all the corresponding nodes recursively by checking if the new node’s value is greater than or less than the root node. Searching for an element is also done in a similar way. If the element to be searched has a value lower than the root node, we can ignore the entire right hand section of the tree </w:t>
      </w:r>
      <w:r w:rsidR="00423948">
        <w:t>as</w:t>
      </w:r>
      <w:r>
        <w:t xml:space="preserve"> we can see in our </w:t>
      </w:r>
      <w:r w:rsidRPr="00423948">
        <w:rPr>
          <w:rStyle w:val="SubtleReference"/>
        </w:rPr>
        <w:t>Search</w:t>
      </w:r>
      <w:r>
        <w:t xml:space="preserve"> function</w:t>
      </w:r>
      <w:r w:rsidR="009A7EC1">
        <w:t xml:space="preserve"> and keep searching recursively</w:t>
      </w:r>
      <w:r>
        <w:t xml:space="preserve">. </w:t>
      </w:r>
      <w:r w:rsidR="006B4568">
        <w:t>This reduces the search space considerably and optimises our algorithm. This means searching for an item at runtime will be faster.</w:t>
      </w:r>
    </w:p>
    <w:p w14:paraId="40BE6087" w14:textId="7D716E45" w:rsidR="001225D8" w:rsidRDefault="009D49E8" w:rsidP="00291B74">
      <w:pPr>
        <w:pStyle w:val="Heading1"/>
        <w:numPr>
          <w:ilvl w:val="0"/>
          <w:numId w:val="13"/>
        </w:numPr>
        <w:tabs>
          <w:tab w:val="left" w:pos="0"/>
        </w:tabs>
      </w:pPr>
      <w:r>
        <w:t>Use graph to store data</w:t>
      </w:r>
    </w:p>
    <w:p w14:paraId="740ECB3C" w14:textId="1C281D8F" w:rsidR="001225D8" w:rsidRDefault="00190BF0" w:rsidP="0086015E">
      <w:pPr>
        <w:pStyle w:val="NormalPACKT"/>
      </w:pPr>
      <w:r>
        <w:t xml:space="preserve">In this recipe we </w:t>
      </w:r>
      <w:r w:rsidR="00334F5A">
        <w:t>will see how easy it is to store data using the graph data structure.</w:t>
      </w:r>
      <w:r w:rsidR="00035340">
        <w:t xml:space="preserve"> The graph data structure is extremely useful if we have to create a system </w:t>
      </w:r>
      <w:r w:rsidR="0079128E">
        <w:t>like facebook to sell and share our game with friends and friends of friends.</w:t>
      </w:r>
      <w:r w:rsidR="00FE6043">
        <w:t xml:space="preserve"> A graph can be implemented in few </w:t>
      </w:r>
      <w:r w:rsidR="00566DDE">
        <w:t>ways. The most used method is by using edges and nodes.</w:t>
      </w:r>
    </w:p>
    <w:p w14:paraId="0905BC7B" w14:textId="77777777" w:rsidR="00D33F74" w:rsidRDefault="00D33F74" w:rsidP="00291B74">
      <w:pPr>
        <w:pStyle w:val="Heading2"/>
        <w:numPr>
          <w:ilvl w:val="1"/>
          <w:numId w:val="1"/>
        </w:numPr>
        <w:tabs>
          <w:tab w:val="left" w:pos="0"/>
        </w:tabs>
      </w:pPr>
      <w:r>
        <w:t>Getting ready</w:t>
      </w:r>
    </w:p>
    <w:p w14:paraId="3C1C664B" w14:textId="77777777" w:rsidR="00D33F74" w:rsidRDefault="00D33F74" w:rsidP="00D33F74">
      <w:pPr>
        <w:pStyle w:val="NormalPACKT"/>
      </w:pPr>
      <w:r>
        <w:t>To step through this recipe, you will need a machine running Windows. No other prerequisites are required.</w:t>
      </w:r>
      <w:r w:rsidRPr="00C06F1E">
        <w:t xml:space="preserve"> </w:t>
      </w:r>
      <w:r>
        <w:t>You need to have a working copy of Visual Studio installed on your Windows machine.</w:t>
      </w:r>
    </w:p>
    <w:p w14:paraId="288D1A26" w14:textId="77777777" w:rsidR="00D33F74" w:rsidRDefault="00D33F74" w:rsidP="00291B74">
      <w:pPr>
        <w:pStyle w:val="Heading2"/>
        <w:numPr>
          <w:ilvl w:val="1"/>
          <w:numId w:val="1"/>
        </w:numPr>
        <w:tabs>
          <w:tab w:val="left" w:pos="0"/>
        </w:tabs>
      </w:pPr>
      <w:r>
        <w:t>How to do it...</w:t>
      </w:r>
    </w:p>
    <w:p w14:paraId="4830E18C" w14:textId="52D17E15" w:rsidR="00D33F74" w:rsidRDefault="00D33F74" w:rsidP="00291B74">
      <w:pPr>
        <w:pStyle w:val="NumberedBulletPACKT"/>
        <w:numPr>
          <w:ilvl w:val="0"/>
          <w:numId w:val="21"/>
        </w:numPr>
        <w:tabs>
          <w:tab w:val="clear" w:pos="360"/>
          <w:tab w:val="left" w:pos="720"/>
        </w:tabs>
      </w:pPr>
      <w:r>
        <w:t>Open Visual Studio.</w:t>
      </w:r>
    </w:p>
    <w:p w14:paraId="1649851D" w14:textId="77777777" w:rsidR="00D33F74" w:rsidRDefault="00D33F74" w:rsidP="00291B74">
      <w:pPr>
        <w:pStyle w:val="NumberedBulletPACKT"/>
        <w:numPr>
          <w:ilvl w:val="1"/>
          <w:numId w:val="21"/>
        </w:numPr>
        <w:tabs>
          <w:tab w:val="clear" w:pos="360"/>
          <w:tab w:val="left" w:pos="720"/>
        </w:tabs>
      </w:pPr>
      <w:r>
        <w:t xml:space="preserve">Create a new C++ project </w:t>
      </w:r>
    </w:p>
    <w:p w14:paraId="1D84676E" w14:textId="77777777" w:rsidR="00D33F74" w:rsidRDefault="00D33F74" w:rsidP="00291B74">
      <w:pPr>
        <w:pStyle w:val="NumberedBulletPACKT"/>
        <w:numPr>
          <w:ilvl w:val="1"/>
          <w:numId w:val="21"/>
        </w:numPr>
        <w:tabs>
          <w:tab w:val="clear" w:pos="360"/>
          <w:tab w:val="left" w:pos="720"/>
        </w:tabs>
      </w:pPr>
      <w:r>
        <w:t>Select a win32 console application</w:t>
      </w:r>
    </w:p>
    <w:p w14:paraId="7B809BC8" w14:textId="4B75D558" w:rsidR="00D33F74" w:rsidRDefault="00D33F74" w:rsidP="00291B74">
      <w:pPr>
        <w:pStyle w:val="NumberedBulletPACKT"/>
        <w:numPr>
          <w:ilvl w:val="1"/>
          <w:numId w:val="21"/>
        </w:numPr>
        <w:tabs>
          <w:tab w:val="clear" w:pos="360"/>
          <w:tab w:val="left" w:pos="720"/>
        </w:tabs>
      </w:pPr>
      <w:r>
        <w:t xml:space="preserve">Add the following files:  </w:t>
      </w:r>
      <w:r w:rsidR="003A79B9">
        <w:t>CGraph.h/cpp</w:t>
      </w:r>
    </w:p>
    <w:p w14:paraId="0FE54A09" w14:textId="77777777" w:rsidR="00D33F74" w:rsidRDefault="00D33F74" w:rsidP="00291B74">
      <w:pPr>
        <w:pStyle w:val="NumberedBulletPACKT"/>
        <w:numPr>
          <w:ilvl w:val="1"/>
          <w:numId w:val="21"/>
        </w:numPr>
        <w:tabs>
          <w:tab w:val="clear" w:pos="360"/>
          <w:tab w:val="left" w:pos="720"/>
        </w:tabs>
      </w:pPr>
      <w:r>
        <w:t>Add the following lines of code.</w:t>
      </w:r>
    </w:p>
    <w:p w14:paraId="02865C33" w14:textId="77777777" w:rsidR="003A79B9" w:rsidRDefault="003A79B9" w:rsidP="00017479">
      <w:pPr>
        <w:suppressAutoHyphens w:val="0"/>
        <w:autoSpaceDE w:val="0"/>
        <w:autoSpaceDN w:val="0"/>
        <w:adjustRightInd w:val="0"/>
        <w:spacing w:after="0"/>
        <w:rPr>
          <w:rFonts w:ascii="Consolas" w:eastAsiaTheme="minorHAnsi" w:hAnsi="Consolas" w:cs="Consolas"/>
          <w:color w:val="0000FF"/>
          <w:sz w:val="19"/>
          <w:szCs w:val="19"/>
          <w:highlight w:val="white"/>
          <w:lang w:val="en-NZ" w:eastAsia="en-US"/>
        </w:rPr>
      </w:pPr>
    </w:p>
    <w:p w14:paraId="1FBB092F" w14:textId="64FF3708" w:rsidR="003A79B9" w:rsidRDefault="003A79B9" w:rsidP="003A79B9">
      <w:pPr>
        <w:pStyle w:val="NumberedBulletPACKT"/>
        <w:numPr>
          <w:ilvl w:val="0"/>
          <w:numId w:val="0"/>
        </w:numPr>
        <w:tabs>
          <w:tab w:val="clear" w:pos="1080"/>
          <w:tab w:val="left" w:pos="683"/>
        </w:tabs>
        <w:rPr>
          <w:b/>
        </w:rPr>
      </w:pPr>
      <w:r>
        <w:rPr>
          <w:b/>
        </w:rPr>
        <w:t>CGraph</w:t>
      </w:r>
      <w:r w:rsidRPr="00B52A08">
        <w:rPr>
          <w:b/>
        </w:rPr>
        <w:t>.</w:t>
      </w:r>
      <w:r>
        <w:rPr>
          <w:b/>
        </w:rPr>
        <w:t>h</w:t>
      </w:r>
    </w:p>
    <w:p w14:paraId="77D7EE69"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&lt;iostream&gt;</w:t>
      </w:r>
    </w:p>
    <w:p w14:paraId="31E224B6"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&lt;vector&gt;</w:t>
      </w:r>
    </w:p>
    <w:p w14:paraId="4BA7299E"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&lt;map&gt;</w:t>
      </w:r>
    </w:p>
    <w:p w14:paraId="66F46185"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&lt;string&gt;</w:t>
      </w:r>
    </w:p>
    <w:p w14:paraId="484E2453"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78D46B66"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std;</w:t>
      </w:r>
    </w:p>
    <w:p w14:paraId="082933CD"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2FB4E9CF"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struct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vertex</w:t>
      </w:r>
    </w:p>
    <w:p w14:paraId="4A7A75BA"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57033E01"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typedef</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pair</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vertex</w:t>
      </w:r>
      <w:r>
        <w:rPr>
          <w:rFonts w:ascii="Consolas" w:eastAsiaTheme="minorHAnsi" w:hAnsi="Consolas" w:cs="Consolas"/>
          <w:color w:val="000000"/>
          <w:sz w:val="19"/>
          <w:szCs w:val="19"/>
          <w:highlight w:val="white"/>
          <w:lang w:eastAsia="en-US"/>
        </w:rPr>
        <w:t xml:space="preserve">*&gt; </w:t>
      </w:r>
      <w:r>
        <w:rPr>
          <w:rFonts w:ascii="Consolas" w:eastAsiaTheme="minorHAnsi" w:hAnsi="Consolas" w:cs="Consolas"/>
          <w:color w:val="2B91AF"/>
          <w:sz w:val="19"/>
          <w:szCs w:val="19"/>
          <w:highlight w:val="white"/>
          <w:lang w:eastAsia="en-US"/>
        </w:rPr>
        <w:t>ve</w:t>
      </w:r>
      <w:r>
        <w:rPr>
          <w:rFonts w:ascii="Consolas" w:eastAsiaTheme="minorHAnsi" w:hAnsi="Consolas" w:cs="Consolas"/>
          <w:color w:val="000000"/>
          <w:sz w:val="19"/>
          <w:szCs w:val="19"/>
          <w:highlight w:val="white"/>
          <w:lang w:eastAsia="en-US"/>
        </w:rPr>
        <w:t>;</w:t>
      </w:r>
    </w:p>
    <w:p w14:paraId="326E999C"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vector</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ve</w:t>
      </w:r>
      <w:r>
        <w:rPr>
          <w:rFonts w:ascii="Consolas" w:eastAsiaTheme="minorHAnsi" w:hAnsi="Consolas" w:cs="Consolas"/>
          <w:color w:val="000000"/>
          <w:sz w:val="19"/>
          <w:szCs w:val="19"/>
          <w:highlight w:val="white"/>
          <w:lang w:eastAsia="en-US"/>
        </w:rPr>
        <w:t xml:space="preserve">&gt; adj; </w:t>
      </w:r>
      <w:r>
        <w:rPr>
          <w:rFonts w:ascii="Consolas" w:eastAsiaTheme="minorHAnsi" w:hAnsi="Consolas" w:cs="Consolas"/>
          <w:color w:val="008000"/>
          <w:sz w:val="19"/>
          <w:szCs w:val="19"/>
          <w:highlight w:val="white"/>
          <w:lang w:eastAsia="en-US"/>
        </w:rPr>
        <w:t>//cost of edge, destination vertex</w:t>
      </w:r>
    </w:p>
    <w:p w14:paraId="5807C911"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ab/>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 xml:space="preserve"> name;</w:t>
      </w:r>
    </w:p>
    <w:p w14:paraId="3DB97162"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vertex(</w:t>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s</w:t>
      </w:r>
      <w:r>
        <w:rPr>
          <w:rFonts w:ascii="Consolas" w:eastAsiaTheme="minorHAnsi" w:hAnsi="Consolas" w:cs="Consolas"/>
          <w:color w:val="000000"/>
          <w:sz w:val="19"/>
          <w:szCs w:val="19"/>
          <w:highlight w:val="white"/>
          <w:lang w:eastAsia="en-US"/>
        </w:rPr>
        <w:t>)</w:t>
      </w:r>
    </w:p>
    <w:p w14:paraId="0E3F9F23"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39C8AFB9"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name = </w:t>
      </w:r>
      <w:r>
        <w:rPr>
          <w:rFonts w:ascii="Consolas" w:eastAsiaTheme="minorHAnsi" w:hAnsi="Consolas" w:cs="Consolas"/>
          <w:color w:val="808080"/>
          <w:sz w:val="19"/>
          <w:szCs w:val="19"/>
          <w:highlight w:val="white"/>
          <w:lang w:eastAsia="en-US"/>
        </w:rPr>
        <w:t>s</w:t>
      </w:r>
      <w:r>
        <w:rPr>
          <w:rFonts w:ascii="Consolas" w:eastAsiaTheme="minorHAnsi" w:hAnsi="Consolas" w:cs="Consolas"/>
          <w:color w:val="000000"/>
          <w:sz w:val="19"/>
          <w:szCs w:val="19"/>
          <w:highlight w:val="white"/>
          <w:lang w:eastAsia="en-US"/>
        </w:rPr>
        <w:t>;</w:t>
      </w:r>
    </w:p>
    <w:p w14:paraId="630A13E9"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14AACB55"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77472EC1"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00D988C5"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graph</w:t>
      </w:r>
    </w:p>
    <w:p w14:paraId="34609B59"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79347E7F"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w:t>
      </w:r>
    </w:p>
    <w:p w14:paraId="6DE5B952"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typedef</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map</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vertex</w:t>
      </w:r>
      <w:r>
        <w:rPr>
          <w:rFonts w:ascii="Consolas" w:eastAsiaTheme="minorHAnsi" w:hAnsi="Consolas" w:cs="Consolas"/>
          <w:color w:val="000000"/>
          <w:sz w:val="19"/>
          <w:szCs w:val="19"/>
          <w:highlight w:val="white"/>
          <w:lang w:eastAsia="en-US"/>
        </w:rPr>
        <w:t xml:space="preserve"> *&gt; </w:t>
      </w:r>
      <w:r>
        <w:rPr>
          <w:rFonts w:ascii="Consolas" w:eastAsiaTheme="minorHAnsi" w:hAnsi="Consolas" w:cs="Consolas"/>
          <w:color w:val="2B91AF"/>
          <w:sz w:val="19"/>
          <w:szCs w:val="19"/>
          <w:highlight w:val="white"/>
          <w:lang w:eastAsia="en-US"/>
        </w:rPr>
        <w:t>vmap</w:t>
      </w:r>
      <w:r>
        <w:rPr>
          <w:rFonts w:ascii="Consolas" w:eastAsiaTheme="minorHAnsi" w:hAnsi="Consolas" w:cs="Consolas"/>
          <w:color w:val="000000"/>
          <w:sz w:val="19"/>
          <w:szCs w:val="19"/>
          <w:highlight w:val="white"/>
          <w:lang w:eastAsia="en-US"/>
        </w:rPr>
        <w:t>;</w:t>
      </w:r>
    </w:p>
    <w:p w14:paraId="210365AB"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vmap</w:t>
      </w:r>
      <w:r>
        <w:rPr>
          <w:rFonts w:ascii="Consolas" w:eastAsiaTheme="minorHAnsi" w:hAnsi="Consolas" w:cs="Consolas"/>
          <w:color w:val="000000"/>
          <w:sz w:val="19"/>
          <w:szCs w:val="19"/>
          <w:highlight w:val="white"/>
          <w:lang w:eastAsia="en-US"/>
        </w:rPr>
        <w:t xml:space="preserve"> work;</w:t>
      </w:r>
    </w:p>
    <w:p w14:paraId="1A6013BC"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addvertex(</w:t>
      </w:r>
      <w:r>
        <w:rPr>
          <w:rFonts w:ascii="Consolas" w:eastAsiaTheme="minorHAnsi" w:hAnsi="Consolas" w:cs="Consolas"/>
          <w:color w:val="0000FF"/>
          <w:sz w:val="19"/>
          <w:szCs w:val="19"/>
          <w:highlight w:val="white"/>
          <w:lang w:eastAsia="en-US"/>
        </w:rPr>
        <w:t>const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&amp;);</w:t>
      </w:r>
    </w:p>
    <w:p w14:paraId="72E1D921"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addedge(</w:t>
      </w:r>
      <w:r>
        <w:rPr>
          <w:rFonts w:ascii="Consolas" w:eastAsiaTheme="minorHAnsi" w:hAnsi="Consolas" w:cs="Consolas"/>
          <w:color w:val="0000FF"/>
          <w:sz w:val="19"/>
          <w:szCs w:val="19"/>
          <w:highlight w:val="white"/>
          <w:lang w:eastAsia="en-US"/>
        </w:rPr>
        <w:t>const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 xml:space="preserve">&amp; from, </w:t>
      </w:r>
      <w:r>
        <w:rPr>
          <w:rFonts w:ascii="Consolas" w:eastAsiaTheme="minorHAnsi" w:hAnsi="Consolas" w:cs="Consolas"/>
          <w:color w:val="0000FF"/>
          <w:sz w:val="19"/>
          <w:szCs w:val="19"/>
          <w:highlight w:val="white"/>
          <w:lang w:eastAsia="en-US"/>
        </w:rPr>
        <w:t>const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 xml:space="preserve">&amp; to, </w:t>
      </w:r>
      <w:r>
        <w:rPr>
          <w:rFonts w:ascii="Consolas" w:eastAsiaTheme="minorHAnsi" w:hAnsi="Consolas" w:cs="Consolas"/>
          <w:color w:val="0000FF"/>
          <w:sz w:val="19"/>
          <w:szCs w:val="19"/>
          <w:highlight w:val="white"/>
          <w:lang w:eastAsia="en-US"/>
        </w:rPr>
        <w:t>double</w:t>
      </w:r>
      <w:r>
        <w:rPr>
          <w:rFonts w:ascii="Consolas" w:eastAsiaTheme="minorHAnsi" w:hAnsi="Consolas" w:cs="Consolas"/>
          <w:color w:val="000000"/>
          <w:sz w:val="19"/>
          <w:szCs w:val="19"/>
          <w:highlight w:val="white"/>
          <w:lang w:eastAsia="en-US"/>
        </w:rPr>
        <w:t xml:space="preserve"> cost);</w:t>
      </w:r>
    </w:p>
    <w:p w14:paraId="5D53ABEA"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1DA3852D" w14:textId="77777777" w:rsidR="001A0C8B" w:rsidRDefault="001A0C8B" w:rsidP="001A0C8B">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D1E6F04" w14:textId="1047E294" w:rsidR="006B6985" w:rsidRDefault="006B6985" w:rsidP="006B6985">
      <w:pPr>
        <w:pStyle w:val="NumberedBulletPACKT"/>
        <w:numPr>
          <w:ilvl w:val="0"/>
          <w:numId w:val="0"/>
        </w:numPr>
        <w:tabs>
          <w:tab w:val="clear" w:pos="1080"/>
          <w:tab w:val="left" w:pos="683"/>
        </w:tabs>
        <w:rPr>
          <w:b/>
        </w:rPr>
      </w:pPr>
      <w:r>
        <w:rPr>
          <w:b/>
        </w:rPr>
        <w:t>CGraph</w:t>
      </w:r>
      <w:r w:rsidRPr="00B52A08">
        <w:rPr>
          <w:b/>
        </w:rPr>
        <w:t>.</w:t>
      </w:r>
      <w:r>
        <w:rPr>
          <w:b/>
        </w:rPr>
        <w:t>cpp</w:t>
      </w:r>
    </w:p>
    <w:p w14:paraId="4616B10F"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graph</w:t>
      </w:r>
      <w:r>
        <w:rPr>
          <w:rFonts w:ascii="Consolas" w:eastAsiaTheme="minorHAnsi" w:hAnsi="Consolas" w:cs="Consolas"/>
          <w:color w:val="000000"/>
          <w:sz w:val="19"/>
          <w:szCs w:val="19"/>
          <w:highlight w:val="white"/>
          <w:lang w:eastAsia="en-US"/>
        </w:rPr>
        <w:t>::addvertex(</w:t>
      </w:r>
      <w:r>
        <w:rPr>
          <w:rFonts w:ascii="Consolas" w:eastAsiaTheme="minorHAnsi" w:hAnsi="Consolas" w:cs="Consolas"/>
          <w:color w:val="0000FF"/>
          <w:sz w:val="19"/>
          <w:szCs w:val="19"/>
          <w:highlight w:val="white"/>
          <w:lang w:eastAsia="en-US"/>
        </w:rPr>
        <w:t>const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 xml:space="preserve"> &amp;</w:t>
      </w:r>
      <w:r>
        <w:rPr>
          <w:rFonts w:ascii="Consolas" w:eastAsiaTheme="minorHAnsi" w:hAnsi="Consolas" w:cs="Consolas"/>
          <w:color w:val="808080"/>
          <w:sz w:val="19"/>
          <w:szCs w:val="19"/>
          <w:highlight w:val="white"/>
          <w:lang w:eastAsia="en-US"/>
        </w:rPr>
        <w:t>name</w:t>
      </w:r>
      <w:r>
        <w:rPr>
          <w:rFonts w:ascii="Consolas" w:eastAsiaTheme="minorHAnsi" w:hAnsi="Consolas" w:cs="Consolas"/>
          <w:color w:val="000000"/>
          <w:sz w:val="19"/>
          <w:szCs w:val="19"/>
          <w:highlight w:val="white"/>
          <w:lang w:eastAsia="en-US"/>
        </w:rPr>
        <w:t>)</w:t>
      </w:r>
    </w:p>
    <w:p w14:paraId="6F935D72"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0374C5D2"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vmap</w:t>
      </w:r>
      <w:r>
        <w:rPr>
          <w:rFonts w:ascii="Consolas" w:eastAsiaTheme="minorHAnsi" w:hAnsi="Consolas" w:cs="Consolas"/>
          <w:color w:val="000000"/>
          <w:sz w:val="19"/>
          <w:szCs w:val="19"/>
          <w:highlight w:val="white"/>
          <w:lang w:eastAsia="en-US"/>
        </w:rPr>
        <w:t>::</w:t>
      </w:r>
      <w:r>
        <w:rPr>
          <w:rFonts w:ascii="Consolas" w:eastAsiaTheme="minorHAnsi" w:hAnsi="Consolas" w:cs="Consolas"/>
          <w:color w:val="2B91AF"/>
          <w:sz w:val="19"/>
          <w:szCs w:val="19"/>
          <w:highlight w:val="white"/>
          <w:lang w:eastAsia="en-US"/>
        </w:rPr>
        <w:t>iterator</w:t>
      </w:r>
      <w:r>
        <w:rPr>
          <w:rFonts w:ascii="Consolas" w:eastAsiaTheme="minorHAnsi" w:hAnsi="Consolas" w:cs="Consolas"/>
          <w:color w:val="000000"/>
          <w:sz w:val="19"/>
          <w:szCs w:val="19"/>
          <w:highlight w:val="white"/>
          <w:lang w:eastAsia="en-US"/>
        </w:rPr>
        <w:t xml:space="preserve"> itr = work.begin();</w:t>
      </w:r>
    </w:p>
    <w:p w14:paraId="31D5AFE1"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itr = work.find(</w:t>
      </w:r>
      <w:r>
        <w:rPr>
          <w:rFonts w:ascii="Consolas" w:eastAsiaTheme="minorHAnsi" w:hAnsi="Consolas" w:cs="Consolas"/>
          <w:color w:val="808080"/>
          <w:sz w:val="19"/>
          <w:szCs w:val="19"/>
          <w:highlight w:val="white"/>
          <w:lang w:eastAsia="en-US"/>
        </w:rPr>
        <w:t>name</w:t>
      </w:r>
      <w:r>
        <w:rPr>
          <w:rFonts w:ascii="Consolas" w:eastAsiaTheme="minorHAnsi" w:hAnsi="Consolas" w:cs="Consolas"/>
          <w:color w:val="000000"/>
          <w:sz w:val="19"/>
          <w:szCs w:val="19"/>
          <w:highlight w:val="white"/>
          <w:lang w:eastAsia="en-US"/>
        </w:rPr>
        <w:t>);</w:t>
      </w:r>
    </w:p>
    <w:p w14:paraId="6DC9131E"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(itr == work.end())</w:t>
      </w:r>
    </w:p>
    <w:p w14:paraId="55EF5192"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591928A0"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vertex</w:t>
      </w:r>
      <w:r>
        <w:rPr>
          <w:rFonts w:ascii="Consolas" w:eastAsiaTheme="minorHAnsi" w:hAnsi="Consolas" w:cs="Consolas"/>
          <w:color w:val="000000"/>
          <w:sz w:val="19"/>
          <w:szCs w:val="19"/>
          <w:highlight w:val="white"/>
          <w:lang w:eastAsia="en-US"/>
        </w:rPr>
        <w:t xml:space="preserve"> *v;</w:t>
      </w:r>
    </w:p>
    <w:p w14:paraId="3538731E"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v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vertex</w:t>
      </w:r>
      <w:r>
        <w:rPr>
          <w:rFonts w:ascii="Consolas" w:eastAsiaTheme="minorHAnsi" w:hAnsi="Consolas" w:cs="Consolas"/>
          <w:color w:val="000000"/>
          <w:sz w:val="19"/>
          <w:szCs w:val="19"/>
          <w:highlight w:val="white"/>
          <w:lang w:eastAsia="en-US"/>
        </w:rPr>
        <w:t>(</w:t>
      </w:r>
      <w:r>
        <w:rPr>
          <w:rFonts w:ascii="Consolas" w:eastAsiaTheme="minorHAnsi" w:hAnsi="Consolas" w:cs="Consolas"/>
          <w:color w:val="808080"/>
          <w:sz w:val="19"/>
          <w:szCs w:val="19"/>
          <w:highlight w:val="white"/>
          <w:lang w:eastAsia="en-US"/>
        </w:rPr>
        <w:t>name</w:t>
      </w:r>
      <w:r>
        <w:rPr>
          <w:rFonts w:ascii="Consolas" w:eastAsiaTheme="minorHAnsi" w:hAnsi="Consolas" w:cs="Consolas"/>
          <w:color w:val="000000"/>
          <w:sz w:val="19"/>
          <w:szCs w:val="19"/>
          <w:highlight w:val="white"/>
          <w:lang w:eastAsia="en-US"/>
        </w:rPr>
        <w:t>);</w:t>
      </w:r>
    </w:p>
    <w:p w14:paraId="51A51C71"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work[</w:t>
      </w:r>
      <w:r>
        <w:rPr>
          <w:rFonts w:ascii="Consolas" w:eastAsiaTheme="minorHAnsi" w:hAnsi="Consolas" w:cs="Consolas"/>
          <w:color w:val="808080"/>
          <w:sz w:val="19"/>
          <w:szCs w:val="19"/>
          <w:highlight w:val="white"/>
          <w:lang w:eastAsia="en-US"/>
        </w:rPr>
        <w:t>name</w:t>
      </w:r>
      <w:r>
        <w:rPr>
          <w:rFonts w:ascii="Consolas" w:eastAsiaTheme="minorHAnsi" w:hAnsi="Consolas" w:cs="Consolas"/>
          <w:color w:val="000000"/>
          <w:sz w:val="19"/>
          <w:szCs w:val="19"/>
          <w:highlight w:val="white"/>
          <w:lang w:eastAsia="en-US"/>
        </w:rPr>
        <w:t>] = v;</w:t>
      </w:r>
    </w:p>
    <w:p w14:paraId="4640ED06"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w:t>
      </w:r>
    </w:p>
    <w:p w14:paraId="43D1CE14"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62DBB95E"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"\nVertex already exists!"</w:t>
      </w:r>
      <w:r>
        <w:rPr>
          <w:rFonts w:ascii="Consolas" w:eastAsiaTheme="minorHAnsi" w:hAnsi="Consolas" w:cs="Consolas"/>
          <w:color w:val="000000"/>
          <w:sz w:val="19"/>
          <w:szCs w:val="19"/>
          <w:highlight w:val="white"/>
          <w:lang w:eastAsia="en-US"/>
        </w:rPr>
        <w:t>;</w:t>
      </w:r>
    </w:p>
    <w:p w14:paraId="22633EC4"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546BA318"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405CAAE8"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void</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graph</w:t>
      </w:r>
      <w:r>
        <w:rPr>
          <w:rFonts w:ascii="Consolas" w:eastAsiaTheme="minorHAnsi" w:hAnsi="Consolas" w:cs="Consolas"/>
          <w:color w:val="000000"/>
          <w:sz w:val="19"/>
          <w:szCs w:val="19"/>
          <w:highlight w:val="white"/>
          <w:lang w:eastAsia="en-US"/>
        </w:rPr>
        <w:t>::addedge(</w:t>
      </w:r>
      <w:r>
        <w:rPr>
          <w:rFonts w:ascii="Consolas" w:eastAsiaTheme="minorHAnsi" w:hAnsi="Consolas" w:cs="Consolas"/>
          <w:color w:val="0000FF"/>
          <w:sz w:val="19"/>
          <w:szCs w:val="19"/>
          <w:highlight w:val="white"/>
          <w:lang w:eastAsia="en-US"/>
        </w:rPr>
        <w:t>const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 xml:space="preserve">&amp; </w:t>
      </w:r>
      <w:r>
        <w:rPr>
          <w:rFonts w:ascii="Consolas" w:eastAsiaTheme="minorHAnsi" w:hAnsi="Consolas" w:cs="Consolas"/>
          <w:color w:val="808080"/>
          <w:sz w:val="19"/>
          <w:szCs w:val="19"/>
          <w:highlight w:val="white"/>
          <w:lang w:eastAsia="en-US"/>
        </w:rPr>
        <w:t>from</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const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 xml:space="preserve">&amp; </w:t>
      </w:r>
      <w:r>
        <w:rPr>
          <w:rFonts w:ascii="Consolas" w:eastAsiaTheme="minorHAnsi" w:hAnsi="Consolas" w:cs="Consolas"/>
          <w:color w:val="808080"/>
          <w:sz w:val="19"/>
          <w:szCs w:val="19"/>
          <w:highlight w:val="white"/>
          <w:lang w:eastAsia="en-US"/>
        </w:rPr>
        <w:t>to</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double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808080"/>
          <w:sz w:val="19"/>
          <w:szCs w:val="19"/>
          <w:highlight w:val="white"/>
          <w:lang w:eastAsia="en-US"/>
        </w:rPr>
        <w:t>cost</w:t>
      </w:r>
      <w:r>
        <w:rPr>
          <w:rFonts w:ascii="Consolas" w:eastAsiaTheme="minorHAnsi" w:hAnsi="Consolas" w:cs="Consolas"/>
          <w:color w:val="000000"/>
          <w:sz w:val="19"/>
          <w:szCs w:val="19"/>
          <w:highlight w:val="white"/>
          <w:lang w:eastAsia="en-US"/>
        </w:rPr>
        <w:t>)</w:t>
      </w:r>
    </w:p>
    <w:p w14:paraId="3E15624B"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5568B32F"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vertex</w:t>
      </w:r>
      <w:r>
        <w:rPr>
          <w:rFonts w:ascii="Consolas" w:eastAsiaTheme="minorHAnsi" w:hAnsi="Consolas" w:cs="Consolas"/>
          <w:color w:val="000000"/>
          <w:sz w:val="19"/>
          <w:szCs w:val="19"/>
          <w:highlight w:val="white"/>
          <w:lang w:eastAsia="en-US"/>
        </w:rPr>
        <w:t xml:space="preserve"> *f = (work.find(</w:t>
      </w:r>
      <w:r>
        <w:rPr>
          <w:rFonts w:ascii="Consolas" w:eastAsiaTheme="minorHAnsi" w:hAnsi="Consolas" w:cs="Consolas"/>
          <w:color w:val="808080"/>
          <w:sz w:val="19"/>
          <w:szCs w:val="19"/>
          <w:highlight w:val="white"/>
          <w:lang w:eastAsia="en-US"/>
        </w:rPr>
        <w:t>from</w:t>
      </w:r>
      <w:r>
        <w:rPr>
          <w:rFonts w:ascii="Consolas" w:eastAsiaTheme="minorHAnsi" w:hAnsi="Consolas" w:cs="Consolas"/>
          <w:color w:val="000000"/>
          <w:sz w:val="19"/>
          <w:szCs w:val="19"/>
          <w:highlight w:val="white"/>
          <w:lang w:eastAsia="en-US"/>
        </w:rPr>
        <w:t>)-&gt;second);</w:t>
      </w:r>
    </w:p>
    <w:p w14:paraId="2CAEE70B"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vertex</w:t>
      </w:r>
      <w:r>
        <w:rPr>
          <w:rFonts w:ascii="Consolas" w:eastAsiaTheme="minorHAnsi" w:hAnsi="Consolas" w:cs="Consolas"/>
          <w:color w:val="000000"/>
          <w:sz w:val="19"/>
          <w:szCs w:val="19"/>
          <w:highlight w:val="white"/>
          <w:lang w:eastAsia="en-US"/>
        </w:rPr>
        <w:t xml:space="preserve"> *t = (work.find(</w:t>
      </w:r>
      <w:r>
        <w:rPr>
          <w:rFonts w:ascii="Consolas" w:eastAsiaTheme="minorHAnsi" w:hAnsi="Consolas" w:cs="Consolas"/>
          <w:color w:val="808080"/>
          <w:sz w:val="19"/>
          <w:szCs w:val="19"/>
          <w:highlight w:val="white"/>
          <w:lang w:eastAsia="en-US"/>
        </w:rPr>
        <w:t>to</w:t>
      </w:r>
      <w:r>
        <w:rPr>
          <w:rFonts w:ascii="Consolas" w:eastAsiaTheme="minorHAnsi" w:hAnsi="Consolas" w:cs="Consolas"/>
          <w:color w:val="000000"/>
          <w:sz w:val="19"/>
          <w:szCs w:val="19"/>
          <w:highlight w:val="white"/>
          <w:lang w:eastAsia="en-US"/>
        </w:rPr>
        <w:t>)-&gt;second);</w:t>
      </w:r>
    </w:p>
    <w:p w14:paraId="4CE26A16"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pair</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vertex</w:t>
      </w:r>
      <w:r>
        <w:rPr>
          <w:rFonts w:ascii="Consolas" w:eastAsiaTheme="minorHAnsi" w:hAnsi="Consolas" w:cs="Consolas"/>
          <w:color w:val="000000"/>
          <w:sz w:val="19"/>
          <w:szCs w:val="19"/>
          <w:highlight w:val="white"/>
          <w:lang w:eastAsia="en-US"/>
        </w:rPr>
        <w:t xml:space="preserve"> *&gt; edge = make_pair(</w:t>
      </w:r>
      <w:r>
        <w:rPr>
          <w:rFonts w:ascii="Consolas" w:eastAsiaTheme="minorHAnsi" w:hAnsi="Consolas" w:cs="Consolas"/>
          <w:color w:val="808080"/>
          <w:sz w:val="19"/>
          <w:szCs w:val="19"/>
          <w:highlight w:val="white"/>
          <w:lang w:eastAsia="en-US"/>
        </w:rPr>
        <w:t>cost</w:t>
      </w:r>
      <w:r>
        <w:rPr>
          <w:rFonts w:ascii="Consolas" w:eastAsiaTheme="minorHAnsi" w:hAnsi="Consolas" w:cs="Consolas"/>
          <w:color w:val="000000"/>
          <w:sz w:val="19"/>
          <w:szCs w:val="19"/>
          <w:highlight w:val="white"/>
          <w:lang w:eastAsia="en-US"/>
        </w:rPr>
        <w:t>, t);</w:t>
      </w:r>
    </w:p>
    <w:p w14:paraId="250CA6B6" w14:textId="77777777" w:rsidR="006B6985" w:rsidRDefault="006B6985" w:rsidP="006B6985">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f-&gt;adj.push_back(edge);</w:t>
      </w:r>
    </w:p>
    <w:p w14:paraId="341E7A55" w14:textId="716449FD" w:rsidR="006B6985" w:rsidRDefault="006B6985" w:rsidP="006B6985">
      <w:pPr>
        <w:pStyle w:val="NumberedBulletPACKT"/>
        <w:numPr>
          <w:ilvl w:val="0"/>
          <w:numId w:val="0"/>
        </w:numPr>
        <w:tabs>
          <w:tab w:val="clear" w:pos="1080"/>
          <w:tab w:val="left" w:pos="683"/>
        </w:tabs>
        <w:rPr>
          <w:b/>
        </w:rPr>
      </w:pPr>
      <w:r>
        <w:rPr>
          <w:rFonts w:ascii="Consolas" w:eastAsiaTheme="minorHAnsi" w:hAnsi="Consolas" w:cs="Consolas"/>
          <w:color w:val="000000"/>
          <w:sz w:val="19"/>
          <w:szCs w:val="19"/>
          <w:highlight w:val="white"/>
          <w:lang w:eastAsia="en-US"/>
        </w:rPr>
        <w:t>}</w:t>
      </w:r>
    </w:p>
    <w:p w14:paraId="346D9AA5" w14:textId="77777777" w:rsidR="001A0C8B" w:rsidRDefault="001A0C8B" w:rsidP="001A0C8B">
      <w:pPr>
        <w:pStyle w:val="NormalPACKT"/>
        <w:rPr>
          <w:lang w:val="en-NZ" w:eastAsia="en-US"/>
        </w:rPr>
      </w:pPr>
    </w:p>
    <w:p w14:paraId="47DAD6CF" w14:textId="77777777" w:rsidR="001A0C8B" w:rsidRDefault="001A0C8B" w:rsidP="001A0C8B">
      <w:pPr>
        <w:pStyle w:val="NormalPACKT"/>
        <w:rPr>
          <w:lang w:val="en-NZ" w:eastAsia="en-US"/>
        </w:rPr>
      </w:pPr>
    </w:p>
    <w:p w14:paraId="5520DC22" w14:textId="77777777" w:rsidR="001A0C8B" w:rsidRPr="001A0C8B" w:rsidRDefault="001A0C8B" w:rsidP="001A0C8B">
      <w:pPr>
        <w:pStyle w:val="NormalPACKT"/>
        <w:rPr>
          <w:lang w:val="en-NZ" w:eastAsia="en-US"/>
        </w:rPr>
      </w:pPr>
    </w:p>
    <w:p w14:paraId="73272181" w14:textId="7C6A278B" w:rsidR="001225D8" w:rsidRDefault="001225D8" w:rsidP="00291B74">
      <w:pPr>
        <w:pStyle w:val="Heading2"/>
        <w:numPr>
          <w:ilvl w:val="1"/>
          <w:numId w:val="14"/>
        </w:numPr>
        <w:tabs>
          <w:tab w:val="left" w:pos="0"/>
        </w:tabs>
      </w:pPr>
      <w:r>
        <w:t>How it works...</w:t>
      </w:r>
    </w:p>
    <w:p w14:paraId="7DB4F830" w14:textId="3D266978" w:rsidR="001D7E6D" w:rsidRDefault="00462B5E" w:rsidP="004A543D">
      <w:pPr>
        <w:pStyle w:val="NormalPACKT"/>
      </w:pPr>
      <w:r>
        <w:t xml:space="preserve">A graph is comprised of edges and nodes. So the first thing to do while implementing a </w:t>
      </w:r>
      <w:r>
        <w:lastRenderedPageBreak/>
        <w:t>graph data structure is to create a struct</w:t>
      </w:r>
      <w:r w:rsidR="00E40842">
        <w:t xml:space="preserve"> to store the node and vertex information.</w:t>
      </w:r>
      <w:r w:rsidR="00451429">
        <w:t xml:space="preserve"> The diagram </w:t>
      </w:r>
      <w:r w:rsidR="0019061E">
        <w:t xml:space="preserve">below </w:t>
      </w:r>
      <w:r w:rsidR="00451429">
        <w:t>has 6 nodes and 7 edges. To implement a graph we need to understand the cost of each edge to go from one node to another. These are called adjacency costs.</w:t>
      </w:r>
      <w:r w:rsidR="00D352A1">
        <w:t xml:space="preserve"> To insert a node, we create a node. To add an edge to the node, we need to supply the information about the two nodes that needs to be connected and the cost </w:t>
      </w:r>
      <w:r w:rsidR="0019061E">
        <w:t xml:space="preserve">of </w:t>
      </w:r>
      <w:r w:rsidR="00D352A1">
        <w:t>the edge.</w:t>
      </w:r>
    </w:p>
    <w:p w14:paraId="16FAC43F" w14:textId="3A807DE1" w:rsidR="00893496" w:rsidRDefault="00893496" w:rsidP="004A543D">
      <w:pPr>
        <w:pStyle w:val="NormalPACKT"/>
      </w:pPr>
      <w:r>
        <w:t>After we get that information we create a pair using the cost of the edge and one of the nodes and push that edge information to the other node.</w:t>
      </w:r>
    </w:p>
    <w:p w14:paraId="1075E5A5" w14:textId="57A63A53" w:rsidR="00451429" w:rsidRDefault="00451429" w:rsidP="004A543D">
      <w:pPr>
        <w:pStyle w:val="NormalPACKT"/>
      </w:pPr>
    </w:p>
    <w:p w14:paraId="77452643" w14:textId="0566F739" w:rsidR="004A543D" w:rsidRDefault="00451429" w:rsidP="004A543D">
      <w:pPr>
        <w:pStyle w:val="NormalPACKT"/>
      </w:pPr>
      <w:r>
        <w:rPr>
          <w:noProof/>
          <w:lang w:val="en-US" w:eastAsia="en-US"/>
        </w:rPr>
        <w:drawing>
          <wp:inline distT="0" distB="0" distL="0" distR="0" wp14:anchorId="5A26F7FC" wp14:editId="6C94CE45">
            <wp:extent cx="5029200" cy="4211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4211955"/>
                    </a:xfrm>
                    <a:prstGeom prst="rect">
                      <a:avLst/>
                    </a:prstGeom>
                  </pic:spPr>
                </pic:pic>
              </a:graphicData>
            </a:graphic>
          </wp:inline>
        </w:drawing>
      </w:r>
    </w:p>
    <w:p w14:paraId="50EC5F93" w14:textId="14680797" w:rsidR="00A40553" w:rsidRDefault="00A40553" w:rsidP="00A40553">
      <w:pPr>
        <w:pStyle w:val="LayoutInformationPACKT"/>
      </w:pPr>
      <w:r>
        <w:t>Insert Image B04929_03</w:t>
      </w:r>
      <w:r>
        <w:t>_03</w:t>
      </w:r>
      <w:bookmarkStart w:id="0" w:name="_GoBack"/>
      <w:bookmarkEnd w:id="0"/>
      <w:r>
        <w:t xml:space="preserve">.png </w:t>
      </w:r>
    </w:p>
    <w:p w14:paraId="1DE763CD" w14:textId="77777777" w:rsidR="00A40553" w:rsidRPr="004A543D" w:rsidRDefault="00A40553" w:rsidP="004A543D">
      <w:pPr>
        <w:pStyle w:val="NormalPACKT"/>
      </w:pPr>
    </w:p>
    <w:p w14:paraId="41B691A1" w14:textId="790A0720" w:rsidR="0065555D" w:rsidRDefault="00B43CBF" w:rsidP="00291B74">
      <w:pPr>
        <w:pStyle w:val="Heading1"/>
        <w:numPr>
          <w:ilvl w:val="0"/>
          <w:numId w:val="15"/>
        </w:numPr>
        <w:tabs>
          <w:tab w:val="left" w:pos="0"/>
        </w:tabs>
      </w:pPr>
      <w:r>
        <w:lastRenderedPageBreak/>
        <w:t xml:space="preserve">Using STL </w:t>
      </w:r>
      <w:r w:rsidR="00453C33">
        <w:t>List to store data</w:t>
      </w:r>
    </w:p>
    <w:p w14:paraId="686AD069" w14:textId="5D47BB2C" w:rsidR="00E7799B" w:rsidRPr="00E7799B" w:rsidRDefault="00B81B07" w:rsidP="00B81B07">
      <w:pPr>
        <w:pStyle w:val="Heading2"/>
        <w:numPr>
          <w:ilvl w:val="1"/>
          <w:numId w:val="1"/>
        </w:numPr>
        <w:tabs>
          <w:tab w:val="left" w:pos="0"/>
        </w:tabs>
        <w:rPr>
          <w:rFonts w:ascii="Calibri" w:hAnsi="Calibri" w:cs="Times New Roman"/>
          <w:b w:val="0"/>
          <w:bCs w:val="0"/>
          <w:iCs w:val="0"/>
          <w:color w:val="auto"/>
          <w:sz w:val="22"/>
          <w:szCs w:val="24"/>
        </w:rPr>
      </w:pPr>
      <w:r w:rsidRPr="00B81B07">
        <w:rPr>
          <w:rFonts w:ascii="Calibri" w:hAnsi="Calibri" w:cs="Times New Roman"/>
          <w:b w:val="0"/>
          <w:bCs w:val="0"/>
          <w:iCs w:val="0"/>
          <w:color w:val="auto"/>
          <w:sz w:val="22"/>
          <w:szCs w:val="24"/>
        </w:rPr>
        <w:t xml:space="preserve">The Standard </w:t>
      </w:r>
      <w:r w:rsidR="00CC77B9">
        <w:rPr>
          <w:rFonts w:ascii="Calibri" w:hAnsi="Calibri" w:cs="Times New Roman"/>
          <w:b w:val="0"/>
          <w:bCs w:val="0"/>
          <w:iCs w:val="0"/>
          <w:color w:val="auto"/>
          <w:sz w:val="22"/>
          <w:szCs w:val="24"/>
        </w:rPr>
        <w:t xml:space="preserve">Template </w:t>
      </w:r>
      <w:r w:rsidR="00E61934" w:rsidRPr="00B81B07">
        <w:rPr>
          <w:rFonts w:ascii="Calibri" w:hAnsi="Calibri" w:cs="Times New Roman"/>
          <w:b w:val="0"/>
          <w:bCs w:val="0"/>
          <w:iCs w:val="0"/>
          <w:color w:val="auto"/>
          <w:sz w:val="22"/>
          <w:szCs w:val="24"/>
        </w:rPr>
        <w:t>Library</w:t>
      </w:r>
      <w:r w:rsidR="00E61934">
        <w:rPr>
          <w:rFonts w:ascii="Calibri" w:hAnsi="Calibri" w:cs="Times New Roman"/>
          <w:b w:val="0"/>
          <w:bCs w:val="0"/>
          <w:iCs w:val="0"/>
          <w:color w:val="auto"/>
          <w:sz w:val="22"/>
          <w:szCs w:val="24"/>
        </w:rPr>
        <w:t xml:space="preserve"> (</w:t>
      </w:r>
      <w:r w:rsidR="00CC77B9">
        <w:rPr>
          <w:rFonts w:ascii="Calibri" w:hAnsi="Calibri" w:cs="Times New Roman"/>
          <w:b w:val="0"/>
          <w:bCs w:val="0"/>
          <w:iCs w:val="0"/>
          <w:color w:val="auto"/>
          <w:sz w:val="22"/>
          <w:szCs w:val="24"/>
        </w:rPr>
        <w:t>STL)</w:t>
      </w:r>
      <w:r w:rsidRPr="00B81B07">
        <w:rPr>
          <w:rFonts w:ascii="Calibri" w:hAnsi="Calibri" w:cs="Times New Roman"/>
          <w:b w:val="0"/>
          <w:bCs w:val="0"/>
          <w:iCs w:val="0"/>
          <w:color w:val="auto"/>
          <w:sz w:val="22"/>
          <w:szCs w:val="24"/>
        </w:rPr>
        <w:t xml:space="preserve"> is a fundamental part of the C++ Standard. It provides C++ programmers with a comprehensive set of efficiently implemented tools and facilities that can be used for most types of applications.</w:t>
      </w:r>
      <w:r>
        <w:rPr>
          <w:rFonts w:ascii="Calibri" w:hAnsi="Calibri" w:cs="Times New Roman"/>
          <w:b w:val="0"/>
          <w:bCs w:val="0"/>
          <w:iCs w:val="0"/>
          <w:color w:val="auto"/>
          <w:sz w:val="22"/>
          <w:szCs w:val="24"/>
        </w:rPr>
        <w:t xml:space="preserve"> </w:t>
      </w:r>
      <w:r w:rsidR="00E61934" w:rsidRPr="00E7799B">
        <w:rPr>
          <w:rFonts w:ascii="Calibri" w:hAnsi="Calibri" w:cs="Times New Roman"/>
          <w:b w:val="0"/>
          <w:bCs w:val="0"/>
          <w:iCs w:val="0"/>
          <w:color w:val="auto"/>
          <w:sz w:val="22"/>
          <w:szCs w:val="24"/>
        </w:rPr>
        <w:t>Lists</w:t>
      </w:r>
      <w:r w:rsidR="00E61934">
        <w:rPr>
          <w:rFonts w:ascii="Calibri" w:hAnsi="Calibri" w:cs="Times New Roman"/>
          <w:b w:val="0"/>
          <w:bCs w:val="0"/>
          <w:iCs w:val="0"/>
          <w:color w:val="auto"/>
          <w:sz w:val="22"/>
          <w:szCs w:val="24"/>
        </w:rPr>
        <w:t>, one of the containers in STL</w:t>
      </w:r>
      <w:r w:rsidR="00E7799B" w:rsidRPr="00E7799B">
        <w:rPr>
          <w:rFonts w:ascii="Calibri" w:hAnsi="Calibri" w:cs="Times New Roman"/>
          <w:b w:val="0"/>
          <w:bCs w:val="0"/>
          <w:iCs w:val="0"/>
          <w:color w:val="auto"/>
          <w:sz w:val="22"/>
          <w:szCs w:val="24"/>
        </w:rPr>
        <w:t xml:space="preserve"> are sequence containers that allo</w:t>
      </w:r>
      <w:r w:rsidR="00641E47">
        <w:rPr>
          <w:rFonts w:ascii="Calibri" w:hAnsi="Calibri" w:cs="Times New Roman"/>
          <w:b w:val="0"/>
          <w:bCs w:val="0"/>
          <w:iCs w:val="0"/>
          <w:color w:val="auto"/>
          <w:sz w:val="22"/>
          <w:szCs w:val="24"/>
        </w:rPr>
        <w:t>w us to insert data at constant time .Erase is also done at constant time within the sequence. The list is internally implemented as doubly linked lists, which means insertion and deletion can happen at both ends.</w:t>
      </w:r>
    </w:p>
    <w:p w14:paraId="6A3A496A" w14:textId="77777777" w:rsidR="0091088B" w:rsidRDefault="0091088B" w:rsidP="00E7799B">
      <w:pPr>
        <w:pStyle w:val="Heading2"/>
        <w:numPr>
          <w:ilvl w:val="1"/>
          <w:numId w:val="1"/>
        </w:numPr>
      </w:pPr>
    </w:p>
    <w:p w14:paraId="051492AD" w14:textId="64CA44DA" w:rsidR="0065555D" w:rsidRDefault="0065555D" w:rsidP="00E7799B">
      <w:pPr>
        <w:pStyle w:val="Heading2"/>
        <w:numPr>
          <w:ilvl w:val="1"/>
          <w:numId w:val="1"/>
        </w:numPr>
      </w:pPr>
      <w:r>
        <w:t>Getting ready</w:t>
      </w:r>
    </w:p>
    <w:p w14:paraId="014B9965" w14:textId="77777777" w:rsidR="0065555D" w:rsidRDefault="0065555D" w:rsidP="00291B74">
      <w:pPr>
        <w:pStyle w:val="NormalPACKT"/>
        <w:numPr>
          <w:ilvl w:val="0"/>
          <w:numId w:val="1"/>
        </w:numPr>
      </w:pPr>
      <w:r>
        <w:t>For this recipe, you will need a Windows machine with a working copy of Visual Studio.</w:t>
      </w:r>
    </w:p>
    <w:p w14:paraId="4C48610D" w14:textId="77777777" w:rsidR="0065555D" w:rsidRDefault="0065555D" w:rsidP="00291B74">
      <w:pPr>
        <w:pStyle w:val="Heading2"/>
        <w:numPr>
          <w:ilvl w:val="1"/>
          <w:numId w:val="1"/>
        </w:numPr>
        <w:tabs>
          <w:tab w:val="left" w:pos="0"/>
        </w:tabs>
      </w:pPr>
      <w:r>
        <w:t>How to do it...</w:t>
      </w:r>
    </w:p>
    <w:p w14:paraId="0FC013C2" w14:textId="77777777" w:rsidR="0065555D" w:rsidRPr="005C685E" w:rsidRDefault="0065555D" w:rsidP="00291B74">
      <w:pPr>
        <w:pStyle w:val="Heading2"/>
        <w:numPr>
          <w:ilvl w:val="1"/>
          <w:numId w:val="19"/>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Open Visual Studio.</w:t>
      </w:r>
    </w:p>
    <w:p w14:paraId="56C2A4DC" w14:textId="77777777" w:rsidR="0065555D" w:rsidRPr="005C685E" w:rsidRDefault="0065555D" w:rsidP="00291B74">
      <w:pPr>
        <w:pStyle w:val="Heading2"/>
        <w:numPr>
          <w:ilvl w:val="1"/>
          <w:numId w:val="19"/>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 xml:space="preserve">Create a new C++ project </w:t>
      </w:r>
    </w:p>
    <w:p w14:paraId="043B6C49" w14:textId="176C5916" w:rsidR="0065555D" w:rsidRPr="005C685E" w:rsidRDefault="0065555D" w:rsidP="00291B74">
      <w:pPr>
        <w:pStyle w:val="Heading2"/>
        <w:numPr>
          <w:ilvl w:val="1"/>
          <w:numId w:val="19"/>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 xml:space="preserve">Add a source file called </w:t>
      </w:r>
      <w:r w:rsidR="002571A4">
        <w:rPr>
          <w:rFonts w:ascii="Calibri" w:hAnsi="Calibri" w:cs="Times New Roman"/>
          <w:b w:val="0"/>
          <w:bCs w:val="0"/>
          <w:iCs w:val="0"/>
          <w:color w:val="666699"/>
          <w:sz w:val="22"/>
          <w:szCs w:val="24"/>
        </w:rPr>
        <w:t xml:space="preserve">Source.cpp </w:t>
      </w:r>
    </w:p>
    <w:p w14:paraId="76B5D042" w14:textId="77777777" w:rsidR="0065555D" w:rsidRDefault="0065555D" w:rsidP="00291B74">
      <w:pPr>
        <w:pStyle w:val="Heading2"/>
        <w:numPr>
          <w:ilvl w:val="1"/>
          <w:numId w:val="19"/>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Add the following lines of code.</w:t>
      </w:r>
    </w:p>
    <w:p w14:paraId="7A164CE2" w14:textId="77777777" w:rsidR="00356575" w:rsidRDefault="00356575" w:rsidP="0035657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FB83B92" w14:textId="670E2EB3" w:rsidR="00356575" w:rsidRPr="001B6524" w:rsidRDefault="00356575" w:rsidP="00291B74">
      <w:pPr>
        <w:pStyle w:val="NumberedBulletPACKT"/>
        <w:numPr>
          <w:ilvl w:val="0"/>
          <w:numId w:val="12"/>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b/>
        </w:rPr>
        <w:t>Source</w:t>
      </w:r>
      <w:r w:rsidRPr="00AD2233">
        <w:rPr>
          <w:b/>
        </w:rPr>
        <w:t>.</w:t>
      </w:r>
      <w:r>
        <w:rPr>
          <w:b/>
        </w:rPr>
        <w:t>cpp</w:t>
      </w:r>
    </w:p>
    <w:p w14:paraId="6FDD67E2" w14:textId="77777777" w:rsidR="00356575" w:rsidRDefault="00356575" w:rsidP="00356575">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19CD88D"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&lt;iostream&gt;</w:t>
      </w:r>
    </w:p>
    <w:p w14:paraId="192C6833"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&lt;list&gt;</w:t>
      </w:r>
    </w:p>
    <w:p w14:paraId="57A6313C"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&lt;conio.h&gt;</w:t>
      </w:r>
    </w:p>
    <w:p w14:paraId="1DBBBA4B"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45E68D83"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std;</w:t>
      </w:r>
    </w:p>
    <w:p w14:paraId="38CFB242"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12F65563"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main()</w:t>
      </w:r>
    </w:p>
    <w:p w14:paraId="0F366E6A"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36369BDF"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&gt; possible_paths;</w:t>
      </w:r>
    </w:p>
    <w:p w14:paraId="680678CD"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possible_paths.push_back(1);</w:t>
      </w:r>
    </w:p>
    <w:p w14:paraId="5B55328D"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possible_paths.push_back(1);</w:t>
      </w:r>
    </w:p>
    <w:p w14:paraId="6E814282"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possible_paths.push_back(8);</w:t>
      </w:r>
    </w:p>
    <w:p w14:paraId="6FE155A8"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possible_paths.push_back(9);</w:t>
      </w:r>
    </w:p>
    <w:p w14:paraId="32A0058B"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possible_paths.push_back(7);</w:t>
      </w:r>
    </w:p>
    <w:p w14:paraId="4001748C"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possible_paths.push_back(8);</w:t>
      </w:r>
    </w:p>
    <w:p w14:paraId="12E0EA8A"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possible_paths.push_back(2);</w:t>
      </w:r>
    </w:p>
    <w:p w14:paraId="59927524"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possible_paths.push_back(3);</w:t>
      </w:r>
    </w:p>
    <w:p w14:paraId="62A4CB14"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ab/>
        <w:t>possible_paths.push_back(3);</w:t>
      </w:r>
    </w:p>
    <w:p w14:paraId="670FB8C5"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61305D18"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possible_paths.sort();</w:t>
      </w:r>
    </w:p>
    <w:p w14:paraId="17704168"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possible_paths.unique();</w:t>
      </w:r>
    </w:p>
    <w:p w14:paraId="4889E489"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6D11269F"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for</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list</w:t>
      </w:r>
      <w:r>
        <w:rPr>
          <w:rFonts w:ascii="Consolas" w:eastAsiaTheme="minorHAnsi" w:hAnsi="Consolas" w:cs="Consolas"/>
          <w:color w:val="000000"/>
          <w:sz w:val="19"/>
          <w:szCs w:val="19"/>
          <w:highlight w:val="white"/>
          <w:lang w:eastAsia="en-US"/>
        </w:rPr>
        <w:t>&lt;</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&gt;::</w:t>
      </w:r>
      <w:r>
        <w:rPr>
          <w:rFonts w:ascii="Consolas" w:eastAsiaTheme="minorHAnsi" w:hAnsi="Consolas" w:cs="Consolas"/>
          <w:color w:val="2B91AF"/>
          <w:sz w:val="19"/>
          <w:szCs w:val="19"/>
          <w:highlight w:val="white"/>
          <w:lang w:eastAsia="en-US"/>
        </w:rPr>
        <w:t>iterator</w:t>
      </w:r>
      <w:r>
        <w:rPr>
          <w:rFonts w:ascii="Consolas" w:eastAsiaTheme="minorHAnsi" w:hAnsi="Consolas" w:cs="Consolas"/>
          <w:color w:val="000000"/>
          <w:sz w:val="19"/>
          <w:szCs w:val="19"/>
          <w:highlight w:val="white"/>
          <w:lang w:eastAsia="en-US"/>
        </w:rPr>
        <w:t xml:space="preserve"> list_iter = possible_paths.begin();</w:t>
      </w:r>
    </w:p>
    <w:p w14:paraId="46038D35"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list_iter != possible_paths.end(); list_iter++)</w:t>
      </w:r>
    </w:p>
    <w:p w14:paraId="114D1661"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55603ED6"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cout &lt;&lt; *list_iter &lt;&lt; endl;</w:t>
      </w:r>
    </w:p>
    <w:p w14:paraId="6857690A"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7C65818A"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5D279453"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52722478"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_getch();</w:t>
      </w:r>
    </w:p>
    <w:p w14:paraId="7FEDF425"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0;</w:t>
      </w:r>
    </w:p>
    <w:p w14:paraId="66BC2680" w14:textId="77777777" w:rsidR="00C3512B" w:rsidRDefault="00C3512B" w:rsidP="00C3512B">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58914AB7" w14:textId="5B1DEE77" w:rsidR="00C539F0" w:rsidRPr="001B6524" w:rsidRDefault="00C3512B" w:rsidP="00C3512B">
      <w:pPr>
        <w:pStyle w:val="NumberedBulletPACKT"/>
        <w:numPr>
          <w:ilvl w:val="0"/>
          <w:numId w:val="0"/>
        </w:numPr>
        <w:tabs>
          <w:tab w:val="clear" w:pos="1080"/>
          <w:tab w:val="left" w:pos="683"/>
        </w:tabs>
        <w:suppressAutoHyphens w:val="0"/>
        <w:autoSpaceDE w:val="0"/>
        <w:autoSpaceDN w:val="0"/>
        <w:adjustRightInd w:val="0"/>
        <w:spacing w:after="0"/>
        <w:ind w:left="397" w:hanging="397"/>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eastAsia="en-US"/>
        </w:rPr>
        <w:t>}</w:t>
      </w:r>
    </w:p>
    <w:p w14:paraId="6B9923CE" w14:textId="77777777" w:rsidR="00B9352C" w:rsidRPr="00356575" w:rsidRDefault="00B9352C" w:rsidP="00B9352C">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3A0307D" w14:textId="77777777" w:rsidR="0065555D" w:rsidRDefault="0065555D" w:rsidP="00291B74">
      <w:pPr>
        <w:pStyle w:val="Heading2"/>
        <w:numPr>
          <w:ilvl w:val="1"/>
          <w:numId w:val="16"/>
        </w:numPr>
        <w:tabs>
          <w:tab w:val="left" w:pos="0"/>
        </w:tabs>
      </w:pPr>
      <w:r>
        <w:t>How it works...</w:t>
      </w:r>
    </w:p>
    <w:p w14:paraId="23E2A61F" w14:textId="77777777" w:rsidR="0046249C" w:rsidRPr="00C539F0" w:rsidRDefault="0046249C" w:rsidP="00C539F0">
      <w:pPr>
        <w:suppressAutoHyphens w:val="0"/>
        <w:autoSpaceDE w:val="0"/>
        <w:autoSpaceDN w:val="0"/>
        <w:adjustRightInd w:val="0"/>
        <w:spacing w:after="0"/>
        <w:rPr>
          <w:rFonts w:asciiTheme="minorHAnsi" w:eastAsiaTheme="minorHAnsi" w:hAnsiTheme="minorHAnsi" w:cs="Consolas"/>
          <w:color w:val="000000"/>
          <w:szCs w:val="22"/>
          <w:highlight w:val="white"/>
          <w:lang w:val="en-NZ" w:eastAsia="en-US"/>
        </w:rPr>
      </w:pPr>
    </w:p>
    <w:p w14:paraId="51EE8BCD" w14:textId="26D6FA19" w:rsidR="00C539F0" w:rsidRPr="00C539F0" w:rsidRDefault="009A1531" w:rsidP="00C539F0">
      <w:pPr>
        <w:pStyle w:val="NormalPACKT"/>
      </w:pPr>
      <w:r>
        <w:t>We have the used the list to push back values of possible path costs of a certain AI player</w:t>
      </w:r>
      <w:r w:rsidR="000B45EC">
        <w:t xml:space="preserve"> to reach a destination</w:t>
      </w:r>
      <w:r>
        <w:t xml:space="preserve">. Because we have used STL List, it comes in built with few functions which we can apply on the container. We use the </w:t>
      </w:r>
      <w:r w:rsidRPr="00164471">
        <w:rPr>
          <w:rStyle w:val="SubtleReference"/>
        </w:rPr>
        <w:t>sort</w:t>
      </w:r>
      <w:r>
        <w:t xml:space="preserve"> function to sort the list in ascending order.</w:t>
      </w:r>
      <w:r w:rsidR="00164471">
        <w:t xml:space="preserve"> We also have </w:t>
      </w:r>
      <w:r w:rsidR="00164471" w:rsidRPr="00164471">
        <w:rPr>
          <w:rStyle w:val="SubtleReference"/>
        </w:rPr>
        <w:t>unique</w:t>
      </w:r>
      <w:r w:rsidR="00164471">
        <w:t xml:space="preserve"> function to delete all duplicate values from the list. After sorting the list, we have the least path cost and accordingly we can apply that path to the AI player.</w:t>
      </w:r>
      <w:r w:rsidR="00EF1336">
        <w:t xml:space="preserve"> Although the code size is reduced immensely and it is much easier to write, we should use STL with caution as we are never sure about the algorithm behind the inbuilt functions. For example the </w:t>
      </w:r>
      <w:r w:rsidR="00EF1336" w:rsidRPr="00EF1336">
        <w:rPr>
          <w:rStyle w:val="SubtleReference"/>
        </w:rPr>
        <w:t>sort</w:t>
      </w:r>
      <w:r w:rsidR="00EF1336">
        <w:t xml:space="preserve"> function, most likely uses QuickSort but we don’t know.</w:t>
      </w:r>
    </w:p>
    <w:p w14:paraId="74B58DF8" w14:textId="6CC79B83" w:rsidR="0002002E" w:rsidRDefault="0002002E" w:rsidP="0002002E">
      <w:pPr>
        <w:pStyle w:val="Heading1"/>
        <w:numPr>
          <w:ilvl w:val="0"/>
          <w:numId w:val="15"/>
        </w:numPr>
        <w:tabs>
          <w:tab w:val="left" w:pos="0"/>
        </w:tabs>
      </w:pPr>
      <w:r>
        <w:lastRenderedPageBreak/>
        <w:t xml:space="preserve">Using STL </w:t>
      </w:r>
      <w:r w:rsidR="00B61B88">
        <w:t>Map</w:t>
      </w:r>
      <w:r>
        <w:t xml:space="preserve"> to store data</w:t>
      </w:r>
    </w:p>
    <w:p w14:paraId="741460E5" w14:textId="064AFB79" w:rsidR="0002002E" w:rsidRPr="00E7799B" w:rsidRDefault="0002002E" w:rsidP="005C4E9D">
      <w:pPr>
        <w:pStyle w:val="Heading2"/>
        <w:numPr>
          <w:ilvl w:val="1"/>
          <w:numId w:val="1"/>
        </w:numPr>
        <w:tabs>
          <w:tab w:val="left" w:pos="0"/>
        </w:tabs>
        <w:rPr>
          <w:rFonts w:ascii="Calibri" w:hAnsi="Calibri" w:cs="Times New Roman"/>
          <w:b w:val="0"/>
          <w:bCs w:val="0"/>
          <w:iCs w:val="0"/>
          <w:color w:val="auto"/>
          <w:sz w:val="22"/>
          <w:szCs w:val="24"/>
        </w:rPr>
      </w:pPr>
      <w:r w:rsidRPr="00B81B07">
        <w:rPr>
          <w:rFonts w:ascii="Calibri" w:hAnsi="Calibri" w:cs="Times New Roman"/>
          <w:b w:val="0"/>
          <w:bCs w:val="0"/>
          <w:iCs w:val="0"/>
          <w:color w:val="auto"/>
          <w:sz w:val="22"/>
          <w:szCs w:val="24"/>
        </w:rPr>
        <w:t xml:space="preserve">The Standard </w:t>
      </w:r>
      <w:r>
        <w:rPr>
          <w:rFonts w:ascii="Calibri" w:hAnsi="Calibri" w:cs="Times New Roman"/>
          <w:b w:val="0"/>
          <w:bCs w:val="0"/>
          <w:iCs w:val="0"/>
          <w:color w:val="auto"/>
          <w:sz w:val="22"/>
          <w:szCs w:val="24"/>
        </w:rPr>
        <w:t xml:space="preserve">Template </w:t>
      </w:r>
      <w:r w:rsidRPr="00B81B07">
        <w:rPr>
          <w:rFonts w:ascii="Calibri" w:hAnsi="Calibri" w:cs="Times New Roman"/>
          <w:b w:val="0"/>
          <w:bCs w:val="0"/>
          <w:iCs w:val="0"/>
          <w:color w:val="auto"/>
          <w:sz w:val="22"/>
          <w:szCs w:val="24"/>
        </w:rPr>
        <w:t>Library</w:t>
      </w:r>
      <w:r>
        <w:rPr>
          <w:rFonts w:ascii="Calibri" w:hAnsi="Calibri" w:cs="Times New Roman"/>
          <w:b w:val="0"/>
          <w:bCs w:val="0"/>
          <w:iCs w:val="0"/>
          <w:color w:val="auto"/>
          <w:sz w:val="22"/>
          <w:szCs w:val="24"/>
        </w:rPr>
        <w:t xml:space="preserve"> (STL)</w:t>
      </w:r>
      <w:r w:rsidRPr="00B81B07">
        <w:rPr>
          <w:rFonts w:ascii="Calibri" w:hAnsi="Calibri" w:cs="Times New Roman"/>
          <w:b w:val="0"/>
          <w:bCs w:val="0"/>
          <w:iCs w:val="0"/>
          <w:color w:val="auto"/>
          <w:sz w:val="22"/>
          <w:szCs w:val="24"/>
        </w:rPr>
        <w:t xml:space="preserve"> is a fundamental part of the C++ Standard. It provides C++ programmers with a comprehensive set of efficiently implemented tools and facilities that can be used for most types of applications.</w:t>
      </w:r>
      <w:r>
        <w:rPr>
          <w:rFonts w:ascii="Calibri" w:hAnsi="Calibri" w:cs="Times New Roman"/>
          <w:b w:val="0"/>
          <w:bCs w:val="0"/>
          <w:iCs w:val="0"/>
          <w:color w:val="auto"/>
          <w:sz w:val="22"/>
          <w:szCs w:val="24"/>
        </w:rPr>
        <w:t xml:space="preserve"> </w:t>
      </w:r>
      <w:r w:rsidR="00B53C06">
        <w:rPr>
          <w:rFonts w:ascii="Calibri" w:hAnsi="Calibri" w:cs="Times New Roman"/>
          <w:b w:val="0"/>
          <w:bCs w:val="0"/>
          <w:iCs w:val="0"/>
          <w:color w:val="auto"/>
          <w:sz w:val="22"/>
          <w:szCs w:val="24"/>
        </w:rPr>
        <w:t>Map is one</w:t>
      </w:r>
      <w:r w:rsidR="005C4E9D">
        <w:rPr>
          <w:rFonts w:ascii="Calibri" w:hAnsi="Calibri" w:cs="Times New Roman"/>
          <w:b w:val="0"/>
          <w:bCs w:val="0"/>
          <w:iCs w:val="0"/>
          <w:color w:val="auto"/>
          <w:sz w:val="22"/>
          <w:szCs w:val="24"/>
        </w:rPr>
        <w:t xml:space="preserve"> of </w:t>
      </w:r>
      <w:r w:rsidR="00B53C06">
        <w:rPr>
          <w:rFonts w:ascii="Calibri" w:hAnsi="Calibri" w:cs="Times New Roman"/>
          <w:b w:val="0"/>
          <w:bCs w:val="0"/>
          <w:iCs w:val="0"/>
          <w:color w:val="auto"/>
          <w:sz w:val="22"/>
          <w:szCs w:val="24"/>
        </w:rPr>
        <w:t xml:space="preserve">the </w:t>
      </w:r>
      <w:r w:rsidR="00B53C06" w:rsidRPr="005C4E9D">
        <w:rPr>
          <w:rFonts w:ascii="Calibri" w:hAnsi="Calibri" w:cs="Times New Roman"/>
          <w:b w:val="0"/>
          <w:bCs w:val="0"/>
          <w:iCs w:val="0"/>
          <w:color w:val="auto"/>
          <w:sz w:val="22"/>
          <w:szCs w:val="24"/>
        </w:rPr>
        <w:t>associative</w:t>
      </w:r>
      <w:r w:rsidR="005C4E9D" w:rsidRPr="005C4E9D">
        <w:rPr>
          <w:rFonts w:ascii="Calibri" w:hAnsi="Calibri" w:cs="Times New Roman"/>
          <w:b w:val="0"/>
          <w:bCs w:val="0"/>
          <w:iCs w:val="0"/>
          <w:color w:val="auto"/>
          <w:sz w:val="22"/>
          <w:szCs w:val="24"/>
        </w:rPr>
        <w:t xml:space="preserve"> containers </w:t>
      </w:r>
      <w:r w:rsidR="005C4E9D">
        <w:rPr>
          <w:rFonts w:ascii="Calibri" w:hAnsi="Calibri" w:cs="Times New Roman"/>
          <w:b w:val="0"/>
          <w:bCs w:val="0"/>
          <w:iCs w:val="0"/>
          <w:color w:val="auto"/>
          <w:sz w:val="22"/>
          <w:szCs w:val="24"/>
        </w:rPr>
        <w:t xml:space="preserve">of STL </w:t>
      </w:r>
      <w:r w:rsidR="005C4E9D" w:rsidRPr="005C4E9D">
        <w:rPr>
          <w:rFonts w:ascii="Calibri" w:hAnsi="Calibri" w:cs="Times New Roman"/>
          <w:b w:val="0"/>
          <w:bCs w:val="0"/>
          <w:iCs w:val="0"/>
          <w:color w:val="auto"/>
          <w:sz w:val="22"/>
          <w:szCs w:val="24"/>
        </w:rPr>
        <w:t>that store elements formed by a combination of a key value and a mapped value, following a specific order</w:t>
      </w:r>
      <w:r>
        <w:rPr>
          <w:rFonts w:ascii="Calibri" w:hAnsi="Calibri" w:cs="Times New Roman"/>
          <w:b w:val="0"/>
          <w:bCs w:val="0"/>
          <w:iCs w:val="0"/>
          <w:color w:val="auto"/>
          <w:sz w:val="22"/>
          <w:szCs w:val="24"/>
        </w:rPr>
        <w:t>.</w:t>
      </w:r>
    </w:p>
    <w:p w14:paraId="500F42FD" w14:textId="77777777" w:rsidR="0002002E" w:rsidRDefault="0002002E" w:rsidP="00C60F49">
      <w:pPr>
        <w:pStyle w:val="Heading2"/>
        <w:numPr>
          <w:ilvl w:val="1"/>
          <w:numId w:val="1"/>
        </w:numPr>
      </w:pPr>
      <w:r>
        <w:t>Getting ready</w:t>
      </w:r>
    </w:p>
    <w:p w14:paraId="7489CF5B" w14:textId="77777777" w:rsidR="0002002E" w:rsidRDefault="0002002E" w:rsidP="0002002E">
      <w:pPr>
        <w:pStyle w:val="NormalPACKT"/>
        <w:numPr>
          <w:ilvl w:val="0"/>
          <w:numId w:val="1"/>
        </w:numPr>
      </w:pPr>
      <w:r>
        <w:t>For this recipe, you will need a Windows machine with a working copy of Visual Studio.</w:t>
      </w:r>
    </w:p>
    <w:p w14:paraId="65E4C207" w14:textId="77777777" w:rsidR="0002002E" w:rsidRDefault="0002002E" w:rsidP="0002002E">
      <w:pPr>
        <w:pStyle w:val="Heading2"/>
        <w:numPr>
          <w:ilvl w:val="1"/>
          <w:numId w:val="1"/>
        </w:numPr>
        <w:tabs>
          <w:tab w:val="left" w:pos="0"/>
        </w:tabs>
      </w:pPr>
      <w:r>
        <w:t>How to do it...</w:t>
      </w:r>
    </w:p>
    <w:p w14:paraId="13F47D02" w14:textId="77777777" w:rsidR="0002002E" w:rsidRPr="005C685E" w:rsidRDefault="0002002E" w:rsidP="00353071">
      <w:pPr>
        <w:pStyle w:val="Heading2"/>
        <w:numPr>
          <w:ilvl w:val="0"/>
          <w:numId w:val="26"/>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Open Visual Studio.</w:t>
      </w:r>
    </w:p>
    <w:p w14:paraId="256C6FDF" w14:textId="77777777" w:rsidR="0002002E" w:rsidRPr="005C685E" w:rsidRDefault="0002002E" w:rsidP="00353071">
      <w:pPr>
        <w:pStyle w:val="Heading2"/>
        <w:numPr>
          <w:ilvl w:val="0"/>
          <w:numId w:val="26"/>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 xml:space="preserve">Create a new C++ project </w:t>
      </w:r>
    </w:p>
    <w:p w14:paraId="4C0C960D" w14:textId="77777777" w:rsidR="0002002E" w:rsidRPr="005C685E" w:rsidRDefault="0002002E" w:rsidP="00353071">
      <w:pPr>
        <w:pStyle w:val="Heading2"/>
        <w:numPr>
          <w:ilvl w:val="0"/>
          <w:numId w:val="26"/>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 xml:space="preserve">Add a source file called </w:t>
      </w:r>
      <w:r>
        <w:rPr>
          <w:rFonts w:ascii="Calibri" w:hAnsi="Calibri" w:cs="Times New Roman"/>
          <w:b w:val="0"/>
          <w:bCs w:val="0"/>
          <w:iCs w:val="0"/>
          <w:color w:val="666699"/>
          <w:sz w:val="22"/>
          <w:szCs w:val="24"/>
        </w:rPr>
        <w:t xml:space="preserve">Source.cpp </w:t>
      </w:r>
    </w:p>
    <w:p w14:paraId="19E55AF9" w14:textId="77777777" w:rsidR="0002002E" w:rsidRDefault="0002002E" w:rsidP="00353071">
      <w:pPr>
        <w:pStyle w:val="Heading2"/>
        <w:numPr>
          <w:ilvl w:val="0"/>
          <w:numId w:val="26"/>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Add the following lines of code.</w:t>
      </w:r>
    </w:p>
    <w:p w14:paraId="0EDFCBAA" w14:textId="77777777" w:rsidR="0002002E" w:rsidRDefault="0002002E" w:rsidP="0002002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A94FDFE" w14:textId="77777777" w:rsidR="0002002E" w:rsidRPr="001B6524" w:rsidRDefault="0002002E" w:rsidP="0002002E">
      <w:pPr>
        <w:pStyle w:val="NumberedBulletPACKT"/>
        <w:numPr>
          <w:ilvl w:val="0"/>
          <w:numId w:val="12"/>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b/>
        </w:rPr>
        <w:t>Source</w:t>
      </w:r>
      <w:r w:rsidRPr="00AD2233">
        <w:rPr>
          <w:b/>
        </w:rPr>
        <w:t>.</w:t>
      </w:r>
      <w:r>
        <w:rPr>
          <w:b/>
        </w:rPr>
        <w:t>cpp</w:t>
      </w:r>
    </w:p>
    <w:p w14:paraId="00E0CCD3" w14:textId="77777777" w:rsidR="0002002E" w:rsidRDefault="0002002E" w:rsidP="0002002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CD8A385"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&lt;iostream&gt;</w:t>
      </w:r>
    </w:p>
    <w:p w14:paraId="0E05FC03"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&lt;map&gt;</w:t>
      </w:r>
    </w:p>
    <w:p w14:paraId="16A1B8A3"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#include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&lt;conio.h&gt;</w:t>
      </w:r>
    </w:p>
    <w:p w14:paraId="55350BDF"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6F154EDD"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using</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namespace</w:t>
      </w:r>
      <w:r>
        <w:rPr>
          <w:rFonts w:ascii="Consolas" w:eastAsiaTheme="minorHAnsi" w:hAnsi="Consolas" w:cs="Consolas"/>
          <w:color w:val="000000"/>
          <w:sz w:val="19"/>
          <w:szCs w:val="19"/>
          <w:highlight w:val="white"/>
          <w:lang w:eastAsia="en-US"/>
        </w:rPr>
        <w:t xml:space="preserve"> std;</w:t>
      </w:r>
    </w:p>
    <w:p w14:paraId="1F7F60DC"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74B3930A"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main()</w:t>
      </w:r>
    </w:p>
    <w:p w14:paraId="281CCC89"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14:paraId="73DF7ECE"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2B91AF"/>
          <w:sz w:val="19"/>
          <w:szCs w:val="19"/>
          <w:highlight w:val="white"/>
          <w:lang w:eastAsia="en-US"/>
        </w:rPr>
        <w:t>map</w:t>
      </w:r>
      <w:r>
        <w:rPr>
          <w:rFonts w:ascii="Consolas" w:eastAsiaTheme="minorHAnsi" w:hAnsi="Consolas" w:cs="Consolas"/>
          <w:color w:val="000000"/>
          <w:sz w:val="19"/>
          <w:szCs w:val="19"/>
          <w:highlight w:val="white"/>
          <w:lang w:eastAsia="en-US"/>
        </w:rPr>
        <w:t xml:space="preserve"> &lt;</w:t>
      </w:r>
      <w:r>
        <w:rPr>
          <w:rFonts w:ascii="Consolas" w:eastAsiaTheme="minorHAnsi" w:hAnsi="Consolas" w:cs="Consolas"/>
          <w:color w:val="2B91AF"/>
          <w:sz w:val="19"/>
          <w:szCs w:val="19"/>
          <w:highlight w:val="white"/>
          <w:lang w:eastAsia="en-US"/>
        </w:rPr>
        <w:t>string</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&gt; score_list;</w:t>
      </w:r>
    </w:p>
    <w:p w14:paraId="60109946"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77D4F6C1"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score_list[</w:t>
      </w:r>
      <w:r>
        <w:rPr>
          <w:rFonts w:ascii="Consolas" w:eastAsiaTheme="minorHAnsi" w:hAnsi="Consolas" w:cs="Consolas"/>
          <w:color w:val="A31515"/>
          <w:sz w:val="19"/>
          <w:szCs w:val="19"/>
          <w:highlight w:val="white"/>
          <w:lang w:eastAsia="en-US"/>
        </w:rPr>
        <w:t>"John"</w:t>
      </w:r>
      <w:r>
        <w:rPr>
          <w:rFonts w:ascii="Consolas" w:eastAsiaTheme="minorHAnsi" w:hAnsi="Consolas" w:cs="Consolas"/>
          <w:color w:val="000000"/>
          <w:sz w:val="19"/>
          <w:szCs w:val="19"/>
          <w:highlight w:val="white"/>
          <w:lang w:eastAsia="en-US"/>
        </w:rPr>
        <w:t>] = 242;</w:t>
      </w:r>
    </w:p>
    <w:p w14:paraId="400B52A2"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score_list[</w:t>
      </w:r>
      <w:r>
        <w:rPr>
          <w:rFonts w:ascii="Consolas" w:eastAsiaTheme="minorHAnsi" w:hAnsi="Consolas" w:cs="Consolas"/>
          <w:color w:val="A31515"/>
          <w:sz w:val="19"/>
          <w:szCs w:val="19"/>
          <w:highlight w:val="white"/>
          <w:lang w:eastAsia="en-US"/>
        </w:rPr>
        <w:t>"Tim"</w:t>
      </w:r>
      <w:r>
        <w:rPr>
          <w:rFonts w:ascii="Consolas" w:eastAsiaTheme="minorHAnsi" w:hAnsi="Consolas" w:cs="Consolas"/>
          <w:color w:val="000000"/>
          <w:sz w:val="19"/>
          <w:szCs w:val="19"/>
          <w:highlight w:val="white"/>
          <w:lang w:eastAsia="en-US"/>
        </w:rPr>
        <w:t>] = 768;</w:t>
      </w:r>
    </w:p>
    <w:p w14:paraId="0D6DE8E5"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score_list[</w:t>
      </w:r>
      <w:r>
        <w:rPr>
          <w:rFonts w:ascii="Consolas" w:eastAsiaTheme="minorHAnsi" w:hAnsi="Consolas" w:cs="Consolas"/>
          <w:color w:val="A31515"/>
          <w:sz w:val="19"/>
          <w:szCs w:val="19"/>
          <w:highlight w:val="white"/>
          <w:lang w:eastAsia="en-US"/>
        </w:rPr>
        <w:t>"Sam"</w:t>
      </w:r>
      <w:r>
        <w:rPr>
          <w:rFonts w:ascii="Consolas" w:eastAsiaTheme="minorHAnsi" w:hAnsi="Consolas" w:cs="Consolas"/>
          <w:color w:val="000000"/>
          <w:sz w:val="19"/>
          <w:szCs w:val="19"/>
          <w:highlight w:val="white"/>
          <w:lang w:eastAsia="en-US"/>
        </w:rPr>
        <w:t>] = 34;</w:t>
      </w:r>
    </w:p>
    <w:p w14:paraId="4C8C5D13"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3FDB9179"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(score_list.find(</w:t>
      </w:r>
      <w:r>
        <w:rPr>
          <w:rFonts w:ascii="Consolas" w:eastAsiaTheme="minorHAnsi" w:hAnsi="Consolas" w:cs="Consolas"/>
          <w:color w:val="A31515"/>
          <w:sz w:val="19"/>
          <w:szCs w:val="19"/>
          <w:highlight w:val="white"/>
          <w:lang w:eastAsia="en-US"/>
        </w:rPr>
        <w:t>"Samuel"</w:t>
      </w:r>
      <w:r>
        <w:rPr>
          <w:rFonts w:ascii="Consolas" w:eastAsiaTheme="minorHAnsi" w:hAnsi="Consolas" w:cs="Consolas"/>
          <w:color w:val="000000"/>
          <w:sz w:val="19"/>
          <w:szCs w:val="19"/>
          <w:highlight w:val="white"/>
          <w:lang w:eastAsia="en-US"/>
        </w:rPr>
        <w:t>) == score_list.end())</w:t>
      </w:r>
    </w:p>
    <w:p w14:paraId="65689430"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7809EF58"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 xml:space="preserve">cout &lt;&lt; </w:t>
      </w:r>
      <w:r>
        <w:rPr>
          <w:rFonts w:ascii="Consolas" w:eastAsiaTheme="minorHAnsi" w:hAnsi="Consolas" w:cs="Consolas"/>
          <w:color w:val="A31515"/>
          <w:sz w:val="19"/>
          <w:szCs w:val="19"/>
          <w:highlight w:val="white"/>
          <w:lang w:eastAsia="en-US"/>
        </w:rPr>
        <w:t>"Samuel is not in the map!"</w:t>
      </w:r>
      <w:r>
        <w:rPr>
          <w:rFonts w:ascii="Consolas" w:eastAsiaTheme="minorHAnsi" w:hAnsi="Consolas" w:cs="Consolas"/>
          <w:color w:val="000000"/>
          <w:sz w:val="19"/>
          <w:szCs w:val="19"/>
          <w:highlight w:val="white"/>
          <w:lang w:eastAsia="en-US"/>
        </w:rPr>
        <w:t xml:space="preserve"> &lt;&lt; endl;</w:t>
      </w:r>
    </w:p>
    <w:p w14:paraId="302FF11D"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14:paraId="3A41BFF9"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076E9684"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3890FE60"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cout &lt;&lt; score_list.begin()-&gt;second &lt;&lt; endl;</w:t>
      </w:r>
    </w:p>
    <w:p w14:paraId="2D7B7A19"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ab/>
      </w:r>
    </w:p>
    <w:p w14:paraId="7507E706"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p>
    <w:p w14:paraId="4B36B821"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p>
    <w:p w14:paraId="0D42BA02"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53E6A768"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_getch();</w:t>
      </w:r>
    </w:p>
    <w:p w14:paraId="52B121F6"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0;</w:t>
      </w:r>
    </w:p>
    <w:p w14:paraId="7070CAC2" w14:textId="77777777" w:rsidR="00E221F7"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7375E11D" w14:textId="321F6000" w:rsidR="0002002E" w:rsidRPr="00356575" w:rsidRDefault="00E221F7" w:rsidP="00E221F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eastAsia="en-US"/>
        </w:rPr>
        <w:t>}</w:t>
      </w:r>
    </w:p>
    <w:p w14:paraId="0C4A18F6" w14:textId="77777777" w:rsidR="0002002E" w:rsidRDefault="0002002E" w:rsidP="0002002E">
      <w:pPr>
        <w:pStyle w:val="Heading2"/>
        <w:numPr>
          <w:ilvl w:val="1"/>
          <w:numId w:val="16"/>
        </w:numPr>
        <w:tabs>
          <w:tab w:val="left" w:pos="0"/>
        </w:tabs>
      </w:pPr>
      <w:r>
        <w:t>How it works...</w:t>
      </w:r>
    </w:p>
    <w:p w14:paraId="11AC5FED" w14:textId="77777777" w:rsidR="0002002E" w:rsidRPr="00C539F0" w:rsidRDefault="0002002E" w:rsidP="0002002E">
      <w:pPr>
        <w:suppressAutoHyphens w:val="0"/>
        <w:autoSpaceDE w:val="0"/>
        <w:autoSpaceDN w:val="0"/>
        <w:adjustRightInd w:val="0"/>
        <w:spacing w:after="0"/>
        <w:rPr>
          <w:rFonts w:asciiTheme="minorHAnsi" w:eastAsiaTheme="minorHAnsi" w:hAnsiTheme="minorHAnsi" w:cs="Consolas"/>
          <w:color w:val="000000"/>
          <w:szCs w:val="22"/>
          <w:highlight w:val="white"/>
          <w:lang w:val="en-NZ" w:eastAsia="en-US"/>
        </w:rPr>
      </w:pPr>
    </w:p>
    <w:p w14:paraId="1CE8B050" w14:textId="6A849649" w:rsidR="0002002E" w:rsidRPr="00C539F0" w:rsidRDefault="00A03ED5" w:rsidP="0002002E">
      <w:pPr>
        <w:pStyle w:val="NormalPACKT"/>
      </w:pPr>
      <w:r>
        <w:t xml:space="preserve">We have used the STL map to create a key and value pair to store the names of the players playing our game along with their high score. We can use any data type in a map. In our example we have used a string and an int. After creating the data structure, it is very easy to find whether a player exists in the data base and we can also sort the map and display the score associated with the player. The </w:t>
      </w:r>
      <w:r w:rsidRPr="00A03ED5">
        <w:rPr>
          <w:rStyle w:val="SubtleReference"/>
        </w:rPr>
        <w:t>second</w:t>
      </w:r>
      <w:r>
        <w:t xml:space="preserve"> field gives us the values whereas the </w:t>
      </w:r>
      <w:r w:rsidRPr="00A03ED5">
        <w:rPr>
          <w:rStyle w:val="SubtleReference"/>
        </w:rPr>
        <w:t>first</w:t>
      </w:r>
      <w:r>
        <w:t xml:space="preserve"> field gives us the key.</w:t>
      </w:r>
    </w:p>
    <w:p w14:paraId="25C09CCB" w14:textId="39A8E6C5" w:rsidR="0002002E" w:rsidRDefault="0002002E" w:rsidP="0002002E">
      <w:pPr>
        <w:pStyle w:val="Heading1"/>
        <w:numPr>
          <w:ilvl w:val="0"/>
          <w:numId w:val="15"/>
        </w:numPr>
        <w:tabs>
          <w:tab w:val="left" w:pos="0"/>
        </w:tabs>
      </w:pPr>
      <w:r>
        <w:t xml:space="preserve">Using STL </w:t>
      </w:r>
      <w:r w:rsidR="00B61B88">
        <w:t>HashTables</w:t>
      </w:r>
      <w:r>
        <w:t xml:space="preserve"> to store data</w:t>
      </w:r>
    </w:p>
    <w:p w14:paraId="1FCDCCB2" w14:textId="27DE7163" w:rsidR="0002002E" w:rsidRDefault="0002002E" w:rsidP="000F6E8E">
      <w:pPr>
        <w:pStyle w:val="Heading2"/>
        <w:numPr>
          <w:ilvl w:val="1"/>
          <w:numId w:val="1"/>
        </w:numPr>
        <w:tabs>
          <w:tab w:val="left" w:pos="0"/>
        </w:tabs>
      </w:pPr>
      <w:r w:rsidRPr="000F6E8E">
        <w:rPr>
          <w:rFonts w:ascii="Calibri" w:hAnsi="Calibri" w:cs="Times New Roman"/>
          <w:b w:val="0"/>
          <w:bCs w:val="0"/>
          <w:iCs w:val="0"/>
          <w:color w:val="auto"/>
          <w:sz w:val="22"/>
          <w:szCs w:val="24"/>
        </w:rPr>
        <w:t xml:space="preserve">The Standard Template Library (STL) is a fundamental part of the C++ Standard. It provides C++ programmers with a comprehensive set of efficiently implemented tools and facilities that can be used for most types of applications. </w:t>
      </w:r>
      <w:r w:rsidR="000F6E8E" w:rsidRPr="000F6E8E">
        <w:rPr>
          <w:rFonts w:ascii="Calibri" w:hAnsi="Calibri" w:cs="Times New Roman"/>
          <w:b w:val="0"/>
          <w:bCs w:val="0"/>
          <w:iCs w:val="0"/>
          <w:color w:val="auto"/>
          <w:sz w:val="22"/>
          <w:szCs w:val="24"/>
        </w:rPr>
        <w:t>While a map is an ordered sequence of pairs (key, value) in which we can look up a value based on a key, a unordered_map is an unordered sequence of pairs (key, value).</w:t>
      </w:r>
      <w:r w:rsidR="000F6E8E">
        <w:rPr>
          <w:rFonts w:ascii="Calibri" w:hAnsi="Calibri" w:cs="Times New Roman"/>
          <w:b w:val="0"/>
          <w:bCs w:val="0"/>
          <w:iCs w:val="0"/>
          <w:color w:val="auto"/>
          <w:sz w:val="22"/>
          <w:szCs w:val="24"/>
        </w:rPr>
        <w:t xml:space="preserve"> A unordered_map is used to implement various variations of the hash table.</w:t>
      </w:r>
    </w:p>
    <w:p w14:paraId="35328428" w14:textId="77777777" w:rsidR="0002002E" w:rsidRDefault="0002002E" w:rsidP="0002002E">
      <w:pPr>
        <w:pStyle w:val="Heading2"/>
        <w:numPr>
          <w:ilvl w:val="1"/>
          <w:numId w:val="1"/>
        </w:numPr>
      </w:pPr>
      <w:r>
        <w:t>Getting ready</w:t>
      </w:r>
    </w:p>
    <w:p w14:paraId="6E04D4E9" w14:textId="77777777" w:rsidR="0002002E" w:rsidRDefault="0002002E" w:rsidP="0002002E">
      <w:pPr>
        <w:pStyle w:val="NormalPACKT"/>
        <w:numPr>
          <w:ilvl w:val="0"/>
          <w:numId w:val="1"/>
        </w:numPr>
      </w:pPr>
      <w:r>
        <w:t>For this recipe, you will need a Windows machine with a working copy of Visual Studio.</w:t>
      </w:r>
    </w:p>
    <w:p w14:paraId="4A68DB71" w14:textId="77777777" w:rsidR="0002002E" w:rsidRDefault="0002002E" w:rsidP="0002002E">
      <w:pPr>
        <w:pStyle w:val="Heading2"/>
        <w:numPr>
          <w:ilvl w:val="1"/>
          <w:numId w:val="1"/>
        </w:numPr>
        <w:tabs>
          <w:tab w:val="left" w:pos="0"/>
        </w:tabs>
      </w:pPr>
      <w:r>
        <w:t>How to do it...</w:t>
      </w:r>
    </w:p>
    <w:p w14:paraId="33B74E00" w14:textId="77777777" w:rsidR="0002002E" w:rsidRPr="005C685E" w:rsidRDefault="0002002E" w:rsidP="00900D56">
      <w:pPr>
        <w:pStyle w:val="Heading2"/>
        <w:numPr>
          <w:ilvl w:val="0"/>
          <w:numId w:val="27"/>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Open Visual Studio.</w:t>
      </w:r>
    </w:p>
    <w:p w14:paraId="1A382893" w14:textId="77777777" w:rsidR="0002002E" w:rsidRPr="005C685E" w:rsidRDefault="0002002E" w:rsidP="00900D56">
      <w:pPr>
        <w:pStyle w:val="Heading2"/>
        <w:numPr>
          <w:ilvl w:val="0"/>
          <w:numId w:val="27"/>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 xml:space="preserve">Create a new C++ project </w:t>
      </w:r>
    </w:p>
    <w:p w14:paraId="77794952" w14:textId="77777777" w:rsidR="0002002E" w:rsidRPr="005C685E" w:rsidRDefault="0002002E" w:rsidP="00900D56">
      <w:pPr>
        <w:pStyle w:val="Heading2"/>
        <w:numPr>
          <w:ilvl w:val="0"/>
          <w:numId w:val="27"/>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 xml:space="preserve">Add a source file called </w:t>
      </w:r>
      <w:r>
        <w:rPr>
          <w:rFonts w:ascii="Calibri" w:hAnsi="Calibri" w:cs="Times New Roman"/>
          <w:b w:val="0"/>
          <w:bCs w:val="0"/>
          <w:iCs w:val="0"/>
          <w:color w:val="666699"/>
          <w:sz w:val="22"/>
          <w:szCs w:val="24"/>
        </w:rPr>
        <w:t xml:space="preserve">Source.cpp </w:t>
      </w:r>
    </w:p>
    <w:p w14:paraId="02FEB84B" w14:textId="77777777" w:rsidR="0002002E" w:rsidRDefault="0002002E" w:rsidP="00900D56">
      <w:pPr>
        <w:pStyle w:val="Heading2"/>
        <w:numPr>
          <w:ilvl w:val="0"/>
          <w:numId w:val="27"/>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Add the following lines of code.</w:t>
      </w:r>
    </w:p>
    <w:p w14:paraId="00F0BF23" w14:textId="77777777" w:rsidR="0002002E" w:rsidRDefault="0002002E" w:rsidP="0002002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EE14370" w14:textId="77777777" w:rsidR="0002002E" w:rsidRPr="001B6524" w:rsidRDefault="0002002E" w:rsidP="0002002E">
      <w:pPr>
        <w:pStyle w:val="NumberedBulletPACKT"/>
        <w:numPr>
          <w:ilvl w:val="0"/>
          <w:numId w:val="12"/>
        </w:numPr>
        <w:tabs>
          <w:tab w:val="clear" w:pos="1080"/>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b/>
        </w:rPr>
        <w:t>Source</w:t>
      </w:r>
      <w:r w:rsidRPr="00AD2233">
        <w:rPr>
          <w:b/>
        </w:rPr>
        <w:t>.</w:t>
      </w:r>
      <w:r>
        <w:rPr>
          <w:b/>
        </w:rPr>
        <w:t>cpp</w:t>
      </w:r>
    </w:p>
    <w:p w14:paraId="12E4E020" w14:textId="77777777" w:rsidR="0002002E" w:rsidRDefault="0002002E" w:rsidP="0002002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77A2948"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FF"/>
          <w:sz w:val="19"/>
          <w:szCs w:val="19"/>
          <w:highlight w:val="white"/>
          <w:lang w:eastAsia="en-US"/>
        </w:rPr>
        <w:t>#include</w:t>
      </w:r>
      <w:r w:rsidRPr="008A56AF">
        <w:rPr>
          <w:rFonts w:ascii="Consolas" w:eastAsiaTheme="minorHAnsi" w:hAnsi="Consolas" w:cs="Consolas"/>
          <w:color w:val="000000"/>
          <w:sz w:val="19"/>
          <w:szCs w:val="19"/>
          <w:highlight w:val="white"/>
          <w:lang w:eastAsia="en-US"/>
        </w:rPr>
        <w:t xml:space="preserve"> </w:t>
      </w:r>
      <w:r w:rsidRPr="008A56AF">
        <w:rPr>
          <w:rFonts w:ascii="Consolas" w:eastAsiaTheme="minorHAnsi" w:hAnsi="Consolas" w:cs="Consolas"/>
          <w:color w:val="A31515"/>
          <w:sz w:val="19"/>
          <w:szCs w:val="19"/>
          <w:highlight w:val="white"/>
          <w:lang w:eastAsia="en-US"/>
        </w:rPr>
        <w:t>&lt;unordered_map&gt;</w:t>
      </w:r>
    </w:p>
    <w:p w14:paraId="148E784A"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FF"/>
          <w:sz w:val="19"/>
          <w:szCs w:val="19"/>
          <w:highlight w:val="white"/>
          <w:lang w:eastAsia="en-US"/>
        </w:rPr>
        <w:t>#include</w:t>
      </w:r>
      <w:r w:rsidRPr="008A56AF">
        <w:rPr>
          <w:rFonts w:ascii="Consolas" w:eastAsiaTheme="minorHAnsi" w:hAnsi="Consolas" w:cs="Consolas"/>
          <w:color w:val="000000"/>
          <w:sz w:val="19"/>
          <w:szCs w:val="19"/>
          <w:highlight w:val="white"/>
          <w:lang w:eastAsia="en-US"/>
        </w:rPr>
        <w:t xml:space="preserve"> </w:t>
      </w:r>
      <w:r w:rsidRPr="008A56AF">
        <w:rPr>
          <w:rFonts w:ascii="Consolas" w:eastAsiaTheme="minorHAnsi" w:hAnsi="Consolas" w:cs="Consolas"/>
          <w:color w:val="A31515"/>
          <w:sz w:val="19"/>
          <w:szCs w:val="19"/>
          <w:highlight w:val="white"/>
          <w:lang w:eastAsia="en-US"/>
        </w:rPr>
        <w:t>&lt;string&gt;</w:t>
      </w:r>
    </w:p>
    <w:p w14:paraId="38A96D26"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FF"/>
          <w:sz w:val="19"/>
          <w:szCs w:val="19"/>
          <w:highlight w:val="white"/>
          <w:lang w:eastAsia="en-US"/>
        </w:rPr>
        <w:t>#include</w:t>
      </w:r>
      <w:r w:rsidRPr="008A56AF">
        <w:rPr>
          <w:rFonts w:ascii="Consolas" w:eastAsiaTheme="minorHAnsi" w:hAnsi="Consolas" w:cs="Consolas"/>
          <w:color w:val="000000"/>
          <w:sz w:val="19"/>
          <w:szCs w:val="19"/>
          <w:highlight w:val="white"/>
          <w:lang w:eastAsia="en-US"/>
        </w:rPr>
        <w:t xml:space="preserve"> </w:t>
      </w:r>
      <w:r w:rsidRPr="008A56AF">
        <w:rPr>
          <w:rFonts w:ascii="Consolas" w:eastAsiaTheme="minorHAnsi" w:hAnsi="Consolas" w:cs="Consolas"/>
          <w:color w:val="A31515"/>
          <w:sz w:val="19"/>
          <w:szCs w:val="19"/>
          <w:highlight w:val="white"/>
          <w:lang w:eastAsia="en-US"/>
        </w:rPr>
        <w:t>&lt;iostream&gt;</w:t>
      </w:r>
    </w:p>
    <w:p w14:paraId="56CD2278"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FF"/>
          <w:sz w:val="19"/>
          <w:szCs w:val="19"/>
          <w:highlight w:val="white"/>
          <w:lang w:eastAsia="en-US"/>
        </w:rPr>
        <w:t>#include</w:t>
      </w:r>
      <w:r w:rsidRPr="008A56AF">
        <w:rPr>
          <w:rFonts w:ascii="Consolas" w:eastAsiaTheme="minorHAnsi" w:hAnsi="Consolas" w:cs="Consolas"/>
          <w:color w:val="000000"/>
          <w:sz w:val="19"/>
          <w:szCs w:val="19"/>
          <w:highlight w:val="white"/>
          <w:lang w:eastAsia="en-US"/>
        </w:rPr>
        <w:t xml:space="preserve"> </w:t>
      </w:r>
      <w:r w:rsidRPr="008A56AF">
        <w:rPr>
          <w:rFonts w:ascii="Consolas" w:eastAsiaTheme="minorHAnsi" w:hAnsi="Consolas" w:cs="Consolas"/>
          <w:color w:val="A31515"/>
          <w:sz w:val="19"/>
          <w:szCs w:val="19"/>
          <w:highlight w:val="white"/>
          <w:lang w:eastAsia="en-US"/>
        </w:rPr>
        <w:t>&lt;conio.h&gt;</w:t>
      </w:r>
    </w:p>
    <w:p w14:paraId="16B0435E"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03152499"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FF"/>
          <w:sz w:val="19"/>
          <w:szCs w:val="19"/>
          <w:highlight w:val="white"/>
          <w:lang w:eastAsia="en-US"/>
        </w:rPr>
        <w:t>using</w:t>
      </w:r>
      <w:r w:rsidRPr="008A56AF">
        <w:rPr>
          <w:rFonts w:ascii="Consolas" w:eastAsiaTheme="minorHAnsi" w:hAnsi="Consolas" w:cs="Consolas"/>
          <w:color w:val="000000"/>
          <w:sz w:val="19"/>
          <w:szCs w:val="19"/>
          <w:highlight w:val="white"/>
          <w:lang w:eastAsia="en-US"/>
        </w:rPr>
        <w:t xml:space="preserve"> </w:t>
      </w:r>
      <w:r w:rsidRPr="008A56AF">
        <w:rPr>
          <w:rFonts w:ascii="Consolas" w:eastAsiaTheme="minorHAnsi" w:hAnsi="Consolas" w:cs="Consolas"/>
          <w:color w:val="0000FF"/>
          <w:sz w:val="19"/>
          <w:szCs w:val="19"/>
          <w:highlight w:val="white"/>
          <w:lang w:eastAsia="en-US"/>
        </w:rPr>
        <w:t>namespace</w:t>
      </w:r>
      <w:r w:rsidRPr="008A56AF">
        <w:rPr>
          <w:rFonts w:ascii="Consolas" w:eastAsiaTheme="minorHAnsi" w:hAnsi="Consolas" w:cs="Consolas"/>
          <w:color w:val="000000"/>
          <w:sz w:val="19"/>
          <w:szCs w:val="19"/>
          <w:highlight w:val="white"/>
          <w:lang w:eastAsia="en-US"/>
        </w:rPr>
        <w:t xml:space="preserve"> std;</w:t>
      </w:r>
    </w:p>
    <w:p w14:paraId="5D29C4F1"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267536B5"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79C09079"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FF"/>
          <w:sz w:val="19"/>
          <w:szCs w:val="19"/>
          <w:highlight w:val="white"/>
          <w:lang w:eastAsia="en-US"/>
        </w:rPr>
        <w:t>int</w:t>
      </w:r>
      <w:r w:rsidRPr="008A56AF">
        <w:rPr>
          <w:rFonts w:ascii="Consolas" w:eastAsiaTheme="minorHAnsi" w:hAnsi="Consolas" w:cs="Consolas"/>
          <w:color w:val="000000"/>
          <w:sz w:val="19"/>
          <w:szCs w:val="19"/>
          <w:highlight w:val="white"/>
          <w:lang w:eastAsia="en-US"/>
        </w:rPr>
        <w:t xml:space="preserve"> main()</w:t>
      </w:r>
    </w:p>
    <w:p w14:paraId="6B73602D"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00"/>
          <w:sz w:val="19"/>
          <w:szCs w:val="19"/>
          <w:highlight w:val="white"/>
          <w:lang w:eastAsia="en-US"/>
        </w:rPr>
        <w:t>{</w:t>
      </w:r>
    </w:p>
    <w:p w14:paraId="443D7FAE"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00"/>
          <w:sz w:val="19"/>
          <w:szCs w:val="19"/>
          <w:highlight w:val="white"/>
          <w:lang w:eastAsia="en-US"/>
        </w:rPr>
        <w:tab/>
      </w:r>
      <w:r w:rsidRPr="008A56AF">
        <w:rPr>
          <w:rFonts w:ascii="Consolas" w:eastAsiaTheme="minorHAnsi" w:hAnsi="Consolas" w:cs="Consolas"/>
          <w:color w:val="2B91AF"/>
          <w:sz w:val="19"/>
          <w:szCs w:val="19"/>
          <w:highlight w:val="white"/>
          <w:lang w:eastAsia="en-US"/>
        </w:rPr>
        <w:t>unordered_map</w:t>
      </w:r>
      <w:r w:rsidRPr="008A56AF">
        <w:rPr>
          <w:rFonts w:ascii="Consolas" w:eastAsiaTheme="minorHAnsi" w:hAnsi="Consolas" w:cs="Consolas"/>
          <w:color w:val="000000"/>
          <w:sz w:val="19"/>
          <w:szCs w:val="19"/>
          <w:highlight w:val="white"/>
          <w:lang w:eastAsia="en-US"/>
        </w:rPr>
        <w:t>&lt;</w:t>
      </w:r>
      <w:r w:rsidRPr="008A56AF">
        <w:rPr>
          <w:rFonts w:ascii="Consolas" w:eastAsiaTheme="minorHAnsi" w:hAnsi="Consolas" w:cs="Consolas"/>
          <w:color w:val="2B91AF"/>
          <w:sz w:val="19"/>
          <w:szCs w:val="19"/>
          <w:highlight w:val="white"/>
          <w:lang w:eastAsia="en-US"/>
        </w:rPr>
        <w:t>string</w:t>
      </w:r>
      <w:r w:rsidRPr="008A56AF">
        <w:rPr>
          <w:rFonts w:ascii="Consolas" w:eastAsiaTheme="minorHAnsi" w:hAnsi="Consolas" w:cs="Consolas"/>
          <w:color w:val="000000"/>
          <w:sz w:val="19"/>
          <w:szCs w:val="19"/>
          <w:highlight w:val="white"/>
          <w:lang w:eastAsia="en-US"/>
        </w:rPr>
        <w:t xml:space="preserve">, </w:t>
      </w:r>
      <w:r w:rsidRPr="008A56AF">
        <w:rPr>
          <w:rFonts w:ascii="Consolas" w:eastAsiaTheme="minorHAnsi" w:hAnsi="Consolas" w:cs="Consolas"/>
          <w:color w:val="2B91AF"/>
          <w:sz w:val="19"/>
          <w:szCs w:val="19"/>
          <w:highlight w:val="white"/>
          <w:lang w:eastAsia="en-US"/>
        </w:rPr>
        <w:t>string</w:t>
      </w:r>
      <w:r w:rsidRPr="008A56AF">
        <w:rPr>
          <w:rFonts w:ascii="Consolas" w:eastAsiaTheme="minorHAnsi" w:hAnsi="Consolas" w:cs="Consolas"/>
          <w:color w:val="000000"/>
          <w:sz w:val="19"/>
          <w:szCs w:val="19"/>
          <w:highlight w:val="white"/>
          <w:lang w:eastAsia="en-US"/>
        </w:rPr>
        <w:t>&gt; hashtable;</w:t>
      </w:r>
    </w:p>
    <w:p w14:paraId="06580E41"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00"/>
          <w:sz w:val="19"/>
          <w:szCs w:val="19"/>
          <w:highlight w:val="white"/>
          <w:lang w:eastAsia="en-US"/>
        </w:rPr>
        <w:tab/>
        <w:t>hashtable.emplace(</w:t>
      </w:r>
      <w:r w:rsidRPr="008A56AF">
        <w:rPr>
          <w:rFonts w:ascii="Consolas" w:eastAsiaTheme="minorHAnsi" w:hAnsi="Consolas" w:cs="Consolas"/>
          <w:color w:val="A31515"/>
          <w:sz w:val="19"/>
          <w:szCs w:val="19"/>
          <w:highlight w:val="white"/>
          <w:lang w:eastAsia="en-US"/>
        </w:rPr>
        <w:t>"Alexander"</w:t>
      </w:r>
      <w:r w:rsidRPr="008A56AF">
        <w:rPr>
          <w:rFonts w:ascii="Consolas" w:eastAsiaTheme="minorHAnsi" w:hAnsi="Consolas" w:cs="Consolas"/>
          <w:color w:val="000000"/>
          <w:sz w:val="19"/>
          <w:szCs w:val="19"/>
          <w:highlight w:val="white"/>
          <w:lang w:eastAsia="en-US"/>
        </w:rPr>
        <w:t xml:space="preserve">, </w:t>
      </w:r>
      <w:r w:rsidRPr="008A56AF">
        <w:rPr>
          <w:rFonts w:ascii="Consolas" w:eastAsiaTheme="minorHAnsi" w:hAnsi="Consolas" w:cs="Consolas"/>
          <w:color w:val="A31515"/>
          <w:sz w:val="19"/>
          <w:szCs w:val="19"/>
          <w:highlight w:val="white"/>
          <w:lang w:eastAsia="en-US"/>
        </w:rPr>
        <w:t>"23ms"</w:t>
      </w:r>
      <w:r w:rsidRPr="008A56AF">
        <w:rPr>
          <w:rFonts w:ascii="Consolas" w:eastAsiaTheme="minorHAnsi" w:hAnsi="Consolas" w:cs="Consolas"/>
          <w:color w:val="000000"/>
          <w:sz w:val="19"/>
          <w:szCs w:val="19"/>
          <w:highlight w:val="white"/>
          <w:lang w:eastAsia="en-US"/>
        </w:rPr>
        <w:t>);</w:t>
      </w:r>
    </w:p>
    <w:p w14:paraId="7B27977F"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00"/>
          <w:sz w:val="19"/>
          <w:szCs w:val="19"/>
          <w:highlight w:val="white"/>
          <w:lang w:eastAsia="en-US"/>
        </w:rPr>
        <w:tab/>
        <w:t>hashtable.emplace(</w:t>
      </w:r>
      <w:r w:rsidRPr="008A56AF">
        <w:rPr>
          <w:rFonts w:ascii="Consolas" w:eastAsiaTheme="minorHAnsi" w:hAnsi="Consolas" w:cs="Consolas"/>
          <w:color w:val="A31515"/>
          <w:sz w:val="19"/>
          <w:szCs w:val="19"/>
          <w:highlight w:val="white"/>
          <w:lang w:eastAsia="en-US"/>
        </w:rPr>
        <w:t>"Christopher"</w:t>
      </w:r>
      <w:r w:rsidRPr="008A56AF">
        <w:rPr>
          <w:rFonts w:ascii="Consolas" w:eastAsiaTheme="minorHAnsi" w:hAnsi="Consolas" w:cs="Consolas"/>
          <w:color w:val="000000"/>
          <w:sz w:val="19"/>
          <w:szCs w:val="19"/>
          <w:highlight w:val="white"/>
          <w:lang w:eastAsia="en-US"/>
        </w:rPr>
        <w:t xml:space="preserve">, </w:t>
      </w:r>
      <w:r w:rsidRPr="008A56AF">
        <w:rPr>
          <w:rFonts w:ascii="Consolas" w:eastAsiaTheme="minorHAnsi" w:hAnsi="Consolas" w:cs="Consolas"/>
          <w:color w:val="A31515"/>
          <w:sz w:val="19"/>
          <w:szCs w:val="19"/>
          <w:highlight w:val="white"/>
          <w:lang w:eastAsia="en-US"/>
        </w:rPr>
        <w:t>"21ms"</w:t>
      </w:r>
      <w:r w:rsidRPr="008A56AF">
        <w:rPr>
          <w:rFonts w:ascii="Consolas" w:eastAsiaTheme="minorHAnsi" w:hAnsi="Consolas" w:cs="Consolas"/>
          <w:color w:val="000000"/>
          <w:sz w:val="19"/>
          <w:szCs w:val="19"/>
          <w:highlight w:val="white"/>
          <w:lang w:eastAsia="en-US"/>
        </w:rPr>
        <w:t>);</w:t>
      </w:r>
    </w:p>
    <w:p w14:paraId="38EBD2B5"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00"/>
          <w:sz w:val="19"/>
          <w:szCs w:val="19"/>
          <w:highlight w:val="white"/>
          <w:lang w:eastAsia="en-US"/>
        </w:rPr>
        <w:tab/>
        <w:t>hashtable.emplace(</w:t>
      </w:r>
      <w:r w:rsidRPr="008A56AF">
        <w:rPr>
          <w:rFonts w:ascii="Consolas" w:eastAsiaTheme="minorHAnsi" w:hAnsi="Consolas" w:cs="Consolas"/>
          <w:color w:val="A31515"/>
          <w:sz w:val="19"/>
          <w:szCs w:val="19"/>
          <w:highlight w:val="white"/>
          <w:lang w:eastAsia="en-US"/>
        </w:rPr>
        <w:t>"Steve"</w:t>
      </w:r>
      <w:r w:rsidRPr="008A56AF">
        <w:rPr>
          <w:rFonts w:ascii="Consolas" w:eastAsiaTheme="minorHAnsi" w:hAnsi="Consolas" w:cs="Consolas"/>
          <w:color w:val="000000"/>
          <w:sz w:val="19"/>
          <w:szCs w:val="19"/>
          <w:highlight w:val="white"/>
          <w:lang w:eastAsia="en-US"/>
        </w:rPr>
        <w:t xml:space="preserve">, </w:t>
      </w:r>
      <w:r w:rsidRPr="008A56AF">
        <w:rPr>
          <w:rFonts w:ascii="Consolas" w:eastAsiaTheme="minorHAnsi" w:hAnsi="Consolas" w:cs="Consolas"/>
          <w:color w:val="A31515"/>
          <w:sz w:val="19"/>
          <w:szCs w:val="19"/>
          <w:highlight w:val="white"/>
          <w:lang w:eastAsia="en-US"/>
        </w:rPr>
        <w:t>"55ms"</w:t>
      </w:r>
      <w:r w:rsidRPr="008A56AF">
        <w:rPr>
          <w:rFonts w:ascii="Consolas" w:eastAsiaTheme="minorHAnsi" w:hAnsi="Consolas" w:cs="Consolas"/>
          <w:color w:val="000000"/>
          <w:sz w:val="19"/>
          <w:szCs w:val="19"/>
          <w:highlight w:val="white"/>
          <w:lang w:eastAsia="en-US"/>
        </w:rPr>
        <w:t>);</w:t>
      </w:r>
    </w:p>
    <w:p w14:paraId="49FF2F10"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00"/>
          <w:sz w:val="19"/>
          <w:szCs w:val="19"/>
          <w:highlight w:val="white"/>
          <w:lang w:eastAsia="en-US"/>
        </w:rPr>
        <w:tab/>
        <w:t>hashtable.emplace(</w:t>
      </w:r>
      <w:r w:rsidRPr="008A56AF">
        <w:rPr>
          <w:rFonts w:ascii="Consolas" w:eastAsiaTheme="minorHAnsi" w:hAnsi="Consolas" w:cs="Consolas"/>
          <w:color w:val="A31515"/>
          <w:sz w:val="19"/>
          <w:szCs w:val="19"/>
          <w:highlight w:val="white"/>
          <w:lang w:eastAsia="en-US"/>
        </w:rPr>
        <w:t>"Amy"</w:t>
      </w:r>
      <w:r w:rsidRPr="008A56AF">
        <w:rPr>
          <w:rFonts w:ascii="Consolas" w:eastAsiaTheme="minorHAnsi" w:hAnsi="Consolas" w:cs="Consolas"/>
          <w:color w:val="000000"/>
          <w:sz w:val="19"/>
          <w:szCs w:val="19"/>
          <w:highlight w:val="white"/>
          <w:lang w:eastAsia="en-US"/>
        </w:rPr>
        <w:t xml:space="preserve">, </w:t>
      </w:r>
      <w:r w:rsidRPr="008A56AF">
        <w:rPr>
          <w:rFonts w:ascii="Consolas" w:eastAsiaTheme="minorHAnsi" w:hAnsi="Consolas" w:cs="Consolas"/>
          <w:color w:val="A31515"/>
          <w:sz w:val="19"/>
          <w:szCs w:val="19"/>
          <w:highlight w:val="white"/>
          <w:lang w:eastAsia="en-US"/>
        </w:rPr>
        <w:t>"17ms"</w:t>
      </w:r>
      <w:r w:rsidRPr="008A56AF">
        <w:rPr>
          <w:rFonts w:ascii="Consolas" w:eastAsiaTheme="minorHAnsi" w:hAnsi="Consolas" w:cs="Consolas"/>
          <w:color w:val="000000"/>
          <w:sz w:val="19"/>
          <w:szCs w:val="19"/>
          <w:highlight w:val="white"/>
          <w:lang w:eastAsia="en-US"/>
        </w:rPr>
        <w:t>);</w:t>
      </w:r>
    </w:p>
    <w:p w14:paraId="5DBD5353"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00"/>
          <w:sz w:val="19"/>
          <w:szCs w:val="19"/>
          <w:highlight w:val="white"/>
          <w:lang w:eastAsia="en-US"/>
        </w:rPr>
        <w:tab/>
        <w:t>hashtable.emplace(</w:t>
      </w:r>
      <w:r w:rsidRPr="008A56AF">
        <w:rPr>
          <w:rFonts w:ascii="Consolas" w:eastAsiaTheme="minorHAnsi" w:hAnsi="Consolas" w:cs="Consolas"/>
          <w:color w:val="A31515"/>
          <w:sz w:val="19"/>
          <w:szCs w:val="19"/>
          <w:highlight w:val="white"/>
          <w:lang w:eastAsia="en-US"/>
        </w:rPr>
        <w:t>"Declan"</w:t>
      </w:r>
      <w:r w:rsidRPr="008A56AF">
        <w:rPr>
          <w:rFonts w:ascii="Consolas" w:eastAsiaTheme="minorHAnsi" w:hAnsi="Consolas" w:cs="Consolas"/>
          <w:color w:val="000000"/>
          <w:sz w:val="19"/>
          <w:szCs w:val="19"/>
          <w:highlight w:val="white"/>
          <w:lang w:eastAsia="en-US"/>
        </w:rPr>
        <w:t xml:space="preserve">, </w:t>
      </w:r>
      <w:r w:rsidRPr="008A56AF">
        <w:rPr>
          <w:rFonts w:ascii="Consolas" w:eastAsiaTheme="minorHAnsi" w:hAnsi="Consolas" w:cs="Consolas"/>
          <w:color w:val="A31515"/>
          <w:sz w:val="19"/>
          <w:szCs w:val="19"/>
          <w:highlight w:val="white"/>
          <w:lang w:eastAsia="en-US"/>
        </w:rPr>
        <w:t>"999ms"</w:t>
      </w:r>
      <w:r w:rsidRPr="008A56AF">
        <w:rPr>
          <w:rFonts w:ascii="Consolas" w:eastAsiaTheme="minorHAnsi" w:hAnsi="Consolas" w:cs="Consolas"/>
          <w:color w:val="000000"/>
          <w:sz w:val="19"/>
          <w:szCs w:val="19"/>
          <w:highlight w:val="white"/>
          <w:lang w:eastAsia="en-US"/>
        </w:rPr>
        <w:t>);</w:t>
      </w:r>
    </w:p>
    <w:p w14:paraId="4332812D"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03927604"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00"/>
          <w:sz w:val="19"/>
          <w:szCs w:val="19"/>
          <w:highlight w:val="white"/>
          <w:lang w:eastAsia="en-US"/>
        </w:rPr>
        <w:tab/>
        <w:t xml:space="preserve">cout &lt;&lt; </w:t>
      </w:r>
      <w:r w:rsidRPr="008A56AF">
        <w:rPr>
          <w:rFonts w:ascii="Consolas" w:eastAsiaTheme="minorHAnsi" w:hAnsi="Consolas" w:cs="Consolas"/>
          <w:color w:val="A31515"/>
          <w:sz w:val="19"/>
          <w:szCs w:val="19"/>
          <w:highlight w:val="white"/>
          <w:lang w:eastAsia="en-US"/>
        </w:rPr>
        <w:t>"Ping time in milliseconds: "</w:t>
      </w:r>
      <w:r w:rsidRPr="008A56AF">
        <w:rPr>
          <w:rFonts w:ascii="Consolas" w:eastAsiaTheme="minorHAnsi" w:hAnsi="Consolas" w:cs="Consolas"/>
          <w:color w:val="000000"/>
          <w:sz w:val="19"/>
          <w:szCs w:val="19"/>
          <w:highlight w:val="white"/>
          <w:lang w:eastAsia="en-US"/>
        </w:rPr>
        <w:t xml:space="preserve"> &lt;&lt; hashtable[</w:t>
      </w:r>
      <w:r w:rsidRPr="008A56AF">
        <w:rPr>
          <w:rFonts w:ascii="Consolas" w:eastAsiaTheme="minorHAnsi" w:hAnsi="Consolas" w:cs="Consolas"/>
          <w:color w:val="A31515"/>
          <w:sz w:val="19"/>
          <w:szCs w:val="19"/>
          <w:highlight w:val="white"/>
          <w:lang w:eastAsia="en-US"/>
        </w:rPr>
        <w:t>"Amy"</w:t>
      </w:r>
      <w:r w:rsidRPr="008A56AF">
        <w:rPr>
          <w:rFonts w:ascii="Consolas" w:eastAsiaTheme="minorHAnsi" w:hAnsi="Consolas" w:cs="Consolas"/>
          <w:color w:val="000000"/>
          <w:sz w:val="19"/>
          <w:szCs w:val="19"/>
          <w:highlight w:val="white"/>
          <w:lang w:eastAsia="en-US"/>
        </w:rPr>
        <w:t>] &lt;&lt; endl&lt;&lt;endl;</w:t>
      </w:r>
    </w:p>
    <w:p w14:paraId="24C622B0"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00"/>
          <w:sz w:val="19"/>
          <w:szCs w:val="19"/>
          <w:highlight w:val="white"/>
          <w:lang w:eastAsia="en-US"/>
        </w:rPr>
        <w:tab/>
        <w:t xml:space="preserve">cout &lt;&lt; </w:t>
      </w:r>
      <w:r w:rsidRPr="008A56AF">
        <w:rPr>
          <w:rFonts w:ascii="Consolas" w:eastAsiaTheme="minorHAnsi" w:hAnsi="Consolas" w:cs="Consolas"/>
          <w:color w:val="A31515"/>
          <w:sz w:val="19"/>
          <w:szCs w:val="19"/>
          <w:highlight w:val="white"/>
          <w:lang w:eastAsia="en-US"/>
        </w:rPr>
        <w:t>"----------------------------------"</w:t>
      </w:r>
      <w:r w:rsidRPr="008A56AF">
        <w:rPr>
          <w:rFonts w:ascii="Consolas" w:eastAsiaTheme="minorHAnsi" w:hAnsi="Consolas" w:cs="Consolas"/>
          <w:color w:val="000000"/>
          <w:sz w:val="19"/>
          <w:szCs w:val="19"/>
          <w:highlight w:val="white"/>
          <w:lang w:eastAsia="en-US"/>
        </w:rPr>
        <w:t xml:space="preserve"> &lt;&lt; endl &lt;&lt; endl;</w:t>
      </w:r>
    </w:p>
    <w:p w14:paraId="602D8C5B"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4E6E77C4"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00"/>
          <w:sz w:val="19"/>
          <w:szCs w:val="19"/>
          <w:highlight w:val="white"/>
          <w:lang w:eastAsia="en-US"/>
        </w:rPr>
        <w:tab/>
        <w:t>hashtable.insert(make_pair(</w:t>
      </w:r>
      <w:r w:rsidRPr="008A56AF">
        <w:rPr>
          <w:rFonts w:ascii="Consolas" w:eastAsiaTheme="minorHAnsi" w:hAnsi="Consolas" w:cs="Consolas"/>
          <w:color w:val="A31515"/>
          <w:sz w:val="19"/>
          <w:szCs w:val="19"/>
          <w:highlight w:val="white"/>
          <w:lang w:eastAsia="en-US"/>
        </w:rPr>
        <w:t>"Fawad"</w:t>
      </w:r>
      <w:r w:rsidRPr="008A56AF">
        <w:rPr>
          <w:rFonts w:ascii="Consolas" w:eastAsiaTheme="minorHAnsi" w:hAnsi="Consolas" w:cs="Consolas"/>
          <w:color w:val="000000"/>
          <w:sz w:val="19"/>
          <w:szCs w:val="19"/>
          <w:highlight w:val="white"/>
          <w:lang w:eastAsia="en-US"/>
        </w:rPr>
        <w:t xml:space="preserve">, </w:t>
      </w:r>
      <w:r w:rsidRPr="008A56AF">
        <w:rPr>
          <w:rFonts w:ascii="Consolas" w:eastAsiaTheme="minorHAnsi" w:hAnsi="Consolas" w:cs="Consolas"/>
          <w:color w:val="A31515"/>
          <w:sz w:val="19"/>
          <w:szCs w:val="19"/>
          <w:highlight w:val="white"/>
          <w:lang w:eastAsia="en-US"/>
        </w:rPr>
        <w:t>"67ms"</w:t>
      </w:r>
      <w:r w:rsidRPr="008A56AF">
        <w:rPr>
          <w:rFonts w:ascii="Consolas" w:eastAsiaTheme="minorHAnsi" w:hAnsi="Consolas" w:cs="Consolas"/>
          <w:color w:val="000000"/>
          <w:sz w:val="19"/>
          <w:szCs w:val="19"/>
          <w:highlight w:val="white"/>
          <w:lang w:eastAsia="en-US"/>
        </w:rPr>
        <w:t>));</w:t>
      </w:r>
    </w:p>
    <w:p w14:paraId="7EF58BF1"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2D06926A"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00"/>
          <w:sz w:val="19"/>
          <w:szCs w:val="19"/>
          <w:highlight w:val="white"/>
          <w:lang w:eastAsia="en-US"/>
        </w:rPr>
        <w:tab/>
        <w:t>cout &lt;&lt; endl&lt;&lt;</w:t>
      </w:r>
      <w:r w:rsidRPr="008A56AF">
        <w:rPr>
          <w:rFonts w:ascii="Consolas" w:eastAsiaTheme="minorHAnsi" w:hAnsi="Consolas" w:cs="Consolas"/>
          <w:color w:val="A31515"/>
          <w:sz w:val="19"/>
          <w:szCs w:val="19"/>
          <w:highlight w:val="white"/>
          <w:lang w:eastAsia="en-US"/>
        </w:rPr>
        <w:t>"Ping time of all player is the server"</w:t>
      </w:r>
      <w:r w:rsidRPr="008A56AF">
        <w:rPr>
          <w:rFonts w:ascii="Consolas" w:eastAsiaTheme="minorHAnsi" w:hAnsi="Consolas" w:cs="Consolas"/>
          <w:color w:val="000000"/>
          <w:sz w:val="19"/>
          <w:szCs w:val="19"/>
          <w:highlight w:val="white"/>
          <w:lang w:eastAsia="en-US"/>
        </w:rPr>
        <w:t xml:space="preserve"> &lt;&lt; endl;</w:t>
      </w:r>
    </w:p>
    <w:p w14:paraId="702BBBB4"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00"/>
          <w:sz w:val="19"/>
          <w:szCs w:val="19"/>
          <w:highlight w:val="white"/>
          <w:lang w:eastAsia="en-US"/>
        </w:rPr>
        <w:tab/>
        <w:t xml:space="preserve">cout &lt;&lt; </w:t>
      </w:r>
      <w:r w:rsidRPr="008A56AF">
        <w:rPr>
          <w:rFonts w:ascii="Consolas" w:eastAsiaTheme="minorHAnsi" w:hAnsi="Consolas" w:cs="Consolas"/>
          <w:color w:val="A31515"/>
          <w:sz w:val="19"/>
          <w:szCs w:val="19"/>
          <w:highlight w:val="white"/>
          <w:lang w:eastAsia="en-US"/>
        </w:rPr>
        <w:t>"------------------------------------"</w:t>
      </w:r>
      <w:r w:rsidRPr="008A56AF">
        <w:rPr>
          <w:rFonts w:ascii="Consolas" w:eastAsiaTheme="minorHAnsi" w:hAnsi="Consolas" w:cs="Consolas"/>
          <w:color w:val="000000"/>
          <w:sz w:val="19"/>
          <w:szCs w:val="19"/>
          <w:highlight w:val="white"/>
          <w:lang w:eastAsia="en-US"/>
        </w:rPr>
        <w:t xml:space="preserve"> &lt;&lt; endl &lt;&lt; endl;</w:t>
      </w:r>
    </w:p>
    <w:p w14:paraId="58CCE85E"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00"/>
          <w:sz w:val="19"/>
          <w:szCs w:val="19"/>
          <w:highlight w:val="white"/>
          <w:lang w:eastAsia="en-US"/>
        </w:rPr>
        <w:tab/>
      </w:r>
      <w:r w:rsidRPr="008A56AF">
        <w:rPr>
          <w:rFonts w:ascii="Consolas" w:eastAsiaTheme="minorHAnsi" w:hAnsi="Consolas" w:cs="Consolas"/>
          <w:color w:val="0000FF"/>
          <w:sz w:val="19"/>
          <w:szCs w:val="19"/>
          <w:highlight w:val="white"/>
          <w:lang w:eastAsia="en-US"/>
        </w:rPr>
        <w:t>for</w:t>
      </w:r>
      <w:r w:rsidRPr="008A56AF">
        <w:rPr>
          <w:rFonts w:ascii="Consolas" w:eastAsiaTheme="minorHAnsi" w:hAnsi="Consolas" w:cs="Consolas"/>
          <w:color w:val="000000"/>
          <w:sz w:val="19"/>
          <w:szCs w:val="19"/>
          <w:highlight w:val="white"/>
          <w:lang w:eastAsia="en-US"/>
        </w:rPr>
        <w:t xml:space="preserve"> (</w:t>
      </w:r>
      <w:r w:rsidRPr="008A56AF">
        <w:rPr>
          <w:rFonts w:ascii="Consolas" w:eastAsiaTheme="minorHAnsi" w:hAnsi="Consolas" w:cs="Consolas"/>
          <w:color w:val="0000FF"/>
          <w:sz w:val="19"/>
          <w:szCs w:val="19"/>
          <w:highlight w:val="white"/>
          <w:lang w:eastAsia="en-US"/>
        </w:rPr>
        <w:t>auto</w:t>
      </w:r>
      <w:r w:rsidRPr="008A56AF">
        <w:rPr>
          <w:rFonts w:ascii="Consolas" w:eastAsiaTheme="minorHAnsi" w:hAnsi="Consolas" w:cs="Consolas"/>
          <w:color w:val="000000"/>
          <w:sz w:val="19"/>
          <w:szCs w:val="19"/>
          <w:highlight w:val="white"/>
          <w:lang w:eastAsia="en-US"/>
        </w:rPr>
        <w:t xml:space="preserve"> &amp;itr : hashtable)</w:t>
      </w:r>
    </w:p>
    <w:p w14:paraId="47FB4147"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00"/>
          <w:sz w:val="19"/>
          <w:szCs w:val="19"/>
          <w:highlight w:val="white"/>
          <w:lang w:eastAsia="en-US"/>
        </w:rPr>
        <w:tab/>
        <w:t>{</w:t>
      </w:r>
    </w:p>
    <w:p w14:paraId="0D04268D"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00"/>
          <w:sz w:val="19"/>
          <w:szCs w:val="19"/>
          <w:highlight w:val="white"/>
          <w:lang w:eastAsia="en-US"/>
        </w:rPr>
        <w:tab/>
      </w:r>
      <w:r w:rsidRPr="008A56AF">
        <w:rPr>
          <w:rFonts w:ascii="Consolas" w:eastAsiaTheme="minorHAnsi" w:hAnsi="Consolas" w:cs="Consolas"/>
          <w:color w:val="000000"/>
          <w:sz w:val="19"/>
          <w:szCs w:val="19"/>
          <w:highlight w:val="white"/>
          <w:lang w:eastAsia="en-US"/>
        </w:rPr>
        <w:tab/>
        <w:t xml:space="preserve">cout &lt;&lt; itr.first &lt;&lt; </w:t>
      </w:r>
      <w:r w:rsidRPr="008A56AF">
        <w:rPr>
          <w:rFonts w:ascii="Consolas" w:eastAsiaTheme="minorHAnsi" w:hAnsi="Consolas" w:cs="Consolas"/>
          <w:color w:val="A31515"/>
          <w:sz w:val="19"/>
          <w:szCs w:val="19"/>
          <w:highlight w:val="white"/>
          <w:lang w:eastAsia="en-US"/>
        </w:rPr>
        <w:t>": "</w:t>
      </w:r>
      <w:r w:rsidRPr="008A56AF">
        <w:rPr>
          <w:rFonts w:ascii="Consolas" w:eastAsiaTheme="minorHAnsi" w:hAnsi="Consolas" w:cs="Consolas"/>
          <w:color w:val="000000"/>
          <w:sz w:val="19"/>
          <w:szCs w:val="19"/>
          <w:highlight w:val="white"/>
          <w:lang w:eastAsia="en-US"/>
        </w:rPr>
        <w:t xml:space="preserve"> &lt;&lt; itr.second &lt;&lt; endl;</w:t>
      </w:r>
    </w:p>
    <w:p w14:paraId="734795F5"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00"/>
          <w:sz w:val="19"/>
          <w:szCs w:val="19"/>
          <w:highlight w:val="white"/>
          <w:lang w:eastAsia="en-US"/>
        </w:rPr>
        <w:tab/>
        <w:t>}</w:t>
      </w:r>
    </w:p>
    <w:p w14:paraId="1C50D4B0"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63FC2101"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00"/>
          <w:sz w:val="19"/>
          <w:szCs w:val="19"/>
          <w:highlight w:val="white"/>
          <w:lang w:eastAsia="en-US"/>
        </w:rPr>
        <w:tab/>
        <w:t>_getch();</w:t>
      </w:r>
    </w:p>
    <w:p w14:paraId="5A8AFEA0"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00"/>
          <w:sz w:val="19"/>
          <w:szCs w:val="19"/>
          <w:highlight w:val="white"/>
          <w:lang w:eastAsia="en-US"/>
        </w:rPr>
        <w:tab/>
      </w:r>
      <w:r w:rsidRPr="008A56AF">
        <w:rPr>
          <w:rFonts w:ascii="Consolas" w:eastAsiaTheme="minorHAnsi" w:hAnsi="Consolas" w:cs="Consolas"/>
          <w:color w:val="0000FF"/>
          <w:sz w:val="19"/>
          <w:szCs w:val="19"/>
          <w:highlight w:val="white"/>
          <w:lang w:eastAsia="en-US"/>
        </w:rPr>
        <w:t>return</w:t>
      </w:r>
      <w:r w:rsidRPr="008A56AF">
        <w:rPr>
          <w:rFonts w:ascii="Consolas" w:eastAsiaTheme="minorHAnsi" w:hAnsi="Consolas" w:cs="Consolas"/>
          <w:color w:val="000000"/>
          <w:sz w:val="19"/>
          <w:szCs w:val="19"/>
          <w:highlight w:val="white"/>
          <w:lang w:eastAsia="en-US"/>
        </w:rPr>
        <w:t xml:space="preserve"> 0;</w:t>
      </w:r>
    </w:p>
    <w:p w14:paraId="2157231C"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r w:rsidRPr="008A56AF">
        <w:rPr>
          <w:rFonts w:ascii="Consolas" w:eastAsiaTheme="minorHAnsi" w:hAnsi="Consolas" w:cs="Consolas"/>
          <w:color w:val="000000"/>
          <w:sz w:val="19"/>
          <w:szCs w:val="19"/>
          <w:highlight w:val="white"/>
          <w:lang w:eastAsia="en-US"/>
        </w:rPr>
        <w:t>}</w:t>
      </w:r>
    </w:p>
    <w:p w14:paraId="26EA9AA0" w14:textId="77777777" w:rsidR="008A56AF" w:rsidRPr="008A56AF" w:rsidRDefault="008A56AF" w:rsidP="008A56AF">
      <w:pPr>
        <w:pStyle w:val="ListParagraph"/>
        <w:numPr>
          <w:ilvl w:val="0"/>
          <w:numId w:val="16"/>
        </w:numPr>
        <w:suppressAutoHyphens w:val="0"/>
        <w:autoSpaceDE w:val="0"/>
        <w:autoSpaceDN w:val="0"/>
        <w:adjustRightInd w:val="0"/>
        <w:spacing w:after="0"/>
        <w:rPr>
          <w:rFonts w:ascii="Consolas" w:eastAsiaTheme="minorHAnsi" w:hAnsi="Consolas" w:cs="Consolas"/>
          <w:color w:val="000000"/>
          <w:sz w:val="19"/>
          <w:szCs w:val="19"/>
          <w:highlight w:val="white"/>
          <w:lang w:eastAsia="en-US"/>
        </w:rPr>
      </w:pPr>
    </w:p>
    <w:p w14:paraId="3AAE8226" w14:textId="77777777" w:rsidR="0002002E" w:rsidRDefault="0002002E" w:rsidP="0002002E">
      <w:pPr>
        <w:pStyle w:val="Heading2"/>
        <w:numPr>
          <w:ilvl w:val="1"/>
          <w:numId w:val="16"/>
        </w:numPr>
        <w:tabs>
          <w:tab w:val="left" w:pos="0"/>
        </w:tabs>
      </w:pPr>
      <w:r>
        <w:t>How it works...</w:t>
      </w:r>
    </w:p>
    <w:p w14:paraId="53C3CAF6" w14:textId="77777777" w:rsidR="0002002E" w:rsidRPr="00C539F0" w:rsidRDefault="0002002E" w:rsidP="0002002E">
      <w:pPr>
        <w:suppressAutoHyphens w:val="0"/>
        <w:autoSpaceDE w:val="0"/>
        <w:autoSpaceDN w:val="0"/>
        <w:adjustRightInd w:val="0"/>
        <w:spacing w:after="0"/>
        <w:rPr>
          <w:rFonts w:asciiTheme="minorHAnsi" w:eastAsiaTheme="minorHAnsi" w:hAnsiTheme="minorHAnsi" w:cs="Consolas"/>
          <w:color w:val="000000"/>
          <w:szCs w:val="22"/>
          <w:highlight w:val="white"/>
          <w:lang w:val="en-NZ" w:eastAsia="en-US"/>
        </w:rPr>
      </w:pPr>
    </w:p>
    <w:p w14:paraId="194E336F" w14:textId="040E39D6" w:rsidR="0002002E" w:rsidRPr="00C539F0" w:rsidRDefault="000074E7" w:rsidP="0002002E">
      <w:pPr>
        <w:pStyle w:val="NormalPACKT"/>
      </w:pPr>
      <w:r>
        <w:t xml:space="preserve">The program calculates the ping time of all players who are currently playing our game on the server. We create a hash table and store all their names and ping times using the </w:t>
      </w:r>
      <w:r w:rsidRPr="00F9726D">
        <w:rPr>
          <w:rStyle w:val="SubtleReference"/>
        </w:rPr>
        <w:t>emplace</w:t>
      </w:r>
      <w:r>
        <w:t xml:space="preserve"> keyword. We can also insert a new player </w:t>
      </w:r>
      <w:r w:rsidR="00A24B8B">
        <w:t xml:space="preserve">later on </w:t>
      </w:r>
      <w:r>
        <w:t xml:space="preserve">with his ping time by using the </w:t>
      </w:r>
      <w:r w:rsidRPr="00F9726D">
        <w:rPr>
          <w:rStyle w:val="SubtleReference"/>
        </w:rPr>
        <w:t>make_pair</w:t>
      </w:r>
      <w:r>
        <w:t xml:space="preserve"> keyword. After the hash table is created, we can easily display the ping time of a particular player or the ping time of all players in the server.</w:t>
      </w:r>
      <w:r w:rsidR="006361D0">
        <w:t xml:space="preserve"> We use an iterator to iterate through the hash table. The first parameter gives us the key and the second parameter gives us the value.</w:t>
      </w:r>
    </w:p>
    <w:p w14:paraId="00CC2536" w14:textId="77777777" w:rsidR="006C759B" w:rsidRPr="006C759B" w:rsidRDefault="006C759B" w:rsidP="006C759B">
      <w:pPr>
        <w:pStyle w:val="NormalPACKT"/>
      </w:pPr>
    </w:p>
    <w:sectPr w:rsidR="006C759B" w:rsidRPr="006C759B">
      <w:footerReference w:type="even" r:id="rId11"/>
      <w:footerReference w:type="default" r:id="rId12"/>
      <w:footnotePr>
        <w:pos w:val="beneathText"/>
      </w:footnotePr>
      <w:pgSz w:w="12240" w:h="15840"/>
      <w:pgMar w:top="2347" w:right="2160" w:bottom="2707" w:left="2160" w:header="720" w:footer="23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AC7C8" w14:textId="77777777" w:rsidR="00900D56" w:rsidRDefault="00900D56">
      <w:pPr>
        <w:spacing w:after="0"/>
      </w:pPr>
      <w:r>
        <w:separator/>
      </w:r>
    </w:p>
  </w:endnote>
  <w:endnote w:type="continuationSeparator" w:id="0">
    <w:p w14:paraId="0CBAF6FD" w14:textId="77777777" w:rsidR="00900D56" w:rsidRDefault="00900D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87179" w14:textId="77777777" w:rsidR="00900D56" w:rsidRDefault="00900D56">
    <w:pPr>
      <w:ind w:right="360" w:firstLine="360"/>
    </w:pPr>
    <w:r>
      <w:pict w14:anchorId="08C05064">
        <v:shapetype id="_x0000_t202" coordsize="21600,21600" o:spt="202" path="m,l,21600r21600,l21600,xe">
          <v:stroke joinstyle="miter"/>
          <v:path gradientshapeok="t" o:connecttype="rect"/>
        </v:shapetype>
        <v:shape id="_x0000_s2050" type="#_x0000_t202" style="position:absolute;left:0;text-align:left;margin-left:108pt;margin-top:.05pt;width:4.45pt;height:10.45pt;z-index:251660288;mso-wrap-distance-left:0;mso-wrap-distance-right:0;mso-position-horizontal-relative:page" stroked="f">
          <v:fill opacity="0" color2="black"/>
          <v:textbox inset="0,0,0,0">
            <w:txbxContent>
              <w:p w14:paraId="19D8B84C" w14:textId="77777777" w:rsidR="00900D56" w:rsidRDefault="00900D56">
                <w:r>
                  <w:rPr>
                    <w:rStyle w:val="PageNumber"/>
                  </w:rPr>
                  <w:fldChar w:fldCharType="begin"/>
                </w:r>
                <w:r>
                  <w:rPr>
                    <w:rStyle w:val="PageNumber"/>
                  </w:rPr>
                  <w:instrText xml:space="preserve"> PAGE </w:instrText>
                </w:r>
                <w:r>
                  <w:rPr>
                    <w:rStyle w:val="PageNumber"/>
                  </w:rPr>
                  <w:fldChar w:fldCharType="separate"/>
                </w:r>
                <w:r w:rsidR="008A56AF">
                  <w:rPr>
                    <w:rStyle w:val="PageNumber"/>
                    <w:noProof/>
                  </w:rPr>
                  <w:t>39</w:t>
                </w:r>
                <w:r>
                  <w:rPr>
                    <w:rStyle w:val="PageNumber"/>
                  </w:rPr>
                  <w:fldChar w:fldCharType="end"/>
                </w:r>
              </w:p>
            </w:txbxContent>
          </v:textbox>
          <w10:wrap type="square" side="largest" anchorx="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FEE7F" w14:textId="77777777" w:rsidR="00900D56" w:rsidRDefault="00900D56" w:rsidP="00E65BBB">
    <w:pPr>
      <w:ind w:right="360" w:firstLine="360"/>
      <w:jc w:val="center"/>
    </w:pPr>
    <w:r>
      <w:pict w14:anchorId="54D8BD08">
        <v:shapetype id="_x0000_t202" coordsize="21600,21600" o:spt="202" path="m,l,21600r21600,l21600,xe">
          <v:stroke joinstyle="miter"/>
          <v:path gradientshapeok="t" o:connecttype="rect"/>
        </v:shapetype>
        <v:shape id="_x0000_s2049" type="#_x0000_t202" style="position:absolute;left:0;text-align:left;margin-left:495.05pt;margin-top:.05pt;width:4.45pt;height:10.45pt;z-index:251659264;mso-wrap-distance-left:0;mso-wrap-distance-right:0;mso-position-horizontal-relative:page" stroked="f">
          <v:fill opacity="0" color2="black"/>
          <v:textbox style="mso-next-textbox:#_x0000_s2049" inset="0,0,0,0">
            <w:txbxContent>
              <w:p w14:paraId="19045320" w14:textId="3FECFDBA" w:rsidR="00900D56" w:rsidRDefault="00900D56"/>
            </w:txbxContent>
          </v:textbox>
          <w10:wrap type="square" side="largest" anchorx="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A821F" w14:textId="77777777" w:rsidR="00900D56" w:rsidRDefault="00900D56">
      <w:pPr>
        <w:spacing w:after="0"/>
      </w:pPr>
      <w:r>
        <w:separator/>
      </w:r>
    </w:p>
  </w:footnote>
  <w:footnote w:type="continuationSeparator" w:id="0">
    <w:p w14:paraId="4C5C2A31" w14:textId="77777777" w:rsidR="00900D56" w:rsidRDefault="00900D5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8"/>
    <w:multiLevelType w:val="multilevel"/>
    <w:tmpl w:val="00000008"/>
    <w:lvl w:ilvl="0">
      <w:start w:val="1"/>
      <w:numFmt w:val="none"/>
      <w:pStyle w:val="BulletPACK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9"/>
    <w:multiLevelType w:val="multilevel"/>
    <w:tmpl w:val="00000009"/>
    <w:lvl w:ilvl="0">
      <w:start w:val="1"/>
      <w:numFmt w:val="decimal"/>
      <w:pStyle w:val="Heading1"/>
      <w:lvlText w:val="%1."/>
      <w:lvlJc w:val="left"/>
      <w:pPr>
        <w:tabs>
          <w:tab w:val="num" w:pos="0"/>
        </w:tabs>
        <w:ind w:left="0" w:firstLine="0"/>
      </w:pPr>
    </w:lvl>
    <w:lvl w:ilvl="1">
      <w:start w:val="1"/>
      <w:numFmt w:val="decimal"/>
      <w:pStyle w:val="Heading2"/>
      <w:lvlText w:val="%2."/>
      <w:lvlJc w:val="left"/>
      <w:pPr>
        <w:tabs>
          <w:tab w:val="num" w:pos="0"/>
        </w:tabs>
        <w:ind w:left="0" w:firstLine="0"/>
      </w:pPr>
    </w:lvl>
    <w:lvl w:ilvl="2">
      <w:start w:val="1"/>
      <w:numFmt w:val="decimal"/>
      <w:pStyle w:val="Heading3"/>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3">
    <w:nsid w:val="0000000A"/>
    <w:multiLevelType w:val="multilevel"/>
    <w:tmpl w:val="0000000A"/>
    <w:lvl w:ilvl="0">
      <w:start w:val="1"/>
      <w:numFmt w:val="none"/>
      <w:pStyle w:val="NumberedBulletPACK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0000000C"/>
    <w:multiLevelType w:val="multilevel"/>
    <w:tmpl w:val="000000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0000000D"/>
    <w:multiLevelType w:val="multilevel"/>
    <w:tmpl w:val="0000000D"/>
    <w:lvl w:ilvl="0">
      <w:start w:val="1"/>
      <w:numFmt w:val="decimal"/>
      <w:lvlText w:val="%1."/>
      <w:lvlJc w:val="left"/>
      <w:pPr>
        <w:tabs>
          <w:tab w:val="num" w:pos="-2160"/>
        </w:tabs>
        <w:ind w:left="-2160" w:firstLine="0"/>
      </w:pPr>
    </w:lvl>
    <w:lvl w:ilvl="1">
      <w:start w:val="1"/>
      <w:numFmt w:val="decimal"/>
      <w:lvlText w:val="%2."/>
      <w:lvlJc w:val="left"/>
      <w:pPr>
        <w:tabs>
          <w:tab w:val="num" w:pos="-2160"/>
        </w:tabs>
        <w:ind w:left="-2160" w:firstLine="0"/>
      </w:pPr>
    </w:lvl>
    <w:lvl w:ilvl="2">
      <w:start w:val="1"/>
      <w:numFmt w:val="decimal"/>
      <w:lvlText w:val="%3."/>
      <w:lvlJc w:val="left"/>
      <w:pPr>
        <w:tabs>
          <w:tab w:val="num" w:pos="-2160"/>
        </w:tabs>
        <w:ind w:left="-2160" w:firstLine="0"/>
      </w:pPr>
    </w:lvl>
    <w:lvl w:ilvl="3">
      <w:start w:val="1"/>
      <w:numFmt w:val="decimal"/>
      <w:lvlText w:val="%4."/>
      <w:lvlJc w:val="left"/>
      <w:pPr>
        <w:tabs>
          <w:tab w:val="num" w:pos="-2160"/>
        </w:tabs>
        <w:ind w:left="-2160" w:firstLine="0"/>
      </w:pPr>
    </w:lvl>
    <w:lvl w:ilvl="4">
      <w:start w:val="1"/>
      <w:numFmt w:val="decimal"/>
      <w:lvlText w:val="%5."/>
      <w:lvlJc w:val="left"/>
      <w:pPr>
        <w:tabs>
          <w:tab w:val="num" w:pos="-2160"/>
        </w:tabs>
        <w:ind w:left="-2160" w:firstLine="0"/>
      </w:pPr>
    </w:lvl>
    <w:lvl w:ilvl="5">
      <w:start w:val="1"/>
      <w:numFmt w:val="decimal"/>
      <w:lvlText w:val="%6."/>
      <w:lvlJc w:val="left"/>
      <w:pPr>
        <w:tabs>
          <w:tab w:val="num" w:pos="-2160"/>
        </w:tabs>
        <w:ind w:left="-2160" w:firstLine="0"/>
      </w:pPr>
    </w:lvl>
    <w:lvl w:ilvl="6">
      <w:start w:val="1"/>
      <w:numFmt w:val="decimal"/>
      <w:lvlText w:val="%7."/>
      <w:lvlJc w:val="left"/>
      <w:pPr>
        <w:tabs>
          <w:tab w:val="num" w:pos="-2160"/>
        </w:tabs>
        <w:ind w:left="-2160" w:firstLine="0"/>
      </w:pPr>
    </w:lvl>
    <w:lvl w:ilvl="7">
      <w:start w:val="1"/>
      <w:numFmt w:val="decimal"/>
      <w:lvlText w:val="%8."/>
      <w:lvlJc w:val="left"/>
      <w:pPr>
        <w:tabs>
          <w:tab w:val="num" w:pos="-2160"/>
        </w:tabs>
        <w:ind w:left="-2160" w:firstLine="0"/>
      </w:pPr>
    </w:lvl>
    <w:lvl w:ilvl="8">
      <w:start w:val="1"/>
      <w:numFmt w:val="decimal"/>
      <w:lvlText w:val="%9."/>
      <w:lvlJc w:val="left"/>
      <w:pPr>
        <w:tabs>
          <w:tab w:val="num" w:pos="-2160"/>
        </w:tabs>
        <w:ind w:left="-2160" w:firstLine="0"/>
      </w:pPr>
    </w:lvl>
  </w:abstractNum>
  <w:abstractNum w:abstractNumId="6">
    <w:nsid w:val="0000000E"/>
    <w:multiLevelType w:val="multilevel"/>
    <w:tmpl w:val="000000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00000011"/>
    <w:multiLevelType w:val="multilevel"/>
    <w:tmpl w:val="0000001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00000015"/>
    <w:multiLevelType w:val="multilevel"/>
    <w:tmpl w:val="0000001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00000017"/>
    <w:multiLevelType w:val="multilevel"/>
    <w:tmpl w:val="0000001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nsid w:val="00000019"/>
    <w:multiLevelType w:val="multilevel"/>
    <w:tmpl w:val="00000019"/>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0000001B"/>
    <w:multiLevelType w:val="multilevel"/>
    <w:tmpl w:val="0000001B"/>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0000001D"/>
    <w:multiLevelType w:val="multilevel"/>
    <w:tmpl w:val="0000001D"/>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nsid w:val="0000001F"/>
    <w:multiLevelType w:val="multilevel"/>
    <w:tmpl w:val="0000001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nsid w:val="00000021"/>
    <w:multiLevelType w:val="multilevel"/>
    <w:tmpl w:val="0000002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nsid w:val="0DF40469"/>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nsid w:val="22F66041"/>
    <w:multiLevelType w:val="hybridMultilevel"/>
    <w:tmpl w:val="ADF62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56840DB"/>
    <w:multiLevelType w:val="hybridMultilevel"/>
    <w:tmpl w:val="991E92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CC65F48"/>
    <w:multiLevelType w:val="hybridMultilevel"/>
    <w:tmpl w:val="181E8714"/>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0">
    <w:nsid w:val="2FA051E7"/>
    <w:multiLevelType w:val="multilevel"/>
    <w:tmpl w:val="BE2EA410"/>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nsid w:val="35BB0BFE"/>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nsid w:val="41161F71"/>
    <w:multiLevelType w:val="hybridMultilevel"/>
    <w:tmpl w:val="B08802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4C44B38"/>
    <w:multiLevelType w:val="hybridMultilevel"/>
    <w:tmpl w:val="E47C1D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199028D"/>
    <w:multiLevelType w:val="hybridMultilevel"/>
    <w:tmpl w:val="14EE2C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3C71BF5"/>
    <w:multiLevelType w:val="hybridMultilevel"/>
    <w:tmpl w:val="9DFC534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6">
    <w:nsid w:val="6A59234C"/>
    <w:multiLevelType w:val="multilevel"/>
    <w:tmpl w:val="0000000D"/>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27">
    <w:nsid w:val="7F1F2AB0"/>
    <w:multiLevelType w:val="hybridMultilevel"/>
    <w:tmpl w:val="B6B24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9"/>
  </w:num>
  <w:num w:numId="18">
    <w:abstractNumId w:val="20"/>
  </w:num>
  <w:num w:numId="19">
    <w:abstractNumId w:val="21"/>
  </w:num>
  <w:num w:numId="20">
    <w:abstractNumId w:val="16"/>
  </w:num>
  <w:num w:numId="21">
    <w:abstractNumId w:val="26"/>
  </w:num>
  <w:num w:numId="22">
    <w:abstractNumId w:val="17"/>
  </w:num>
  <w:num w:numId="23">
    <w:abstractNumId w:val="25"/>
  </w:num>
  <w:num w:numId="24">
    <w:abstractNumId w:val="27"/>
  </w:num>
  <w:num w:numId="25">
    <w:abstractNumId w:val="24"/>
  </w:num>
  <w:num w:numId="26">
    <w:abstractNumId w:val="18"/>
  </w:num>
  <w:num w:numId="27">
    <w:abstractNumId w:val="23"/>
  </w:num>
  <w:num w:numId="28">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3"/>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2"/>
  </w:compat>
  <w:rsids>
    <w:rsidRoot w:val="00A80F55"/>
    <w:rsid w:val="00002A7D"/>
    <w:rsid w:val="000074E7"/>
    <w:rsid w:val="000163D5"/>
    <w:rsid w:val="00017479"/>
    <w:rsid w:val="00017CF2"/>
    <w:rsid w:val="0002002E"/>
    <w:rsid w:val="00022D21"/>
    <w:rsid w:val="000321F8"/>
    <w:rsid w:val="00035340"/>
    <w:rsid w:val="00043143"/>
    <w:rsid w:val="00043A7E"/>
    <w:rsid w:val="00043C9B"/>
    <w:rsid w:val="00061851"/>
    <w:rsid w:val="00070F37"/>
    <w:rsid w:val="0008546A"/>
    <w:rsid w:val="00087D42"/>
    <w:rsid w:val="00094C57"/>
    <w:rsid w:val="000964D0"/>
    <w:rsid w:val="00096635"/>
    <w:rsid w:val="00097DAD"/>
    <w:rsid w:val="000A0A35"/>
    <w:rsid w:val="000A230E"/>
    <w:rsid w:val="000A26CF"/>
    <w:rsid w:val="000A35F6"/>
    <w:rsid w:val="000A3F4B"/>
    <w:rsid w:val="000A70D4"/>
    <w:rsid w:val="000B1BCE"/>
    <w:rsid w:val="000B2423"/>
    <w:rsid w:val="000B45EC"/>
    <w:rsid w:val="000C07D8"/>
    <w:rsid w:val="000C50BC"/>
    <w:rsid w:val="000C5BE7"/>
    <w:rsid w:val="000C6CCD"/>
    <w:rsid w:val="000D5EAB"/>
    <w:rsid w:val="000F6E8E"/>
    <w:rsid w:val="000F75DB"/>
    <w:rsid w:val="00100198"/>
    <w:rsid w:val="001003A0"/>
    <w:rsid w:val="001048F7"/>
    <w:rsid w:val="0011666C"/>
    <w:rsid w:val="001225D8"/>
    <w:rsid w:val="00130015"/>
    <w:rsid w:val="0013062D"/>
    <w:rsid w:val="00142E77"/>
    <w:rsid w:val="00147117"/>
    <w:rsid w:val="00164471"/>
    <w:rsid w:val="0016524F"/>
    <w:rsid w:val="001742A8"/>
    <w:rsid w:val="001756A4"/>
    <w:rsid w:val="0017634B"/>
    <w:rsid w:val="0019061E"/>
    <w:rsid w:val="00190BF0"/>
    <w:rsid w:val="00190C17"/>
    <w:rsid w:val="00191A22"/>
    <w:rsid w:val="00192697"/>
    <w:rsid w:val="0019363C"/>
    <w:rsid w:val="001A0C8B"/>
    <w:rsid w:val="001A1774"/>
    <w:rsid w:val="001B26B2"/>
    <w:rsid w:val="001B6524"/>
    <w:rsid w:val="001B7E40"/>
    <w:rsid w:val="001C7504"/>
    <w:rsid w:val="001D6C0A"/>
    <w:rsid w:val="001D7E6D"/>
    <w:rsid w:val="001E14A7"/>
    <w:rsid w:val="001E54C2"/>
    <w:rsid w:val="001E75E3"/>
    <w:rsid w:val="00202ABC"/>
    <w:rsid w:val="00204F44"/>
    <w:rsid w:val="0021374B"/>
    <w:rsid w:val="00215A3B"/>
    <w:rsid w:val="00222DF4"/>
    <w:rsid w:val="00235FCF"/>
    <w:rsid w:val="0024058C"/>
    <w:rsid w:val="002571A4"/>
    <w:rsid w:val="00267C16"/>
    <w:rsid w:val="00290962"/>
    <w:rsid w:val="00291B74"/>
    <w:rsid w:val="002A647E"/>
    <w:rsid w:val="002A7219"/>
    <w:rsid w:val="002A7E2E"/>
    <w:rsid w:val="002B671D"/>
    <w:rsid w:val="002B6D5F"/>
    <w:rsid w:val="002C230E"/>
    <w:rsid w:val="002C360E"/>
    <w:rsid w:val="002C78FC"/>
    <w:rsid w:val="002C7C8F"/>
    <w:rsid w:val="002D2DA3"/>
    <w:rsid w:val="002D4178"/>
    <w:rsid w:val="002E191F"/>
    <w:rsid w:val="002E3A69"/>
    <w:rsid w:val="002E511F"/>
    <w:rsid w:val="002F321E"/>
    <w:rsid w:val="00301542"/>
    <w:rsid w:val="003033CD"/>
    <w:rsid w:val="003277B1"/>
    <w:rsid w:val="00333FEC"/>
    <w:rsid w:val="00334F5A"/>
    <w:rsid w:val="00340586"/>
    <w:rsid w:val="00351F4E"/>
    <w:rsid w:val="00353071"/>
    <w:rsid w:val="00355FEA"/>
    <w:rsid w:val="00356575"/>
    <w:rsid w:val="00357D22"/>
    <w:rsid w:val="00365746"/>
    <w:rsid w:val="0037472A"/>
    <w:rsid w:val="0038039D"/>
    <w:rsid w:val="00385439"/>
    <w:rsid w:val="003905B1"/>
    <w:rsid w:val="003919E4"/>
    <w:rsid w:val="0039242C"/>
    <w:rsid w:val="00395139"/>
    <w:rsid w:val="0039520A"/>
    <w:rsid w:val="003A3531"/>
    <w:rsid w:val="003A67CE"/>
    <w:rsid w:val="003A79B9"/>
    <w:rsid w:val="003B11EA"/>
    <w:rsid w:val="003B1DE6"/>
    <w:rsid w:val="003C6B1B"/>
    <w:rsid w:val="003C74CF"/>
    <w:rsid w:val="003D08B1"/>
    <w:rsid w:val="003D2E18"/>
    <w:rsid w:val="003D3088"/>
    <w:rsid w:val="003D3300"/>
    <w:rsid w:val="003D5418"/>
    <w:rsid w:val="003E44AB"/>
    <w:rsid w:val="003F13B7"/>
    <w:rsid w:val="003F287E"/>
    <w:rsid w:val="003F75D0"/>
    <w:rsid w:val="0040085E"/>
    <w:rsid w:val="00405B83"/>
    <w:rsid w:val="0040746B"/>
    <w:rsid w:val="00407B0D"/>
    <w:rsid w:val="00410DE4"/>
    <w:rsid w:val="004135A6"/>
    <w:rsid w:val="004221FC"/>
    <w:rsid w:val="00423948"/>
    <w:rsid w:val="004248A1"/>
    <w:rsid w:val="0042575E"/>
    <w:rsid w:val="00427751"/>
    <w:rsid w:val="00440824"/>
    <w:rsid w:val="00451429"/>
    <w:rsid w:val="00453C33"/>
    <w:rsid w:val="004613EE"/>
    <w:rsid w:val="0046249C"/>
    <w:rsid w:val="00462B5E"/>
    <w:rsid w:val="00463A06"/>
    <w:rsid w:val="00463FB6"/>
    <w:rsid w:val="00482967"/>
    <w:rsid w:val="00485D34"/>
    <w:rsid w:val="0049178D"/>
    <w:rsid w:val="004949BD"/>
    <w:rsid w:val="00495B55"/>
    <w:rsid w:val="0049661B"/>
    <w:rsid w:val="004A4A5B"/>
    <w:rsid w:val="004A543D"/>
    <w:rsid w:val="004A5BA2"/>
    <w:rsid w:val="004B4E6D"/>
    <w:rsid w:val="004C3122"/>
    <w:rsid w:val="004E1381"/>
    <w:rsid w:val="004F0467"/>
    <w:rsid w:val="0050027A"/>
    <w:rsid w:val="0050372F"/>
    <w:rsid w:val="00503F6B"/>
    <w:rsid w:val="0050622F"/>
    <w:rsid w:val="00511945"/>
    <w:rsid w:val="00516A5F"/>
    <w:rsid w:val="00523AB5"/>
    <w:rsid w:val="00526F45"/>
    <w:rsid w:val="00532691"/>
    <w:rsid w:val="00532FC5"/>
    <w:rsid w:val="00534D66"/>
    <w:rsid w:val="00541F6F"/>
    <w:rsid w:val="0054457E"/>
    <w:rsid w:val="0055300F"/>
    <w:rsid w:val="00563E41"/>
    <w:rsid w:val="00565FC7"/>
    <w:rsid w:val="00566DDE"/>
    <w:rsid w:val="005814C5"/>
    <w:rsid w:val="00581D09"/>
    <w:rsid w:val="00583AAE"/>
    <w:rsid w:val="005A1D77"/>
    <w:rsid w:val="005B0804"/>
    <w:rsid w:val="005B74BB"/>
    <w:rsid w:val="005C26D8"/>
    <w:rsid w:val="005C4E9D"/>
    <w:rsid w:val="005C685E"/>
    <w:rsid w:val="005D3C0B"/>
    <w:rsid w:val="005D4819"/>
    <w:rsid w:val="005D6525"/>
    <w:rsid w:val="005F3CDA"/>
    <w:rsid w:val="005F643D"/>
    <w:rsid w:val="00600BD9"/>
    <w:rsid w:val="00604510"/>
    <w:rsid w:val="006063BD"/>
    <w:rsid w:val="00615EAA"/>
    <w:rsid w:val="00633573"/>
    <w:rsid w:val="00634EEF"/>
    <w:rsid w:val="006361D0"/>
    <w:rsid w:val="00641E47"/>
    <w:rsid w:val="0064538A"/>
    <w:rsid w:val="006467D0"/>
    <w:rsid w:val="0064688C"/>
    <w:rsid w:val="006516A8"/>
    <w:rsid w:val="00652406"/>
    <w:rsid w:val="0065555D"/>
    <w:rsid w:val="006608D1"/>
    <w:rsid w:val="00665C39"/>
    <w:rsid w:val="00695A07"/>
    <w:rsid w:val="006B4568"/>
    <w:rsid w:val="006B5118"/>
    <w:rsid w:val="006B6985"/>
    <w:rsid w:val="006C2048"/>
    <w:rsid w:val="006C58BF"/>
    <w:rsid w:val="006C759B"/>
    <w:rsid w:val="006C7E68"/>
    <w:rsid w:val="006D2D57"/>
    <w:rsid w:val="006E3F30"/>
    <w:rsid w:val="006E60BD"/>
    <w:rsid w:val="006F0B0F"/>
    <w:rsid w:val="006F26D7"/>
    <w:rsid w:val="006F74A7"/>
    <w:rsid w:val="007015A4"/>
    <w:rsid w:val="00710E0E"/>
    <w:rsid w:val="007119A8"/>
    <w:rsid w:val="00713CAE"/>
    <w:rsid w:val="007465C7"/>
    <w:rsid w:val="00750B6C"/>
    <w:rsid w:val="00752A39"/>
    <w:rsid w:val="00757534"/>
    <w:rsid w:val="00761269"/>
    <w:rsid w:val="00767A9D"/>
    <w:rsid w:val="007736AD"/>
    <w:rsid w:val="00777E4F"/>
    <w:rsid w:val="007802FB"/>
    <w:rsid w:val="00781B51"/>
    <w:rsid w:val="00783021"/>
    <w:rsid w:val="00784E52"/>
    <w:rsid w:val="0079128E"/>
    <w:rsid w:val="007977FB"/>
    <w:rsid w:val="007A12D8"/>
    <w:rsid w:val="007A367E"/>
    <w:rsid w:val="007B2ECD"/>
    <w:rsid w:val="007B4BD0"/>
    <w:rsid w:val="007B5166"/>
    <w:rsid w:val="007B6DDA"/>
    <w:rsid w:val="007B7D03"/>
    <w:rsid w:val="007C2ED9"/>
    <w:rsid w:val="007C4EE4"/>
    <w:rsid w:val="007C6E0B"/>
    <w:rsid w:val="007D0BB9"/>
    <w:rsid w:val="007D51BB"/>
    <w:rsid w:val="007E20C9"/>
    <w:rsid w:val="007F03BC"/>
    <w:rsid w:val="00801F21"/>
    <w:rsid w:val="00821ECC"/>
    <w:rsid w:val="00822853"/>
    <w:rsid w:val="00824519"/>
    <w:rsid w:val="0085206A"/>
    <w:rsid w:val="0086015E"/>
    <w:rsid w:val="00860D06"/>
    <w:rsid w:val="00860E43"/>
    <w:rsid w:val="00863C0E"/>
    <w:rsid w:val="0086621B"/>
    <w:rsid w:val="008666A9"/>
    <w:rsid w:val="00870431"/>
    <w:rsid w:val="008800AE"/>
    <w:rsid w:val="00884773"/>
    <w:rsid w:val="00893496"/>
    <w:rsid w:val="00893523"/>
    <w:rsid w:val="00895A79"/>
    <w:rsid w:val="008A1AB6"/>
    <w:rsid w:val="008A56AF"/>
    <w:rsid w:val="008B1BA4"/>
    <w:rsid w:val="008B4758"/>
    <w:rsid w:val="008B5B2E"/>
    <w:rsid w:val="008C260B"/>
    <w:rsid w:val="008C3177"/>
    <w:rsid w:val="008C3B8C"/>
    <w:rsid w:val="008D463C"/>
    <w:rsid w:val="008E36AF"/>
    <w:rsid w:val="008E48E8"/>
    <w:rsid w:val="008E586B"/>
    <w:rsid w:val="008F44E5"/>
    <w:rsid w:val="008F4EFA"/>
    <w:rsid w:val="00900D56"/>
    <w:rsid w:val="009041E3"/>
    <w:rsid w:val="0091088B"/>
    <w:rsid w:val="00915B0A"/>
    <w:rsid w:val="009161EA"/>
    <w:rsid w:val="00922177"/>
    <w:rsid w:val="00926C20"/>
    <w:rsid w:val="009308AA"/>
    <w:rsid w:val="00944AB7"/>
    <w:rsid w:val="0095595A"/>
    <w:rsid w:val="00956EE2"/>
    <w:rsid w:val="0095755F"/>
    <w:rsid w:val="00961423"/>
    <w:rsid w:val="00963B7C"/>
    <w:rsid w:val="00977368"/>
    <w:rsid w:val="00982F6A"/>
    <w:rsid w:val="00985C97"/>
    <w:rsid w:val="00987798"/>
    <w:rsid w:val="0099058E"/>
    <w:rsid w:val="0099077F"/>
    <w:rsid w:val="00991977"/>
    <w:rsid w:val="00997DC0"/>
    <w:rsid w:val="009A0264"/>
    <w:rsid w:val="009A0BE1"/>
    <w:rsid w:val="009A1531"/>
    <w:rsid w:val="009A7EC1"/>
    <w:rsid w:val="009B6C35"/>
    <w:rsid w:val="009B7879"/>
    <w:rsid w:val="009C4BB1"/>
    <w:rsid w:val="009D49E8"/>
    <w:rsid w:val="009E00B9"/>
    <w:rsid w:val="009E14FE"/>
    <w:rsid w:val="009E2827"/>
    <w:rsid w:val="009F0D98"/>
    <w:rsid w:val="009F2566"/>
    <w:rsid w:val="00A00609"/>
    <w:rsid w:val="00A01265"/>
    <w:rsid w:val="00A03ED5"/>
    <w:rsid w:val="00A12788"/>
    <w:rsid w:val="00A15CBA"/>
    <w:rsid w:val="00A174F2"/>
    <w:rsid w:val="00A21DCF"/>
    <w:rsid w:val="00A23E46"/>
    <w:rsid w:val="00A24B8B"/>
    <w:rsid w:val="00A27314"/>
    <w:rsid w:val="00A40553"/>
    <w:rsid w:val="00A40CE3"/>
    <w:rsid w:val="00A5250D"/>
    <w:rsid w:val="00A5406C"/>
    <w:rsid w:val="00A64666"/>
    <w:rsid w:val="00A666F2"/>
    <w:rsid w:val="00A66C21"/>
    <w:rsid w:val="00A74169"/>
    <w:rsid w:val="00A80F55"/>
    <w:rsid w:val="00AA4C81"/>
    <w:rsid w:val="00AB28BA"/>
    <w:rsid w:val="00AB34EC"/>
    <w:rsid w:val="00AC7C7E"/>
    <w:rsid w:val="00AD2233"/>
    <w:rsid w:val="00AD4994"/>
    <w:rsid w:val="00AE2D5A"/>
    <w:rsid w:val="00AF1A53"/>
    <w:rsid w:val="00AF1BFE"/>
    <w:rsid w:val="00AF5D9D"/>
    <w:rsid w:val="00B0684B"/>
    <w:rsid w:val="00B14237"/>
    <w:rsid w:val="00B22F48"/>
    <w:rsid w:val="00B22FB8"/>
    <w:rsid w:val="00B33D7E"/>
    <w:rsid w:val="00B34AB2"/>
    <w:rsid w:val="00B36AED"/>
    <w:rsid w:val="00B40B55"/>
    <w:rsid w:val="00B434E5"/>
    <w:rsid w:val="00B43CBF"/>
    <w:rsid w:val="00B47F0F"/>
    <w:rsid w:val="00B52A08"/>
    <w:rsid w:val="00B53C06"/>
    <w:rsid w:val="00B61B88"/>
    <w:rsid w:val="00B77DB8"/>
    <w:rsid w:val="00B80345"/>
    <w:rsid w:val="00B81B07"/>
    <w:rsid w:val="00B83142"/>
    <w:rsid w:val="00B8696A"/>
    <w:rsid w:val="00B8769A"/>
    <w:rsid w:val="00B9352C"/>
    <w:rsid w:val="00BA05B6"/>
    <w:rsid w:val="00BA1A56"/>
    <w:rsid w:val="00BB2DA4"/>
    <w:rsid w:val="00BB2FC5"/>
    <w:rsid w:val="00BB6638"/>
    <w:rsid w:val="00BB752D"/>
    <w:rsid w:val="00BC14C7"/>
    <w:rsid w:val="00BC4AA2"/>
    <w:rsid w:val="00BD00B2"/>
    <w:rsid w:val="00BD046D"/>
    <w:rsid w:val="00BD5FB2"/>
    <w:rsid w:val="00C05A47"/>
    <w:rsid w:val="00C06F1E"/>
    <w:rsid w:val="00C10388"/>
    <w:rsid w:val="00C2000C"/>
    <w:rsid w:val="00C24E1A"/>
    <w:rsid w:val="00C25DBC"/>
    <w:rsid w:val="00C32952"/>
    <w:rsid w:val="00C337D4"/>
    <w:rsid w:val="00C34A31"/>
    <w:rsid w:val="00C3512B"/>
    <w:rsid w:val="00C40BC3"/>
    <w:rsid w:val="00C40DBB"/>
    <w:rsid w:val="00C517E7"/>
    <w:rsid w:val="00C539F0"/>
    <w:rsid w:val="00C572B5"/>
    <w:rsid w:val="00C60F49"/>
    <w:rsid w:val="00C64020"/>
    <w:rsid w:val="00C76F59"/>
    <w:rsid w:val="00C85FE3"/>
    <w:rsid w:val="00C864EB"/>
    <w:rsid w:val="00C94EC8"/>
    <w:rsid w:val="00CA44B4"/>
    <w:rsid w:val="00CA4B3E"/>
    <w:rsid w:val="00CB1357"/>
    <w:rsid w:val="00CB21A6"/>
    <w:rsid w:val="00CB5427"/>
    <w:rsid w:val="00CB74AD"/>
    <w:rsid w:val="00CC2B45"/>
    <w:rsid w:val="00CC2CB7"/>
    <w:rsid w:val="00CC41BF"/>
    <w:rsid w:val="00CC5145"/>
    <w:rsid w:val="00CC77B9"/>
    <w:rsid w:val="00CD260D"/>
    <w:rsid w:val="00CD3577"/>
    <w:rsid w:val="00CD6881"/>
    <w:rsid w:val="00CE7A09"/>
    <w:rsid w:val="00CF1235"/>
    <w:rsid w:val="00CF5A23"/>
    <w:rsid w:val="00D05CFF"/>
    <w:rsid w:val="00D10484"/>
    <w:rsid w:val="00D23AD7"/>
    <w:rsid w:val="00D24942"/>
    <w:rsid w:val="00D33F74"/>
    <w:rsid w:val="00D34F3E"/>
    <w:rsid w:val="00D352A1"/>
    <w:rsid w:val="00D40129"/>
    <w:rsid w:val="00D41ED9"/>
    <w:rsid w:val="00D52C7D"/>
    <w:rsid w:val="00D54719"/>
    <w:rsid w:val="00D55815"/>
    <w:rsid w:val="00D55EDE"/>
    <w:rsid w:val="00D64DF0"/>
    <w:rsid w:val="00D730DA"/>
    <w:rsid w:val="00D74119"/>
    <w:rsid w:val="00D75C79"/>
    <w:rsid w:val="00D802FA"/>
    <w:rsid w:val="00D8645E"/>
    <w:rsid w:val="00D900C0"/>
    <w:rsid w:val="00D9268F"/>
    <w:rsid w:val="00DA29E8"/>
    <w:rsid w:val="00DA648E"/>
    <w:rsid w:val="00DA7C75"/>
    <w:rsid w:val="00DB6247"/>
    <w:rsid w:val="00DB6A23"/>
    <w:rsid w:val="00DB6AF1"/>
    <w:rsid w:val="00DC5DD8"/>
    <w:rsid w:val="00DC617D"/>
    <w:rsid w:val="00DD5370"/>
    <w:rsid w:val="00DD5FFB"/>
    <w:rsid w:val="00DE4419"/>
    <w:rsid w:val="00DE49D3"/>
    <w:rsid w:val="00DE539C"/>
    <w:rsid w:val="00DE7135"/>
    <w:rsid w:val="00E0763E"/>
    <w:rsid w:val="00E1398F"/>
    <w:rsid w:val="00E221F7"/>
    <w:rsid w:val="00E24574"/>
    <w:rsid w:val="00E322E1"/>
    <w:rsid w:val="00E369CE"/>
    <w:rsid w:val="00E3749E"/>
    <w:rsid w:val="00E40842"/>
    <w:rsid w:val="00E45AF8"/>
    <w:rsid w:val="00E55786"/>
    <w:rsid w:val="00E61934"/>
    <w:rsid w:val="00E65BBB"/>
    <w:rsid w:val="00E67038"/>
    <w:rsid w:val="00E70943"/>
    <w:rsid w:val="00E7799B"/>
    <w:rsid w:val="00E87C50"/>
    <w:rsid w:val="00E96FC5"/>
    <w:rsid w:val="00EA1551"/>
    <w:rsid w:val="00EA7A80"/>
    <w:rsid w:val="00EB657E"/>
    <w:rsid w:val="00EB7CCC"/>
    <w:rsid w:val="00EC617E"/>
    <w:rsid w:val="00ED1FDF"/>
    <w:rsid w:val="00ED4F3A"/>
    <w:rsid w:val="00ED702F"/>
    <w:rsid w:val="00EE3D2D"/>
    <w:rsid w:val="00EE480E"/>
    <w:rsid w:val="00EE7A7F"/>
    <w:rsid w:val="00EF0B42"/>
    <w:rsid w:val="00EF1336"/>
    <w:rsid w:val="00EF22A1"/>
    <w:rsid w:val="00EF6276"/>
    <w:rsid w:val="00F04AC1"/>
    <w:rsid w:val="00F05DDE"/>
    <w:rsid w:val="00F06FE6"/>
    <w:rsid w:val="00F23093"/>
    <w:rsid w:val="00F402A0"/>
    <w:rsid w:val="00F458F2"/>
    <w:rsid w:val="00F55677"/>
    <w:rsid w:val="00F82E4D"/>
    <w:rsid w:val="00F864FA"/>
    <w:rsid w:val="00F9445F"/>
    <w:rsid w:val="00F96E48"/>
    <w:rsid w:val="00F9726D"/>
    <w:rsid w:val="00FA34DB"/>
    <w:rsid w:val="00FA777A"/>
    <w:rsid w:val="00FB34BC"/>
    <w:rsid w:val="00FD006E"/>
    <w:rsid w:val="00FD6A29"/>
    <w:rsid w:val="00FE45DC"/>
    <w:rsid w:val="00FE6043"/>
    <w:rsid w:val="00FF0AD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0304E77"/>
  <w15:chartTrackingRefBased/>
  <w15:docId w15:val="{040CFBC4-BF4F-49B1-878C-C91621D4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5D8"/>
    <w:pPr>
      <w:suppressAutoHyphens/>
      <w:spacing w:after="120" w:line="240" w:lineRule="auto"/>
    </w:pPr>
    <w:rPr>
      <w:rFonts w:ascii="Calibri" w:eastAsia="Times New Roman" w:hAnsi="Calibri" w:cs="Times New Roman"/>
      <w:szCs w:val="24"/>
      <w:lang w:val="en-US" w:eastAsia="ar-SA"/>
    </w:rPr>
  </w:style>
  <w:style w:type="paragraph" w:styleId="Heading1">
    <w:name w:val="heading 1"/>
    <w:next w:val="NormalPACKT"/>
    <w:link w:val="Heading1Char"/>
    <w:qFormat/>
    <w:rsid w:val="001225D8"/>
    <w:pPr>
      <w:keepNext/>
      <w:numPr>
        <w:numId w:val="3"/>
      </w:numPr>
      <w:pBdr>
        <w:top w:val="single" w:sz="4" w:space="4" w:color="000000"/>
        <w:left w:val="single" w:sz="4" w:space="4" w:color="000000"/>
        <w:bottom w:val="single" w:sz="4" w:space="4" w:color="000000"/>
        <w:right w:val="single" w:sz="4" w:space="4" w:color="000000"/>
      </w:pBdr>
      <w:shd w:val="clear" w:color="auto" w:fill="1F497D"/>
      <w:suppressAutoHyphens/>
      <w:spacing w:before="400" w:after="60" w:line="240" w:lineRule="auto"/>
      <w:outlineLvl w:val="0"/>
    </w:pPr>
    <w:rPr>
      <w:rFonts w:ascii="Arial" w:eastAsia="Arial" w:hAnsi="Arial" w:cs="Arial"/>
      <w:b/>
      <w:iCs/>
      <w:color w:val="FFFFFF"/>
      <w:kern w:val="1"/>
      <w:sz w:val="32"/>
      <w:szCs w:val="32"/>
      <w:lang w:val="en-GB" w:eastAsia="ar-SA"/>
    </w:rPr>
  </w:style>
  <w:style w:type="paragraph" w:styleId="Heading2">
    <w:name w:val="heading 2"/>
    <w:next w:val="NormalPACKT"/>
    <w:link w:val="Heading2Char"/>
    <w:qFormat/>
    <w:rsid w:val="001225D8"/>
    <w:pPr>
      <w:keepNext/>
      <w:numPr>
        <w:ilvl w:val="1"/>
        <w:numId w:val="3"/>
      </w:numPr>
      <w:suppressAutoHyphens/>
      <w:spacing w:before="320" w:after="60" w:line="240" w:lineRule="auto"/>
      <w:outlineLvl w:val="1"/>
    </w:pPr>
    <w:rPr>
      <w:rFonts w:ascii="Arial" w:eastAsia="Arial" w:hAnsi="Arial" w:cs="Arial"/>
      <w:b/>
      <w:bCs/>
      <w:iCs/>
      <w:color w:val="333399"/>
      <w:sz w:val="28"/>
      <w:szCs w:val="28"/>
      <w:lang w:val="en-GB" w:eastAsia="ar-SA"/>
    </w:rPr>
  </w:style>
  <w:style w:type="paragraph" w:styleId="Heading3">
    <w:name w:val="heading 3"/>
    <w:next w:val="NormalPACKT"/>
    <w:link w:val="Heading3Char"/>
    <w:qFormat/>
    <w:rsid w:val="001225D8"/>
    <w:pPr>
      <w:keepNext/>
      <w:numPr>
        <w:ilvl w:val="2"/>
        <w:numId w:val="3"/>
      </w:numPr>
      <w:pBdr>
        <w:top w:val="single" w:sz="4" w:space="2" w:color="000000"/>
        <w:left w:val="single" w:sz="4" w:space="4" w:color="000000"/>
      </w:pBdr>
      <w:suppressAutoHyphens/>
      <w:spacing w:before="240" w:after="60" w:line="240" w:lineRule="auto"/>
      <w:outlineLvl w:val="2"/>
    </w:pPr>
    <w:rPr>
      <w:rFonts w:ascii="Arial" w:eastAsia="Arial" w:hAnsi="Arial" w:cs="Arial"/>
      <w:b/>
      <w:iCs/>
      <w:color w:val="3366FF"/>
      <w:sz w:val="26"/>
      <w:szCs w:val="26"/>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25D8"/>
    <w:rPr>
      <w:rFonts w:ascii="Arial" w:eastAsia="Arial" w:hAnsi="Arial" w:cs="Arial"/>
      <w:b/>
      <w:iCs/>
      <w:color w:val="FFFFFF"/>
      <w:kern w:val="1"/>
      <w:sz w:val="32"/>
      <w:szCs w:val="32"/>
      <w:shd w:val="clear" w:color="auto" w:fill="1F497D"/>
      <w:lang w:val="en-GB" w:eastAsia="ar-SA"/>
    </w:rPr>
  </w:style>
  <w:style w:type="character" w:customStyle="1" w:styleId="Heading2Char">
    <w:name w:val="Heading 2 Char"/>
    <w:basedOn w:val="DefaultParagraphFont"/>
    <w:link w:val="Heading2"/>
    <w:rsid w:val="001225D8"/>
    <w:rPr>
      <w:rFonts w:ascii="Arial" w:eastAsia="Arial" w:hAnsi="Arial" w:cs="Arial"/>
      <w:b/>
      <w:bCs/>
      <w:iCs/>
      <w:color w:val="333399"/>
      <w:sz w:val="28"/>
      <w:szCs w:val="28"/>
      <w:lang w:val="en-GB" w:eastAsia="ar-SA"/>
    </w:rPr>
  </w:style>
  <w:style w:type="character" w:customStyle="1" w:styleId="Heading3Char">
    <w:name w:val="Heading 3 Char"/>
    <w:basedOn w:val="DefaultParagraphFont"/>
    <w:link w:val="Heading3"/>
    <w:rsid w:val="001225D8"/>
    <w:rPr>
      <w:rFonts w:ascii="Arial" w:eastAsia="Arial" w:hAnsi="Arial" w:cs="Arial"/>
      <w:b/>
      <w:iCs/>
      <w:color w:val="3366FF"/>
      <w:sz w:val="26"/>
      <w:szCs w:val="26"/>
      <w:lang w:val="en-GB" w:eastAsia="ar-SA"/>
    </w:rPr>
  </w:style>
  <w:style w:type="character" w:customStyle="1" w:styleId="CodeInTextPACKT">
    <w:name w:val="Code In Text [PACKT]"/>
    <w:rsid w:val="001225D8"/>
    <w:rPr>
      <w:rFonts w:ascii="Lucida Console" w:hAnsi="Lucida Console"/>
      <w:color w:val="FF0000"/>
      <w:sz w:val="18"/>
    </w:rPr>
  </w:style>
  <w:style w:type="character" w:styleId="PageNumber">
    <w:name w:val="page number"/>
    <w:semiHidden/>
    <w:rsid w:val="001225D8"/>
    <w:rPr>
      <w:rFonts w:ascii="Arial" w:hAnsi="Arial"/>
      <w:b/>
      <w:color w:val="000000"/>
      <w:sz w:val="16"/>
    </w:rPr>
  </w:style>
  <w:style w:type="character" w:customStyle="1" w:styleId="KeyWordPACKT">
    <w:name w:val="Key Word [PACKT]"/>
    <w:rsid w:val="001225D8"/>
    <w:rPr>
      <w:b/>
      <w:color w:val="000080"/>
    </w:rPr>
  </w:style>
  <w:style w:type="character" w:customStyle="1" w:styleId="KeyPACKT">
    <w:name w:val="Key [PACKT]"/>
    <w:rsid w:val="001225D8"/>
    <w:rPr>
      <w:i/>
      <w:color w:val="800080"/>
    </w:rPr>
  </w:style>
  <w:style w:type="character" w:customStyle="1" w:styleId="BoldPACKT">
    <w:name w:val="Bold [PACKT]"/>
    <w:rsid w:val="001225D8"/>
    <w:rPr>
      <w:b/>
    </w:rPr>
  </w:style>
  <w:style w:type="character" w:customStyle="1" w:styleId="InformationBoxPACKTChar">
    <w:name w:val="Information Box [PACKT] Char"/>
    <w:basedOn w:val="DefaultParagraphFont"/>
    <w:rsid w:val="001225D8"/>
    <w:rPr>
      <w:rFonts w:ascii="Calibri" w:hAnsi="Calibri"/>
      <w:sz w:val="22"/>
      <w:szCs w:val="24"/>
      <w:lang w:val="en-US" w:eastAsia="ar-SA" w:bidi="ar-SA"/>
    </w:rPr>
  </w:style>
  <w:style w:type="character" w:styleId="Hyperlink">
    <w:name w:val="Hyperlink"/>
    <w:semiHidden/>
    <w:rsid w:val="001225D8"/>
    <w:rPr>
      <w:color w:val="000080"/>
      <w:u w:val="single"/>
      <w:lang w:val="x-none" w:eastAsia="x-none" w:bidi="x-none"/>
    </w:rPr>
  </w:style>
  <w:style w:type="character" w:customStyle="1" w:styleId="Teletype">
    <w:name w:val="Teletype"/>
    <w:rsid w:val="001225D8"/>
    <w:rPr>
      <w:rFonts w:ascii="Lucida Console" w:eastAsia="Courier New" w:hAnsi="Lucida Console" w:cs="Courier New"/>
      <w:sz w:val="18"/>
    </w:rPr>
  </w:style>
  <w:style w:type="paragraph" w:customStyle="1" w:styleId="NormalPACKT">
    <w:name w:val="Normal [PACKT]"/>
    <w:rsid w:val="001225D8"/>
    <w:pPr>
      <w:suppressAutoHyphens/>
      <w:spacing w:after="120" w:line="240" w:lineRule="auto"/>
    </w:pPr>
    <w:rPr>
      <w:rFonts w:ascii="Calibri" w:eastAsia="Arial" w:hAnsi="Calibri" w:cs="Times New Roman"/>
      <w:szCs w:val="24"/>
      <w:lang w:val="en-GB" w:eastAsia="ar-SA"/>
    </w:rPr>
  </w:style>
  <w:style w:type="paragraph" w:customStyle="1" w:styleId="QuotePACKT">
    <w:name w:val="Quote [PACKT]"/>
    <w:basedOn w:val="NormalPACKT"/>
    <w:rsid w:val="001225D8"/>
    <w:pPr>
      <w:spacing w:before="180" w:after="180"/>
      <w:ind w:left="432" w:right="432"/>
    </w:pPr>
  </w:style>
  <w:style w:type="paragraph" w:customStyle="1" w:styleId="ChapterTitlePACKT">
    <w:name w:val="Chapter Title [PACKT]"/>
    <w:next w:val="NormalPACKT"/>
    <w:rsid w:val="001225D8"/>
    <w:pPr>
      <w:suppressAutoHyphens/>
      <w:spacing w:after="840" w:line="240" w:lineRule="auto"/>
      <w:jc w:val="right"/>
    </w:pPr>
    <w:rPr>
      <w:rFonts w:ascii="Arial" w:eastAsia="Arial" w:hAnsi="Arial" w:cs="Arial"/>
      <w:bCs/>
      <w:color w:val="000000"/>
      <w:kern w:val="1"/>
      <w:sz w:val="56"/>
      <w:szCs w:val="32"/>
      <w:lang w:val="en-GB" w:eastAsia="ar-SA"/>
    </w:rPr>
  </w:style>
  <w:style w:type="paragraph" w:customStyle="1" w:styleId="CodePACKT">
    <w:name w:val="Code [PACKT]"/>
    <w:basedOn w:val="NormalPACKT"/>
    <w:rsid w:val="001225D8"/>
    <w:pPr>
      <w:pBdr>
        <w:left w:val="single" w:sz="4" w:space="4" w:color="000000"/>
      </w:pBdr>
      <w:spacing w:after="0"/>
      <w:ind w:left="360"/>
    </w:pPr>
    <w:rPr>
      <w:rFonts w:ascii="Lucida Console" w:hAnsi="Lucida Console"/>
      <w:sz w:val="20"/>
    </w:rPr>
  </w:style>
  <w:style w:type="paragraph" w:customStyle="1" w:styleId="BulletPACKT">
    <w:name w:val="Bullet [PACKT]"/>
    <w:basedOn w:val="NormalPACKT"/>
    <w:rsid w:val="001225D8"/>
    <w:pPr>
      <w:numPr>
        <w:numId w:val="2"/>
      </w:numPr>
      <w:tabs>
        <w:tab w:val="left" w:pos="360"/>
      </w:tabs>
      <w:spacing w:after="60"/>
      <w:ind w:right="360"/>
    </w:pPr>
    <w:rPr>
      <w:color w:val="800080"/>
    </w:rPr>
  </w:style>
  <w:style w:type="paragraph" w:customStyle="1" w:styleId="InformationBoxPACKT">
    <w:name w:val="Information Box [PACKT]"/>
    <w:basedOn w:val="NormalPACKT"/>
    <w:next w:val="NormalPACKT"/>
    <w:rsid w:val="001225D8"/>
    <w:pPr>
      <w:pBdr>
        <w:top w:val="single" w:sz="4" w:space="6" w:color="000000"/>
        <w:left w:val="single" w:sz="4" w:space="6" w:color="000000"/>
        <w:bottom w:val="single" w:sz="4" w:space="9" w:color="000000"/>
        <w:right w:val="single" w:sz="4" w:space="6" w:color="000000"/>
      </w:pBdr>
      <w:shd w:val="clear" w:color="auto" w:fill="FFFFFF"/>
      <w:spacing w:before="180" w:after="180"/>
      <w:ind w:left="360" w:right="360"/>
    </w:pPr>
  </w:style>
  <w:style w:type="paragraph" w:customStyle="1" w:styleId="NumberedBulletPACKT">
    <w:name w:val="Numbered Bullet [PACKT]"/>
    <w:basedOn w:val="BulletPACKT"/>
    <w:rsid w:val="001225D8"/>
    <w:pPr>
      <w:numPr>
        <w:numId w:val="4"/>
      </w:numPr>
      <w:tabs>
        <w:tab w:val="left" w:pos="1080"/>
      </w:tabs>
      <w:ind w:left="720" w:right="363" w:hanging="397"/>
    </w:pPr>
    <w:rPr>
      <w:color w:val="666699"/>
    </w:rPr>
  </w:style>
  <w:style w:type="paragraph" w:customStyle="1" w:styleId="CommandLinePACKT">
    <w:name w:val="Command Line [PACKT]"/>
    <w:basedOn w:val="CodePACKT"/>
    <w:rsid w:val="001225D8"/>
    <w:pPr>
      <w:ind w:left="0"/>
    </w:pPr>
    <w:rPr>
      <w:b/>
    </w:rPr>
  </w:style>
  <w:style w:type="paragraph" w:customStyle="1" w:styleId="ChapterNumberPACKT">
    <w:name w:val="Chapter Number [PACKT]"/>
    <w:next w:val="ChapterTitlePACKT"/>
    <w:rsid w:val="001225D8"/>
    <w:pPr>
      <w:suppressAutoHyphens/>
      <w:spacing w:after="0" w:line="240" w:lineRule="auto"/>
      <w:jc w:val="right"/>
    </w:pPr>
    <w:rPr>
      <w:rFonts w:ascii="Arial" w:eastAsia="Arial" w:hAnsi="Arial" w:cs="Arial"/>
      <w:b/>
      <w:bCs/>
      <w:color w:val="000000"/>
      <w:kern w:val="1"/>
      <w:sz w:val="120"/>
      <w:szCs w:val="32"/>
      <w:lang w:val="en-GB" w:eastAsia="ar-SA"/>
    </w:rPr>
  </w:style>
  <w:style w:type="paragraph" w:customStyle="1" w:styleId="TipwithoutheadingPACKT">
    <w:name w:val="Tip without heading [PACKT]"/>
    <w:basedOn w:val="Normal"/>
    <w:rsid w:val="001225D8"/>
    <w:pPr>
      <w:pBdr>
        <w:top w:val="double" w:sz="1" w:space="8" w:color="000000"/>
        <w:bottom w:val="double" w:sz="1" w:space="0" w:color="000000"/>
      </w:pBdr>
      <w:spacing w:before="180" w:after="180"/>
      <w:ind w:left="360" w:right="360"/>
    </w:pPr>
    <w:rPr>
      <w:rFonts w:eastAsia="Arial"/>
      <w:szCs w:val="20"/>
      <w:lang w:val="en-GB"/>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sz w:val="20"/>
      <w:szCs w:val="20"/>
      <w:lang w:val="en-US" w:eastAsia="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7472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72A"/>
    <w:rPr>
      <w:rFonts w:ascii="Segoe UI" w:eastAsia="Times New Roman" w:hAnsi="Segoe UI" w:cs="Segoe UI"/>
      <w:sz w:val="18"/>
      <w:szCs w:val="18"/>
      <w:lang w:val="en-US" w:eastAsia="ar-SA"/>
    </w:rPr>
  </w:style>
  <w:style w:type="paragraph" w:styleId="ListParagraph">
    <w:name w:val="List Paragraph"/>
    <w:basedOn w:val="Normal"/>
    <w:uiPriority w:val="34"/>
    <w:qFormat/>
    <w:rsid w:val="006D2D57"/>
    <w:pPr>
      <w:ind w:left="720"/>
      <w:contextualSpacing/>
    </w:pPr>
  </w:style>
  <w:style w:type="character" w:styleId="SubtleReference">
    <w:name w:val="Subtle Reference"/>
    <w:basedOn w:val="DefaultParagraphFont"/>
    <w:uiPriority w:val="31"/>
    <w:qFormat/>
    <w:rsid w:val="0099058E"/>
    <w:rPr>
      <w:smallCaps/>
      <w:color w:val="5A5A5A" w:themeColor="text1" w:themeTint="A5"/>
    </w:rPr>
  </w:style>
  <w:style w:type="paragraph" w:styleId="Header">
    <w:name w:val="header"/>
    <w:basedOn w:val="Normal"/>
    <w:link w:val="HeaderChar"/>
    <w:uiPriority w:val="99"/>
    <w:unhideWhenUsed/>
    <w:rsid w:val="001A0C8B"/>
    <w:pPr>
      <w:tabs>
        <w:tab w:val="center" w:pos="4513"/>
        <w:tab w:val="right" w:pos="9026"/>
      </w:tabs>
      <w:spacing w:after="0"/>
    </w:pPr>
  </w:style>
  <w:style w:type="character" w:customStyle="1" w:styleId="HeaderChar">
    <w:name w:val="Header Char"/>
    <w:basedOn w:val="DefaultParagraphFont"/>
    <w:link w:val="Header"/>
    <w:uiPriority w:val="99"/>
    <w:rsid w:val="001A0C8B"/>
    <w:rPr>
      <w:rFonts w:ascii="Calibri" w:eastAsia="Times New Roman" w:hAnsi="Calibri" w:cs="Times New Roman"/>
      <w:szCs w:val="24"/>
      <w:lang w:val="en-US" w:eastAsia="ar-SA"/>
    </w:rPr>
  </w:style>
  <w:style w:type="paragraph" w:styleId="Footer">
    <w:name w:val="footer"/>
    <w:basedOn w:val="Normal"/>
    <w:link w:val="FooterChar"/>
    <w:uiPriority w:val="99"/>
    <w:unhideWhenUsed/>
    <w:rsid w:val="001A0C8B"/>
    <w:pPr>
      <w:tabs>
        <w:tab w:val="center" w:pos="4513"/>
        <w:tab w:val="right" w:pos="9026"/>
      </w:tabs>
      <w:spacing w:after="0"/>
    </w:pPr>
  </w:style>
  <w:style w:type="character" w:customStyle="1" w:styleId="FooterChar">
    <w:name w:val="Footer Char"/>
    <w:basedOn w:val="DefaultParagraphFont"/>
    <w:link w:val="Footer"/>
    <w:uiPriority w:val="99"/>
    <w:rsid w:val="001A0C8B"/>
    <w:rPr>
      <w:rFonts w:ascii="Calibri" w:eastAsia="Times New Roman" w:hAnsi="Calibri" w:cs="Times New Roman"/>
      <w:szCs w:val="24"/>
      <w:lang w:val="en-US" w:eastAsia="ar-SA"/>
    </w:rPr>
  </w:style>
  <w:style w:type="character" w:customStyle="1" w:styleId="apple-converted-space">
    <w:name w:val="apple-converted-space"/>
    <w:basedOn w:val="DefaultParagraphFont"/>
    <w:rsid w:val="007E20C9"/>
  </w:style>
  <w:style w:type="paragraph" w:styleId="NormalWeb">
    <w:name w:val="Normal (Web)"/>
    <w:basedOn w:val="Normal"/>
    <w:uiPriority w:val="99"/>
    <w:semiHidden/>
    <w:unhideWhenUsed/>
    <w:rsid w:val="007E20C9"/>
    <w:pPr>
      <w:suppressAutoHyphens w:val="0"/>
      <w:spacing w:before="100" w:beforeAutospacing="1" w:after="100" w:afterAutospacing="1"/>
    </w:pPr>
    <w:rPr>
      <w:rFonts w:ascii="Times New Roman" w:hAnsi="Times New Roman"/>
      <w:sz w:val="24"/>
      <w:lang w:val="en-NZ" w:eastAsia="en-NZ"/>
    </w:rPr>
  </w:style>
  <w:style w:type="paragraph" w:customStyle="1" w:styleId="LayoutInformationPACKT">
    <w:name w:val="Layout Information [PACKT]"/>
    <w:basedOn w:val="Normal"/>
    <w:next w:val="Normal"/>
    <w:rsid w:val="00CA4B3E"/>
    <w:pPr>
      <w:suppressAutoHyphens w:val="0"/>
    </w:pPr>
    <w:rPr>
      <w:rFonts w:ascii="Arial" w:hAnsi="Arial"/>
      <w:b/>
      <w:color w:val="FF0000"/>
      <w:sz w:val="28"/>
      <w:szCs w:val="28"/>
      <w:lang w:eastAsia="en-US"/>
    </w:rPr>
  </w:style>
  <w:style w:type="paragraph" w:styleId="Quote">
    <w:name w:val="Quote"/>
    <w:basedOn w:val="Normal"/>
    <w:next w:val="Normal"/>
    <w:link w:val="QuoteChar"/>
    <w:uiPriority w:val="29"/>
    <w:qFormat/>
    <w:rsid w:val="0036574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5746"/>
    <w:rPr>
      <w:rFonts w:ascii="Calibri" w:eastAsia="Times New Roman" w:hAnsi="Calibri" w:cs="Times New Roman"/>
      <w:i/>
      <w:iCs/>
      <w:color w:val="404040" w:themeColor="text1" w:themeTint="BF"/>
      <w:szCs w:val="24"/>
      <w:lang w:val="en-US" w:eastAsia="ar-SA"/>
    </w:rPr>
  </w:style>
  <w:style w:type="character" w:styleId="IntenseReference">
    <w:name w:val="Intense Reference"/>
    <w:basedOn w:val="DefaultParagraphFont"/>
    <w:uiPriority w:val="32"/>
    <w:qFormat/>
    <w:rsid w:val="00365746"/>
    <w:rPr>
      <w:b/>
      <w:bCs/>
      <w:smallCaps/>
      <w:color w:val="4F81BD" w:themeColor="accent1"/>
      <w:spacing w:val="5"/>
    </w:rPr>
  </w:style>
  <w:style w:type="character" w:styleId="Emphasis">
    <w:name w:val="Emphasis"/>
    <w:basedOn w:val="DefaultParagraphFont"/>
    <w:uiPriority w:val="20"/>
    <w:qFormat/>
    <w:rsid w:val="006516A8"/>
    <w:rPr>
      <w:i/>
      <w:iCs/>
    </w:rPr>
  </w:style>
  <w:style w:type="character" w:styleId="SubtleEmphasis">
    <w:name w:val="Subtle Emphasis"/>
    <w:basedOn w:val="DefaultParagraphFont"/>
    <w:uiPriority w:val="19"/>
    <w:qFormat/>
    <w:rsid w:val="006516A8"/>
    <w:rPr>
      <w:i/>
      <w:iCs/>
      <w:color w:val="404040" w:themeColor="text1" w:themeTint="BF"/>
    </w:rPr>
  </w:style>
  <w:style w:type="paragraph" w:styleId="IntenseQuote">
    <w:name w:val="Intense Quote"/>
    <w:basedOn w:val="Normal"/>
    <w:next w:val="Normal"/>
    <w:link w:val="IntenseQuoteChar"/>
    <w:uiPriority w:val="30"/>
    <w:qFormat/>
    <w:rsid w:val="00EF13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F1336"/>
    <w:rPr>
      <w:rFonts w:ascii="Calibri" w:eastAsia="Times New Roman" w:hAnsi="Calibri" w:cs="Times New Roman"/>
      <w:i/>
      <w:iCs/>
      <w:color w:val="4F81BD" w:themeColor="accent1"/>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84117">
      <w:bodyDiv w:val="1"/>
      <w:marLeft w:val="0"/>
      <w:marRight w:val="0"/>
      <w:marTop w:val="0"/>
      <w:marBottom w:val="0"/>
      <w:divBdr>
        <w:top w:val="none" w:sz="0" w:space="0" w:color="auto"/>
        <w:left w:val="none" w:sz="0" w:space="0" w:color="auto"/>
        <w:bottom w:val="none" w:sz="0" w:space="0" w:color="auto"/>
        <w:right w:val="none" w:sz="0" w:space="0" w:color="auto"/>
      </w:divBdr>
      <w:divsChild>
        <w:div w:id="1302617619">
          <w:marLeft w:val="1166"/>
          <w:marRight w:val="0"/>
          <w:marTop w:val="115"/>
          <w:marBottom w:val="0"/>
          <w:divBdr>
            <w:top w:val="none" w:sz="0" w:space="0" w:color="auto"/>
            <w:left w:val="none" w:sz="0" w:space="0" w:color="auto"/>
            <w:bottom w:val="none" w:sz="0" w:space="0" w:color="auto"/>
            <w:right w:val="none" w:sz="0" w:space="0" w:color="auto"/>
          </w:divBdr>
        </w:div>
        <w:div w:id="1706518311">
          <w:marLeft w:val="1800"/>
          <w:marRight w:val="0"/>
          <w:marTop w:val="96"/>
          <w:marBottom w:val="0"/>
          <w:divBdr>
            <w:top w:val="none" w:sz="0" w:space="0" w:color="auto"/>
            <w:left w:val="none" w:sz="0" w:space="0" w:color="auto"/>
            <w:bottom w:val="none" w:sz="0" w:space="0" w:color="auto"/>
            <w:right w:val="none" w:sz="0" w:space="0" w:color="auto"/>
          </w:divBdr>
        </w:div>
        <w:div w:id="1505054804">
          <w:marLeft w:val="2520"/>
          <w:marRight w:val="0"/>
          <w:marTop w:val="86"/>
          <w:marBottom w:val="0"/>
          <w:divBdr>
            <w:top w:val="none" w:sz="0" w:space="0" w:color="auto"/>
            <w:left w:val="none" w:sz="0" w:space="0" w:color="auto"/>
            <w:bottom w:val="none" w:sz="0" w:space="0" w:color="auto"/>
            <w:right w:val="none" w:sz="0" w:space="0" w:color="auto"/>
          </w:divBdr>
        </w:div>
        <w:div w:id="865408725">
          <w:marLeft w:val="1800"/>
          <w:marRight w:val="0"/>
          <w:marTop w:val="96"/>
          <w:marBottom w:val="0"/>
          <w:divBdr>
            <w:top w:val="none" w:sz="0" w:space="0" w:color="auto"/>
            <w:left w:val="none" w:sz="0" w:space="0" w:color="auto"/>
            <w:bottom w:val="none" w:sz="0" w:space="0" w:color="auto"/>
            <w:right w:val="none" w:sz="0" w:space="0" w:color="auto"/>
          </w:divBdr>
        </w:div>
        <w:div w:id="480075664">
          <w:marLeft w:val="2520"/>
          <w:marRight w:val="0"/>
          <w:marTop w:val="86"/>
          <w:marBottom w:val="0"/>
          <w:divBdr>
            <w:top w:val="none" w:sz="0" w:space="0" w:color="auto"/>
            <w:left w:val="none" w:sz="0" w:space="0" w:color="auto"/>
            <w:bottom w:val="none" w:sz="0" w:space="0" w:color="auto"/>
            <w:right w:val="none" w:sz="0" w:space="0" w:color="auto"/>
          </w:divBdr>
        </w:div>
        <w:div w:id="1670063041">
          <w:marLeft w:val="1800"/>
          <w:marRight w:val="0"/>
          <w:marTop w:val="96"/>
          <w:marBottom w:val="0"/>
          <w:divBdr>
            <w:top w:val="none" w:sz="0" w:space="0" w:color="auto"/>
            <w:left w:val="none" w:sz="0" w:space="0" w:color="auto"/>
            <w:bottom w:val="none" w:sz="0" w:space="0" w:color="auto"/>
            <w:right w:val="none" w:sz="0" w:space="0" w:color="auto"/>
          </w:divBdr>
        </w:div>
        <w:div w:id="1773624903">
          <w:marLeft w:val="2520"/>
          <w:marRight w:val="0"/>
          <w:marTop w:val="86"/>
          <w:marBottom w:val="0"/>
          <w:divBdr>
            <w:top w:val="none" w:sz="0" w:space="0" w:color="auto"/>
            <w:left w:val="none" w:sz="0" w:space="0" w:color="auto"/>
            <w:bottom w:val="none" w:sz="0" w:space="0" w:color="auto"/>
            <w:right w:val="none" w:sz="0" w:space="0" w:color="auto"/>
          </w:divBdr>
        </w:div>
        <w:div w:id="299501360">
          <w:marLeft w:val="1800"/>
          <w:marRight w:val="0"/>
          <w:marTop w:val="96"/>
          <w:marBottom w:val="0"/>
          <w:divBdr>
            <w:top w:val="none" w:sz="0" w:space="0" w:color="auto"/>
            <w:left w:val="none" w:sz="0" w:space="0" w:color="auto"/>
            <w:bottom w:val="none" w:sz="0" w:space="0" w:color="auto"/>
            <w:right w:val="none" w:sz="0" w:space="0" w:color="auto"/>
          </w:divBdr>
        </w:div>
        <w:div w:id="1751197586">
          <w:marLeft w:val="2520"/>
          <w:marRight w:val="0"/>
          <w:marTop w:val="86"/>
          <w:marBottom w:val="0"/>
          <w:divBdr>
            <w:top w:val="none" w:sz="0" w:space="0" w:color="auto"/>
            <w:left w:val="none" w:sz="0" w:space="0" w:color="auto"/>
            <w:bottom w:val="none" w:sz="0" w:space="0" w:color="auto"/>
            <w:right w:val="none" w:sz="0" w:space="0" w:color="auto"/>
          </w:divBdr>
        </w:div>
        <w:div w:id="661203147">
          <w:marLeft w:val="1800"/>
          <w:marRight w:val="0"/>
          <w:marTop w:val="96"/>
          <w:marBottom w:val="0"/>
          <w:divBdr>
            <w:top w:val="none" w:sz="0" w:space="0" w:color="auto"/>
            <w:left w:val="none" w:sz="0" w:space="0" w:color="auto"/>
            <w:bottom w:val="none" w:sz="0" w:space="0" w:color="auto"/>
            <w:right w:val="none" w:sz="0" w:space="0" w:color="auto"/>
          </w:divBdr>
        </w:div>
      </w:divsChild>
    </w:div>
    <w:div w:id="219370284">
      <w:bodyDiv w:val="1"/>
      <w:marLeft w:val="0"/>
      <w:marRight w:val="0"/>
      <w:marTop w:val="0"/>
      <w:marBottom w:val="0"/>
      <w:divBdr>
        <w:top w:val="none" w:sz="0" w:space="0" w:color="auto"/>
        <w:left w:val="none" w:sz="0" w:space="0" w:color="auto"/>
        <w:bottom w:val="none" w:sz="0" w:space="0" w:color="auto"/>
        <w:right w:val="none" w:sz="0" w:space="0" w:color="auto"/>
      </w:divBdr>
      <w:divsChild>
        <w:div w:id="1751468031">
          <w:marLeft w:val="1166"/>
          <w:marRight w:val="0"/>
          <w:marTop w:val="115"/>
          <w:marBottom w:val="0"/>
          <w:divBdr>
            <w:top w:val="none" w:sz="0" w:space="0" w:color="auto"/>
            <w:left w:val="none" w:sz="0" w:space="0" w:color="auto"/>
            <w:bottom w:val="none" w:sz="0" w:space="0" w:color="auto"/>
            <w:right w:val="none" w:sz="0" w:space="0" w:color="auto"/>
          </w:divBdr>
        </w:div>
        <w:div w:id="950547980">
          <w:marLeft w:val="1166"/>
          <w:marRight w:val="0"/>
          <w:marTop w:val="115"/>
          <w:marBottom w:val="0"/>
          <w:divBdr>
            <w:top w:val="none" w:sz="0" w:space="0" w:color="auto"/>
            <w:left w:val="none" w:sz="0" w:space="0" w:color="auto"/>
            <w:bottom w:val="none" w:sz="0" w:space="0" w:color="auto"/>
            <w:right w:val="none" w:sz="0" w:space="0" w:color="auto"/>
          </w:divBdr>
        </w:div>
      </w:divsChild>
    </w:div>
    <w:div w:id="274870130">
      <w:bodyDiv w:val="1"/>
      <w:marLeft w:val="0"/>
      <w:marRight w:val="0"/>
      <w:marTop w:val="0"/>
      <w:marBottom w:val="0"/>
      <w:divBdr>
        <w:top w:val="none" w:sz="0" w:space="0" w:color="auto"/>
        <w:left w:val="none" w:sz="0" w:space="0" w:color="auto"/>
        <w:bottom w:val="none" w:sz="0" w:space="0" w:color="auto"/>
        <w:right w:val="none" w:sz="0" w:space="0" w:color="auto"/>
      </w:divBdr>
    </w:div>
    <w:div w:id="287014240">
      <w:bodyDiv w:val="1"/>
      <w:marLeft w:val="0"/>
      <w:marRight w:val="0"/>
      <w:marTop w:val="0"/>
      <w:marBottom w:val="0"/>
      <w:divBdr>
        <w:top w:val="none" w:sz="0" w:space="0" w:color="auto"/>
        <w:left w:val="none" w:sz="0" w:space="0" w:color="auto"/>
        <w:bottom w:val="none" w:sz="0" w:space="0" w:color="auto"/>
        <w:right w:val="none" w:sz="0" w:space="0" w:color="auto"/>
      </w:divBdr>
      <w:divsChild>
        <w:div w:id="498884120">
          <w:marLeft w:val="1166"/>
          <w:marRight w:val="0"/>
          <w:marTop w:val="115"/>
          <w:marBottom w:val="0"/>
          <w:divBdr>
            <w:top w:val="none" w:sz="0" w:space="0" w:color="auto"/>
            <w:left w:val="none" w:sz="0" w:space="0" w:color="auto"/>
            <w:bottom w:val="none" w:sz="0" w:space="0" w:color="auto"/>
            <w:right w:val="none" w:sz="0" w:space="0" w:color="auto"/>
          </w:divBdr>
        </w:div>
        <w:div w:id="1899627588">
          <w:marLeft w:val="1166"/>
          <w:marRight w:val="0"/>
          <w:marTop w:val="115"/>
          <w:marBottom w:val="0"/>
          <w:divBdr>
            <w:top w:val="none" w:sz="0" w:space="0" w:color="auto"/>
            <w:left w:val="none" w:sz="0" w:space="0" w:color="auto"/>
            <w:bottom w:val="none" w:sz="0" w:space="0" w:color="auto"/>
            <w:right w:val="none" w:sz="0" w:space="0" w:color="auto"/>
          </w:divBdr>
        </w:div>
        <w:div w:id="298724530">
          <w:marLeft w:val="1800"/>
          <w:marRight w:val="0"/>
          <w:marTop w:val="96"/>
          <w:marBottom w:val="0"/>
          <w:divBdr>
            <w:top w:val="none" w:sz="0" w:space="0" w:color="auto"/>
            <w:left w:val="none" w:sz="0" w:space="0" w:color="auto"/>
            <w:bottom w:val="none" w:sz="0" w:space="0" w:color="auto"/>
            <w:right w:val="none" w:sz="0" w:space="0" w:color="auto"/>
          </w:divBdr>
        </w:div>
        <w:div w:id="1322352014">
          <w:marLeft w:val="1800"/>
          <w:marRight w:val="0"/>
          <w:marTop w:val="96"/>
          <w:marBottom w:val="0"/>
          <w:divBdr>
            <w:top w:val="none" w:sz="0" w:space="0" w:color="auto"/>
            <w:left w:val="none" w:sz="0" w:space="0" w:color="auto"/>
            <w:bottom w:val="none" w:sz="0" w:space="0" w:color="auto"/>
            <w:right w:val="none" w:sz="0" w:space="0" w:color="auto"/>
          </w:divBdr>
        </w:div>
        <w:div w:id="1331517166">
          <w:marLeft w:val="1166"/>
          <w:marRight w:val="0"/>
          <w:marTop w:val="115"/>
          <w:marBottom w:val="0"/>
          <w:divBdr>
            <w:top w:val="none" w:sz="0" w:space="0" w:color="auto"/>
            <w:left w:val="none" w:sz="0" w:space="0" w:color="auto"/>
            <w:bottom w:val="none" w:sz="0" w:space="0" w:color="auto"/>
            <w:right w:val="none" w:sz="0" w:space="0" w:color="auto"/>
          </w:divBdr>
        </w:div>
      </w:divsChild>
    </w:div>
    <w:div w:id="439181737">
      <w:bodyDiv w:val="1"/>
      <w:marLeft w:val="0"/>
      <w:marRight w:val="0"/>
      <w:marTop w:val="0"/>
      <w:marBottom w:val="0"/>
      <w:divBdr>
        <w:top w:val="none" w:sz="0" w:space="0" w:color="auto"/>
        <w:left w:val="none" w:sz="0" w:space="0" w:color="auto"/>
        <w:bottom w:val="none" w:sz="0" w:space="0" w:color="auto"/>
        <w:right w:val="none" w:sz="0" w:space="0" w:color="auto"/>
      </w:divBdr>
      <w:divsChild>
        <w:div w:id="452091619">
          <w:marLeft w:val="720"/>
          <w:marRight w:val="0"/>
          <w:marTop w:val="86"/>
          <w:marBottom w:val="0"/>
          <w:divBdr>
            <w:top w:val="none" w:sz="0" w:space="0" w:color="auto"/>
            <w:left w:val="none" w:sz="0" w:space="0" w:color="auto"/>
            <w:bottom w:val="none" w:sz="0" w:space="0" w:color="auto"/>
            <w:right w:val="none" w:sz="0" w:space="0" w:color="auto"/>
          </w:divBdr>
        </w:div>
        <w:div w:id="428626045">
          <w:marLeft w:val="1440"/>
          <w:marRight w:val="0"/>
          <w:marTop w:val="77"/>
          <w:marBottom w:val="0"/>
          <w:divBdr>
            <w:top w:val="none" w:sz="0" w:space="0" w:color="auto"/>
            <w:left w:val="none" w:sz="0" w:space="0" w:color="auto"/>
            <w:bottom w:val="none" w:sz="0" w:space="0" w:color="auto"/>
            <w:right w:val="none" w:sz="0" w:space="0" w:color="auto"/>
          </w:divBdr>
        </w:div>
        <w:div w:id="1803499104">
          <w:marLeft w:val="2160"/>
          <w:marRight w:val="0"/>
          <w:marTop w:val="67"/>
          <w:marBottom w:val="0"/>
          <w:divBdr>
            <w:top w:val="none" w:sz="0" w:space="0" w:color="auto"/>
            <w:left w:val="none" w:sz="0" w:space="0" w:color="auto"/>
            <w:bottom w:val="none" w:sz="0" w:space="0" w:color="auto"/>
            <w:right w:val="none" w:sz="0" w:space="0" w:color="auto"/>
          </w:divBdr>
        </w:div>
        <w:div w:id="1927684735">
          <w:marLeft w:val="1440"/>
          <w:marRight w:val="0"/>
          <w:marTop w:val="77"/>
          <w:marBottom w:val="0"/>
          <w:divBdr>
            <w:top w:val="none" w:sz="0" w:space="0" w:color="auto"/>
            <w:left w:val="none" w:sz="0" w:space="0" w:color="auto"/>
            <w:bottom w:val="none" w:sz="0" w:space="0" w:color="auto"/>
            <w:right w:val="none" w:sz="0" w:space="0" w:color="auto"/>
          </w:divBdr>
        </w:div>
        <w:div w:id="1247809388">
          <w:marLeft w:val="2160"/>
          <w:marRight w:val="0"/>
          <w:marTop w:val="67"/>
          <w:marBottom w:val="0"/>
          <w:divBdr>
            <w:top w:val="none" w:sz="0" w:space="0" w:color="auto"/>
            <w:left w:val="none" w:sz="0" w:space="0" w:color="auto"/>
            <w:bottom w:val="none" w:sz="0" w:space="0" w:color="auto"/>
            <w:right w:val="none" w:sz="0" w:space="0" w:color="auto"/>
          </w:divBdr>
        </w:div>
        <w:div w:id="808942670">
          <w:marLeft w:val="1440"/>
          <w:marRight w:val="0"/>
          <w:marTop w:val="77"/>
          <w:marBottom w:val="0"/>
          <w:divBdr>
            <w:top w:val="none" w:sz="0" w:space="0" w:color="auto"/>
            <w:left w:val="none" w:sz="0" w:space="0" w:color="auto"/>
            <w:bottom w:val="none" w:sz="0" w:space="0" w:color="auto"/>
            <w:right w:val="none" w:sz="0" w:space="0" w:color="auto"/>
          </w:divBdr>
        </w:div>
        <w:div w:id="542181335">
          <w:marLeft w:val="2160"/>
          <w:marRight w:val="0"/>
          <w:marTop w:val="67"/>
          <w:marBottom w:val="0"/>
          <w:divBdr>
            <w:top w:val="none" w:sz="0" w:space="0" w:color="auto"/>
            <w:left w:val="none" w:sz="0" w:space="0" w:color="auto"/>
            <w:bottom w:val="none" w:sz="0" w:space="0" w:color="auto"/>
            <w:right w:val="none" w:sz="0" w:space="0" w:color="auto"/>
          </w:divBdr>
        </w:div>
        <w:div w:id="402148346">
          <w:marLeft w:val="1440"/>
          <w:marRight w:val="0"/>
          <w:marTop w:val="77"/>
          <w:marBottom w:val="0"/>
          <w:divBdr>
            <w:top w:val="none" w:sz="0" w:space="0" w:color="auto"/>
            <w:left w:val="none" w:sz="0" w:space="0" w:color="auto"/>
            <w:bottom w:val="none" w:sz="0" w:space="0" w:color="auto"/>
            <w:right w:val="none" w:sz="0" w:space="0" w:color="auto"/>
          </w:divBdr>
        </w:div>
        <w:div w:id="1368797619">
          <w:marLeft w:val="2160"/>
          <w:marRight w:val="0"/>
          <w:marTop w:val="67"/>
          <w:marBottom w:val="0"/>
          <w:divBdr>
            <w:top w:val="none" w:sz="0" w:space="0" w:color="auto"/>
            <w:left w:val="none" w:sz="0" w:space="0" w:color="auto"/>
            <w:bottom w:val="none" w:sz="0" w:space="0" w:color="auto"/>
            <w:right w:val="none" w:sz="0" w:space="0" w:color="auto"/>
          </w:divBdr>
        </w:div>
        <w:div w:id="882132609">
          <w:marLeft w:val="1440"/>
          <w:marRight w:val="0"/>
          <w:marTop w:val="77"/>
          <w:marBottom w:val="0"/>
          <w:divBdr>
            <w:top w:val="none" w:sz="0" w:space="0" w:color="auto"/>
            <w:left w:val="none" w:sz="0" w:space="0" w:color="auto"/>
            <w:bottom w:val="none" w:sz="0" w:space="0" w:color="auto"/>
            <w:right w:val="none" w:sz="0" w:space="0" w:color="auto"/>
          </w:divBdr>
        </w:div>
        <w:div w:id="2069763007">
          <w:marLeft w:val="2160"/>
          <w:marRight w:val="0"/>
          <w:marTop w:val="67"/>
          <w:marBottom w:val="0"/>
          <w:divBdr>
            <w:top w:val="none" w:sz="0" w:space="0" w:color="auto"/>
            <w:left w:val="none" w:sz="0" w:space="0" w:color="auto"/>
            <w:bottom w:val="none" w:sz="0" w:space="0" w:color="auto"/>
            <w:right w:val="none" w:sz="0" w:space="0" w:color="auto"/>
          </w:divBdr>
        </w:div>
      </w:divsChild>
    </w:div>
    <w:div w:id="526022281">
      <w:bodyDiv w:val="1"/>
      <w:marLeft w:val="0"/>
      <w:marRight w:val="0"/>
      <w:marTop w:val="0"/>
      <w:marBottom w:val="0"/>
      <w:divBdr>
        <w:top w:val="none" w:sz="0" w:space="0" w:color="auto"/>
        <w:left w:val="none" w:sz="0" w:space="0" w:color="auto"/>
        <w:bottom w:val="none" w:sz="0" w:space="0" w:color="auto"/>
        <w:right w:val="none" w:sz="0" w:space="0" w:color="auto"/>
      </w:divBdr>
      <w:divsChild>
        <w:div w:id="763305473">
          <w:marLeft w:val="1166"/>
          <w:marRight w:val="0"/>
          <w:marTop w:val="115"/>
          <w:marBottom w:val="0"/>
          <w:divBdr>
            <w:top w:val="none" w:sz="0" w:space="0" w:color="auto"/>
            <w:left w:val="none" w:sz="0" w:space="0" w:color="auto"/>
            <w:bottom w:val="none" w:sz="0" w:space="0" w:color="auto"/>
            <w:right w:val="none" w:sz="0" w:space="0" w:color="auto"/>
          </w:divBdr>
        </w:div>
        <w:div w:id="838738034">
          <w:marLeft w:val="1166"/>
          <w:marRight w:val="0"/>
          <w:marTop w:val="115"/>
          <w:marBottom w:val="0"/>
          <w:divBdr>
            <w:top w:val="none" w:sz="0" w:space="0" w:color="auto"/>
            <w:left w:val="none" w:sz="0" w:space="0" w:color="auto"/>
            <w:bottom w:val="none" w:sz="0" w:space="0" w:color="auto"/>
            <w:right w:val="none" w:sz="0" w:space="0" w:color="auto"/>
          </w:divBdr>
        </w:div>
        <w:div w:id="2034918161">
          <w:marLeft w:val="1166"/>
          <w:marRight w:val="0"/>
          <w:marTop w:val="115"/>
          <w:marBottom w:val="0"/>
          <w:divBdr>
            <w:top w:val="none" w:sz="0" w:space="0" w:color="auto"/>
            <w:left w:val="none" w:sz="0" w:space="0" w:color="auto"/>
            <w:bottom w:val="none" w:sz="0" w:space="0" w:color="auto"/>
            <w:right w:val="none" w:sz="0" w:space="0" w:color="auto"/>
          </w:divBdr>
        </w:div>
        <w:div w:id="1127507843">
          <w:marLeft w:val="1166"/>
          <w:marRight w:val="0"/>
          <w:marTop w:val="115"/>
          <w:marBottom w:val="0"/>
          <w:divBdr>
            <w:top w:val="none" w:sz="0" w:space="0" w:color="auto"/>
            <w:left w:val="none" w:sz="0" w:space="0" w:color="auto"/>
            <w:bottom w:val="none" w:sz="0" w:space="0" w:color="auto"/>
            <w:right w:val="none" w:sz="0" w:space="0" w:color="auto"/>
          </w:divBdr>
        </w:div>
        <w:div w:id="1346202751">
          <w:marLeft w:val="1166"/>
          <w:marRight w:val="0"/>
          <w:marTop w:val="115"/>
          <w:marBottom w:val="0"/>
          <w:divBdr>
            <w:top w:val="none" w:sz="0" w:space="0" w:color="auto"/>
            <w:left w:val="none" w:sz="0" w:space="0" w:color="auto"/>
            <w:bottom w:val="none" w:sz="0" w:space="0" w:color="auto"/>
            <w:right w:val="none" w:sz="0" w:space="0" w:color="auto"/>
          </w:divBdr>
        </w:div>
        <w:div w:id="74517736">
          <w:marLeft w:val="1166"/>
          <w:marRight w:val="0"/>
          <w:marTop w:val="115"/>
          <w:marBottom w:val="0"/>
          <w:divBdr>
            <w:top w:val="none" w:sz="0" w:space="0" w:color="auto"/>
            <w:left w:val="none" w:sz="0" w:space="0" w:color="auto"/>
            <w:bottom w:val="none" w:sz="0" w:space="0" w:color="auto"/>
            <w:right w:val="none" w:sz="0" w:space="0" w:color="auto"/>
          </w:divBdr>
        </w:div>
      </w:divsChild>
    </w:div>
    <w:div w:id="536624694">
      <w:bodyDiv w:val="1"/>
      <w:marLeft w:val="0"/>
      <w:marRight w:val="0"/>
      <w:marTop w:val="0"/>
      <w:marBottom w:val="0"/>
      <w:divBdr>
        <w:top w:val="none" w:sz="0" w:space="0" w:color="auto"/>
        <w:left w:val="none" w:sz="0" w:space="0" w:color="auto"/>
        <w:bottom w:val="none" w:sz="0" w:space="0" w:color="auto"/>
        <w:right w:val="none" w:sz="0" w:space="0" w:color="auto"/>
      </w:divBdr>
      <w:divsChild>
        <w:div w:id="1797210654">
          <w:marLeft w:val="1166"/>
          <w:marRight w:val="0"/>
          <w:marTop w:val="115"/>
          <w:marBottom w:val="0"/>
          <w:divBdr>
            <w:top w:val="none" w:sz="0" w:space="0" w:color="auto"/>
            <w:left w:val="none" w:sz="0" w:space="0" w:color="auto"/>
            <w:bottom w:val="none" w:sz="0" w:space="0" w:color="auto"/>
            <w:right w:val="none" w:sz="0" w:space="0" w:color="auto"/>
          </w:divBdr>
        </w:div>
        <w:div w:id="319385555">
          <w:marLeft w:val="1166"/>
          <w:marRight w:val="0"/>
          <w:marTop w:val="115"/>
          <w:marBottom w:val="0"/>
          <w:divBdr>
            <w:top w:val="none" w:sz="0" w:space="0" w:color="auto"/>
            <w:left w:val="none" w:sz="0" w:space="0" w:color="auto"/>
            <w:bottom w:val="none" w:sz="0" w:space="0" w:color="auto"/>
            <w:right w:val="none" w:sz="0" w:space="0" w:color="auto"/>
          </w:divBdr>
        </w:div>
      </w:divsChild>
    </w:div>
    <w:div w:id="578321913">
      <w:bodyDiv w:val="1"/>
      <w:marLeft w:val="0"/>
      <w:marRight w:val="0"/>
      <w:marTop w:val="0"/>
      <w:marBottom w:val="0"/>
      <w:divBdr>
        <w:top w:val="none" w:sz="0" w:space="0" w:color="auto"/>
        <w:left w:val="none" w:sz="0" w:space="0" w:color="auto"/>
        <w:bottom w:val="none" w:sz="0" w:space="0" w:color="auto"/>
        <w:right w:val="none" w:sz="0" w:space="0" w:color="auto"/>
      </w:divBdr>
      <w:divsChild>
        <w:div w:id="31466915">
          <w:marLeft w:val="1800"/>
          <w:marRight w:val="0"/>
          <w:marTop w:val="96"/>
          <w:marBottom w:val="0"/>
          <w:divBdr>
            <w:top w:val="none" w:sz="0" w:space="0" w:color="auto"/>
            <w:left w:val="none" w:sz="0" w:space="0" w:color="auto"/>
            <w:bottom w:val="none" w:sz="0" w:space="0" w:color="auto"/>
            <w:right w:val="none" w:sz="0" w:space="0" w:color="auto"/>
          </w:divBdr>
        </w:div>
        <w:div w:id="1501237493">
          <w:marLeft w:val="1800"/>
          <w:marRight w:val="0"/>
          <w:marTop w:val="96"/>
          <w:marBottom w:val="0"/>
          <w:divBdr>
            <w:top w:val="none" w:sz="0" w:space="0" w:color="auto"/>
            <w:left w:val="none" w:sz="0" w:space="0" w:color="auto"/>
            <w:bottom w:val="none" w:sz="0" w:space="0" w:color="auto"/>
            <w:right w:val="none" w:sz="0" w:space="0" w:color="auto"/>
          </w:divBdr>
        </w:div>
      </w:divsChild>
    </w:div>
    <w:div w:id="653066366">
      <w:bodyDiv w:val="1"/>
      <w:marLeft w:val="0"/>
      <w:marRight w:val="0"/>
      <w:marTop w:val="0"/>
      <w:marBottom w:val="0"/>
      <w:divBdr>
        <w:top w:val="none" w:sz="0" w:space="0" w:color="auto"/>
        <w:left w:val="none" w:sz="0" w:space="0" w:color="auto"/>
        <w:bottom w:val="none" w:sz="0" w:space="0" w:color="auto"/>
        <w:right w:val="none" w:sz="0" w:space="0" w:color="auto"/>
      </w:divBdr>
      <w:divsChild>
        <w:div w:id="795026562">
          <w:marLeft w:val="1166"/>
          <w:marRight w:val="0"/>
          <w:marTop w:val="115"/>
          <w:marBottom w:val="0"/>
          <w:divBdr>
            <w:top w:val="none" w:sz="0" w:space="0" w:color="auto"/>
            <w:left w:val="none" w:sz="0" w:space="0" w:color="auto"/>
            <w:bottom w:val="none" w:sz="0" w:space="0" w:color="auto"/>
            <w:right w:val="none" w:sz="0" w:space="0" w:color="auto"/>
          </w:divBdr>
        </w:div>
        <w:div w:id="1464037678">
          <w:marLeft w:val="1800"/>
          <w:marRight w:val="0"/>
          <w:marTop w:val="96"/>
          <w:marBottom w:val="0"/>
          <w:divBdr>
            <w:top w:val="none" w:sz="0" w:space="0" w:color="auto"/>
            <w:left w:val="none" w:sz="0" w:space="0" w:color="auto"/>
            <w:bottom w:val="none" w:sz="0" w:space="0" w:color="auto"/>
            <w:right w:val="none" w:sz="0" w:space="0" w:color="auto"/>
          </w:divBdr>
        </w:div>
      </w:divsChild>
    </w:div>
    <w:div w:id="676158757">
      <w:bodyDiv w:val="1"/>
      <w:marLeft w:val="0"/>
      <w:marRight w:val="0"/>
      <w:marTop w:val="0"/>
      <w:marBottom w:val="0"/>
      <w:divBdr>
        <w:top w:val="none" w:sz="0" w:space="0" w:color="auto"/>
        <w:left w:val="none" w:sz="0" w:space="0" w:color="auto"/>
        <w:bottom w:val="none" w:sz="0" w:space="0" w:color="auto"/>
        <w:right w:val="none" w:sz="0" w:space="0" w:color="auto"/>
      </w:divBdr>
    </w:div>
    <w:div w:id="708724847">
      <w:bodyDiv w:val="1"/>
      <w:marLeft w:val="0"/>
      <w:marRight w:val="0"/>
      <w:marTop w:val="0"/>
      <w:marBottom w:val="0"/>
      <w:divBdr>
        <w:top w:val="none" w:sz="0" w:space="0" w:color="auto"/>
        <w:left w:val="none" w:sz="0" w:space="0" w:color="auto"/>
        <w:bottom w:val="none" w:sz="0" w:space="0" w:color="auto"/>
        <w:right w:val="none" w:sz="0" w:space="0" w:color="auto"/>
      </w:divBdr>
    </w:div>
    <w:div w:id="713847373">
      <w:bodyDiv w:val="1"/>
      <w:marLeft w:val="0"/>
      <w:marRight w:val="0"/>
      <w:marTop w:val="0"/>
      <w:marBottom w:val="0"/>
      <w:divBdr>
        <w:top w:val="none" w:sz="0" w:space="0" w:color="auto"/>
        <w:left w:val="none" w:sz="0" w:space="0" w:color="auto"/>
        <w:bottom w:val="none" w:sz="0" w:space="0" w:color="auto"/>
        <w:right w:val="none" w:sz="0" w:space="0" w:color="auto"/>
      </w:divBdr>
      <w:divsChild>
        <w:div w:id="1363476801">
          <w:marLeft w:val="1166"/>
          <w:marRight w:val="0"/>
          <w:marTop w:val="115"/>
          <w:marBottom w:val="0"/>
          <w:divBdr>
            <w:top w:val="none" w:sz="0" w:space="0" w:color="auto"/>
            <w:left w:val="none" w:sz="0" w:space="0" w:color="auto"/>
            <w:bottom w:val="none" w:sz="0" w:space="0" w:color="auto"/>
            <w:right w:val="none" w:sz="0" w:space="0" w:color="auto"/>
          </w:divBdr>
        </w:div>
        <w:div w:id="911545662">
          <w:marLeft w:val="1800"/>
          <w:marRight w:val="0"/>
          <w:marTop w:val="96"/>
          <w:marBottom w:val="0"/>
          <w:divBdr>
            <w:top w:val="none" w:sz="0" w:space="0" w:color="auto"/>
            <w:left w:val="none" w:sz="0" w:space="0" w:color="auto"/>
            <w:bottom w:val="none" w:sz="0" w:space="0" w:color="auto"/>
            <w:right w:val="none" w:sz="0" w:space="0" w:color="auto"/>
          </w:divBdr>
        </w:div>
        <w:div w:id="1438452287">
          <w:marLeft w:val="1800"/>
          <w:marRight w:val="0"/>
          <w:marTop w:val="96"/>
          <w:marBottom w:val="0"/>
          <w:divBdr>
            <w:top w:val="none" w:sz="0" w:space="0" w:color="auto"/>
            <w:left w:val="none" w:sz="0" w:space="0" w:color="auto"/>
            <w:bottom w:val="none" w:sz="0" w:space="0" w:color="auto"/>
            <w:right w:val="none" w:sz="0" w:space="0" w:color="auto"/>
          </w:divBdr>
        </w:div>
        <w:div w:id="1307512416">
          <w:marLeft w:val="1800"/>
          <w:marRight w:val="0"/>
          <w:marTop w:val="96"/>
          <w:marBottom w:val="0"/>
          <w:divBdr>
            <w:top w:val="none" w:sz="0" w:space="0" w:color="auto"/>
            <w:left w:val="none" w:sz="0" w:space="0" w:color="auto"/>
            <w:bottom w:val="none" w:sz="0" w:space="0" w:color="auto"/>
            <w:right w:val="none" w:sz="0" w:space="0" w:color="auto"/>
          </w:divBdr>
        </w:div>
        <w:div w:id="87388546">
          <w:marLeft w:val="1800"/>
          <w:marRight w:val="0"/>
          <w:marTop w:val="96"/>
          <w:marBottom w:val="0"/>
          <w:divBdr>
            <w:top w:val="none" w:sz="0" w:space="0" w:color="auto"/>
            <w:left w:val="none" w:sz="0" w:space="0" w:color="auto"/>
            <w:bottom w:val="none" w:sz="0" w:space="0" w:color="auto"/>
            <w:right w:val="none" w:sz="0" w:space="0" w:color="auto"/>
          </w:divBdr>
        </w:div>
      </w:divsChild>
    </w:div>
    <w:div w:id="772165772">
      <w:bodyDiv w:val="1"/>
      <w:marLeft w:val="0"/>
      <w:marRight w:val="0"/>
      <w:marTop w:val="0"/>
      <w:marBottom w:val="0"/>
      <w:divBdr>
        <w:top w:val="none" w:sz="0" w:space="0" w:color="auto"/>
        <w:left w:val="none" w:sz="0" w:space="0" w:color="auto"/>
        <w:bottom w:val="none" w:sz="0" w:space="0" w:color="auto"/>
        <w:right w:val="none" w:sz="0" w:space="0" w:color="auto"/>
      </w:divBdr>
    </w:div>
    <w:div w:id="892738672">
      <w:bodyDiv w:val="1"/>
      <w:marLeft w:val="0"/>
      <w:marRight w:val="0"/>
      <w:marTop w:val="0"/>
      <w:marBottom w:val="0"/>
      <w:divBdr>
        <w:top w:val="none" w:sz="0" w:space="0" w:color="auto"/>
        <w:left w:val="none" w:sz="0" w:space="0" w:color="auto"/>
        <w:bottom w:val="none" w:sz="0" w:space="0" w:color="auto"/>
        <w:right w:val="none" w:sz="0" w:space="0" w:color="auto"/>
      </w:divBdr>
      <w:divsChild>
        <w:div w:id="2115981092">
          <w:marLeft w:val="1166"/>
          <w:marRight w:val="0"/>
          <w:marTop w:val="115"/>
          <w:marBottom w:val="0"/>
          <w:divBdr>
            <w:top w:val="none" w:sz="0" w:space="0" w:color="auto"/>
            <w:left w:val="none" w:sz="0" w:space="0" w:color="auto"/>
            <w:bottom w:val="none" w:sz="0" w:space="0" w:color="auto"/>
            <w:right w:val="none" w:sz="0" w:space="0" w:color="auto"/>
          </w:divBdr>
        </w:div>
      </w:divsChild>
    </w:div>
    <w:div w:id="924463527">
      <w:bodyDiv w:val="1"/>
      <w:marLeft w:val="0"/>
      <w:marRight w:val="0"/>
      <w:marTop w:val="0"/>
      <w:marBottom w:val="0"/>
      <w:divBdr>
        <w:top w:val="none" w:sz="0" w:space="0" w:color="auto"/>
        <w:left w:val="none" w:sz="0" w:space="0" w:color="auto"/>
        <w:bottom w:val="none" w:sz="0" w:space="0" w:color="auto"/>
        <w:right w:val="none" w:sz="0" w:space="0" w:color="auto"/>
      </w:divBdr>
      <w:divsChild>
        <w:div w:id="503280094">
          <w:marLeft w:val="1166"/>
          <w:marRight w:val="0"/>
          <w:marTop w:val="115"/>
          <w:marBottom w:val="0"/>
          <w:divBdr>
            <w:top w:val="none" w:sz="0" w:space="0" w:color="auto"/>
            <w:left w:val="none" w:sz="0" w:space="0" w:color="auto"/>
            <w:bottom w:val="none" w:sz="0" w:space="0" w:color="auto"/>
            <w:right w:val="none" w:sz="0" w:space="0" w:color="auto"/>
          </w:divBdr>
        </w:div>
        <w:div w:id="2012248804">
          <w:marLeft w:val="1800"/>
          <w:marRight w:val="0"/>
          <w:marTop w:val="96"/>
          <w:marBottom w:val="0"/>
          <w:divBdr>
            <w:top w:val="none" w:sz="0" w:space="0" w:color="auto"/>
            <w:left w:val="none" w:sz="0" w:space="0" w:color="auto"/>
            <w:bottom w:val="none" w:sz="0" w:space="0" w:color="auto"/>
            <w:right w:val="none" w:sz="0" w:space="0" w:color="auto"/>
          </w:divBdr>
        </w:div>
        <w:div w:id="937562185">
          <w:marLeft w:val="1166"/>
          <w:marRight w:val="0"/>
          <w:marTop w:val="115"/>
          <w:marBottom w:val="0"/>
          <w:divBdr>
            <w:top w:val="none" w:sz="0" w:space="0" w:color="auto"/>
            <w:left w:val="none" w:sz="0" w:space="0" w:color="auto"/>
            <w:bottom w:val="none" w:sz="0" w:space="0" w:color="auto"/>
            <w:right w:val="none" w:sz="0" w:space="0" w:color="auto"/>
          </w:divBdr>
        </w:div>
        <w:div w:id="36399188">
          <w:marLeft w:val="1800"/>
          <w:marRight w:val="0"/>
          <w:marTop w:val="96"/>
          <w:marBottom w:val="0"/>
          <w:divBdr>
            <w:top w:val="none" w:sz="0" w:space="0" w:color="auto"/>
            <w:left w:val="none" w:sz="0" w:space="0" w:color="auto"/>
            <w:bottom w:val="none" w:sz="0" w:space="0" w:color="auto"/>
            <w:right w:val="none" w:sz="0" w:space="0" w:color="auto"/>
          </w:divBdr>
        </w:div>
        <w:div w:id="1301157284">
          <w:marLeft w:val="1166"/>
          <w:marRight w:val="0"/>
          <w:marTop w:val="115"/>
          <w:marBottom w:val="0"/>
          <w:divBdr>
            <w:top w:val="none" w:sz="0" w:space="0" w:color="auto"/>
            <w:left w:val="none" w:sz="0" w:space="0" w:color="auto"/>
            <w:bottom w:val="none" w:sz="0" w:space="0" w:color="auto"/>
            <w:right w:val="none" w:sz="0" w:space="0" w:color="auto"/>
          </w:divBdr>
        </w:div>
      </w:divsChild>
    </w:div>
    <w:div w:id="1104107358">
      <w:bodyDiv w:val="1"/>
      <w:marLeft w:val="0"/>
      <w:marRight w:val="0"/>
      <w:marTop w:val="0"/>
      <w:marBottom w:val="0"/>
      <w:divBdr>
        <w:top w:val="none" w:sz="0" w:space="0" w:color="auto"/>
        <w:left w:val="none" w:sz="0" w:space="0" w:color="auto"/>
        <w:bottom w:val="none" w:sz="0" w:space="0" w:color="auto"/>
        <w:right w:val="none" w:sz="0" w:space="0" w:color="auto"/>
      </w:divBdr>
      <w:divsChild>
        <w:div w:id="162211671">
          <w:marLeft w:val="1166"/>
          <w:marRight w:val="0"/>
          <w:marTop w:val="115"/>
          <w:marBottom w:val="0"/>
          <w:divBdr>
            <w:top w:val="none" w:sz="0" w:space="0" w:color="auto"/>
            <w:left w:val="none" w:sz="0" w:space="0" w:color="auto"/>
            <w:bottom w:val="none" w:sz="0" w:space="0" w:color="auto"/>
            <w:right w:val="none" w:sz="0" w:space="0" w:color="auto"/>
          </w:divBdr>
        </w:div>
      </w:divsChild>
    </w:div>
    <w:div w:id="1128627593">
      <w:bodyDiv w:val="1"/>
      <w:marLeft w:val="0"/>
      <w:marRight w:val="0"/>
      <w:marTop w:val="0"/>
      <w:marBottom w:val="0"/>
      <w:divBdr>
        <w:top w:val="none" w:sz="0" w:space="0" w:color="auto"/>
        <w:left w:val="none" w:sz="0" w:space="0" w:color="auto"/>
        <w:bottom w:val="none" w:sz="0" w:space="0" w:color="auto"/>
        <w:right w:val="none" w:sz="0" w:space="0" w:color="auto"/>
      </w:divBdr>
      <w:divsChild>
        <w:div w:id="526061962">
          <w:marLeft w:val="1166"/>
          <w:marRight w:val="0"/>
          <w:marTop w:val="115"/>
          <w:marBottom w:val="0"/>
          <w:divBdr>
            <w:top w:val="none" w:sz="0" w:space="0" w:color="auto"/>
            <w:left w:val="none" w:sz="0" w:space="0" w:color="auto"/>
            <w:bottom w:val="none" w:sz="0" w:space="0" w:color="auto"/>
            <w:right w:val="none" w:sz="0" w:space="0" w:color="auto"/>
          </w:divBdr>
        </w:div>
        <w:div w:id="38290101">
          <w:marLeft w:val="1166"/>
          <w:marRight w:val="0"/>
          <w:marTop w:val="115"/>
          <w:marBottom w:val="0"/>
          <w:divBdr>
            <w:top w:val="none" w:sz="0" w:space="0" w:color="auto"/>
            <w:left w:val="none" w:sz="0" w:space="0" w:color="auto"/>
            <w:bottom w:val="none" w:sz="0" w:space="0" w:color="auto"/>
            <w:right w:val="none" w:sz="0" w:space="0" w:color="auto"/>
          </w:divBdr>
        </w:div>
      </w:divsChild>
    </w:div>
    <w:div w:id="1230766456">
      <w:bodyDiv w:val="1"/>
      <w:marLeft w:val="0"/>
      <w:marRight w:val="0"/>
      <w:marTop w:val="0"/>
      <w:marBottom w:val="0"/>
      <w:divBdr>
        <w:top w:val="none" w:sz="0" w:space="0" w:color="auto"/>
        <w:left w:val="none" w:sz="0" w:space="0" w:color="auto"/>
        <w:bottom w:val="none" w:sz="0" w:space="0" w:color="auto"/>
        <w:right w:val="none" w:sz="0" w:space="0" w:color="auto"/>
      </w:divBdr>
      <w:divsChild>
        <w:div w:id="1389650012">
          <w:marLeft w:val="1166"/>
          <w:marRight w:val="0"/>
          <w:marTop w:val="96"/>
          <w:marBottom w:val="0"/>
          <w:divBdr>
            <w:top w:val="none" w:sz="0" w:space="0" w:color="auto"/>
            <w:left w:val="none" w:sz="0" w:space="0" w:color="auto"/>
            <w:bottom w:val="none" w:sz="0" w:space="0" w:color="auto"/>
            <w:right w:val="none" w:sz="0" w:space="0" w:color="auto"/>
          </w:divBdr>
        </w:div>
        <w:div w:id="215165006">
          <w:marLeft w:val="1166"/>
          <w:marRight w:val="0"/>
          <w:marTop w:val="96"/>
          <w:marBottom w:val="0"/>
          <w:divBdr>
            <w:top w:val="none" w:sz="0" w:space="0" w:color="auto"/>
            <w:left w:val="none" w:sz="0" w:space="0" w:color="auto"/>
            <w:bottom w:val="none" w:sz="0" w:space="0" w:color="auto"/>
            <w:right w:val="none" w:sz="0" w:space="0" w:color="auto"/>
          </w:divBdr>
        </w:div>
        <w:div w:id="574126150">
          <w:marLeft w:val="1166"/>
          <w:marRight w:val="0"/>
          <w:marTop w:val="96"/>
          <w:marBottom w:val="0"/>
          <w:divBdr>
            <w:top w:val="none" w:sz="0" w:space="0" w:color="auto"/>
            <w:left w:val="none" w:sz="0" w:space="0" w:color="auto"/>
            <w:bottom w:val="none" w:sz="0" w:space="0" w:color="auto"/>
            <w:right w:val="none" w:sz="0" w:space="0" w:color="auto"/>
          </w:divBdr>
        </w:div>
      </w:divsChild>
    </w:div>
    <w:div w:id="1238903512">
      <w:bodyDiv w:val="1"/>
      <w:marLeft w:val="0"/>
      <w:marRight w:val="0"/>
      <w:marTop w:val="0"/>
      <w:marBottom w:val="0"/>
      <w:divBdr>
        <w:top w:val="none" w:sz="0" w:space="0" w:color="auto"/>
        <w:left w:val="none" w:sz="0" w:space="0" w:color="auto"/>
        <w:bottom w:val="none" w:sz="0" w:space="0" w:color="auto"/>
        <w:right w:val="none" w:sz="0" w:space="0" w:color="auto"/>
      </w:divBdr>
      <w:divsChild>
        <w:div w:id="594289141">
          <w:marLeft w:val="1166"/>
          <w:marRight w:val="0"/>
          <w:marTop w:val="115"/>
          <w:marBottom w:val="0"/>
          <w:divBdr>
            <w:top w:val="none" w:sz="0" w:space="0" w:color="auto"/>
            <w:left w:val="none" w:sz="0" w:space="0" w:color="auto"/>
            <w:bottom w:val="none" w:sz="0" w:space="0" w:color="auto"/>
            <w:right w:val="none" w:sz="0" w:space="0" w:color="auto"/>
          </w:divBdr>
        </w:div>
        <w:div w:id="1224873965">
          <w:marLeft w:val="1800"/>
          <w:marRight w:val="0"/>
          <w:marTop w:val="96"/>
          <w:marBottom w:val="0"/>
          <w:divBdr>
            <w:top w:val="none" w:sz="0" w:space="0" w:color="auto"/>
            <w:left w:val="none" w:sz="0" w:space="0" w:color="auto"/>
            <w:bottom w:val="none" w:sz="0" w:space="0" w:color="auto"/>
            <w:right w:val="none" w:sz="0" w:space="0" w:color="auto"/>
          </w:divBdr>
        </w:div>
        <w:div w:id="1867594008">
          <w:marLeft w:val="1800"/>
          <w:marRight w:val="0"/>
          <w:marTop w:val="96"/>
          <w:marBottom w:val="0"/>
          <w:divBdr>
            <w:top w:val="none" w:sz="0" w:space="0" w:color="auto"/>
            <w:left w:val="none" w:sz="0" w:space="0" w:color="auto"/>
            <w:bottom w:val="none" w:sz="0" w:space="0" w:color="auto"/>
            <w:right w:val="none" w:sz="0" w:space="0" w:color="auto"/>
          </w:divBdr>
        </w:div>
        <w:div w:id="377974421">
          <w:marLeft w:val="1800"/>
          <w:marRight w:val="0"/>
          <w:marTop w:val="96"/>
          <w:marBottom w:val="0"/>
          <w:divBdr>
            <w:top w:val="none" w:sz="0" w:space="0" w:color="auto"/>
            <w:left w:val="none" w:sz="0" w:space="0" w:color="auto"/>
            <w:bottom w:val="none" w:sz="0" w:space="0" w:color="auto"/>
            <w:right w:val="none" w:sz="0" w:space="0" w:color="auto"/>
          </w:divBdr>
        </w:div>
        <w:div w:id="813447122">
          <w:marLeft w:val="1166"/>
          <w:marRight w:val="0"/>
          <w:marTop w:val="115"/>
          <w:marBottom w:val="0"/>
          <w:divBdr>
            <w:top w:val="none" w:sz="0" w:space="0" w:color="auto"/>
            <w:left w:val="none" w:sz="0" w:space="0" w:color="auto"/>
            <w:bottom w:val="none" w:sz="0" w:space="0" w:color="auto"/>
            <w:right w:val="none" w:sz="0" w:space="0" w:color="auto"/>
          </w:divBdr>
        </w:div>
        <w:div w:id="928587733">
          <w:marLeft w:val="1800"/>
          <w:marRight w:val="0"/>
          <w:marTop w:val="96"/>
          <w:marBottom w:val="0"/>
          <w:divBdr>
            <w:top w:val="none" w:sz="0" w:space="0" w:color="auto"/>
            <w:left w:val="none" w:sz="0" w:space="0" w:color="auto"/>
            <w:bottom w:val="none" w:sz="0" w:space="0" w:color="auto"/>
            <w:right w:val="none" w:sz="0" w:space="0" w:color="auto"/>
          </w:divBdr>
        </w:div>
        <w:div w:id="1250694265">
          <w:marLeft w:val="1800"/>
          <w:marRight w:val="0"/>
          <w:marTop w:val="96"/>
          <w:marBottom w:val="0"/>
          <w:divBdr>
            <w:top w:val="none" w:sz="0" w:space="0" w:color="auto"/>
            <w:left w:val="none" w:sz="0" w:space="0" w:color="auto"/>
            <w:bottom w:val="none" w:sz="0" w:space="0" w:color="auto"/>
            <w:right w:val="none" w:sz="0" w:space="0" w:color="auto"/>
          </w:divBdr>
        </w:div>
        <w:div w:id="1750229911">
          <w:marLeft w:val="1800"/>
          <w:marRight w:val="0"/>
          <w:marTop w:val="96"/>
          <w:marBottom w:val="0"/>
          <w:divBdr>
            <w:top w:val="none" w:sz="0" w:space="0" w:color="auto"/>
            <w:left w:val="none" w:sz="0" w:space="0" w:color="auto"/>
            <w:bottom w:val="none" w:sz="0" w:space="0" w:color="auto"/>
            <w:right w:val="none" w:sz="0" w:space="0" w:color="auto"/>
          </w:divBdr>
        </w:div>
      </w:divsChild>
    </w:div>
    <w:div w:id="1250846745">
      <w:bodyDiv w:val="1"/>
      <w:marLeft w:val="0"/>
      <w:marRight w:val="0"/>
      <w:marTop w:val="0"/>
      <w:marBottom w:val="0"/>
      <w:divBdr>
        <w:top w:val="none" w:sz="0" w:space="0" w:color="auto"/>
        <w:left w:val="none" w:sz="0" w:space="0" w:color="auto"/>
        <w:bottom w:val="none" w:sz="0" w:space="0" w:color="auto"/>
        <w:right w:val="none" w:sz="0" w:space="0" w:color="auto"/>
      </w:divBdr>
      <w:divsChild>
        <w:div w:id="1332682906">
          <w:marLeft w:val="1166"/>
          <w:marRight w:val="0"/>
          <w:marTop w:val="115"/>
          <w:marBottom w:val="0"/>
          <w:divBdr>
            <w:top w:val="none" w:sz="0" w:space="0" w:color="auto"/>
            <w:left w:val="none" w:sz="0" w:space="0" w:color="auto"/>
            <w:bottom w:val="none" w:sz="0" w:space="0" w:color="auto"/>
            <w:right w:val="none" w:sz="0" w:space="0" w:color="auto"/>
          </w:divBdr>
        </w:div>
      </w:divsChild>
    </w:div>
    <w:div w:id="1390301403">
      <w:bodyDiv w:val="1"/>
      <w:marLeft w:val="0"/>
      <w:marRight w:val="0"/>
      <w:marTop w:val="0"/>
      <w:marBottom w:val="0"/>
      <w:divBdr>
        <w:top w:val="none" w:sz="0" w:space="0" w:color="auto"/>
        <w:left w:val="none" w:sz="0" w:space="0" w:color="auto"/>
        <w:bottom w:val="none" w:sz="0" w:space="0" w:color="auto"/>
        <w:right w:val="none" w:sz="0" w:space="0" w:color="auto"/>
      </w:divBdr>
      <w:divsChild>
        <w:div w:id="625477000">
          <w:marLeft w:val="1166"/>
          <w:marRight w:val="0"/>
          <w:marTop w:val="115"/>
          <w:marBottom w:val="0"/>
          <w:divBdr>
            <w:top w:val="none" w:sz="0" w:space="0" w:color="auto"/>
            <w:left w:val="none" w:sz="0" w:space="0" w:color="auto"/>
            <w:bottom w:val="none" w:sz="0" w:space="0" w:color="auto"/>
            <w:right w:val="none" w:sz="0" w:space="0" w:color="auto"/>
          </w:divBdr>
        </w:div>
        <w:div w:id="320353343">
          <w:marLeft w:val="1800"/>
          <w:marRight w:val="0"/>
          <w:marTop w:val="96"/>
          <w:marBottom w:val="0"/>
          <w:divBdr>
            <w:top w:val="none" w:sz="0" w:space="0" w:color="auto"/>
            <w:left w:val="none" w:sz="0" w:space="0" w:color="auto"/>
            <w:bottom w:val="none" w:sz="0" w:space="0" w:color="auto"/>
            <w:right w:val="none" w:sz="0" w:space="0" w:color="auto"/>
          </w:divBdr>
        </w:div>
        <w:div w:id="464473567">
          <w:marLeft w:val="1800"/>
          <w:marRight w:val="0"/>
          <w:marTop w:val="96"/>
          <w:marBottom w:val="0"/>
          <w:divBdr>
            <w:top w:val="none" w:sz="0" w:space="0" w:color="auto"/>
            <w:left w:val="none" w:sz="0" w:space="0" w:color="auto"/>
            <w:bottom w:val="none" w:sz="0" w:space="0" w:color="auto"/>
            <w:right w:val="none" w:sz="0" w:space="0" w:color="auto"/>
          </w:divBdr>
        </w:div>
        <w:div w:id="1542353276">
          <w:marLeft w:val="1800"/>
          <w:marRight w:val="0"/>
          <w:marTop w:val="96"/>
          <w:marBottom w:val="0"/>
          <w:divBdr>
            <w:top w:val="none" w:sz="0" w:space="0" w:color="auto"/>
            <w:left w:val="none" w:sz="0" w:space="0" w:color="auto"/>
            <w:bottom w:val="none" w:sz="0" w:space="0" w:color="auto"/>
            <w:right w:val="none" w:sz="0" w:space="0" w:color="auto"/>
          </w:divBdr>
        </w:div>
        <w:div w:id="1617129385">
          <w:marLeft w:val="1800"/>
          <w:marRight w:val="0"/>
          <w:marTop w:val="96"/>
          <w:marBottom w:val="0"/>
          <w:divBdr>
            <w:top w:val="none" w:sz="0" w:space="0" w:color="auto"/>
            <w:left w:val="none" w:sz="0" w:space="0" w:color="auto"/>
            <w:bottom w:val="none" w:sz="0" w:space="0" w:color="auto"/>
            <w:right w:val="none" w:sz="0" w:space="0" w:color="auto"/>
          </w:divBdr>
        </w:div>
      </w:divsChild>
    </w:div>
    <w:div w:id="1404252773">
      <w:bodyDiv w:val="1"/>
      <w:marLeft w:val="0"/>
      <w:marRight w:val="0"/>
      <w:marTop w:val="0"/>
      <w:marBottom w:val="0"/>
      <w:divBdr>
        <w:top w:val="none" w:sz="0" w:space="0" w:color="auto"/>
        <w:left w:val="none" w:sz="0" w:space="0" w:color="auto"/>
        <w:bottom w:val="none" w:sz="0" w:space="0" w:color="auto"/>
        <w:right w:val="none" w:sz="0" w:space="0" w:color="auto"/>
      </w:divBdr>
      <w:divsChild>
        <w:div w:id="1589462256">
          <w:marLeft w:val="1800"/>
          <w:marRight w:val="0"/>
          <w:marTop w:val="96"/>
          <w:marBottom w:val="0"/>
          <w:divBdr>
            <w:top w:val="none" w:sz="0" w:space="0" w:color="auto"/>
            <w:left w:val="none" w:sz="0" w:space="0" w:color="auto"/>
            <w:bottom w:val="none" w:sz="0" w:space="0" w:color="auto"/>
            <w:right w:val="none" w:sz="0" w:space="0" w:color="auto"/>
          </w:divBdr>
        </w:div>
      </w:divsChild>
    </w:div>
    <w:div w:id="1623418040">
      <w:bodyDiv w:val="1"/>
      <w:marLeft w:val="0"/>
      <w:marRight w:val="0"/>
      <w:marTop w:val="0"/>
      <w:marBottom w:val="0"/>
      <w:divBdr>
        <w:top w:val="none" w:sz="0" w:space="0" w:color="auto"/>
        <w:left w:val="none" w:sz="0" w:space="0" w:color="auto"/>
        <w:bottom w:val="none" w:sz="0" w:space="0" w:color="auto"/>
        <w:right w:val="none" w:sz="0" w:space="0" w:color="auto"/>
      </w:divBdr>
      <w:divsChild>
        <w:div w:id="977566716">
          <w:marLeft w:val="1440"/>
          <w:marRight w:val="0"/>
          <w:marTop w:val="115"/>
          <w:marBottom w:val="0"/>
          <w:divBdr>
            <w:top w:val="none" w:sz="0" w:space="0" w:color="auto"/>
            <w:left w:val="none" w:sz="0" w:space="0" w:color="auto"/>
            <w:bottom w:val="none" w:sz="0" w:space="0" w:color="auto"/>
            <w:right w:val="none" w:sz="0" w:space="0" w:color="auto"/>
          </w:divBdr>
        </w:div>
        <w:div w:id="1470979685">
          <w:marLeft w:val="1440"/>
          <w:marRight w:val="0"/>
          <w:marTop w:val="115"/>
          <w:marBottom w:val="0"/>
          <w:divBdr>
            <w:top w:val="none" w:sz="0" w:space="0" w:color="auto"/>
            <w:left w:val="none" w:sz="0" w:space="0" w:color="auto"/>
            <w:bottom w:val="none" w:sz="0" w:space="0" w:color="auto"/>
            <w:right w:val="none" w:sz="0" w:space="0" w:color="auto"/>
          </w:divBdr>
        </w:div>
        <w:div w:id="1247181990">
          <w:marLeft w:val="1440"/>
          <w:marRight w:val="0"/>
          <w:marTop w:val="115"/>
          <w:marBottom w:val="0"/>
          <w:divBdr>
            <w:top w:val="none" w:sz="0" w:space="0" w:color="auto"/>
            <w:left w:val="none" w:sz="0" w:space="0" w:color="auto"/>
            <w:bottom w:val="none" w:sz="0" w:space="0" w:color="auto"/>
            <w:right w:val="none" w:sz="0" w:space="0" w:color="auto"/>
          </w:divBdr>
        </w:div>
        <w:div w:id="972830864">
          <w:marLeft w:val="1440"/>
          <w:marRight w:val="0"/>
          <w:marTop w:val="115"/>
          <w:marBottom w:val="0"/>
          <w:divBdr>
            <w:top w:val="none" w:sz="0" w:space="0" w:color="auto"/>
            <w:left w:val="none" w:sz="0" w:space="0" w:color="auto"/>
            <w:bottom w:val="none" w:sz="0" w:space="0" w:color="auto"/>
            <w:right w:val="none" w:sz="0" w:space="0" w:color="auto"/>
          </w:divBdr>
        </w:div>
        <w:div w:id="538974042">
          <w:marLeft w:val="1440"/>
          <w:marRight w:val="0"/>
          <w:marTop w:val="115"/>
          <w:marBottom w:val="0"/>
          <w:divBdr>
            <w:top w:val="none" w:sz="0" w:space="0" w:color="auto"/>
            <w:left w:val="none" w:sz="0" w:space="0" w:color="auto"/>
            <w:bottom w:val="none" w:sz="0" w:space="0" w:color="auto"/>
            <w:right w:val="none" w:sz="0" w:space="0" w:color="auto"/>
          </w:divBdr>
        </w:div>
      </w:divsChild>
    </w:div>
    <w:div w:id="1634602935">
      <w:bodyDiv w:val="1"/>
      <w:marLeft w:val="0"/>
      <w:marRight w:val="0"/>
      <w:marTop w:val="0"/>
      <w:marBottom w:val="0"/>
      <w:divBdr>
        <w:top w:val="none" w:sz="0" w:space="0" w:color="auto"/>
        <w:left w:val="none" w:sz="0" w:space="0" w:color="auto"/>
        <w:bottom w:val="none" w:sz="0" w:space="0" w:color="auto"/>
        <w:right w:val="none" w:sz="0" w:space="0" w:color="auto"/>
      </w:divBdr>
      <w:divsChild>
        <w:div w:id="277951055">
          <w:marLeft w:val="1166"/>
          <w:marRight w:val="0"/>
          <w:marTop w:val="115"/>
          <w:marBottom w:val="0"/>
          <w:divBdr>
            <w:top w:val="none" w:sz="0" w:space="0" w:color="auto"/>
            <w:left w:val="none" w:sz="0" w:space="0" w:color="auto"/>
            <w:bottom w:val="none" w:sz="0" w:space="0" w:color="auto"/>
            <w:right w:val="none" w:sz="0" w:space="0" w:color="auto"/>
          </w:divBdr>
        </w:div>
        <w:div w:id="695666593">
          <w:marLeft w:val="1166"/>
          <w:marRight w:val="0"/>
          <w:marTop w:val="115"/>
          <w:marBottom w:val="0"/>
          <w:divBdr>
            <w:top w:val="none" w:sz="0" w:space="0" w:color="auto"/>
            <w:left w:val="none" w:sz="0" w:space="0" w:color="auto"/>
            <w:bottom w:val="none" w:sz="0" w:space="0" w:color="auto"/>
            <w:right w:val="none" w:sz="0" w:space="0" w:color="auto"/>
          </w:divBdr>
        </w:div>
        <w:div w:id="1333606340">
          <w:marLeft w:val="1166"/>
          <w:marRight w:val="0"/>
          <w:marTop w:val="115"/>
          <w:marBottom w:val="0"/>
          <w:divBdr>
            <w:top w:val="none" w:sz="0" w:space="0" w:color="auto"/>
            <w:left w:val="none" w:sz="0" w:space="0" w:color="auto"/>
            <w:bottom w:val="none" w:sz="0" w:space="0" w:color="auto"/>
            <w:right w:val="none" w:sz="0" w:space="0" w:color="auto"/>
          </w:divBdr>
        </w:div>
        <w:div w:id="316616870">
          <w:marLeft w:val="1800"/>
          <w:marRight w:val="0"/>
          <w:marTop w:val="96"/>
          <w:marBottom w:val="0"/>
          <w:divBdr>
            <w:top w:val="none" w:sz="0" w:space="0" w:color="auto"/>
            <w:left w:val="none" w:sz="0" w:space="0" w:color="auto"/>
            <w:bottom w:val="none" w:sz="0" w:space="0" w:color="auto"/>
            <w:right w:val="none" w:sz="0" w:space="0" w:color="auto"/>
          </w:divBdr>
        </w:div>
      </w:divsChild>
    </w:div>
    <w:div w:id="1729307112">
      <w:bodyDiv w:val="1"/>
      <w:marLeft w:val="0"/>
      <w:marRight w:val="0"/>
      <w:marTop w:val="0"/>
      <w:marBottom w:val="0"/>
      <w:divBdr>
        <w:top w:val="none" w:sz="0" w:space="0" w:color="auto"/>
        <w:left w:val="none" w:sz="0" w:space="0" w:color="auto"/>
        <w:bottom w:val="none" w:sz="0" w:space="0" w:color="auto"/>
        <w:right w:val="none" w:sz="0" w:space="0" w:color="auto"/>
      </w:divBdr>
      <w:divsChild>
        <w:div w:id="1794667264">
          <w:marLeft w:val="1166"/>
          <w:marRight w:val="0"/>
          <w:marTop w:val="115"/>
          <w:marBottom w:val="0"/>
          <w:divBdr>
            <w:top w:val="none" w:sz="0" w:space="0" w:color="auto"/>
            <w:left w:val="none" w:sz="0" w:space="0" w:color="auto"/>
            <w:bottom w:val="none" w:sz="0" w:space="0" w:color="auto"/>
            <w:right w:val="none" w:sz="0" w:space="0" w:color="auto"/>
          </w:divBdr>
        </w:div>
        <w:div w:id="1819569546">
          <w:marLeft w:val="1166"/>
          <w:marRight w:val="0"/>
          <w:marTop w:val="115"/>
          <w:marBottom w:val="0"/>
          <w:divBdr>
            <w:top w:val="none" w:sz="0" w:space="0" w:color="auto"/>
            <w:left w:val="none" w:sz="0" w:space="0" w:color="auto"/>
            <w:bottom w:val="none" w:sz="0" w:space="0" w:color="auto"/>
            <w:right w:val="none" w:sz="0" w:space="0" w:color="auto"/>
          </w:divBdr>
        </w:div>
        <w:div w:id="99838685">
          <w:marLeft w:val="1166"/>
          <w:marRight w:val="0"/>
          <w:marTop w:val="115"/>
          <w:marBottom w:val="0"/>
          <w:divBdr>
            <w:top w:val="none" w:sz="0" w:space="0" w:color="auto"/>
            <w:left w:val="none" w:sz="0" w:space="0" w:color="auto"/>
            <w:bottom w:val="none" w:sz="0" w:space="0" w:color="auto"/>
            <w:right w:val="none" w:sz="0" w:space="0" w:color="auto"/>
          </w:divBdr>
        </w:div>
        <w:div w:id="1067416366">
          <w:marLeft w:val="1166"/>
          <w:marRight w:val="0"/>
          <w:marTop w:val="115"/>
          <w:marBottom w:val="0"/>
          <w:divBdr>
            <w:top w:val="none" w:sz="0" w:space="0" w:color="auto"/>
            <w:left w:val="none" w:sz="0" w:space="0" w:color="auto"/>
            <w:bottom w:val="none" w:sz="0" w:space="0" w:color="auto"/>
            <w:right w:val="none" w:sz="0" w:space="0" w:color="auto"/>
          </w:divBdr>
        </w:div>
        <w:div w:id="1951476074">
          <w:marLeft w:val="1166"/>
          <w:marRight w:val="0"/>
          <w:marTop w:val="115"/>
          <w:marBottom w:val="0"/>
          <w:divBdr>
            <w:top w:val="none" w:sz="0" w:space="0" w:color="auto"/>
            <w:left w:val="none" w:sz="0" w:space="0" w:color="auto"/>
            <w:bottom w:val="none" w:sz="0" w:space="0" w:color="auto"/>
            <w:right w:val="none" w:sz="0" w:space="0" w:color="auto"/>
          </w:divBdr>
        </w:div>
        <w:div w:id="1878812388">
          <w:marLeft w:val="1166"/>
          <w:marRight w:val="0"/>
          <w:marTop w:val="115"/>
          <w:marBottom w:val="0"/>
          <w:divBdr>
            <w:top w:val="none" w:sz="0" w:space="0" w:color="auto"/>
            <w:left w:val="none" w:sz="0" w:space="0" w:color="auto"/>
            <w:bottom w:val="none" w:sz="0" w:space="0" w:color="auto"/>
            <w:right w:val="none" w:sz="0" w:space="0" w:color="auto"/>
          </w:divBdr>
        </w:div>
      </w:divsChild>
    </w:div>
    <w:div w:id="1734039797">
      <w:bodyDiv w:val="1"/>
      <w:marLeft w:val="0"/>
      <w:marRight w:val="0"/>
      <w:marTop w:val="0"/>
      <w:marBottom w:val="0"/>
      <w:divBdr>
        <w:top w:val="none" w:sz="0" w:space="0" w:color="auto"/>
        <w:left w:val="none" w:sz="0" w:space="0" w:color="auto"/>
        <w:bottom w:val="none" w:sz="0" w:space="0" w:color="auto"/>
        <w:right w:val="none" w:sz="0" w:space="0" w:color="auto"/>
      </w:divBdr>
      <w:divsChild>
        <w:div w:id="1282885872">
          <w:marLeft w:val="1440"/>
          <w:marRight w:val="0"/>
          <w:marTop w:val="115"/>
          <w:marBottom w:val="0"/>
          <w:divBdr>
            <w:top w:val="none" w:sz="0" w:space="0" w:color="auto"/>
            <w:left w:val="none" w:sz="0" w:space="0" w:color="auto"/>
            <w:bottom w:val="none" w:sz="0" w:space="0" w:color="auto"/>
            <w:right w:val="none" w:sz="0" w:space="0" w:color="auto"/>
          </w:divBdr>
        </w:div>
        <w:div w:id="633100510">
          <w:marLeft w:val="1440"/>
          <w:marRight w:val="0"/>
          <w:marTop w:val="115"/>
          <w:marBottom w:val="0"/>
          <w:divBdr>
            <w:top w:val="none" w:sz="0" w:space="0" w:color="auto"/>
            <w:left w:val="none" w:sz="0" w:space="0" w:color="auto"/>
            <w:bottom w:val="none" w:sz="0" w:space="0" w:color="auto"/>
            <w:right w:val="none" w:sz="0" w:space="0" w:color="auto"/>
          </w:divBdr>
        </w:div>
      </w:divsChild>
    </w:div>
    <w:div w:id="1965234728">
      <w:bodyDiv w:val="1"/>
      <w:marLeft w:val="0"/>
      <w:marRight w:val="0"/>
      <w:marTop w:val="0"/>
      <w:marBottom w:val="0"/>
      <w:divBdr>
        <w:top w:val="none" w:sz="0" w:space="0" w:color="auto"/>
        <w:left w:val="none" w:sz="0" w:space="0" w:color="auto"/>
        <w:bottom w:val="none" w:sz="0" w:space="0" w:color="auto"/>
        <w:right w:val="none" w:sz="0" w:space="0" w:color="auto"/>
      </w:divBdr>
      <w:divsChild>
        <w:div w:id="605692443">
          <w:marLeft w:val="1166"/>
          <w:marRight w:val="0"/>
          <w:marTop w:val="115"/>
          <w:marBottom w:val="0"/>
          <w:divBdr>
            <w:top w:val="none" w:sz="0" w:space="0" w:color="auto"/>
            <w:left w:val="none" w:sz="0" w:space="0" w:color="auto"/>
            <w:bottom w:val="none" w:sz="0" w:space="0" w:color="auto"/>
            <w:right w:val="none" w:sz="0" w:space="0" w:color="auto"/>
          </w:divBdr>
        </w:div>
        <w:div w:id="474176372">
          <w:marLeft w:val="1166"/>
          <w:marRight w:val="0"/>
          <w:marTop w:val="115"/>
          <w:marBottom w:val="0"/>
          <w:divBdr>
            <w:top w:val="none" w:sz="0" w:space="0" w:color="auto"/>
            <w:left w:val="none" w:sz="0" w:space="0" w:color="auto"/>
            <w:bottom w:val="none" w:sz="0" w:space="0" w:color="auto"/>
            <w:right w:val="none" w:sz="0" w:space="0" w:color="auto"/>
          </w:divBdr>
        </w:div>
        <w:div w:id="2147114962">
          <w:marLeft w:val="1800"/>
          <w:marRight w:val="0"/>
          <w:marTop w:val="96"/>
          <w:marBottom w:val="0"/>
          <w:divBdr>
            <w:top w:val="none" w:sz="0" w:space="0" w:color="auto"/>
            <w:left w:val="none" w:sz="0" w:space="0" w:color="auto"/>
            <w:bottom w:val="none" w:sz="0" w:space="0" w:color="auto"/>
            <w:right w:val="none" w:sz="0" w:space="0" w:color="auto"/>
          </w:divBdr>
        </w:div>
        <w:div w:id="985889254">
          <w:marLeft w:val="1166"/>
          <w:marRight w:val="0"/>
          <w:marTop w:val="115"/>
          <w:marBottom w:val="0"/>
          <w:divBdr>
            <w:top w:val="none" w:sz="0" w:space="0" w:color="auto"/>
            <w:left w:val="none" w:sz="0" w:space="0" w:color="auto"/>
            <w:bottom w:val="none" w:sz="0" w:space="0" w:color="auto"/>
            <w:right w:val="none" w:sz="0" w:space="0" w:color="auto"/>
          </w:divBdr>
        </w:div>
        <w:div w:id="371612501">
          <w:marLeft w:val="1166"/>
          <w:marRight w:val="0"/>
          <w:marTop w:val="115"/>
          <w:marBottom w:val="0"/>
          <w:divBdr>
            <w:top w:val="none" w:sz="0" w:space="0" w:color="auto"/>
            <w:left w:val="none" w:sz="0" w:space="0" w:color="auto"/>
            <w:bottom w:val="none" w:sz="0" w:space="0" w:color="auto"/>
            <w:right w:val="none" w:sz="0" w:space="0" w:color="auto"/>
          </w:divBdr>
        </w:div>
        <w:div w:id="535432342">
          <w:marLeft w:val="1800"/>
          <w:marRight w:val="0"/>
          <w:marTop w:val="96"/>
          <w:marBottom w:val="0"/>
          <w:divBdr>
            <w:top w:val="none" w:sz="0" w:space="0" w:color="auto"/>
            <w:left w:val="none" w:sz="0" w:space="0" w:color="auto"/>
            <w:bottom w:val="none" w:sz="0" w:space="0" w:color="auto"/>
            <w:right w:val="none" w:sz="0" w:space="0" w:color="auto"/>
          </w:divBdr>
        </w:div>
      </w:divsChild>
    </w:div>
    <w:div w:id="2056809922">
      <w:bodyDiv w:val="1"/>
      <w:marLeft w:val="0"/>
      <w:marRight w:val="0"/>
      <w:marTop w:val="0"/>
      <w:marBottom w:val="0"/>
      <w:divBdr>
        <w:top w:val="none" w:sz="0" w:space="0" w:color="auto"/>
        <w:left w:val="none" w:sz="0" w:space="0" w:color="auto"/>
        <w:bottom w:val="none" w:sz="0" w:space="0" w:color="auto"/>
        <w:right w:val="none" w:sz="0" w:space="0" w:color="auto"/>
      </w:divBdr>
      <w:divsChild>
        <w:div w:id="140586847">
          <w:marLeft w:val="1166"/>
          <w:marRight w:val="0"/>
          <w:marTop w:val="115"/>
          <w:marBottom w:val="0"/>
          <w:divBdr>
            <w:top w:val="none" w:sz="0" w:space="0" w:color="auto"/>
            <w:left w:val="none" w:sz="0" w:space="0" w:color="auto"/>
            <w:bottom w:val="none" w:sz="0" w:space="0" w:color="auto"/>
            <w:right w:val="none" w:sz="0" w:space="0" w:color="auto"/>
          </w:divBdr>
        </w:div>
        <w:div w:id="251209624">
          <w:marLeft w:val="1166"/>
          <w:marRight w:val="0"/>
          <w:marTop w:val="115"/>
          <w:marBottom w:val="0"/>
          <w:divBdr>
            <w:top w:val="none" w:sz="0" w:space="0" w:color="auto"/>
            <w:left w:val="none" w:sz="0" w:space="0" w:color="auto"/>
            <w:bottom w:val="none" w:sz="0" w:space="0" w:color="auto"/>
            <w:right w:val="none" w:sz="0" w:space="0" w:color="auto"/>
          </w:divBdr>
        </w:div>
      </w:divsChild>
    </w:div>
    <w:div w:id="2091661195">
      <w:bodyDiv w:val="1"/>
      <w:marLeft w:val="0"/>
      <w:marRight w:val="0"/>
      <w:marTop w:val="0"/>
      <w:marBottom w:val="0"/>
      <w:divBdr>
        <w:top w:val="none" w:sz="0" w:space="0" w:color="auto"/>
        <w:left w:val="none" w:sz="0" w:space="0" w:color="auto"/>
        <w:bottom w:val="none" w:sz="0" w:space="0" w:color="auto"/>
        <w:right w:val="none" w:sz="0" w:space="0" w:color="auto"/>
      </w:divBdr>
      <w:divsChild>
        <w:div w:id="1059128932">
          <w:marLeft w:val="547"/>
          <w:marRight w:val="0"/>
          <w:marTop w:val="134"/>
          <w:marBottom w:val="0"/>
          <w:divBdr>
            <w:top w:val="none" w:sz="0" w:space="0" w:color="auto"/>
            <w:left w:val="none" w:sz="0" w:space="0" w:color="auto"/>
            <w:bottom w:val="none" w:sz="0" w:space="0" w:color="auto"/>
            <w:right w:val="none" w:sz="0" w:space="0" w:color="auto"/>
          </w:divBdr>
        </w:div>
        <w:div w:id="2035691733">
          <w:marLeft w:val="1166"/>
          <w:marRight w:val="0"/>
          <w:marTop w:val="115"/>
          <w:marBottom w:val="0"/>
          <w:divBdr>
            <w:top w:val="none" w:sz="0" w:space="0" w:color="auto"/>
            <w:left w:val="none" w:sz="0" w:space="0" w:color="auto"/>
            <w:bottom w:val="none" w:sz="0" w:space="0" w:color="auto"/>
            <w:right w:val="none" w:sz="0" w:space="0" w:color="auto"/>
          </w:divBdr>
        </w:div>
        <w:div w:id="226690134">
          <w:marLeft w:val="1800"/>
          <w:marRight w:val="0"/>
          <w:marTop w:val="96"/>
          <w:marBottom w:val="0"/>
          <w:divBdr>
            <w:top w:val="none" w:sz="0" w:space="0" w:color="auto"/>
            <w:left w:val="none" w:sz="0" w:space="0" w:color="auto"/>
            <w:bottom w:val="none" w:sz="0" w:space="0" w:color="auto"/>
            <w:right w:val="none" w:sz="0" w:space="0" w:color="auto"/>
          </w:divBdr>
        </w:div>
        <w:div w:id="967469571">
          <w:marLeft w:val="1166"/>
          <w:marRight w:val="0"/>
          <w:marTop w:val="115"/>
          <w:marBottom w:val="0"/>
          <w:divBdr>
            <w:top w:val="none" w:sz="0" w:space="0" w:color="auto"/>
            <w:left w:val="none" w:sz="0" w:space="0" w:color="auto"/>
            <w:bottom w:val="none" w:sz="0" w:space="0" w:color="auto"/>
            <w:right w:val="none" w:sz="0" w:space="0" w:color="auto"/>
          </w:divBdr>
        </w:div>
        <w:div w:id="606159129">
          <w:marLeft w:val="1800"/>
          <w:marRight w:val="0"/>
          <w:marTop w:val="96"/>
          <w:marBottom w:val="0"/>
          <w:divBdr>
            <w:top w:val="none" w:sz="0" w:space="0" w:color="auto"/>
            <w:left w:val="none" w:sz="0" w:space="0" w:color="auto"/>
            <w:bottom w:val="none" w:sz="0" w:space="0" w:color="auto"/>
            <w:right w:val="none" w:sz="0" w:space="0" w:color="auto"/>
          </w:divBdr>
        </w:div>
        <w:div w:id="1155950862">
          <w:marLeft w:val="1166"/>
          <w:marRight w:val="0"/>
          <w:marTop w:val="115"/>
          <w:marBottom w:val="0"/>
          <w:divBdr>
            <w:top w:val="none" w:sz="0" w:space="0" w:color="auto"/>
            <w:left w:val="none" w:sz="0" w:space="0" w:color="auto"/>
            <w:bottom w:val="none" w:sz="0" w:space="0" w:color="auto"/>
            <w:right w:val="none" w:sz="0" w:space="0" w:color="auto"/>
          </w:divBdr>
        </w:div>
        <w:div w:id="1054885290">
          <w:marLeft w:val="1800"/>
          <w:marRight w:val="0"/>
          <w:marTop w:val="96"/>
          <w:marBottom w:val="0"/>
          <w:divBdr>
            <w:top w:val="none" w:sz="0" w:space="0" w:color="auto"/>
            <w:left w:val="none" w:sz="0" w:space="0" w:color="auto"/>
            <w:bottom w:val="none" w:sz="0" w:space="0" w:color="auto"/>
            <w:right w:val="none" w:sz="0" w:space="0" w:color="auto"/>
          </w:divBdr>
        </w:div>
        <w:div w:id="958148661">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1DBD2-66B5-4BDD-93E2-CA7ECA194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4257</TotalTime>
  <Pages>41</Pages>
  <Words>5864</Words>
  <Characters>33427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Druhin Mukherjee</dc:creator>
  <cp:keywords/>
  <dc:description/>
  <cp:lastModifiedBy>USER1</cp:lastModifiedBy>
  <cp:revision>447</cp:revision>
  <dcterms:created xsi:type="dcterms:W3CDTF">2015-07-03T07:23:00Z</dcterms:created>
  <dcterms:modified xsi:type="dcterms:W3CDTF">2015-08-14T05:47:00Z</dcterms:modified>
</cp:coreProperties>
</file>