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210D7401" w:rsidR="001225D8" w:rsidRDefault="004E5F80" w:rsidP="001225D8">
      <w:pPr>
        <w:pStyle w:val="ChapterNumberPACKT"/>
      </w:pPr>
      <w:r>
        <w:t>9</w:t>
      </w:r>
    </w:p>
    <w:p w14:paraId="438C7BFD" w14:textId="69F3AE96" w:rsidR="001225D8" w:rsidRDefault="004E5F80" w:rsidP="001225D8">
      <w:pPr>
        <w:pStyle w:val="ChapterTitlePACKT"/>
      </w:pPr>
      <w:r>
        <w:t>Physics</w:t>
      </w:r>
      <w:r w:rsidR="00451AB4">
        <w:t xml:space="preserve">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7C5CEF54" w14:textId="77777777" w:rsidR="004E5F80" w:rsidRPr="004E5F80" w:rsidRDefault="004E5F80" w:rsidP="004E5F80">
      <w:pPr>
        <w:pStyle w:val="BulletPACKT"/>
        <w:numPr>
          <w:ilvl w:val="0"/>
          <w:numId w:val="25"/>
        </w:numPr>
        <w:rPr>
          <w:lang w:val="en-NZ"/>
        </w:rPr>
      </w:pPr>
      <w:r w:rsidRPr="004E5F80">
        <w:rPr>
          <w:lang w:val="en-NZ"/>
        </w:rPr>
        <w:t>Using physics rules in your game</w:t>
      </w:r>
    </w:p>
    <w:p w14:paraId="1456563D" w14:textId="77777777" w:rsidR="004E5F80" w:rsidRPr="004E5F80" w:rsidRDefault="004E5F80" w:rsidP="004E5F80">
      <w:pPr>
        <w:pStyle w:val="BulletPACKT"/>
        <w:numPr>
          <w:ilvl w:val="0"/>
          <w:numId w:val="25"/>
        </w:numPr>
        <w:rPr>
          <w:lang w:val="en-NZ"/>
        </w:rPr>
      </w:pPr>
      <w:r w:rsidRPr="004E5F80">
        <w:rPr>
          <w:lang w:val="en-NZ"/>
        </w:rPr>
        <w:t>Making things collide</w:t>
      </w:r>
    </w:p>
    <w:p w14:paraId="4F372B37" w14:textId="77777777" w:rsidR="004E5F80" w:rsidRPr="004E5F80" w:rsidRDefault="004E5F80" w:rsidP="004E5F80">
      <w:pPr>
        <w:pStyle w:val="BulletPACKT"/>
        <w:numPr>
          <w:ilvl w:val="0"/>
          <w:numId w:val="25"/>
        </w:numPr>
        <w:rPr>
          <w:lang w:val="en-NZ"/>
        </w:rPr>
      </w:pPr>
      <w:r w:rsidRPr="004E5F80">
        <w:rPr>
          <w:lang w:val="en-NZ"/>
        </w:rPr>
        <w:t>Installing and integrating Box2D</w:t>
      </w:r>
    </w:p>
    <w:p w14:paraId="1281BAA5" w14:textId="77777777" w:rsidR="004E5F80" w:rsidRPr="004E5F80" w:rsidRDefault="004E5F80" w:rsidP="004E5F80">
      <w:pPr>
        <w:pStyle w:val="BulletPACKT"/>
        <w:numPr>
          <w:ilvl w:val="0"/>
          <w:numId w:val="25"/>
        </w:numPr>
        <w:rPr>
          <w:lang w:val="en-NZ"/>
        </w:rPr>
      </w:pPr>
      <w:r w:rsidRPr="004E5F80">
        <w:rPr>
          <w:lang w:val="en-NZ"/>
        </w:rPr>
        <w:t>Making a basic 2D physics game: Angry Nerds</w:t>
      </w:r>
    </w:p>
    <w:p w14:paraId="15E2015E" w14:textId="77777777" w:rsidR="004E5F80" w:rsidRPr="004E5F80" w:rsidRDefault="004E5F80" w:rsidP="004E5F80">
      <w:pPr>
        <w:pStyle w:val="BulletPACKT"/>
        <w:numPr>
          <w:ilvl w:val="0"/>
          <w:numId w:val="25"/>
        </w:numPr>
        <w:rPr>
          <w:lang w:val="en-NZ"/>
        </w:rPr>
      </w:pPr>
      <w:r w:rsidRPr="004E5F80">
        <w:rPr>
          <w:lang w:val="en-NZ"/>
        </w:rPr>
        <w:t>Making 3D Angry Nerds</w:t>
      </w:r>
    </w:p>
    <w:p w14:paraId="1A5B3A2F" w14:textId="77777777" w:rsidR="004E5F80" w:rsidRPr="004E5F80" w:rsidRDefault="004E5F80" w:rsidP="004E5F80">
      <w:pPr>
        <w:pStyle w:val="BulletPACKT"/>
        <w:numPr>
          <w:ilvl w:val="0"/>
          <w:numId w:val="25"/>
        </w:numPr>
        <w:rPr>
          <w:lang w:val="en-NZ"/>
        </w:rPr>
      </w:pPr>
      <w:r w:rsidRPr="004E5F80">
        <w:rPr>
          <w:lang w:val="en-NZ"/>
        </w:rPr>
        <w:t xml:space="preserve">Creating a particle system </w:t>
      </w:r>
    </w:p>
    <w:p w14:paraId="79785871" w14:textId="38D3D80B" w:rsidR="00EF0B42" w:rsidRDefault="004E5F80" w:rsidP="004E5F80">
      <w:pPr>
        <w:pStyle w:val="BulletPACKT"/>
        <w:numPr>
          <w:ilvl w:val="0"/>
          <w:numId w:val="25"/>
        </w:numPr>
        <w:rPr>
          <w:lang w:val="en-NZ"/>
        </w:rPr>
      </w:pPr>
      <w:r w:rsidRPr="004E5F80">
        <w:rPr>
          <w:lang w:val="en-NZ"/>
        </w:rPr>
        <w:t>Using ragdoll in your game</w:t>
      </w: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t>Introduction</w:t>
      </w:r>
    </w:p>
    <w:p w14:paraId="4536DBBB" w14:textId="682228A8" w:rsidR="003E50E9" w:rsidRDefault="00D26E2F" w:rsidP="001225D8">
      <w:r>
        <w:t>In modern games and games of the past, some amount of physics concept has always been added to increase the sense of realism. Although most of the physics in the games are an approximation or optimization of the actual physics rules, it does a good job in achieving the desired result. Physics in games are basically a rough implementation of the Newtonian laws of motion mixed with basic fundamentals of collision detection.</w:t>
      </w:r>
    </w:p>
    <w:p w14:paraId="017EA068" w14:textId="204BACDE" w:rsidR="00D26E2F" w:rsidRDefault="00D26E2F" w:rsidP="001225D8">
      <w:r>
        <w:t xml:space="preserve">The trick however for a game developer is to write the code in such a way that it does not </w:t>
      </w:r>
      <w:r w:rsidR="004D1165">
        <w:t xml:space="preserve">bottleneck the CPU and the game still runs at a desired framework. We will discuss some basic concepts that we would require to introduced physics in our game. For the sake of simplicity, we have integrated Box2D into our engine and along with a renderer (OpenGL), we will output some physics interaction with objects. </w:t>
      </w:r>
      <w:r w:rsidR="00937DB1">
        <w:t xml:space="preserve">For 3D physics, we will </w:t>
      </w:r>
      <w:r w:rsidR="00937DB1">
        <w:lastRenderedPageBreak/>
        <w:t>take the help of Bullet Physics SDK and display the desired result.</w:t>
      </w:r>
      <w:bookmarkStart w:id="0" w:name="_GoBack"/>
      <w:bookmarkEnd w:id="0"/>
    </w:p>
    <w:p w14:paraId="12C21712" w14:textId="0E78A0DF" w:rsidR="005B0804" w:rsidRDefault="00054339" w:rsidP="00291B74">
      <w:pPr>
        <w:pStyle w:val="Heading1"/>
        <w:numPr>
          <w:ilvl w:val="0"/>
          <w:numId w:val="1"/>
        </w:numPr>
        <w:tabs>
          <w:tab w:val="left" w:pos="0"/>
        </w:tabs>
      </w:pPr>
      <w:r>
        <w:t>Using Physics rule in your game</w:t>
      </w:r>
    </w:p>
    <w:p w14:paraId="3766EACB" w14:textId="140801B8" w:rsidR="0049178D" w:rsidRDefault="004D1165" w:rsidP="00291B74">
      <w:pPr>
        <w:pStyle w:val="NormalPACKT"/>
        <w:numPr>
          <w:ilvl w:val="0"/>
          <w:numId w:val="1"/>
        </w:numPr>
      </w:pPr>
      <w:r>
        <w:t>The first step to have physics in the game is to have the environment ready so that proper calculations can be applied to the bodies and the physics simulation can work on them</w:t>
      </w:r>
    </w:p>
    <w:p w14:paraId="2C83B7B3" w14:textId="77777777" w:rsidR="001225D8" w:rsidRDefault="001225D8" w:rsidP="0049178D">
      <w:pPr>
        <w:pStyle w:val="Heading2"/>
        <w:numPr>
          <w:ilvl w:val="0"/>
          <w:numId w:val="0"/>
        </w:numPr>
        <w:tabs>
          <w:tab w:val="left" w:pos="0"/>
        </w:tabs>
      </w:pPr>
      <w:r>
        <w:t>Getting ready</w:t>
      </w:r>
    </w:p>
    <w:p w14:paraId="542B1C67" w14:textId="7C60D300" w:rsidR="001225D8" w:rsidRDefault="001225D8" w:rsidP="001225D8">
      <w:pPr>
        <w:pStyle w:val="NormalPACKT"/>
      </w:pPr>
      <w:r>
        <w:t>To step through this recipe, you will need a machine running Windows</w:t>
      </w:r>
      <w:r w:rsidR="004D1165">
        <w:t xml:space="preserve"> and Visual Studio</w:t>
      </w:r>
      <w:r>
        <w:t>. No other prerequisites are required.</w:t>
      </w:r>
      <w:r w:rsidR="00C06F1E" w:rsidRPr="00C06F1E">
        <w:t xml:space="preserve"> </w:t>
      </w:r>
    </w:p>
    <w:p w14:paraId="14ED751C" w14:textId="77777777" w:rsidR="001225D8" w:rsidRDefault="001225D8" w:rsidP="00291B74">
      <w:pPr>
        <w:pStyle w:val="Heading2"/>
        <w:numPr>
          <w:ilvl w:val="1"/>
          <w:numId w:val="1"/>
        </w:numPr>
        <w:tabs>
          <w:tab w:val="left" w:pos="0"/>
        </w:tabs>
      </w:pPr>
      <w:r>
        <w:t>How to do it...</w:t>
      </w:r>
    </w:p>
    <w:p w14:paraId="288D9E96" w14:textId="5F8487EC" w:rsidR="000F1C27" w:rsidRPr="000F1C27" w:rsidRDefault="001A63C5" w:rsidP="000F1C27">
      <w:pPr>
        <w:pStyle w:val="NormalPACKT"/>
      </w:pPr>
      <w:r>
        <w:t>In this recip</w:t>
      </w:r>
      <w:r w:rsidR="00BF5DD0">
        <w:t xml:space="preserve">e we will see </w:t>
      </w:r>
      <w:r w:rsidR="004D1165">
        <w:t>how easy it is to add physics rule in our game.</w:t>
      </w:r>
    </w:p>
    <w:p w14:paraId="09EEF006" w14:textId="72BB2CD3" w:rsidR="009F0F9A" w:rsidRDefault="004D1165" w:rsidP="003D4868">
      <w:pPr>
        <w:pStyle w:val="NumberedBulletPACKT"/>
        <w:numPr>
          <w:ilvl w:val="0"/>
          <w:numId w:val="23"/>
        </w:numPr>
        <w:tabs>
          <w:tab w:val="clear" w:pos="360"/>
          <w:tab w:val="left" w:pos="720"/>
        </w:tabs>
      </w:pPr>
      <w:r>
        <w:t>First set up all the objects in the game scene</w:t>
      </w:r>
    </w:p>
    <w:p w14:paraId="11B38AE6" w14:textId="7B03BF47" w:rsidR="004D1165" w:rsidRDefault="004D1165" w:rsidP="003D4868">
      <w:pPr>
        <w:pStyle w:val="NumberedBulletPACKT"/>
        <w:numPr>
          <w:ilvl w:val="0"/>
          <w:numId w:val="23"/>
        </w:numPr>
        <w:tabs>
          <w:tab w:val="clear" w:pos="360"/>
          <w:tab w:val="left" w:pos="720"/>
        </w:tabs>
      </w:pPr>
      <w:r>
        <w:t>Make them have properties such that they have vector points and velocities.</w:t>
      </w:r>
    </w:p>
    <w:p w14:paraId="59CDF3D0" w14:textId="3A987B8D" w:rsidR="004D1165" w:rsidRDefault="004D1165" w:rsidP="003D4868">
      <w:pPr>
        <w:pStyle w:val="NumberedBulletPACKT"/>
        <w:numPr>
          <w:ilvl w:val="0"/>
          <w:numId w:val="23"/>
        </w:numPr>
        <w:tabs>
          <w:tab w:val="clear" w:pos="360"/>
          <w:tab w:val="left" w:pos="720"/>
        </w:tabs>
      </w:pPr>
      <w:r>
        <w:t>Assign bounding box or bounding circles, depending on the shape of the object</w:t>
      </w:r>
    </w:p>
    <w:p w14:paraId="06C8B215" w14:textId="5CD7B7BA" w:rsidR="004D1165" w:rsidRDefault="004D1165" w:rsidP="003D4868">
      <w:pPr>
        <w:pStyle w:val="NumberedBulletPACKT"/>
        <w:numPr>
          <w:ilvl w:val="0"/>
          <w:numId w:val="23"/>
        </w:numPr>
        <w:tabs>
          <w:tab w:val="clear" w:pos="360"/>
          <w:tab w:val="left" w:pos="720"/>
        </w:tabs>
      </w:pPr>
      <w:r>
        <w:t>Apply forces on each of the bodies</w:t>
      </w:r>
    </w:p>
    <w:p w14:paraId="5AB036A8" w14:textId="1180B4D2" w:rsidR="004D1165" w:rsidRDefault="004D1165" w:rsidP="003D4868">
      <w:pPr>
        <w:pStyle w:val="NumberedBulletPACKT"/>
        <w:numPr>
          <w:ilvl w:val="0"/>
          <w:numId w:val="23"/>
        </w:numPr>
        <w:tabs>
          <w:tab w:val="clear" w:pos="360"/>
          <w:tab w:val="left" w:pos="720"/>
        </w:tabs>
      </w:pPr>
      <w:r>
        <w:t>Detect collision between them based on the shape</w:t>
      </w:r>
    </w:p>
    <w:p w14:paraId="377BC734" w14:textId="77777777" w:rsidR="004D1165" w:rsidRPr="00660FCF" w:rsidRDefault="004D1165" w:rsidP="004D1165">
      <w:pPr>
        <w:pStyle w:val="NumberedBulletPACKT"/>
        <w:numPr>
          <w:ilvl w:val="0"/>
          <w:numId w:val="0"/>
        </w:numPr>
        <w:tabs>
          <w:tab w:val="left" w:pos="720"/>
        </w:tabs>
        <w:ind w:left="720"/>
        <w:rPr>
          <w:rFonts w:ascii="Consolas" w:hAnsi="Consolas"/>
          <w:sz w:val="20"/>
          <w:szCs w:val="20"/>
        </w:rPr>
      </w:pPr>
      <w:r w:rsidRPr="00660FCF">
        <w:rPr>
          <w:rFonts w:ascii="Consolas" w:hAnsi="Consolas"/>
          <w:sz w:val="20"/>
          <w:szCs w:val="20"/>
        </w:rPr>
        <w:t>#include &lt;Box2D/Collision/b2Collision.h&gt;</w:t>
      </w:r>
    </w:p>
    <w:p w14:paraId="2295ED7C" w14:textId="77777777" w:rsidR="004D1165" w:rsidRPr="00660FCF" w:rsidRDefault="004D1165" w:rsidP="004D1165">
      <w:pPr>
        <w:pStyle w:val="NumberedBulletPACKT"/>
        <w:numPr>
          <w:ilvl w:val="0"/>
          <w:numId w:val="0"/>
        </w:numPr>
        <w:tabs>
          <w:tab w:val="left" w:pos="720"/>
        </w:tabs>
        <w:ind w:left="720"/>
        <w:rPr>
          <w:rFonts w:ascii="Consolas" w:hAnsi="Consolas"/>
          <w:sz w:val="20"/>
          <w:szCs w:val="20"/>
        </w:rPr>
      </w:pPr>
      <w:r w:rsidRPr="00660FCF">
        <w:rPr>
          <w:rFonts w:ascii="Consolas" w:hAnsi="Consolas"/>
          <w:sz w:val="20"/>
          <w:szCs w:val="20"/>
        </w:rPr>
        <w:t>#include &lt;Box2D/Collision/Shapes/b2CircleShape.h&gt;</w:t>
      </w:r>
    </w:p>
    <w:p w14:paraId="6CC46E7C" w14:textId="77777777" w:rsidR="004D1165" w:rsidRPr="00660FCF" w:rsidRDefault="004D1165" w:rsidP="004D1165">
      <w:pPr>
        <w:pStyle w:val="NumberedBulletPACKT"/>
        <w:numPr>
          <w:ilvl w:val="0"/>
          <w:numId w:val="0"/>
        </w:numPr>
        <w:tabs>
          <w:tab w:val="left" w:pos="720"/>
        </w:tabs>
        <w:ind w:left="720"/>
        <w:rPr>
          <w:rFonts w:ascii="Consolas" w:hAnsi="Consolas"/>
          <w:sz w:val="20"/>
          <w:szCs w:val="20"/>
        </w:rPr>
      </w:pPr>
      <w:r w:rsidRPr="00660FCF">
        <w:rPr>
          <w:rFonts w:ascii="Consolas" w:hAnsi="Consolas"/>
          <w:sz w:val="20"/>
          <w:szCs w:val="20"/>
        </w:rPr>
        <w:t>#include &lt;Box2D/Collision/Shapes/b2PolygonShape.h&gt;</w:t>
      </w:r>
    </w:p>
    <w:p w14:paraId="46CF6CFA" w14:textId="77777777" w:rsidR="004D1165" w:rsidRPr="00660FCF" w:rsidRDefault="004D1165" w:rsidP="004D1165">
      <w:pPr>
        <w:pStyle w:val="NumberedBulletPACKT"/>
        <w:numPr>
          <w:ilvl w:val="0"/>
          <w:numId w:val="0"/>
        </w:numPr>
        <w:tabs>
          <w:tab w:val="left" w:pos="720"/>
        </w:tabs>
        <w:ind w:left="720"/>
        <w:rPr>
          <w:rFonts w:ascii="Consolas" w:hAnsi="Consolas"/>
          <w:sz w:val="20"/>
          <w:szCs w:val="20"/>
        </w:rPr>
      </w:pPr>
    </w:p>
    <w:p w14:paraId="1E949C3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void b2CollideCircles(</w:t>
      </w:r>
    </w:p>
    <w:p w14:paraId="463AE62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b2Manifold* manifold,</w:t>
      </w:r>
    </w:p>
    <w:p w14:paraId="5C9CCBD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const b2CircleShape* circleA, const b2Transform&amp; xfA,</w:t>
      </w:r>
    </w:p>
    <w:p w14:paraId="06442D1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const b2CircleShape* circleB, const b2Transform&amp; xfB)</w:t>
      </w:r>
    </w:p>
    <w:p w14:paraId="0082206D"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w:t>
      </w:r>
    </w:p>
    <w:p w14:paraId="1B22A60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manifold-&gt;pointCount = 0;</w:t>
      </w:r>
    </w:p>
    <w:p w14:paraId="1B4734E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15C469C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pA = b2Mul(xfA, circleA-&gt;m_p);</w:t>
      </w:r>
    </w:p>
    <w:p w14:paraId="2B1AC4C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pB = b2Mul(xfB, circleB-&gt;m_p);</w:t>
      </w:r>
    </w:p>
    <w:p w14:paraId="3CFCFC4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5067CF8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d = pB - pA;</w:t>
      </w:r>
    </w:p>
    <w:p w14:paraId="399257F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distSqr = b2Dot(d, d);</w:t>
      </w:r>
    </w:p>
    <w:p w14:paraId="3E44C53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rA = circleA-&gt;m_radius, rB = circleB-&gt;m_radius;</w:t>
      </w:r>
    </w:p>
    <w:p w14:paraId="6F4DC05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radius = rA + rB;</w:t>
      </w:r>
    </w:p>
    <w:p w14:paraId="14D7C34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lastRenderedPageBreak/>
        <w:tab/>
        <w:t>if (distSqr &gt; radius * radius)</w:t>
      </w:r>
    </w:p>
    <w:p w14:paraId="346AA11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79B3526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return;</w:t>
      </w:r>
    </w:p>
    <w:p w14:paraId="6F6C880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31ABCD0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26E4BCC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manifold-&gt;type = b2Manifold::e_circles;</w:t>
      </w:r>
    </w:p>
    <w:p w14:paraId="302B5CE9"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manifold-&gt;localPoint = circleA-&gt;m_p;</w:t>
      </w:r>
    </w:p>
    <w:p w14:paraId="0A98341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manifold-&gt;localNormal.SetZero();</w:t>
      </w:r>
    </w:p>
    <w:p w14:paraId="0C12D084"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manifold-&gt;pointCount = 1;</w:t>
      </w:r>
    </w:p>
    <w:p w14:paraId="48D604F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558A17C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manifold-&gt;points[0].localPoint = circleB-&gt;m_p;</w:t>
      </w:r>
    </w:p>
    <w:p w14:paraId="2DBE29A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manifold-&gt;points[0].id.key = 0;</w:t>
      </w:r>
    </w:p>
    <w:p w14:paraId="7350734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w:t>
      </w:r>
    </w:p>
    <w:p w14:paraId="70648BC4"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5C52D7F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void b2CollidePolygonAndCircle(</w:t>
      </w:r>
    </w:p>
    <w:p w14:paraId="7133D8A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b2Manifold* manifold,</w:t>
      </w:r>
    </w:p>
    <w:p w14:paraId="6D0B41CD"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const b2PolygonShape* polygonA, const b2Transform&amp; xfA,</w:t>
      </w:r>
    </w:p>
    <w:p w14:paraId="63E84C1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const b2CircleShape* circleB, const b2Transform&amp; xfB)</w:t>
      </w:r>
    </w:p>
    <w:p w14:paraId="61BBB02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w:t>
      </w:r>
    </w:p>
    <w:p w14:paraId="7861789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manifold-&gt;pointCount = 0;</w:t>
      </w:r>
    </w:p>
    <w:p w14:paraId="4E5B5FE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227B7CF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 Compute circle position in the frame of the polygon.</w:t>
      </w:r>
    </w:p>
    <w:p w14:paraId="7676956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c = b2Mul(xfB, circleB-&gt;m_p);</w:t>
      </w:r>
    </w:p>
    <w:p w14:paraId="3E4D8F2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cLocal = b2MulT(xfA, c);</w:t>
      </w:r>
    </w:p>
    <w:p w14:paraId="407A31D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2AD81C44"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 Find the min separating edge.</w:t>
      </w:r>
    </w:p>
    <w:p w14:paraId="3FC137E4"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int32 normalIndex = 0;</w:t>
      </w:r>
    </w:p>
    <w:p w14:paraId="728A01D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separation = -b2_maxFloat;</w:t>
      </w:r>
    </w:p>
    <w:p w14:paraId="3375710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radius = polygonA-&gt;m_radius + circleB-&gt;m_radius;</w:t>
      </w:r>
    </w:p>
    <w:p w14:paraId="3B7E880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int32 vertexCount = polygonA-&gt;m_count;</w:t>
      </w:r>
    </w:p>
    <w:p w14:paraId="0035C7B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const b2Vec2* vertices = polygonA-&gt;m_vertices;</w:t>
      </w:r>
    </w:p>
    <w:p w14:paraId="2A3AA5E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const b2Vec2* normals = polygonA-&gt;m_normals;</w:t>
      </w:r>
    </w:p>
    <w:p w14:paraId="26FB1EC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0AD99A2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for (int32 i = 0; i &lt; vertexCount; ++i)</w:t>
      </w:r>
    </w:p>
    <w:p w14:paraId="58FCAC4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706A0A4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float32 s = b2Dot(normals[i], cLocal - vertices[i]);</w:t>
      </w:r>
    </w:p>
    <w:p w14:paraId="2F18B0D0"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6143FAC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if (s &gt; radius)</w:t>
      </w:r>
    </w:p>
    <w:p w14:paraId="07F938C8"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7F040DD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r>
      <w:r w:rsidRPr="00660FCF">
        <w:rPr>
          <w:rFonts w:ascii="Consolas" w:hAnsi="Consolas"/>
          <w:sz w:val="20"/>
          <w:szCs w:val="20"/>
        </w:rPr>
        <w:tab/>
        <w:t>// Early out.</w:t>
      </w:r>
    </w:p>
    <w:p w14:paraId="59950D3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r>
      <w:r w:rsidRPr="00660FCF">
        <w:rPr>
          <w:rFonts w:ascii="Consolas" w:hAnsi="Consolas"/>
          <w:sz w:val="20"/>
          <w:szCs w:val="20"/>
        </w:rPr>
        <w:tab/>
        <w:t>return;</w:t>
      </w:r>
    </w:p>
    <w:p w14:paraId="4628AB5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21429AA0"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1332BA6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if (s &gt; separation)</w:t>
      </w:r>
    </w:p>
    <w:p w14:paraId="1C26BA5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14C6A3A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lastRenderedPageBreak/>
        <w:tab/>
      </w:r>
      <w:r w:rsidRPr="00660FCF">
        <w:rPr>
          <w:rFonts w:ascii="Consolas" w:hAnsi="Consolas"/>
          <w:sz w:val="20"/>
          <w:szCs w:val="20"/>
        </w:rPr>
        <w:tab/>
      </w:r>
      <w:r w:rsidRPr="00660FCF">
        <w:rPr>
          <w:rFonts w:ascii="Consolas" w:hAnsi="Consolas"/>
          <w:sz w:val="20"/>
          <w:szCs w:val="20"/>
        </w:rPr>
        <w:tab/>
        <w:t>separation = s;</w:t>
      </w:r>
    </w:p>
    <w:p w14:paraId="2380D23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r>
      <w:r w:rsidRPr="00660FCF">
        <w:rPr>
          <w:rFonts w:ascii="Consolas" w:hAnsi="Consolas"/>
          <w:sz w:val="20"/>
          <w:szCs w:val="20"/>
        </w:rPr>
        <w:tab/>
        <w:t>normalIndex = i;</w:t>
      </w:r>
    </w:p>
    <w:p w14:paraId="200CBF8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241C5F1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6F787594"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7B439D8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 Vertices that subtend the incident face.</w:t>
      </w:r>
    </w:p>
    <w:p w14:paraId="6BFE700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int32 vertIndex1 = normalIndex;</w:t>
      </w:r>
    </w:p>
    <w:p w14:paraId="1B1D64E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int32 vertIndex2 = vertIndex1 + 1 &lt; vertexCount ? vertIndex1 + 1 : 0;</w:t>
      </w:r>
    </w:p>
    <w:p w14:paraId="51B41AED"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v1 = vertices[vertIndex1];</w:t>
      </w:r>
    </w:p>
    <w:p w14:paraId="0579D45D"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b2Vec2 v2 = vertices[vertIndex2];</w:t>
      </w:r>
    </w:p>
    <w:p w14:paraId="2DD4943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4F4767D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 If the center is inside the polygon ...</w:t>
      </w:r>
    </w:p>
    <w:p w14:paraId="0168474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if (separation &lt; b2_epsilon)</w:t>
      </w:r>
    </w:p>
    <w:p w14:paraId="18824469"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588721A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manifold-&gt;pointCount = 1;</w:t>
      </w:r>
    </w:p>
    <w:p w14:paraId="5323AB4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manifold-&gt;type = b2Manifold::e_faceA;</w:t>
      </w:r>
    </w:p>
    <w:p w14:paraId="1A6F62A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manifold-&gt;localNormal = normals[normalIndex];</w:t>
      </w:r>
    </w:p>
    <w:p w14:paraId="3E290EB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manifold-&gt;localPoint = 0.5f * (v1 + v2);</w:t>
      </w:r>
    </w:p>
    <w:p w14:paraId="48265F1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manifold-&gt;points[0].localPoint = circleB-&gt;m_p;</w:t>
      </w:r>
    </w:p>
    <w:p w14:paraId="031AE2A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manifold-&gt;points[0].id.key = 0;</w:t>
      </w:r>
    </w:p>
    <w:p w14:paraId="3976E13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return;</w:t>
      </w:r>
    </w:p>
    <w:p w14:paraId="20AAB0B5"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4F49E34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60A1C8C1"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 Compute barycentric coordinates</w:t>
      </w:r>
    </w:p>
    <w:p w14:paraId="399F6E6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u1 = b2Dot(cLocal - v1, v2 - v1);</w:t>
      </w:r>
    </w:p>
    <w:p w14:paraId="345B3A8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float32 u2 = b2Dot(cLocal - v2, v1 - v2);</w:t>
      </w:r>
    </w:p>
    <w:p w14:paraId="2AE180C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if (u1 &lt;= 0.0f)</w:t>
      </w:r>
    </w:p>
    <w:p w14:paraId="2816E29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10FF4B1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if (b2DistanceSquared(cLocal, v1) &gt; radius * radius)</w:t>
      </w:r>
    </w:p>
    <w:p w14:paraId="2CF1815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47FB8600"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r>
      <w:r w:rsidRPr="00660FCF">
        <w:rPr>
          <w:rFonts w:ascii="Consolas" w:hAnsi="Consolas"/>
          <w:sz w:val="20"/>
          <w:szCs w:val="20"/>
        </w:rPr>
        <w:tab/>
        <w:t>return;</w:t>
      </w:r>
    </w:p>
    <w:p w14:paraId="17508BF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08162DA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55E2AFA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manifold-&gt;pointCount = 1;</w:t>
      </w:r>
    </w:p>
    <w:p w14:paraId="747A15F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manifold-&gt;type = b2Manifold::e_faceA;</w:t>
      </w:r>
    </w:p>
    <w:p w14:paraId="0AA8FB8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manifold-&gt;localNormal = cLocal - v1;</w:t>
      </w:r>
    </w:p>
    <w:p w14:paraId="0FC5FB0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manifold-&gt;localNormal.Normalize();</w:t>
      </w:r>
    </w:p>
    <w:p w14:paraId="393D047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manifold-&gt;localPoint = v1;</w:t>
      </w:r>
    </w:p>
    <w:p w14:paraId="74E1A597"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manifold-&gt;points[0].localPoint = circleB-&gt;m_p;</w:t>
      </w:r>
    </w:p>
    <w:p w14:paraId="0F9A99E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manifold-&gt;points[0].id.key = 0;</w:t>
      </w:r>
    </w:p>
    <w:p w14:paraId="390FED8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3318BC2C"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else if (u2 &lt;= 0.0f)</w:t>
      </w:r>
    </w:p>
    <w:p w14:paraId="56F7B32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77A1EBA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if (b2DistanceSquared(cLocal, v2) &gt; radius * radius)</w:t>
      </w:r>
    </w:p>
    <w:p w14:paraId="19DBA21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lastRenderedPageBreak/>
        <w:tab/>
      </w:r>
      <w:r w:rsidRPr="00660FCF">
        <w:rPr>
          <w:rFonts w:ascii="Consolas" w:hAnsi="Consolas"/>
          <w:sz w:val="20"/>
          <w:szCs w:val="20"/>
        </w:rPr>
        <w:tab/>
        <w:t>{</w:t>
      </w:r>
    </w:p>
    <w:p w14:paraId="19E54C0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r>
      <w:r w:rsidRPr="00660FCF">
        <w:rPr>
          <w:rFonts w:ascii="Consolas" w:hAnsi="Consolas"/>
          <w:sz w:val="20"/>
          <w:szCs w:val="20"/>
        </w:rPr>
        <w:tab/>
        <w:t>return;</w:t>
      </w:r>
    </w:p>
    <w:p w14:paraId="0CA19670"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2E14F28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74A8BC1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manifold-&gt;pointCount = 1;</w:t>
      </w:r>
    </w:p>
    <w:p w14:paraId="0845C90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manifold-&gt;type = b2Manifold::e_faceA;</w:t>
      </w:r>
    </w:p>
    <w:p w14:paraId="783CF9CF"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manifold-&gt;localNormal = cLocal - v2;</w:t>
      </w:r>
    </w:p>
    <w:p w14:paraId="56488138"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manifold-&gt;localNormal.Normalize();</w:t>
      </w:r>
    </w:p>
    <w:p w14:paraId="36922779"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manifold-&gt;localPoint = v2;</w:t>
      </w:r>
    </w:p>
    <w:p w14:paraId="2001168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manifold-&gt;points[0].localPoint = circleB-&gt;m_p;</w:t>
      </w:r>
    </w:p>
    <w:p w14:paraId="64CA6DD8"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manifold-&gt;points[0].id.key = 0;</w:t>
      </w:r>
    </w:p>
    <w:p w14:paraId="44E4DCC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1AF6619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else</w:t>
      </w:r>
    </w:p>
    <w:p w14:paraId="790A802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22E3F92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b2Vec2 faceCenter = 0.5f * (v1 + v2);</w:t>
      </w:r>
    </w:p>
    <w:p w14:paraId="1EDAB0B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float32 separation = b2Dot(cLocal - faceCenter, normals[vertIndex1]);</w:t>
      </w:r>
    </w:p>
    <w:p w14:paraId="46BA9BB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if (separation &gt; radius)</w:t>
      </w:r>
    </w:p>
    <w:p w14:paraId="7FF3EA7B"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4B776353"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r>
      <w:r w:rsidRPr="00660FCF">
        <w:rPr>
          <w:rFonts w:ascii="Consolas" w:hAnsi="Consolas"/>
          <w:sz w:val="20"/>
          <w:szCs w:val="20"/>
        </w:rPr>
        <w:tab/>
        <w:t>return;</w:t>
      </w:r>
    </w:p>
    <w:p w14:paraId="3E2A3DB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w:t>
      </w:r>
    </w:p>
    <w:p w14:paraId="758DA7A2"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p>
    <w:p w14:paraId="5664E71D"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manifold-&gt;pointCount = 1;</w:t>
      </w:r>
    </w:p>
    <w:p w14:paraId="780327B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manifold-&gt;type = b2Manifold::e_faceA;</w:t>
      </w:r>
    </w:p>
    <w:p w14:paraId="2C176BB4"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manifold-&gt;localNormal = normals[vertIndex1];</w:t>
      </w:r>
    </w:p>
    <w:p w14:paraId="198B922A"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manifold-&gt;localPoint = faceCenter;</w:t>
      </w:r>
    </w:p>
    <w:p w14:paraId="1A730A76"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manifold-&gt;points[0].localPoint = circleB-&gt;m_p;</w:t>
      </w:r>
    </w:p>
    <w:p w14:paraId="4A6502FE"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r>
      <w:r w:rsidRPr="00660FCF">
        <w:rPr>
          <w:rFonts w:ascii="Consolas" w:hAnsi="Consolas"/>
          <w:sz w:val="20"/>
          <w:szCs w:val="20"/>
        </w:rPr>
        <w:tab/>
        <w:t>manifold-&gt;points[0].id.key = 0;</w:t>
      </w:r>
    </w:p>
    <w:p w14:paraId="2030B7F9" w14:textId="77777777" w:rsidR="004D1165" w:rsidRPr="00660FCF" w:rsidRDefault="004D1165" w:rsidP="009F1442">
      <w:pPr>
        <w:pStyle w:val="NumberedBulletPACKT"/>
        <w:numPr>
          <w:ilvl w:val="0"/>
          <w:numId w:val="0"/>
        </w:numPr>
        <w:tabs>
          <w:tab w:val="left" w:pos="720"/>
        </w:tabs>
        <w:spacing w:after="0"/>
        <w:ind w:left="720"/>
        <w:rPr>
          <w:rFonts w:ascii="Consolas" w:hAnsi="Consolas"/>
          <w:sz w:val="20"/>
          <w:szCs w:val="20"/>
        </w:rPr>
      </w:pPr>
      <w:r w:rsidRPr="00660FCF">
        <w:rPr>
          <w:rFonts w:ascii="Consolas" w:hAnsi="Consolas"/>
          <w:sz w:val="20"/>
          <w:szCs w:val="20"/>
        </w:rPr>
        <w:tab/>
        <w:t>}</w:t>
      </w:r>
    </w:p>
    <w:p w14:paraId="11A590AB" w14:textId="080E7BF0" w:rsidR="004D1165" w:rsidRPr="00660FCF" w:rsidRDefault="004D1165" w:rsidP="009F1442">
      <w:pPr>
        <w:pStyle w:val="NumberedBulletPACKT"/>
        <w:numPr>
          <w:ilvl w:val="0"/>
          <w:numId w:val="0"/>
        </w:numPr>
        <w:tabs>
          <w:tab w:val="clear" w:pos="360"/>
          <w:tab w:val="left" w:pos="720"/>
        </w:tabs>
        <w:spacing w:after="0"/>
        <w:ind w:left="720"/>
        <w:rPr>
          <w:rFonts w:ascii="Consolas" w:hAnsi="Consolas"/>
          <w:sz w:val="20"/>
          <w:szCs w:val="20"/>
        </w:rPr>
      </w:pPr>
      <w:r w:rsidRPr="00660FCF">
        <w:rPr>
          <w:rFonts w:ascii="Consolas" w:hAnsi="Consolas"/>
          <w:sz w:val="20"/>
          <w:szCs w:val="20"/>
        </w:rPr>
        <w:t>}</w:t>
      </w:r>
    </w:p>
    <w:p w14:paraId="0D943CBA" w14:textId="6AEDAB70" w:rsidR="004D1165" w:rsidRDefault="004D1165" w:rsidP="003D4868">
      <w:pPr>
        <w:pStyle w:val="NumberedBulletPACKT"/>
        <w:numPr>
          <w:ilvl w:val="0"/>
          <w:numId w:val="23"/>
        </w:numPr>
        <w:tabs>
          <w:tab w:val="clear" w:pos="360"/>
          <w:tab w:val="left" w:pos="720"/>
        </w:tabs>
      </w:pPr>
      <w:r>
        <w:t>Solve for the constraints</w:t>
      </w:r>
    </w:p>
    <w:p w14:paraId="3AD6E87D" w14:textId="03774437" w:rsidR="004D1165" w:rsidRDefault="004D1165" w:rsidP="003D4868">
      <w:pPr>
        <w:pStyle w:val="NumberedBulletPACKT"/>
        <w:numPr>
          <w:ilvl w:val="0"/>
          <w:numId w:val="23"/>
        </w:numPr>
        <w:tabs>
          <w:tab w:val="clear" w:pos="360"/>
          <w:tab w:val="left" w:pos="720"/>
        </w:tabs>
      </w:pPr>
      <w:r>
        <w:t>Output the result</w:t>
      </w:r>
    </w:p>
    <w:p w14:paraId="5A649272" w14:textId="5F531653" w:rsidR="003D4868" w:rsidRDefault="003D4868" w:rsidP="003D4868">
      <w:pPr>
        <w:pStyle w:val="NumberedBulletPACKT"/>
        <w:numPr>
          <w:ilvl w:val="0"/>
          <w:numId w:val="0"/>
        </w:numPr>
        <w:tabs>
          <w:tab w:val="clear" w:pos="360"/>
          <w:tab w:val="left" w:pos="720"/>
        </w:tabs>
        <w:ind w:left="720" w:hanging="397"/>
      </w:pPr>
    </w:p>
    <w:p w14:paraId="3D7A7210" w14:textId="77777777" w:rsidR="004D1165" w:rsidRDefault="004D1165" w:rsidP="00577379">
      <w:pPr>
        <w:pStyle w:val="Heading2"/>
        <w:numPr>
          <w:ilvl w:val="1"/>
          <w:numId w:val="2"/>
        </w:numPr>
        <w:tabs>
          <w:tab w:val="left" w:pos="0"/>
        </w:tabs>
      </w:pPr>
    </w:p>
    <w:p w14:paraId="7FC5DA65" w14:textId="20B0E629" w:rsidR="001225D8" w:rsidRDefault="001225D8" w:rsidP="00577379">
      <w:pPr>
        <w:pStyle w:val="Heading2"/>
        <w:numPr>
          <w:ilvl w:val="1"/>
          <w:numId w:val="2"/>
        </w:numPr>
        <w:tabs>
          <w:tab w:val="left" w:pos="0"/>
        </w:tabs>
      </w:pPr>
      <w:r>
        <w:t>How it works...</w:t>
      </w:r>
    </w:p>
    <w:p w14:paraId="013D1DE7" w14:textId="4F7A9E6D" w:rsidR="004D1165" w:rsidRDefault="004D1165" w:rsidP="004D1165">
      <w:pPr>
        <w:pStyle w:val="NormalPACKT"/>
      </w:pPr>
      <w:r>
        <w:t xml:space="preserve">First step for a body to exhibit physics properties, is for it to be a rigid body. </w:t>
      </w:r>
      <w:r w:rsidR="00D30CE7">
        <w:t xml:space="preserve">This is however not true if your body is supposed to have some kind of fluid physics as in the case of a plastic or any soft body. In that case we will have to setup the world differently as it is a far more complex problem. A rigid body in short is any object in world space, that will not deform even if there are external sources applied to it. Even in game </w:t>
      </w:r>
      <w:r w:rsidR="00D30CE7">
        <w:lastRenderedPageBreak/>
        <w:t>engines like Unity or UE4, if you assign a body as rigid-body, it will automatically react based on the physics simulation property of the engine. After the rigid body is setup, we need to determine if the body is static or dynamic. This step is important as we can reduce the calculations immensely, if we know that the body is static. A dynamic body must be assigned velocities as well as vector positions.</w:t>
      </w:r>
    </w:p>
    <w:p w14:paraId="2E1C98F6" w14:textId="259639ED" w:rsidR="00D30CE7" w:rsidRDefault="00D30CE7" w:rsidP="004D1165">
      <w:pPr>
        <w:pStyle w:val="NormalPACKT"/>
      </w:pPr>
      <w:r>
        <w:t>After the above step is complete, the next step is to add colliders or bounding objects. These will actually be used for the calculations of collision points. For example, if we have a 3D model of a human, it is sometimes not very wise to use the exact body mesh for collision. Instead we could use a capsule, which is a cylinder with two half spheres on either end for the body and similar structure for the hands. In case of a 2D object, we make the choice between a circular bounding object or a box bounding object. The below diagram shows the object in black and the bounding box in red.</w:t>
      </w:r>
      <w:r w:rsidR="0090024D">
        <w:t xml:space="preserve"> We can now apply force or impulse to the objects.</w:t>
      </w:r>
    </w:p>
    <w:p w14:paraId="72C39054" w14:textId="79C1C3C0" w:rsidR="00D30CE7" w:rsidRDefault="00D30CE7" w:rsidP="004D1165">
      <w:pPr>
        <w:pStyle w:val="NormalPACKT"/>
      </w:pPr>
      <w:r>
        <w:rPr>
          <w:noProof/>
          <w:lang w:val="en-NZ" w:eastAsia="en-NZ"/>
        </w:rPr>
        <w:drawing>
          <wp:inline distT="0" distB="0" distL="0" distR="0" wp14:anchorId="31C13F36" wp14:editId="4B6F9628">
            <wp:extent cx="1524616" cy="1438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pter1.png"/>
                    <pic:cNvPicPr/>
                  </pic:nvPicPr>
                  <pic:blipFill>
                    <a:blip r:embed="rId8">
                      <a:extLst>
                        <a:ext uri="{28A0092B-C50C-407E-A947-70E740481C1C}">
                          <a14:useLocalDpi xmlns:a14="http://schemas.microsoft.com/office/drawing/2010/main" val="0"/>
                        </a:ext>
                      </a:extLst>
                    </a:blip>
                    <a:stretch>
                      <a:fillRect/>
                    </a:stretch>
                  </pic:blipFill>
                  <pic:spPr>
                    <a:xfrm>
                      <a:off x="0" y="0"/>
                      <a:ext cx="1524616" cy="1438857"/>
                    </a:xfrm>
                    <a:prstGeom prst="rect">
                      <a:avLst/>
                    </a:prstGeom>
                  </pic:spPr>
                </pic:pic>
              </a:graphicData>
            </a:graphic>
          </wp:inline>
        </w:drawing>
      </w:r>
    </w:p>
    <w:p w14:paraId="197F8EA5" w14:textId="751C84AE" w:rsidR="0090024D" w:rsidRDefault="0090024D" w:rsidP="004D1165">
      <w:pPr>
        <w:pStyle w:val="NormalPACKT"/>
      </w:pPr>
      <w:r>
        <w:t xml:space="preserve">IMG </w:t>
      </w:r>
    </w:p>
    <w:p w14:paraId="621AF2CE" w14:textId="01B5644D" w:rsidR="0090024D" w:rsidRPr="004D1165" w:rsidRDefault="0090024D" w:rsidP="004D1165">
      <w:pPr>
        <w:pStyle w:val="NormalPACKT"/>
      </w:pPr>
      <w:r>
        <w:t xml:space="preserve">The next step in the pipeline is to actually make the detection where two objects have collided. We will discuss more about this in the next recipe. But let’s say we have to detect whether a circle A has collided with another circle B, in most cases we just need the information whether they have collided rather than the exact point of contact. In that case we need to write some mathematical functions to detect that. </w:t>
      </w:r>
      <w:r w:rsidR="00660FCF">
        <w:t>Finally,</w:t>
      </w:r>
      <w:r>
        <w:t xml:space="preserve"> we return the output and based on that, we write our logic for collision and finally display the result.</w:t>
      </w:r>
    </w:p>
    <w:p w14:paraId="6CA2F05D" w14:textId="2510BBE2" w:rsidR="001225D8" w:rsidRDefault="00054339" w:rsidP="00291B74">
      <w:pPr>
        <w:pStyle w:val="Heading1"/>
        <w:numPr>
          <w:ilvl w:val="0"/>
          <w:numId w:val="5"/>
        </w:numPr>
        <w:tabs>
          <w:tab w:val="left" w:pos="0"/>
        </w:tabs>
      </w:pPr>
      <w:r>
        <w:t>Making things collide</w:t>
      </w:r>
    </w:p>
    <w:p w14:paraId="0DE8A3A1" w14:textId="6284A09E" w:rsidR="00055DED" w:rsidRPr="00827820" w:rsidRDefault="00660FCF" w:rsidP="004A22D3">
      <w:pPr>
        <w:pStyle w:val="NormalPACKT"/>
        <w:rPr>
          <w:lang w:val="en-NZ"/>
        </w:rPr>
      </w:pPr>
      <w:r>
        <w:rPr>
          <w:lang w:val="en-US"/>
        </w:rPr>
        <w:t>A huge part of the physics system is to make things collide. We need to figure out whether the objects have collided and pass on the relevant information. In this recipe, we will figure what are the different techniques to do that.</w:t>
      </w:r>
    </w:p>
    <w:p w14:paraId="1A12BB7B" w14:textId="77777777" w:rsidR="001225D8" w:rsidRDefault="001225D8" w:rsidP="004A22D3">
      <w:pPr>
        <w:pStyle w:val="Heading2"/>
        <w:numPr>
          <w:ilvl w:val="0"/>
          <w:numId w:val="0"/>
        </w:numPr>
      </w:pPr>
      <w:r>
        <w:lastRenderedPageBreak/>
        <w:t>Getting ready</w:t>
      </w:r>
    </w:p>
    <w:p w14:paraId="6A9BD0BD" w14:textId="6E20DF91" w:rsidR="001225D8" w:rsidRDefault="00E8164A" w:rsidP="001225D8">
      <w:pPr>
        <w:pStyle w:val="NormalPACKT"/>
      </w:pPr>
      <w:r>
        <w:t>You need a Windows machine</w:t>
      </w:r>
      <w:r w:rsidR="005D2498">
        <w:t xml:space="preserve"> and a working copy of Visual Studio</w:t>
      </w:r>
      <w:r>
        <w:t>. No other pre-requisite is needed.</w:t>
      </w:r>
    </w:p>
    <w:p w14:paraId="76A3DA18" w14:textId="77777777" w:rsidR="001225D8" w:rsidRDefault="001225D8" w:rsidP="00291B74">
      <w:pPr>
        <w:pStyle w:val="Heading2"/>
        <w:numPr>
          <w:ilvl w:val="1"/>
          <w:numId w:val="1"/>
        </w:numPr>
        <w:tabs>
          <w:tab w:val="left" w:pos="0"/>
        </w:tabs>
      </w:pPr>
      <w:r>
        <w:t>How to do it...</w:t>
      </w:r>
    </w:p>
    <w:p w14:paraId="5C0A774A" w14:textId="5BF434CA" w:rsidR="00BB52C7" w:rsidRDefault="00BB52C7" w:rsidP="00BB52C7">
      <w:pPr>
        <w:pStyle w:val="NormalPACKT"/>
      </w:pPr>
      <w:r>
        <w:t xml:space="preserve">In this recipe we will find out how </w:t>
      </w:r>
      <w:r w:rsidR="00FC5A06">
        <w:t xml:space="preserve">easy it is to </w:t>
      </w:r>
      <w:r w:rsidR="009F1442">
        <w:t>detect collisions.</w:t>
      </w:r>
    </w:p>
    <w:p w14:paraId="62DDD82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#include &lt;Box2D/Collision/b2Collision.h&gt;</w:t>
      </w:r>
    </w:p>
    <w:p w14:paraId="73BA7AC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#include &lt;Box2D/Collision/Shapes/b2PolygonShape.h&gt;</w:t>
      </w:r>
    </w:p>
    <w:p w14:paraId="540514FC" w14:textId="77777777" w:rsidR="009F1442" w:rsidRPr="009F1442" w:rsidRDefault="009F1442" w:rsidP="009F1442">
      <w:pPr>
        <w:pStyle w:val="NormalPACKT"/>
        <w:spacing w:after="0"/>
        <w:rPr>
          <w:rFonts w:ascii="Consolas" w:hAnsi="Consolas"/>
          <w:sz w:val="20"/>
          <w:szCs w:val="20"/>
        </w:rPr>
      </w:pPr>
    </w:p>
    <w:p w14:paraId="6202E89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Find the max separation between poly1 and poly2 using edge normals from poly1.</w:t>
      </w:r>
    </w:p>
    <w:p w14:paraId="24A1583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static float32 b2FindMaxSeparation(int32* edgeIndex,</w:t>
      </w:r>
    </w:p>
    <w:p w14:paraId="5CC2501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xml:space="preserve"> const b2PolygonShape* poly1, const b2Transform&amp; xf1,</w:t>
      </w:r>
    </w:p>
    <w:p w14:paraId="25880E0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xml:space="preserve"> const b2PolygonShape* poly2, const b2Transform&amp; xf2)</w:t>
      </w:r>
    </w:p>
    <w:p w14:paraId="6F8DE8F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w:t>
      </w:r>
    </w:p>
    <w:p w14:paraId="322E68A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count1 = poly1-&gt;m_count;</w:t>
      </w:r>
    </w:p>
    <w:p w14:paraId="397289E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count2 = poly2-&gt;m_count;</w:t>
      </w:r>
    </w:p>
    <w:p w14:paraId="7A20CFE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n1s = poly1-&gt;m_normals;</w:t>
      </w:r>
    </w:p>
    <w:p w14:paraId="57D40C0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v1s = poly1-&gt;m_vertices;</w:t>
      </w:r>
    </w:p>
    <w:p w14:paraId="7CDF782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v2s = poly2-&gt;m_vertices;</w:t>
      </w:r>
    </w:p>
    <w:p w14:paraId="2410A4A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b2Transform xf = b2MulT(xf2, xf1);</w:t>
      </w:r>
    </w:p>
    <w:p w14:paraId="2D88FDD2" w14:textId="77777777" w:rsidR="009F1442" w:rsidRPr="009F1442" w:rsidRDefault="009F1442" w:rsidP="009F1442">
      <w:pPr>
        <w:pStyle w:val="NormalPACKT"/>
        <w:spacing w:after="0"/>
        <w:rPr>
          <w:rFonts w:ascii="Consolas" w:hAnsi="Consolas"/>
          <w:sz w:val="20"/>
          <w:szCs w:val="20"/>
        </w:rPr>
      </w:pPr>
    </w:p>
    <w:p w14:paraId="7B7E3DB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bestIndex = 0;</w:t>
      </w:r>
    </w:p>
    <w:p w14:paraId="3513CE2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maxSeparation = -b2_maxFloat;</w:t>
      </w:r>
    </w:p>
    <w:p w14:paraId="53D7D10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for (int32 i = 0; i &lt; count1; ++i)</w:t>
      </w:r>
    </w:p>
    <w:p w14:paraId="197B023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1F10B77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 Get poly1 normal in frame2.</w:t>
      </w:r>
    </w:p>
    <w:p w14:paraId="5F5A647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b2Vec2 n = b2Mul(xf.q, n1s[i]);</w:t>
      </w:r>
    </w:p>
    <w:p w14:paraId="29CDBB3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b2Vec2 v1 = b2Mul(xf, v1s[i]);</w:t>
      </w:r>
    </w:p>
    <w:p w14:paraId="54951D54" w14:textId="77777777" w:rsidR="009F1442" w:rsidRPr="009F1442" w:rsidRDefault="009F1442" w:rsidP="009F1442">
      <w:pPr>
        <w:pStyle w:val="NormalPACKT"/>
        <w:spacing w:after="0"/>
        <w:rPr>
          <w:rFonts w:ascii="Consolas" w:hAnsi="Consolas"/>
          <w:sz w:val="20"/>
          <w:szCs w:val="20"/>
        </w:rPr>
      </w:pPr>
    </w:p>
    <w:p w14:paraId="7792F74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 Find deepest point for normal i.</w:t>
      </w:r>
    </w:p>
    <w:p w14:paraId="5C246D5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float32 si = b2_maxFloat;</w:t>
      </w:r>
    </w:p>
    <w:p w14:paraId="7C83EF8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for (int32 j = 0; j &lt; count2; ++j)</w:t>
      </w:r>
    </w:p>
    <w:p w14:paraId="6C892C7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657AC49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float32 sij = b2Dot(n, v2s[j] - v1);</w:t>
      </w:r>
    </w:p>
    <w:p w14:paraId="31D4B11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if (sij &lt; si)</w:t>
      </w:r>
    </w:p>
    <w:p w14:paraId="479AB03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w:t>
      </w:r>
    </w:p>
    <w:p w14:paraId="14665D2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si = sij;</w:t>
      </w:r>
    </w:p>
    <w:p w14:paraId="360FBB9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w:t>
      </w:r>
    </w:p>
    <w:p w14:paraId="149B77D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2B50C4CD" w14:textId="77777777" w:rsidR="009F1442" w:rsidRPr="009F1442" w:rsidRDefault="009F1442" w:rsidP="009F1442">
      <w:pPr>
        <w:pStyle w:val="NormalPACKT"/>
        <w:spacing w:after="0"/>
        <w:rPr>
          <w:rFonts w:ascii="Consolas" w:hAnsi="Consolas"/>
          <w:sz w:val="20"/>
          <w:szCs w:val="20"/>
        </w:rPr>
      </w:pPr>
    </w:p>
    <w:p w14:paraId="549ABC9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lastRenderedPageBreak/>
        <w:tab/>
      </w:r>
      <w:r w:rsidRPr="009F1442">
        <w:rPr>
          <w:rFonts w:ascii="Consolas" w:hAnsi="Consolas"/>
          <w:sz w:val="20"/>
          <w:szCs w:val="20"/>
        </w:rPr>
        <w:tab/>
        <w:t>if (si &gt; maxSeparation)</w:t>
      </w:r>
    </w:p>
    <w:p w14:paraId="4F410D8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0DB18BE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maxSeparation = si;</w:t>
      </w:r>
    </w:p>
    <w:p w14:paraId="6F50E0C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bestIndex = i;</w:t>
      </w:r>
    </w:p>
    <w:p w14:paraId="0CCD080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30BA534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771AB1D9" w14:textId="77777777" w:rsidR="009F1442" w:rsidRPr="009F1442" w:rsidRDefault="009F1442" w:rsidP="009F1442">
      <w:pPr>
        <w:pStyle w:val="NormalPACKT"/>
        <w:spacing w:after="0"/>
        <w:rPr>
          <w:rFonts w:ascii="Consolas" w:hAnsi="Consolas"/>
          <w:sz w:val="20"/>
          <w:szCs w:val="20"/>
        </w:rPr>
      </w:pPr>
    </w:p>
    <w:p w14:paraId="5625BBD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*edgeIndex = bestIndex;</w:t>
      </w:r>
    </w:p>
    <w:p w14:paraId="00A49B4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return maxSeparation;</w:t>
      </w:r>
    </w:p>
    <w:p w14:paraId="45E68B2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w:t>
      </w:r>
    </w:p>
    <w:p w14:paraId="38760BA6" w14:textId="77777777" w:rsidR="009F1442" w:rsidRPr="009F1442" w:rsidRDefault="009F1442" w:rsidP="009F1442">
      <w:pPr>
        <w:pStyle w:val="NormalPACKT"/>
        <w:spacing w:after="0"/>
        <w:rPr>
          <w:rFonts w:ascii="Consolas" w:hAnsi="Consolas"/>
          <w:sz w:val="20"/>
          <w:szCs w:val="20"/>
        </w:rPr>
      </w:pPr>
    </w:p>
    <w:p w14:paraId="23A9BD7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static void b2FindIncidentEdge(b2ClipVertex c[2],</w:t>
      </w:r>
    </w:p>
    <w:p w14:paraId="41D74A9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xml:space="preserve"> const b2PolygonShape* poly1, const b2Transform&amp; xf1, int32 edge1,</w:t>
      </w:r>
    </w:p>
    <w:p w14:paraId="7B56399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xml:space="preserve"> const b2PolygonShape* poly2, const b2Transform&amp; xf2)</w:t>
      </w:r>
    </w:p>
    <w:p w14:paraId="35EBED1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w:t>
      </w:r>
    </w:p>
    <w:p w14:paraId="36F3247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normals1 = poly1-&gt;m_normals;</w:t>
      </w:r>
    </w:p>
    <w:p w14:paraId="28CA7093" w14:textId="77777777" w:rsidR="009F1442" w:rsidRPr="009F1442" w:rsidRDefault="009F1442" w:rsidP="009F1442">
      <w:pPr>
        <w:pStyle w:val="NormalPACKT"/>
        <w:spacing w:after="0"/>
        <w:rPr>
          <w:rFonts w:ascii="Consolas" w:hAnsi="Consolas"/>
          <w:sz w:val="20"/>
          <w:szCs w:val="20"/>
        </w:rPr>
      </w:pPr>
    </w:p>
    <w:p w14:paraId="794D899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count2 = poly2-&gt;m_count;</w:t>
      </w:r>
    </w:p>
    <w:p w14:paraId="2EA4966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vertices2 = poly2-&gt;m_vertices;</w:t>
      </w:r>
    </w:p>
    <w:p w14:paraId="7B2A2BB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normals2 = poly2-&gt;m_normals;</w:t>
      </w:r>
    </w:p>
    <w:p w14:paraId="1BDB8D22" w14:textId="77777777" w:rsidR="009F1442" w:rsidRPr="009F1442" w:rsidRDefault="009F1442" w:rsidP="009F1442">
      <w:pPr>
        <w:pStyle w:val="NormalPACKT"/>
        <w:spacing w:after="0"/>
        <w:rPr>
          <w:rFonts w:ascii="Consolas" w:hAnsi="Consolas"/>
          <w:sz w:val="20"/>
          <w:szCs w:val="20"/>
        </w:rPr>
      </w:pPr>
    </w:p>
    <w:p w14:paraId="50C204D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b2Assert(0 &lt;= edge1 &amp;&amp; edge1 &lt; poly1-&gt;m_count);</w:t>
      </w:r>
    </w:p>
    <w:p w14:paraId="3E400AB0" w14:textId="77777777" w:rsidR="009F1442" w:rsidRPr="009F1442" w:rsidRDefault="009F1442" w:rsidP="009F1442">
      <w:pPr>
        <w:pStyle w:val="NormalPACKT"/>
        <w:spacing w:after="0"/>
        <w:rPr>
          <w:rFonts w:ascii="Consolas" w:hAnsi="Consolas"/>
          <w:sz w:val="20"/>
          <w:szCs w:val="20"/>
        </w:rPr>
      </w:pPr>
    </w:p>
    <w:p w14:paraId="39E6DB5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Get the normal of the reference edge in poly2's frame.</w:t>
      </w:r>
    </w:p>
    <w:p w14:paraId="6878F3B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normal1 = b2MulT(xf2.q, b2Mul(xf1.q, normals1[edge1]));</w:t>
      </w:r>
    </w:p>
    <w:p w14:paraId="032B8BC8" w14:textId="77777777" w:rsidR="009F1442" w:rsidRPr="009F1442" w:rsidRDefault="009F1442" w:rsidP="009F1442">
      <w:pPr>
        <w:pStyle w:val="NormalPACKT"/>
        <w:spacing w:after="0"/>
        <w:rPr>
          <w:rFonts w:ascii="Consolas" w:hAnsi="Consolas"/>
          <w:sz w:val="20"/>
          <w:szCs w:val="20"/>
        </w:rPr>
      </w:pPr>
    </w:p>
    <w:p w14:paraId="389E1D4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Find the incident edge on poly2.</w:t>
      </w:r>
    </w:p>
    <w:p w14:paraId="24D5C0F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index = 0;</w:t>
      </w:r>
    </w:p>
    <w:p w14:paraId="375815C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minDot = b2_maxFloat;</w:t>
      </w:r>
    </w:p>
    <w:p w14:paraId="4949260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for (int32 i = 0; i &lt; count2; ++i)</w:t>
      </w:r>
    </w:p>
    <w:p w14:paraId="16458CA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0530B00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float32 dot = b2Dot(normal1, normals2[i]);</w:t>
      </w:r>
    </w:p>
    <w:p w14:paraId="37DE484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if (dot &lt; minDot)</w:t>
      </w:r>
    </w:p>
    <w:p w14:paraId="65877AB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197AF3A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minDot = dot;</w:t>
      </w:r>
    </w:p>
    <w:p w14:paraId="1CE12FB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index = i;</w:t>
      </w:r>
    </w:p>
    <w:p w14:paraId="05F0839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76F4A78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22CB8298" w14:textId="77777777" w:rsidR="009F1442" w:rsidRPr="009F1442" w:rsidRDefault="009F1442" w:rsidP="009F1442">
      <w:pPr>
        <w:pStyle w:val="NormalPACKT"/>
        <w:spacing w:after="0"/>
        <w:rPr>
          <w:rFonts w:ascii="Consolas" w:hAnsi="Consolas"/>
          <w:sz w:val="20"/>
          <w:szCs w:val="20"/>
        </w:rPr>
      </w:pPr>
    </w:p>
    <w:p w14:paraId="745DBCA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Build the clip vertices for the incident edge.</w:t>
      </w:r>
    </w:p>
    <w:p w14:paraId="4B1A94A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i1 = index;</w:t>
      </w:r>
    </w:p>
    <w:p w14:paraId="55C4AF0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i2 = i1 + 1 &lt; count2 ? i1 + 1 : 0;</w:t>
      </w:r>
    </w:p>
    <w:p w14:paraId="757C0891" w14:textId="77777777" w:rsidR="009F1442" w:rsidRPr="009F1442" w:rsidRDefault="009F1442" w:rsidP="009F1442">
      <w:pPr>
        <w:pStyle w:val="NormalPACKT"/>
        <w:spacing w:after="0"/>
        <w:rPr>
          <w:rFonts w:ascii="Consolas" w:hAnsi="Consolas"/>
          <w:sz w:val="20"/>
          <w:szCs w:val="20"/>
        </w:rPr>
      </w:pPr>
    </w:p>
    <w:p w14:paraId="32619F2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lastRenderedPageBreak/>
        <w:tab/>
        <w:t>c[0].v = b2Mul(xf2, vertices2[i1]);</w:t>
      </w:r>
    </w:p>
    <w:p w14:paraId="6622A9F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c[0].id.cf.indexA = (uint8)edge1;</w:t>
      </w:r>
    </w:p>
    <w:p w14:paraId="5ADEBDD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c[0].id.cf.indexB = (uint8)i1;</w:t>
      </w:r>
    </w:p>
    <w:p w14:paraId="2E26F1C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c[0].id.cf.typeA = b2ContactFeature::e_face;</w:t>
      </w:r>
    </w:p>
    <w:p w14:paraId="27150F2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c[0].id.cf.typeB = b2ContactFeature::e_vertex;</w:t>
      </w:r>
    </w:p>
    <w:p w14:paraId="6DF2C15A" w14:textId="77777777" w:rsidR="009F1442" w:rsidRPr="009F1442" w:rsidRDefault="009F1442" w:rsidP="009F1442">
      <w:pPr>
        <w:pStyle w:val="NormalPACKT"/>
        <w:spacing w:after="0"/>
        <w:rPr>
          <w:rFonts w:ascii="Consolas" w:hAnsi="Consolas"/>
          <w:sz w:val="20"/>
          <w:szCs w:val="20"/>
        </w:rPr>
      </w:pPr>
    </w:p>
    <w:p w14:paraId="14F07B6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c[1].v = b2Mul(xf2, vertices2[i2]);</w:t>
      </w:r>
    </w:p>
    <w:p w14:paraId="68BAF2D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c[1].id.cf.indexA = (uint8)edge1;</w:t>
      </w:r>
    </w:p>
    <w:p w14:paraId="6703D6F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c[1].id.cf.indexB = (uint8)i2;</w:t>
      </w:r>
    </w:p>
    <w:p w14:paraId="195A6A9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c[1].id.cf.typeA = b2ContactFeature::e_face;</w:t>
      </w:r>
    </w:p>
    <w:p w14:paraId="3CB7164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c[1].id.cf.typeB = b2ContactFeature::e_vertex;</w:t>
      </w:r>
    </w:p>
    <w:p w14:paraId="56DEF80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w:t>
      </w:r>
    </w:p>
    <w:p w14:paraId="42DD70D8" w14:textId="77777777" w:rsidR="009F1442" w:rsidRPr="009F1442" w:rsidRDefault="009F1442" w:rsidP="009F1442">
      <w:pPr>
        <w:pStyle w:val="NormalPACKT"/>
        <w:spacing w:after="0"/>
        <w:rPr>
          <w:rFonts w:ascii="Consolas" w:hAnsi="Consolas"/>
          <w:sz w:val="20"/>
          <w:szCs w:val="20"/>
        </w:rPr>
      </w:pPr>
    </w:p>
    <w:p w14:paraId="443EDB9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Find edge normal of max separation on A - return if separating axis is found</w:t>
      </w:r>
    </w:p>
    <w:p w14:paraId="3A7A465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Find edge normal of max separation on B - return if separation axis is found</w:t>
      </w:r>
    </w:p>
    <w:p w14:paraId="7FE9F47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Choose reference edge as min(minA, minB)</w:t>
      </w:r>
    </w:p>
    <w:p w14:paraId="4D553AA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Find incident edge</w:t>
      </w:r>
    </w:p>
    <w:p w14:paraId="59B8BB9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Clip</w:t>
      </w:r>
    </w:p>
    <w:p w14:paraId="1F025BCA" w14:textId="77777777" w:rsidR="009F1442" w:rsidRPr="009F1442" w:rsidRDefault="009F1442" w:rsidP="009F1442">
      <w:pPr>
        <w:pStyle w:val="NormalPACKT"/>
        <w:spacing w:after="0"/>
        <w:rPr>
          <w:rFonts w:ascii="Consolas" w:hAnsi="Consolas"/>
          <w:sz w:val="20"/>
          <w:szCs w:val="20"/>
        </w:rPr>
      </w:pPr>
    </w:p>
    <w:p w14:paraId="3888217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 The normal points from 1 to 2</w:t>
      </w:r>
    </w:p>
    <w:p w14:paraId="5979685D"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void b2CollidePolygons(b2Manifold* manifold,</w:t>
      </w:r>
    </w:p>
    <w:p w14:paraId="21A59B3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xml:space="preserve">  const b2PolygonShape* polyA, const b2Transform&amp; xfA,</w:t>
      </w:r>
    </w:p>
    <w:p w14:paraId="6940683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xml:space="preserve">  const b2PolygonShape* polyB, const b2Transform&amp; xfB)</w:t>
      </w:r>
    </w:p>
    <w:p w14:paraId="66EBF58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w:t>
      </w:r>
    </w:p>
    <w:p w14:paraId="05362DA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manifold-&gt;pointCount = 0;</w:t>
      </w:r>
    </w:p>
    <w:p w14:paraId="0A83418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totalRadius = polyA-&gt;m_radius + polyB-&gt;m_radius;</w:t>
      </w:r>
    </w:p>
    <w:p w14:paraId="6876BA27" w14:textId="77777777" w:rsidR="009F1442" w:rsidRPr="009F1442" w:rsidRDefault="009F1442" w:rsidP="009F1442">
      <w:pPr>
        <w:pStyle w:val="NormalPACKT"/>
        <w:spacing w:after="0"/>
        <w:rPr>
          <w:rFonts w:ascii="Consolas" w:hAnsi="Consolas"/>
          <w:sz w:val="20"/>
          <w:szCs w:val="20"/>
        </w:rPr>
      </w:pPr>
    </w:p>
    <w:p w14:paraId="2DD054A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edgeA = 0;</w:t>
      </w:r>
    </w:p>
    <w:p w14:paraId="2C4BF5B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separationA = b2FindMaxSeparation(&amp;edgeA, polyA, xfA, polyB, xfB);</w:t>
      </w:r>
    </w:p>
    <w:p w14:paraId="791D402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if (separationA &gt; totalRadius)</w:t>
      </w:r>
    </w:p>
    <w:p w14:paraId="7233ACA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return;</w:t>
      </w:r>
    </w:p>
    <w:p w14:paraId="43736666" w14:textId="77777777" w:rsidR="009F1442" w:rsidRPr="009F1442" w:rsidRDefault="009F1442" w:rsidP="009F1442">
      <w:pPr>
        <w:pStyle w:val="NormalPACKT"/>
        <w:spacing w:after="0"/>
        <w:rPr>
          <w:rFonts w:ascii="Consolas" w:hAnsi="Consolas"/>
          <w:sz w:val="20"/>
          <w:szCs w:val="20"/>
        </w:rPr>
      </w:pPr>
    </w:p>
    <w:p w14:paraId="3D2C27E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edgeB = 0;</w:t>
      </w:r>
    </w:p>
    <w:p w14:paraId="6203A26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separationB = b2FindMaxSeparation(&amp;edgeB, polyB, xfB, polyA, xfA);</w:t>
      </w:r>
    </w:p>
    <w:p w14:paraId="40795EC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if (separationB &gt; totalRadius)</w:t>
      </w:r>
    </w:p>
    <w:p w14:paraId="0B367FB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return;</w:t>
      </w:r>
    </w:p>
    <w:p w14:paraId="44CF6860" w14:textId="77777777" w:rsidR="009F1442" w:rsidRPr="009F1442" w:rsidRDefault="009F1442" w:rsidP="009F1442">
      <w:pPr>
        <w:pStyle w:val="NormalPACKT"/>
        <w:spacing w:after="0"/>
        <w:rPr>
          <w:rFonts w:ascii="Consolas" w:hAnsi="Consolas"/>
          <w:sz w:val="20"/>
          <w:szCs w:val="20"/>
        </w:rPr>
      </w:pPr>
    </w:p>
    <w:p w14:paraId="63E4083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b2PolygonShape* poly1;</w:t>
      </w:r>
      <w:r w:rsidRPr="009F1442">
        <w:rPr>
          <w:rFonts w:ascii="Consolas" w:hAnsi="Consolas"/>
          <w:sz w:val="20"/>
          <w:szCs w:val="20"/>
        </w:rPr>
        <w:tab/>
        <w:t>// reference polygon</w:t>
      </w:r>
    </w:p>
    <w:p w14:paraId="3E1CCC1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b2PolygonShape* poly2;</w:t>
      </w:r>
      <w:r w:rsidRPr="009F1442">
        <w:rPr>
          <w:rFonts w:ascii="Consolas" w:hAnsi="Consolas"/>
          <w:sz w:val="20"/>
          <w:szCs w:val="20"/>
        </w:rPr>
        <w:tab/>
        <w:t>// incident polygon</w:t>
      </w:r>
    </w:p>
    <w:p w14:paraId="71CDCC6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lastRenderedPageBreak/>
        <w:tab/>
        <w:t>b2Transform xf1, xf2;</w:t>
      </w:r>
    </w:p>
    <w:p w14:paraId="7F2804B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edge1;</w:t>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reference edge</w:t>
      </w:r>
    </w:p>
    <w:p w14:paraId="3D49538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uint8 flip;</w:t>
      </w:r>
    </w:p>
    <w:p w14:paraId="4115DEF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float32 k_tol = 0.1f * b2_linearSlop;</w:t>
      </w:r>
    </w:p>
    <w:p w14:paraId="7F17BF22" w14:textId="77777777" w:rsidR="009F1442" w:rsidRPr="009F1442" w:rsidRDefault="009F1442" w:rsidP="009F1442">
      <w:pPr>
        <w:pStyle w:val="NormalPACKT"/>
        <w:spacing w:after="0"/>
        <w:rPr>
          <w:rFonts w:ascii="Consolas" w:hAnsi="Consolas"/>
          <w:sz w:val="20"/>
          <w:szCs w:val="20"/>
        </w:rPr>
      </w:pPr>
    </w:p>
    <w:p w14:paraId="4D0C82E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if (separationB &gt; separationA + k_tol)</w:t>
      </w:r>
    </w:p>
    <w:p w14:paraId="74067BA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37C2CE8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poly1 = polyB;</w:t>
      </w:r>
    </w:p>
    <w:p w14:paraId="4779B32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poly2 = polyA;</w:t>
      </w:r>
    </w:p>
    <w:p w14:paraId="22DA11F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xf1 = xfB;</w:t>
      </w:r>
    </w:p>
    <w:p w14:paraId="22F113A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xf2 = xfA;</w:t>
      </w:r>
    </w:p>
    <w:p w14:paraId="158C4B2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edge1 = edgeB;</w:t>
      </w:r>
    </w:p>
    <w:p w14:paraId="422C14A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manifold-&gt;type = b2Manifold::e_faceB;</w:t>
      </w:r>
    </w:p>
    <w:p w14:paraId="3021EDD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flip = 1;</w:t>
      </w:r>
    </w:p>
    <w:p w14:paraId="20AE256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53DDA12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else</w:t>
      </w:r>
    </w:p>
    <w:p w14:paraId="787C52F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5487F35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poly1 = polyA;</w:t>
      </w:r>
    </w:p>
    <w:p w14:paraId="7E8E7B1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poly2 = polyB;</w:t>
      </w:r>
    </w:p>
    <w:p w14:paraId="3B15D7B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xf1 = xfA;</w:t>
      </w:r>
    </w:p>
    <w:p w14:paraId="5001226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xf2 = xfB;</w:t>
      </w:r>
    </w:p>
    <w:p w14:paraId="5690C51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edge1 = edgeA;</w:t>
      </w:r>
    </w:p>
    <w:p w14:paraId="0AE60C1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manifold-&gt;type = b2Manifold::e_faceA;</w:t>
      </w:r>
    </w:p>
    <w:p w14:paraId="366B07E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flip = 0;</w:t>
      </w:r>
    </w:p>
    <w:p w14:paraId="431A12B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5A4BBC82" w14:textId="77777777" w:rsidR="009F1442" w:rsidRPr="009F1442" w:rsidRDefault="009F1442" w:rsidP="009F1442">
      <w:pPr>
        <w:pStyle w:val="NormalPACKT"/>
        <w:spacing w:after="0"/>
        <w:rPr>
          <w:rFonts w:ascii="Consolas" w:hAnsi="Consolas"/>
          <w:sz w:val="20"/>
          <w:szCs w:val="20"/>
        </w:rPr>
      </w:pPr>
    </w:p>
    <w:p w14:paraId="268BA78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b2ClipVertex incidentEdge[2];</w:t>
      </w:r>
    </w:p>
    <w:p w14:paraId="56A60FB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b2FindIncidentEdge(incidentEdge, poly1, xf1, edge1, poly2, xf2);</w:t>
      </w:r>
    </w:p>
    <w:p w14:paraId="3BB622D2" w14:textId="77777777" w:rsidR="009F1442" w:rsidRPr="009F1442" w:rsidRDefault="009F1442" w:rsidP="009F1442">
      <w:pPr>
        <w:pStyle w:val="NormalPACKT"/>
        <w:spacing w:after="0"/>
        <w:rPr>
          <w:rFonts w:ascii="Consolas" w:hAnsi="Consolas"/>
          <w:sz w:val="20"/>
          <w:szCs w:val="20"/>
        </w:rPr>
      </w:pPr>
    </w:p>
    <w:p w14:paraId="55629A5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count1 = poly1-&gt;m_count;</w:t>
      </w:r>
    </w:p>
    <w:p w14:paraId="42C8FE4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const b2Vec2* vertices1 = poly1-&gt;m_vertices;</w:t>
      </w:r>
    </w:p>
    <w:p w14:paraId="33D107B3" w14:textId="77777777" w:rsidR="009F1442" w:rsidRPr="009F1442" w:rsidRDefault="009F1442" w:rsidP="009F1442">
      <w:pPr>
        <w:pStyle w:val="NormalPACKT"/>
        <w:spacing w:after="0"/>
        <w:rPr>
          <w:rFonts w:ascii="Consolas" w:hAnsi="Consolas"/>
          <w:sz w:val="20"/>
          <w:szCs w:val="20"/>
        </w:rPr>
      </w:pPr>
    </w:p>
    <w:p w14:paraId="7521203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iv1 = edge1;</w:t>
      </w:r>
    </w:p>
    <w:p w14:paraId="12DCBA3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iv2 = edge1 + 1 &lt; count1 ? edge1 + 1 : 0;</w:t>
      </w:r>
    </w:p>
    <w:p w14:paraId="38DF9AE1" w14:textId="77777777" w:rsidR="009F1442" w:rsidRPr="009F1442" w:rsidRDefault="009F1442" w:rsidP="009F1442">
      <w:pPr>
        <w:pStyle w:val="NormalPACKT"/>
        <w:spacing w:after="0"/>
        <w:rPr>
          <w:rFonts w:ascii="Consolas" w:hAnsi="Consolas"/>
          <w:sz w:val="20"/>
          <w:szCs w:val="20"/>
        </w:rPr>
      </w:pPr>
    </w:p>
    <w:p w14:paraId="7545829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v11 = vertices1[iv1];</w:t>
      </w:r>
    </w:p>
    <w:p w14:paraId="06B0381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v12 = vertices1[iv2];</w:t>
      </w:r>
    </w:p>
    <w:p w14:paraId="3165BF93" w14:textId="77777777" w:rsidR="009F1442" w:rsidRPr="009F1442" w:rsidRDefault="009F1442" w:rsidP="009F1442">
      <w:pPr>
        <w:pStyle w:val="NormalPACKT"/>
        <w:spacing w:after="0"/>
        <w:rPr>
          <w:rFonts w:ascii="Consolas" w:hAnsi="Consolas"/>
          <w:sz w:val="20"/>
          <w:szCs w:val="20"/>
        </w:rPr>
      </w:pPr>
    </w:p>
    <w:p w14:paraId="27733AB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localTangent = v12 - v11;</w:t>
      </w:r>
    </w:p>
    <w:p w14:paraId="0AA0C0A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localTangent.Normalize();</w:t>
      </w:r>
    </w:p>
    <w:p w14:paraId="540A5F7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p>
    <w:p w14:paraId="2CFC371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localNormal = b2Cross(localTangent, 1.0f);</w:t>
      </w:r>
    </w:p>
    <w:p w14:paraId="62D91F7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planePoint = 0.5f * (v11 + v12);</w:t>
      </w:r>
    </w:p>
    <w:p w14:paraId="3E987949" w14:textId="77777777" w:rsidR="009F1442" w:rsidRPr="009F1442" w:rsidRDefault="009F1442" w:rsidP="009F1442">
      <w:pPr>
        <w:pStyle w:val="NormalPACKT"/>
        <w:spacing w:after="0"/>
        <w:rPr>
          <w:rFonts w:ascii="Consolas" w:hAnsi="Consolas"/>
          <w:sz w:val="20"/>
          <w:szCs w:val="20"/>
        </w:rPr>
      </w:pPr>
    </w:p>
    <w:p w14:paraId="7A71BEA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b2Vec2 tangent = b2Mul(xf1.q, localTangent);</w:t>
      </w:r>
    </w:p>
    <w:p w14:paraId="78AD1F4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lastRenderedPageBreak/>
        <w:tab/>
        <w:t>b2Vec2 normal = b2Cross(tangent, 1.0f);</w:t>
      </w:r>
    </w:p>
    <w:p w14:paraId="2494FF2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p>
    <w:p w14:paraId="030DE68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v11 = b2Mul(xf1, v11);</w:t>
      </w:r>
    </w:p>
    <w:p w14:paraId="4751443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v12 = b2Mul(xf1, v12);</w:t>
      </w:r>
    </w:p>
    <w:p w14:paraId="13B40D1E" w14:textId="77777777" w:rsidR="009F1442" w:rsidRPr="009F1442" w:rsidRDefault="009F1442" w:rsidP="009F1442">
      <w:pPr>
        <w:pStyle w:val="NormalPACKT"/>
        <w:spacing w:after="0"/>
        <w:rPr>
          <w:rFonts w:ascii="Consolas" w:hAnsi="Consolas"/>
          <w:sz w:val="20"/>
          <w:szCs w:val="20"/>
        </w:rPr>
      </w:pPr>
    </w:p>
    <w:p w14:paraId="7D67F56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Face offset.</w:t>
      </w:r>
    </w:p>
    <w:p w14:paraId="183EC23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frontOffset = b2Dot(normal, v11);</w:t>
      </w:r>
    </w:p>
    <w:p w14:paraId="3AADA899" w14:textId="77777777" w:rsidR="009F1442" w:rsidRPr="009F1442" w:rsidRDefault="009F1442" w:rsidP="009F1442">
      <w:pPr>
        <w:pStyle w:val="NormalPACKT"/>
        <w:spacing w:after="0"/>
        <w:rPr>
          <w:rFonts w:ascii="Consolas" w:hAnsi="Consolas"/>
          <w:sz w:val="20"/>
          <w:szCs w:val="20"/>
        </w:rPr>
      </w:pPr>
    </w:p>
    <w:p w14:paraId="3329CFA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Side offsets, extended by polytope skin thickness.</w:t>
      </w:r>
    </w:p>
    <w:p w14:paraId="660FD38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sideOffset1 = -b2Dot(tangent, v11) + totalRadius;</w:t>
      </w:r>
    </w:p>
    <w:p w14:paraId="0832625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float32 sideOffset2 = b2Dot(tangent, v12) + totalRadius;</w:t>
      </w:r>
    </w:p>
    <w:p w14:paraId="0FF39952" w14:textId="77777777" w:rsidR="009F1442" w:rsidRPr="009F1442" w:rsidRDefault="009F1442" w:rsidP="009F1442">
      <w:pPr>
        <w:pStyle w:val="NormalPACKT"/>
        <w:spacing w:after="0"/>
        <w:rPr>
          <w:rFonts w:ascii="Consolas" w:hAnsi="Consolas"/>
          <w:sz w:val="20"/>
          <w:szCs w:val="20"/>
        </w:rPr>
      </w:pPr>
    </w:p>
    <w:p w14:paraId="0F4D9FF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Clip incident edge against extruded edge1 side edges.</w:t>
      </w:r>
    </w:p>
    <w:p w14:paraId="2FFF14B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b2ClipVertex clipPoints1[2];</w:t>
      </w:r>
    </w:p>
    <w:p w14:paraId="67CA4A41"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b2ClipVertex clipPoints2[2];</w:t>
      </w:r>
    </w:p>
    <w:p w14:paraId="568F8C0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 np;</w:t>
      </w:r>
    </w:p>
    <w:p w14:paraId="5BFC08BD" w14:textId="77777777" w:rsidR="009F1442" w:rsidRPr="009F1442" w:rsidRDefault="009F1442" w:rsidP="009F1442">
      <w:pPr>
        <w:pStyle w:val="NormalPACKT"/>
        <w:spacing w:after="0"/>
        <w:rPr>
          <w:rFonts w:ascii="Consolas" w:hAnsi="Consolas"/>
          <w:sz w:val="20"/>
          <w:szCs w:val="20"/>
        </w:rPr>
      </w:pPr>
    </w:p>
    <w:p w14:paraId="6EE821D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Clip to box side 1</w:t>
      </w:r>
    </w:p>
    <w:p w14:paraId="5A66ED2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np = b2ClipSegmentToLine(clipPoints1, incidentEdge, -tangent, sideOffset1, iv1);</w:t>
      </w:r>
    </w:p>
    <w:p w14:paraId="39A4C5EA" w14:textId="77777777" w:rsidR="009F1442" w:rsidRPr="009F1442" w:rsidRDefault="009F1442" w:rsidP="009F1442">
      <w:pPr>
        <w:pStyle w:val="NormalPACKT"/>
        <w:spacing w:after="0"/>
        <w:rPr>
          <w:rFonts w:ascii="Consolas" w:hAnsi="Consolas"/>
          <w:sz w:val="20"/>
          <w:szCs w:val="20"/>
        </w:rPr>
      </w:pPr>
    </w:p>
    <w:p w14:paraId="0149663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if (np &lt; 2)</w:t>
      </w:r>
    </w:p>
    <w:p w14:paraId="77E24AE0"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return;</w:t>
      </w:r>
    </w:p>
    <w:p w14:paraId="3F5F74DA" w14:textId="77777777" w:rsidR="009F1442" w:rsidRPr="009F1442" w:rsidRDefault="009F1442" w:rsidP="009F1442">
      <w:pPr>
        <w:pStyle w:val="NormalPACKT"/>
        <w:spacing w:after="0"/>
        <w:rPr>
          <w:rFonts w:ascii="Consolas" w:hAnsi="Consolas"/>
          <w:sz w:val="20"/>
          <w:szCs w:val="20"/>
        </w:rPr>
      </w:pPr>
    </w:p>
    <w:p w14:paraId="4C12AFC7"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Clip to negative box side 1</w:t>
      </w:r>
    </w:p>
    <w:p w14:paraId="03EE444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np = b2ClipSegmentToLine(clipPoints2, clipPoints1,  tangent, sideOffset2, iv2);</w:t>
      </w:r>
    </w:p>
    <w:p w14:paraId="66BF2419" w14:textId="77777777" w:rsidR="009F1442" w:rsidRPr="009F1442" w:rsidRDefault="009F1442" w:rsidP="009F1442">
      <w:pPr>
        <w:pStyle w:val="NormalPACKT"/>
        <w:spacing w:after="0"/>
        <w:rPr>
          <w:rFonts w:ascii="Consolas" w:hAnsi="Consolas"/>
          <w:sz w:val="20"/>
          <w:szCs w:val="20"/>
        </w:rPr>
      </w:pPr>
    </w:p>
    <w:p w14:paraId="4DD8C30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if (np &lt; 2)</w:t>
      </w:r>
    </w:p>
    <w:p w14:paraId="0FBEA54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1FD693E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return;</w:t>
      </w:r>
    </w:p>
    <w:p w14:paraId="05F5680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32A49D39" w14:textId="77777777" w:rsidR="009F1442" w:rsidRPr="009F1442" w:rsidRDefault="009F1442" w:rsidP="009F1442">
      <w:pPr>
        <w:pStyle w:val="NormalPACKT"/>
        <w:spacing w:after="0"/>
        <w:rPr>
          <w:rFonts w:ascii="Consolas" w:hAnsi="Consolas"/>
          <w:sz w:val="20"/>
          <w:szCs w:val="20"/>
        </w:rPr>
      </w:pPr>
    </w:p>
    <w:p w14:paraId="703074E3"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 Now clipPoints2 contains the clipped points.</w:t>
      </w:r>
    </w:p>
    <w:p w14:paraId="0E0118D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manifold-&gt;localNormal = localNormal;</w:t>
      </w:r>
    </w:p>
    <w:p w14:paraId="5B23751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manifold-&gt;localPoint = planePoint;</w:t>
      </w:r>
    </w:p>
    <w:p w14:paraId="7A4F7334" w14:textId="77777777" w:rsidR="009F1442" w:rsidRPr="009F1442" w:rsidRDefault="009F1442" w:rsidP="009F1442">
      <w:pPr>
        <w:pStyle w:val="NormalPACKT"/>
        <w:spacing w:after="0"/>
        <w:rPr>
          <w:rFonts w:ascii="Consolas" w:hAnsi="Consolas"/>
          <w:sz w:val="20"/>
          <w:szCs w:val="20"/>
        </w:rPr>
      </w:pPr>
    </w:p>
    <w:p w14:paraId="5503842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int32 pointCount = 0;</w:t>
      </w:r>
    </w:p>
    <w:p w14:paraId="02F1CC8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for (int32 i = 0; i &lt; b2_maxManifoldPoints; ++i)</w:t>
      </w:r>
    </w:p>
    <w:p w14:paraId="113FE9E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5BFDFA3F"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float32 separation = b2Dot(normal, clipPoints2[i].v) - frontOffset;</w:t>
      </w:r>
    </w:p>
    <w:p w14:paraId="397628DD" w14:textId="77777777" w:rsidR="009F1442" w:rsidRPr="009F1442" w:rsidRDefault="009F1442" w:rsidP="009F1442">
      <w:pPr>
        <w:pStyle w:val="NormalPACKT"/>
        <w:spacing w:after="0"/>
        <w:rPr>
          <w:rFonts w:ascii="Consolas" w:hAnsi="Consolas"/>
          <w:sz w:val="20"/>
          <w:szCs w:val="20"/>
        </w:rPr>
      </w:pPr>
    </w:p>
    <w:p w14:paraId="050A884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if (separation &lt;= totalRadius)</w:t>
      </w:r>
    </w:p>
    <w:p w14:paraId="001B6F3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3785DC1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lastRenderedPageBreak/>
        <w:tab/>
      </w:r>
      <w:r w:rsidRPr="009F1442">
        <w:rPr>
          <w:rFonts w:ascii="Consolas" w:hAnsi="Consolas"/>
          <w:sz w:val="20"/>
          <w:szCs w:val="20"/>
        </w:rPr>
        <w:tab/>
      </w:r>
      <w:r w:rsidRPr="009F1442">
        <w:rPr>
          <w:rFonts w:ascii="Consolas" w:hAnsi="Consolas"/>
          <w:sz w:val="20"/>
          <w:szCs w:val="20"/>
        </w:rPr>
        <w:tab/>
        <w:t>b2ManifoldPoint* cp = manifold-&gt;points + pointCount;</w:t>
      </w:r>
    </w:p>
    <w:p w14:paraId="2558E25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cp-&gt;localPoint = b2MulT(xf2, clipPoints2[i].v);</w:t>
      </w:r>
    </w:p>
    <w:p w14:paraId="5DEF8A6E"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cp-&gt;id = clipPoints2[i].id;</w:t>
      </w:r>
    </w:p>
    <w:p w14:paraId="499E769A"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if (flip)</w:t>
      </w:r>
    </w:p>
    <w:p w14:paraId="5F38C736"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w:t>
      </w:r>
    </w:p>
    <w:p w14:paraId="203F579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 Swap features</w:t>
      </w:r>
    </w:p>
    <w:p w14:paraId="390FB75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b2ContactFeature cf = cp-&gt;id.cf;</w:t>
      </w:r>
    </w:p>
    <w:p w14:paraId="2AFA222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cp-&gt;id.cf.indexA = cf.indexB;</w:t>
      </w:r>
    </w:p>
    <w:p w14:paraId="58FD3B49"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cp-&gt;id.cf.indexB = cf.indexA;</w:t>
      </w:r>
    </w:p>
    <w:p w14:paraId="05D848C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cp-&gt;id.cf.typeA = cf.typeB;</w:t>
      </w:r>
    </w:p>
    <w:p w14:paraId="556D7574"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cp-&gt;id.cf.typeB = cf.typeA;</w:t>
      </w:r>
    </w:p>
    <w:p w14:paraId="633FB795"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w:t>
      </w:r>
    </w:p>
    <w:p w14:paraId="1E72C42B"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r>
      <w:r w:rsidRPr="009F1442">
        <w:rPr>
          <w:rFonts w:ascii="Consolas" w:hAnsi="Consolas"/>
          <w:sz w:val="20"/>
          <w:szCs w:val="20"/>
        </w:rPr>
        <w:tab/>
        <w:t>++pointCount;</w:t>
      </w:r>
    </w:p>
    <w:p w14:paraId="33DC74D2"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r>
      <w:r w:rsidRPr="009F1442">
        <w:rPr>
          <w:rFonts w:ascii="Consolas" w:hAnsi="Consolas"/>
          <w:sz w:val="20"/>
          <w:szCs w:val="20"/>
        </w:rPr>
        <w:tab/>
        <w:t>}</w:t>
      </w:r>
    </w:p>
    <w:p w14:paraId="2B7A75E8"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w:t>
      </w:r>
    </w:p>
    <w:p w14:paraId="140A020D" w14:textId="77777777" w:rsidR="009F1442" w:rsidRPr="009F1442" w:rsidRDefault="009F1442" w:rsidP="009F1442">
      <w:pPr>
        <w:pStyle w:val="NormalPACKT"/>
        <w:spacing w:after="0"/>
        <w:rPr>
          <w:rFonts w:ascii="Consolas" w:hAnsi="Consolas"/>
          <w:sz w:val="20"/>
          <w:szCs w:val="20"/>
        </w:rPr>
      </w:pPr>
    </w:p>
    <w:p w14:paraId="5EFD6C1C" w14:textId="77777777"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ab/>
        <w:t>manifold-&gt;pointCount = pointCount;</w:t>
      </w:r>
    </w:p>
    <w:p w14:paraId="429A1E1F" w14:textId="3B2961A3" w:rsidR="009F1442" w:rsidRPr="009F1442" w:rsidRDefault="009F1442" w:rsidP="009F1442">
      <w:pPr>
        <w:pStyle w:val="NormalPACKT"/>
        <w:spacing w:after="0"/>
        <w:rPr>
          <w:rFonts w:ascii="Consolas" w:hAnsi="Consolas"/>
          <w:sz w:val="20"/>
          <w:szCs w:val="20"/>
        </w:rPr>
      </w:pPr>
      <w:r w:rsidRPr="009F1442">
        <w:rPr>
          <w:rFonts w:ascii="Consolas" w:hAnsi="Consolas"/>
          <w:sz w:val="20"/>
          <w:szCs w:val="20"/>
        </w:rPr>
        <w:t>}</w:t>
      </w:r>
    </w:p>
    <w:p w14:paraId="554B6BD7" w14:textId="4C311F57" w:rsidR="001225D8" w:rsidRDefault="001225D8" w:rsidP="00031AA1">
      <w:pPr>
        <w:pStyle w:val="Heading2"/>
        <w:numPr>
          <w:ilvl w:val="1"/>
          <w:numId w:val="6"/>
        </w:numPr>
        <w:tabs>
          <w:tab w:val="left" w:pos="0"/>
        </w:tabs>
      </w:pPr>
      <w:r>
        <w:t>How it works...</w:t>
      </w:r>
    </w:p>
    <w:p w14:paraId="345CEF0F" w14:textId="2A86FF67" w:rsidR="00DA1649" w:rsidRDefault="009F1442" w:rsidP="00DA1649">
      <w:pPr>
        <w:pStyle w:val="NormalPACKT"/>
      </w:pPr>
      <w:r>
        <w:t xml:space="preserve">Assuming the objects in the scene are already setup as rigid body, </w:t>
      </w:r>
      <w:r w:rsidR="00182E97">
        <w:t xml:space="preserve">and the proper impulses are added to each, the next step is to detect the collisions. </w:t>
      </w:r>
    </w:p>
    <w:p w14:paraId="1800DC4D" w14:textId="51DB5A06" w:rsidR="00182E97" w:rsidRDefault="00182E97" w:rsidP="00DA1649">
      <w:pPr>
        <w:pStyle w:val="NormalPACKT"/>
      </w:pPr>
      <w:r>
        <w:t xml:space="preserve">In games, collision detection usually happens in two phases. The first phase is called the broad-phase collision and the next phase is called the narrow-phase collision. Broad phase is less expensive as it deals with a concept of, “What bodies are most likely to collide”. Narrow bodies are more expensive because they actually compare each body for collision. In a games environment it is not feasible to have everything in the narrow phase. Hence most of it is done in the broad phase. Broad phase algorithms work with sweep and prune (sort and prune) or Space partition tree. In sweep and prune technique, all the lower ends and upper ends of the bounding boxes of the solids are sorted and checked for intersection. After that it is sent to a more detailed check in the narrow phase. So in this method, we need to update the </w:t>
      </w:r>
      <w:r w:rsidR="00A45E87">
        <w:t>bounding box of the solid ever time it is oriented. The other technique used is BSP. We have already discussed BSP in previous chapters. We need to partition the scene in such a way that in each subdivision, only a certain number of objects can collide. In the narrow phase collision, a more pixel perfect collision detection algorithm is applied.</w:t>
      </w:r>
    </w:p>
    <w:p w14:paraId="6719862C" w14:textId="7629C5FF" w:rsidR="00A45E87" w:rsidRDefault="00A45E87" w:rsidP="00DA1649">
      <w:pPr>
        <w:pStyle w:val="NormalPACKT"/>
      </w:pPr>
      <w:r>
        <w:t xml:space="preserve">There are various ways to check for collision. It entirely depends on the shape that is acting act as the bounding box. Also it is important to understand how the bounding box is aligned. In a normal scenario a bounding box would be axes aligned and would be referred to as AABB. To detect if two Box2D bounding boxes have collided, we would </w:t>
      </w:r>
      <w:r>
        <w:lastRenderedPageBreak/>
        <w:t>have to do the following.</w:t>
      </w:r>
    </w:p>
    <w:p w14:paraId="130901EE" w14:textId="77777777" w:rsidR="00A45E87" w:rsidRPr="00A45E87" w:rsidRDefault="00A45E87" w:rsidP="00A45E87">
      <w:pPr>
        <w:pStyle w:val="NormalPACKT"/>
        <w:spacing w:after="0"/>
        <w:rPr>
          <w:rFonts w:ascii="Consolas" w:hAnsi="Consolas"/>
          <w:sz w:val="20"/>
          <w:szCs w:val="20"/>
        </w:rPr>
      </w:pPr>
      <w:r w:rsidRPr="00A45E87">
        <w:rPr>
          <w:rFonts w:ascii="Consolas" w:hAnsi="Consolas"/>
          <w:sz w:val="20"/>
          <w:szCs w:val="20"/>
        </w:rPr>
        <w:t>bool BoxesIntersect(const Box2D &amp;a, const Box2D &amp;b)</w:t>
      </w:r>
    </w:p>
    <w:p w14:paraId="5B9BBF48" w14:textId="77777777" w:rsidR="00A45E87" w:rsidRPr="00A45E87" w:rsidRDefault="00A45E87" w:rsidP="00A45E87">
      <w:pPr>
        <w:pStyle w:val="NormalPACKT"/>
        <w:spacing w:after="0"/>
        <w:rPr>
          <w:rFonts w:ascii="Consolas" w:hAnsi="Consolas"/>
          <w:sz w:val="20"/>
          <w:szCs w:val="20"/>
        </w:rPr>
      </w:pPr>
      <w:r w:rsidRPr="00A45E87">
        <w:rPr>
          <w:rFonts w:ascii="Consolas" w:hAnsi="Consolas"/>
          <w:sz w:val="20"/>
          <w:szCs w:val="20"/>
        </w:rPr>
        <w:t>{</w:t>
      </w:r>
    </w:p>
    <w:p w14:paraId="0106135D" w14:textId="77777777" w:rsidR="00A45E87" w:rsidRPr="00A45E87" w:rsidRDefault="00A45E87" w:rsidP="00A45E87">
      <w:pPr>
        <w:pStyle w:val="NormalPACKT"/>
        <w:spacing w:after="0"/>
        <w:rPr>
          <w:rFonts w:ascii="Consolas" w:hAnsi="Consolas"/>
          <w:sz w:val="20"/>
          <w:szCs w:val="20"/>
        </w:rPr>
      </w:pPr>
      <w:r w:rsidRPr="00A45E87">
        <w:rPr>
          <w:rFonts w:ascii="Consolas" w:hAnsi="Consolas"/>
          <w:sz w:val="20"/>
          <w:szCs w:val="20"/>
        </w:rPr>
        <w:t xml:space="preserve">    if (a.max.x &lt; b.min.x) return false; // a is left of b</w:t>
      </w:r>
    </w:p>
    <w:p w14:paraId="612180F8" w14:textId="77777777" w:rsidR="00A45E87" w:rsidRPr="00A45E87" w:rsidRDefault="00A45E87" w:rsidP="00A45E87">
      <w:pPr>
        <w:pStyle w:val="NormalPACKT"/>
        <w:spacing w:after="0"/>
        <w:rPr>
          <w:rFonts w:ascii="Consolas" w:hAnsi="Consolas"/>
          <w:sz w:val="20"/>
          <w:szCs w:val="20"/>
        </w:rPr>
      </w:pPr>
      <w:r w:rsidRPr="00A45E87">
        <w:rPr>
          <w:rFonts w:ascii="Consolas" w:hAnsi="Consolas"/>
          <w:sz w:val="20"/>
          <w:szCs w:val="20"/>
        </w:rPr>
        <w:t xml:space="preserve">    if (a.min.x &gt; b.max.x) return false; // a is right of b</w:t>
      </w:r>
    </w:p>
    <w:p w14:paraId="5D5D8E0C" w14:textId="77777777" w:rsidR="00A45E87" w:rsidRPr="00A45E87" w:rsidRDefault="00A45E87" w:rsidP="00A45E87">
      <w:pPr>
        <w:pStyle w:val="NormalPACKT"/>
        <w:spacing w:after="0"/>
        <w:rPr>
          <w:rFonts w:ascii="Consolas" w:hAnsi="Consolas"/>
          <w:sz w:val="20"/>
          <w:szCs w:val="20"/>
        </w:rPr>
      </w:pPr>
      <w:r w:rsidRPr="00A45E87">
        <w:rPr>
          <w:rFonts w:ascii="Consolas" w:hAnsi="Consolas"/>
          <w:sz w:val="20"/>
          <w:szCs w:val="20"/>
        </w:rPr>
        <w:t xml:space="preserve">    if (a.max.y &lt; b.min.y) return false; // a is above b</w:t>
      </w:r>
    </w:p>
    <w:p w14:paraId="691F5380" w14:textId="77777777" w:rsidR="00A45E87" w:rsidRPr="00A45E87" w:rsidRDefault="00A45E87" w:rsidP="00A45E87">
      <w:pPr>
        <w:pStyle w:val="NormalPACKT"/>
        <w:spacing w:after="0"/>
        <w:rPr>
          <w:rFonts w:ascii="Consolas" w:hAnsi="Consolas"/>
          <w:sz w:val="20"/>
          <w:szCs w:val="20"/>
        </w:rPr>
      </w:pPr>
      <w:r w:rsidRPr="00A45E87">
        <w:rPr>
          <w:rFonts w:ascii="Consolas" w:hAnsi="Consolas"/>
          <w:sz w:val="20"/>
          <w:szCs w:val="20"/>
        </w:rPr>
        <w:t xml:space="preserve">    if (a.min.y &gt; b.max.y) return false; // a is below b</w:t>
      </w:r>
    </w:p>
    <w:p w14:paraId="71D339FA" w14:textId="77777777" w:rsidR="00A45E87" w:rsidRDefault="00A45E87" w:rsidP="00A45E87">
      <w:pPr>
        <w:pStyle w:val="NormalPACKT"/>
        <w:spacing w:after="0"/>
      </w:pPr>
      <w:r w:rsidRPr="00A45E87">
        <w:rPr>
          <w:rFonts w:ascii="Consolas" w:hAnsi="Consolas"/>
          <w:sz w:val="20"/>
          <w:szCs w:val="20"/>
        </w:rPr>
        <w:t xml:space="preserve">    return true;</w:t>
      </w:r>
      <w:r>
        <w:t xml:space="preserve"> // boxes overlap</w:t>
      </w:r>
    </w:p>
    <w:p w14:paraId="28290D3A" w14:textId="3CFCA2B6" w:rsidR="00A45E87" w:rsidRDefault="00A45E87" w:rsidP="00A45E87">
      <w:pPr>
        <w:pStyle w:val="NormalPACKT"/>
      </w:pPr>
      <w:r>
        <w:t>}</w:t>
      </w:r>
    </w:p>
    <w:p w14:paraId="42FAE44D" w14:textId="62ED75A2" w:rsidR="009A1281" w:rsidRPr="00DA1649" w:rsidRDefault="009A1281" w:rsidP="00A45E87">
      <w:pPr>
        <w:pStyle w:val="NormalPACKT"/>
      </w:pPr>
      <w:r>
        <w:t>We can then extend this to detect more complex shapes of rectangles, circles, line and other polygons. If we are writing our own 2D Physics engine, then we would have to write function for each combination of shape intersecting with one another. If we use a physics engine like Box2D or PhysX, these functions would be already written for us and we would have to just use them properly and consistently.</w:t>
      </w:r>
    </w:p>
    <w:p w14:paraId="14057E1B" w14:textId="77777777" w:rsidR="00F37F8C" w:rsidRPr="0067682A" w:rsidRDefault="00F37F8C" w:rsidP="0067682A">
      <w:pPr>
        <w:pStyle w:val="NormalPACKT"/>
        <w:rPr>
          <w:rFonts w:asciiTheme="minorHAnsi" w:hAnsiTheme="minorHAnsi"/>
          <w:szCs w:val="22"/>
        </w:rPr>
      </w:pPr>
    </w:p>
    <w:p w14:paraId="7541419E" w14:textId="795847F2" w:rsidR="001225D8" w:rsidRDefault="00054339" w:rsidP="00031AA1">
      <w:pPr>
        <w:pStyle w:val="Heading1"/>
        <w:numPr>
          <w:ilvl w:val="0"/>
          <w:numId w:val="7"/>
        </w:numPr>
        <w:tabs>
          <w:tab w:val="left" w:pos="0"/>
        </w:tabs>
      </w:pPr>
      <w:r>
        <w:t>Installing and Integrating Box2D</w:t>
      </w:r>
    </w:p>
    <w:p w14:paraId="4201D4A2" w14:textId="0688D1DA" w:rsidR="005D3C0B" w:rsidRDefault="00E67C11" w:rsidP="005D3C0B">
      <w:r>
        <w:t>To be able to work with 2D physics, one great open source physics engine is Box2D. This comes inbuilt with lots of functions which would be common for any 2D game, so we do not have to reinvent the wheel and write them again.</w:t>
      </w:r>
    </w:p>
    <w:p w14:paraId="265D9C1C" w14:textId="77777777" w:rsidR="001225D8" w:rsidRDefault="001225D8" w:rsidP="00291B74">
      <w:pPr>
        <w:pStyle w:val="Heading2"/>
        <w:numPr>
          <w:ilvl w:val="1"/>
          <w:numId w:val="1"/>
        </w:numPr>
        <w:tabs>
          <w:tab w:val="left" w:pos="0"/>
        </w:tabs>
      </w:pPr>
      <w:r>
        <w:t>Getting ready</w:t>
      </w:r>
    </w:p>
    <w:p w14:paraId="056AE73E" w14:textId="0D3C2A30" w:rsidR="00750B6C" w:rsidRDefault="00750B6C" w:rsidP="00750B6C">
      <w:pPr>
        <w:pStyle w:val="NormalPACKT"/>
        <w:numPr>
          <w:ilvl w:val="0"/>
          <w:numId w:val="1"/>
        </w:numPr>
      </w:pPr>
      <w:r>
        <w:t xml:space="preserve">You need to have a working </w:t>
      </w:r>
      <w:r w:rsidR="00662463">
        <w:t>Windows mach</w:t>
      </w:r>
      <w:r w:rsidR="00B25082">
        <w:t>ine.</w:t>
      </w:r>
    </w:p>
    <w:p w14:paraId="5E264079" w14:textId="259AACB2" w:rsidR="001225D8" w:rsidRDefault="001225D8" w:rsidP="00291B74">
      <w:pPr>
        <w:pStyle w:val="Heading2"/>
        <w:numPr>
          <w:ilvl w:val="1"/>
          <w:numId w:val="1"/>
        </w:numPr>
        <w:tabs>
          <w:tab w:val="left" w:pos="0"/>
        </w:tabs>
      </w:pPr>
      <w:r>
        <w:t>How to do it...</w:t>
      </w:r>
    </w:p>
    <w:p w14:paraId="39DFFD55" w14:textId="47F88FD1" w:rsidR="009A2603" w:rsidRDefault="00E67C11" w:rsidP="00E67C11">
      <w:pPr>
        <w:pStyle w:val="NormalPACKT"/>
        <w:numPr>
          <w:ilvl w:val="0"/>
          <w:numId w:val="26"/>
        </w:numPr>
      </w:pPr>
      <w:r>
        <w:t xml:space="preserve">Go to the following URL </w:t>
      </w:r>
      <w:hyperlink r:id="rId9" w:history="1">
        <w:r w:rsidRPr="00EE3858">
          <w:rPr>
            <w:rStyle w:val="Hyperlink"/>
            <w:lang w:val="en-GB" w:eastAsia="ar-SA" w:bidi="ar-SA"/>
          </w:rPr>
          <w:t>http://box2d.org/</w:t>
        </w:r>
      </w:hyperlink>
    </w:p>
    <w:p w14:paraId="05428B83" w14:textId="6EFA7B60" w:rsidR="00E67C11" w:rsidRDefault="00E67C11" w:rsidP="00E67C11">
      <w:pPr>
        <w:pStyle w:val="NormalPACKT"/>
        <w:numPr>
          <w:ilvl w:val="0"/>
          <w:numId w:val="26"/>
        </w:numPr>
      </w:pPr>
      <w:r>
        <w:t xml:space="preserve">Browse to </w:t>
      </w:r>
      <w:hyperlink r:id="rId10" w:history="1">
        <w:r w:rsidRPr="00EE3858">
          <w:rPr>
            <w:rStyle w:val="Hyperlink"/>
            <w:lang w:val="en-GB" w:eastAsia="ar-SA" w:bidi="ar-SA"/>
          </w:rPr>
          <w:t>http://box2d.org/downloads/</w:t>
        </w:r>
      </w:hyperlink>
      <w:r>
        <w:t xml:space="preserve">  </w:t>
      </w:r>
    </w:p>
    <w:p w14:paraId="1A5C14A1" w14:textId="111E0CF1" w:rsidR="00E67C11" w:rsidRDefault="00E67C11" w:rsidP="00E67C11">
      <w:pPr>
        <w:pStyle w:val="NormalPACKT"/>
        <w:numPr>
          <w:ilvl w:val="0"/>
          <w:numId w:val="26"/>
        </w:numPr>
      </w:pPr>
      <w:r>
        <w:t>Download or clone the latest copy from the GitHub</w:t>
      </w:r>
    </w:p>
    <w:p w14:paraId="48E32A2E" w14:textId="4864556F" w:rsidR="00E67C11" w:rsidRDefault="00E67C11" w:rsidP="00E67C11">
      <w:pPr>
        <w:pStyle w:val="NormalPACKT"/>
        <w:numPr>
          <w:ilvl w:val="0"/>
          <w:numId w:val="26"/>
        </w:numPr>
      </w:pPr>
      <w:r>
        <w:t>Build the solution in your version of Visual Studio. Some of the projects may not work as they were built in different versions of Visual Studio</w:t>
      </w:r>
    </w:p>
    <w:p w14:paraId="4C2E663B" w14:textId="37412EFA" w:rsidR="00E67C11" w:rsidRDefault="00BB21A2" w:rsidP="00E67C11">
      <w:pPr>
        <w:pStyle w:val="NormalPACKT"/>
        <w:numPr>
          <w:ilvl w:val="0"/>
          <w:numId w:val="26"/>
        </w:numPr>
      </w:pPr>
      <w:r>
        <w:t>If that throws any error, clean the solution, delete the bin folder and rebuild it again</w:t>
      </w:r>
    </w:p>
    <w:p w14:paraId="0A716E20" w14:textId="66C9E270" w:rsidR="00BB21A2" w:rsidRDefault="00BB21A2" w:rsidP="00E67C11">
      <w:pPr>
        <w:pStyle w:val="NormalPACKT"/>
        <w:numPr>
          <w:ilvl w:val="0"/>
          <w:numId w:val="26"/>
        </w:numPr>
      </w:pPr>
      <w:r>
        <w:t>After it rebuilds successfully, run the TestBed projects</w:t>
      </w:r>
    </w:p>
    <w:p w14:paraId="6A00BEEC" w14:textId="302B07F4" w:rsidR="00BB21A2" w:rsidRPr="009A2603" w:rsidRDefault="00BB21A2" w:rsidP="00E67C11">
      <w:pPr>
        <w:pStyle w:val="NormalPACKT"/>
        <w:numPr>
          <w:ilvl w:val="0"/>
          <w:numId w:val="26"/>
        </w:numPr>
      </w:pPr>
      <w:r>
        <w:lastRenderedPageBreak/>
        <w:t>If you can run the application successfully, Box2D has been integrated.</w:t>
      </w:r>
    </w:p>
    <w:p w14:paraId="116FAC69" w14:textId="772D7BBE" w:rsidR="001225D8" w:rsidRDefault="001225D8" w:rsidP="00494E3C">
      <w:pPr>
        <w:pStyle w:val="Heading2"/>
        <w:numPr>
          <w:ilvl w:val="1"/>
          <w:numId w:val="1"/>
        </w:numPr>
        <w:tabs>
          <w:tab w:val="left" w:pos="0"/>
        </w:tabs>
      </w:pPr>
      <w:r>
        <w:t>How it works...</w:t>
      </w:r>
    </w:p>
    <w:p w14:paraId="6C94FEB4" w14:textId="1AA84C78" w:rsidR="006117F3" w:rsidRDefault="00C85FE8" w:rsidP="007E20C9">
      <w:pPr>
        <w:pStyle w:val="NormalPACKT"/>
        <w:rPr>
          <w:lang w:val="en-NZ"/>
        </w:rPr>
      </w:pPr>
      <w:r>
        <w:rPr>
          <w:lang w:val="en-NZ"/>
        </w:rPr>
        <w:t>Box2D is a physics engine built entirely in C++. As they have given us access to the source code, it means we can build it as well from scratch and check for ourselves how each function is written. As the project is hosted on GitHub, every time a new development is done, we can clone it to get updated with all the latest code.</w:t>
      </w:r>
    </w:p>
    <w:p w14:paraId="458A4F6A" w14:textId="31E41BC3" w:rsidR="00C85FE8" w:rsidRDefault="00C85FE8" w:rsidP="007E20C9">
      <w:pPr>
        <w:pStyle w:val="NormalPACKT"/>
        <w:rPr>
          <w:lang w:val="en-NZ"/>
        </w:rPr>
      </w:pPr>
      <w:r>
        <w:rPr>
          <w:lang w:val="en-NZ"/>
        </w:rPr>
        <w:t xml:space="preserve">In the solution, Box2D already has a project called TestBed which has loads of sample applications which can be run. It is actually a collection of loads of different types of </w:t>
      </w:r>
      <w:r w:rsidR="00323D63">
        <w:rPr>
          <w:lang w:val="en-NZ"/>
        </w:rPr>
        <w:t>applications. Test Entries is the entry point of all the applications. It is a long array of the different applications that we want rendered in the TestBed project. The array contains the name of the application and the static function to initialise the world.</w:t>
      </w:r>
    </w:p>
    <w:p w14:paraId="03B4FF29" w14:textId="0204182E" w:rsidR="00323D63" w:rsidRPr="00CA44B4" w:rsidRDefault="00323D63" w:rsidP="007E20C9">
      <w:pPr>
        <w:pStyle w:val="NormalPACKT"/>
        <w:rPr>
          <w:lang w:val="en-NZ"/>
        </w:rPr>
      </w:pPr>
      <w:r>
        <w:rPr>
          <w:lang w:val="en-NZ"/>
        </w:rPr>
        <w:t>Finally, the output of the physics simulation is fed to the renderer which in this case is OpenGL and it draws the scene for us.</w:t>
      </w:r>
    </w:p>
    <w:p w14:paraId="5CDE3866" w14:textId="4C6C4100" w:rsidR="001225D8" w:rsidRDefault="00054339" w:rsidP="00031AA1">
      <w:pPr>
        <w:pStyle w:val="Heading1"/>
        <w:numPr>
          <w:ilvl w:val="0"/>
          <w:numId w:val="8"/>
        </w:numPr>
        <w:tabs>
          <w:tab w:val="left" w:pos="0"/>
        </w:tabs>
      </w:pPr>
      <w:r>
        <w:t>Making a basic 2D game</w:t>
      </w:r>
    </w:p>
    <w:p w14:paraId="36ECF9D5" w14:textId="5E47720F" w:rsidR="001225D8" w:rsidRDefault="00D443DE" w:rsidP="001225D8">
      <w:r>
        <w:t xml:space="preserve">Every 2D game is different. However, we can generalize the physics functions that is going to be used in most 2D games. In this recipe, we will create a basic scene using Box2D’s inbuilt functions and the TestBed project. The scene will be mimicking one of the most popular 2D games of our times, Angry Birds. </w:t>
      </w:r>
    </w:p>
    <w:p w14:paraId="58EA57F0" w14:textId="77777777" w:rsidR="00D730DA" w:rsidRDefault="00D730DA" w:rsidP="001225D8"/>
    <w:p w14:paraId="3C392B62" w14:textId="77777777" w:rsidR="001225D8" w:rsidRDefault="001225D8" w:rsidP="00D443DE">
      <w:pPr>
        <w:pStyle w:val="Heading2"/>
        <w:numPr>
          <w:ilvl w:val="0"/>
          <w:numId w:val="0"/>
        </w:numPr>
      </w:pPr>
      <w:r>
        <w:t>Getting ready</w:t>
      </w:r>
    </w:p>
    <w:p w14:paraId="1C10B47E" w14:textId="0D452D71" w:rsidR="001225D8" w:rsidRDefault="001225D8" w:rsidP="0054457E">
      <w:pPr>
        <w:pStyle w:val="NormalPACKT"/>
      </w:pPr>
      <w:r>
        <w:t xml:space="preserve">For this recipe, </w:t>
      </w:r>
      <w:r w:rsidR="00305901">
        <w:t>y</w:t>
      </w:r>
      <w:r w:rsidR="009A1C82">
        <w:t xml:space="preserve">ou will need a Windows machine and an installed </w:t>
      </w:r>
      <w:r w:rsidR="00D443DE">
        <w:t xml:space="preserve">version of Visual Studio. </w:t>
      </w:r>
      <w:r w:rsidR="00DB0D02">
        <w:t>No</w:t>
      </w:r>
      <w:r w:rsidR="00305901">
        <w:t xml:space="preserve"> other pre requisite is needed.</w:t>
      </w:r>
    </w:p>
    <w:p w14:paraId="47E9169F" w14:textId="77777777" w:rsidR="001225D8" w:rsidRDefault="001225D8" w:rsidP="00291B74">
      <w:pPr>
        <w:pStyle w:val="Heading2"/>
        <w:numPr>
          <w:ilvl w:val="1"/>
          <w:numId w:val="1"/>
        </w:numPr>
        <w:tabs>
          <w:tab w:val="left" w:pos="0"/>
        </w:tabs>
      </w:pPr>
      <w:r>
        <w:t>How to do it...</w:t>
      </w:r>
    </w:p>
    <w:p w14:paraId="42D52506" w14:textId="6E8D0911" w:rsidR="006F2964" w:rsidRPr="00E94571" w:rsidRDefault="006F2964" w:rsidP="006F2964">
      <w:pPr>
        <w:pStyle w:val="NormalPACKT"/>
        <w:numPr>
          <w:ilvl w:val="0"/>
          <w:numId w:val="1"/>
        </w:numPr>
      </w:pPr>
      <w:r>
        <w:t xml:space="preserve">In this recipe we will find out how easy it is to </w:t>
      </w:r>
      <w:r w:rsidR="00B25082">
        <w:t xml:space="preserve">add </w:t>
      </w:r>
      <w:r w:rsidR="00310557">
        <w:t>a bare bone architecture for a 2D game using Box2D</w:t>
      </w:r>
      <w:r>
        <w:t>.</w:t>
      </w:r>
    </w:p>
    <w:p w14:paraId="2042FD4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class Tiles : public Test</w:t>
      </w:r>
    </w:p>
    <w:p w14:paraId="44FC8BF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w:t>
      </w:r>
    </w:p>
    <w:p w14:paraId="2792CC3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public:</w:t>
      </w:r>
    </w:p>
    <w:p w14:paraId="45B11E0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enum</w:t>
      </w:r>
    </w:p>
    <w:p w14:paraId="36D95698"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4ADBE893"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e_count = 10</w:t>
      </w:r>
    </w:p>
    <w:p w14:paraId="717623B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lastRenderedPageBreak/>
        <w:tab/>
        <w:t>};</w:t>
      </w:r>
    </w:p>
    <w:p w14:paraId="5C444AC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42F518A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Tiles()</w:t>
      </w:r>
    </w:p>
    <w:p w14:paraId="4FBF4AC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78A5AB0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m_fixtureCount = 0;</w:t>
      </w:r>
    </w:p>
    <w:p w14:paraId="069E545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b2Timer timer;</w:t>
      </w:r>
    </w:p>
    <w:p w14:paraId="0315E3E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79D3B52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49DA976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float32 a = 1.0f;</w:t>
      </w:r>
    </w:p>
    <w:p w14:paraId="61EE43C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b2BodyDef bd;</w:t>
      </w:r>
    </w:p>
    <w:p w14:paraId="0CAACD1D"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bd.position.y = -a;</w:t>
      </w:r>
    </w:p>
    <w:p w14:paraId="0F8B7E4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b2Body* ground = m_world-&gt;CreateBody(&amp;bd);</w:t>
      </w:r>
    </w:p>
    <w:p w14:paraId="7577E166"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130EF913"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#if 1</w:t>
      </w:r>
    </w:p>
    <w:p w14:paraId="4075FA7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N = 200;</w:t>
      </w:r>
    </w:p>
    <w:p w14:paraId="091743D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M = 10;</w:t>
      </w:r>
    </w:p>
    <w:p w14:paraId="5C91311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b2Vec2 position;</w:t>
      </w:r>
    </w:p>
    <w:p w14:paraId="491537D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position.y = 0.0f;</w:t>
      </w:r>
    </w:p>
    <w:p w14:paraId="4E0C0FF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for (int32 j = 0; j &lt; M; ++j)</w:t>
      </w:r>
    </w:p>
    <w:p w14:paraId="3FCC6C6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2067EC83"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position.x = -N * a;</w:t>
      </w:r>
    </w:p>
    <w:p w14:paraId="4DE9147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for (int32 i = 0; i &lt; N; ++i)</w:t>
      </w:r>
    </w:p>
    <w:p w14:paraId="01C1E508"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067C1D4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b2PolygonShape shape;</w:t>
      </w:r>
    </w:p>
    <w:p w14:paraId="627CF20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shape.SetAsBox(a, a, position, 0.0f);</w:t>
      </w:r>
    </w:p>
    <w:p w14:paraId="6E5F072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ground-&gt;CreateFixture(&amp;shape, 0.0f);</w:t>
      </w:r>
    </w:p>
    <w:p w14:paraId="4EA31CD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++m_fixtureCount;</w:t>
      </w:r>
    </w:p>
    <w:p w14:paraId="6295654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position.x += 2.0f * a;</w:t>
      </w:r>
    </w:p>
    <w:p w14:paraId="185A3499"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57A09E1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position.y -= 2.0f * a;</w:t>
      </w:r>
    </w:p>
    <w:p w14:paraId="47DD76ED"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16284023"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#else</w:t>
      </w:r>
    </w:p>
    <w:p w14:paraId="2131309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N = 200;</w:t>
      </w:r>
    </w:p>
    <w:p w14:paraId="7722F62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M = 10;</w:t>
      </w:r>
    </w:p>
    <w:p w14:paraId="134B72A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b2Vec2 position;</w:t>
      </w:r>
    </w:p>
    <w:p w14:paraId="5079EA4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position.x = -N * a;</w:t>
      </w:r>
    </w:p>
    <w:p w14:paraId="701E54F3"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for (int32 i = 0; i &lt; N; ++i)</w:t>
      </w:r>
    </w:p>
    <w:p w14:paraId="56ADEB5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6929FBD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position.y = 0.0f;</w:t>
      </w:r>
    </w:p>
    <w:p w14:paraId="0AB01AE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for (int32 j = 0; j &lt; M; ++j)</w:t>
      </w:r>
    </w:p>
    <w:p w14:paraId="21053D6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611078D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b2PolygonShape shape;</w:t>
      </w:r>
    </w:p>
    <w:p w14:paraId="4FF7EE2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shape.SetAsBox(a, a, position, 0.0f);</w:t>
      </w:r>
    </w:p>
    <w:p w14:paraId="7578FEA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ground-&gt;CreateFixture(&amp;shape, 0.0f);</w:t>
      </w:r>
    </w:p>
    <w:p w14:paraId="3DCF13E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position.y -= 2.0f * a;</w:t>
      </w:r>
    </w:p>
    <w:p w14:paraId="4C3A814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lastRenderedPageBreak/>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7B7E086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position.x += 2.0f * a;</w:t>
      </w:r>
    </w:p>
    <w:p w14:paraId="2D16786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52158E16"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#endif</w:t>
      </w:r>
    </w:p>
    <w:p w14:paraId="1FF8C23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253F010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7D1870D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2DACEFF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float32 a = 1.0f;</w:t>
      </w:r>
    </w:p>
    <w:p w14:paraId="5E7FDD08"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b2PolygonShape shape;</w:t>
      </w:r>
    </w:p>
    <w:p w14:paraId="6A4F5C1D"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shape.SetAsBox(a, a);</w:t>
      </w:r>
    </w:p>
    <w:p w14:paraId="018DA71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p>
    <w:p w14:paraId="324F0B8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1D7AC19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b2Vec2 x(-7.0f, 0.75f);</w:t>
      </w:r>
    </w:p>
    <w:p w14:paraId="0960B68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b2Vec2 y;</w:t>
      </w:r>
    </w:p>
    <w:p w14:paraId="5E460E06"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b2Vec2 deltaX(1.125f, 2.5f);</w:t>
      </w:r>
    </w:p>
    <w:p w14:paraId="4094E33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b2Vec2 deltaY(2.25f, 0.0f);</w:t>
      </w:r>
    </w:p>
    <w:p w14:paraId="2ADEA8A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3AF7D99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for (int32 i = 0; i &lt; e_count; ++i)</w:t>
      </w:r>
    </w:p>
    <w:p w14:paraId="5162688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4751604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y = x;</w:t>
      </w:r>
    </w:p>
    <w:p w14:paraId="17E878F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4C74588B"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for (int32 j = i; j &lt; e_count; ++j)</w:t>
      </w:r>
    </w:p>
    <w:p w14:paraId="26759FAB"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097B2E6D"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b2BodyDef bd;</w:t>
      </w:r>
    </w:p>
    <w:p w14:paraId="55B0D42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bd.type = b2_dynamicBody;</w:t>
      </w:r>
    </w:p>
    <w:p w14:paraId="7BC6C93B"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bd.position = y;</w:t>
      </w:r>
    </w:p>
    <w:p w14:paraId="1422D51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1754D81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//if (i == 0 &amp;&amp; j == 0)</w:t>
      </w:r>
    </w:p>
    <w:p w14:paraId="2CF318A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0505121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r w:rsidRPr="00310557">
        <w:rPr>
          <w:rFonts w:ascii="Consolas" w:eastAsiaTheme="minorHAnsi" w:hAnsi="Consolas" w:cs="Consolas"/>
          <w:color w:val="0000FF"/>
          <w:sz w:val="20"/>
          <w:szCs w:val="20"/>
          <w:lang w:val="en-NZ" w:eastAsia="en-US"/>
        </w:rPr>
        <w:tab/>
        <w:t>bd.allowSleep = false;</w:t>
      </w:r>
    </w:p>
    <w:p w14:paraId="2E93ACE9"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725D351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//else</w:t>
      </w:r>
    </w:p>
    <w:p w14:paraId="7CCABA5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085CDB0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r w:rsidRPr="00310557">
        <w:rPr>
          <w:rFonts w:ascii="Consolas" w:eastAsiaTheme="minorHAnsi" w:hAnsi="Consolas" w:cs="Consolas"/>
          <w:color w:val="0000FF"/>
          <w:sz w:val="20"/>
          <w:szCs w:val="20"/>
          <w:lang w:val="en-NZ" w:eastAsia="en-US"/>
        </w:rPr>
        <w:tab/>
        <w:t>bd.allowSleep = true;</w:t>
      </w:r>
    </w:p>
    <w:p w14:paraId="6D4A7F0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5DF7AB7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017B0879"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b2Body* body = m_world-&gt;CreateBody(&amp;bd);</w:t>
      </w:r>
    </w:p>
    <w:p w14:paraId="6800BB8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body-&gt;CreateFixture(&amp;shape, 5.0f);</w:t>
      </w:r>
    </w:p>
    <w:p w14:paraId="7F28403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++m_fixtureCount;</w:t>
      </w:r>
    </w:p>
    <w:p w14:paraId="4634F039"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y += deltaY;</w:t>
      </w:r>
    </w:p>
    <w:p w14:paraId="77F09DF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64E9C03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7680A90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x += deltaX;</w:t>
      </w:r>
    </w:p>
    <w:p w14:paraId="40E0FBE2"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122BE9A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39AEF891"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0882B12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m_createTime = timer.GetMilliseconds();</w:t>
      </w:r>
    </w:p>
    <w:p w14:paraId="18D34D9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7D5519BB"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44C926C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void Step(Settings* settings)</w:t>
      </w:r>
    </w:p>
    <w:p w14:paraId="73E06B7D"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03888F2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const b2ContactManager&amp; cm = m_world-&gt;GetContactManager();</w:t>
      </w:r>
    </w:p>
    <w:p w14:paraId="28E87EA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height = cm.m_broadPhase.GetTreeHeight();</w:t>
      </w:r>
    </w:p>
    <w:p w14:paraId="7A4F519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leafCount = cm.m_broadPhase.GetProxyCount();</w:t>
      </w:r>
    </w:p>
    <w:p w14:paraId="4FFACD6D"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int32 minimumNodeCount = 2 * leafCount - 1;</w:t>
      </w:r>
    </w:p>
    <w:p w14:paraId="63A79CE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float32 minimumHeight = ceilf(logf(float32(minimumNodeCount)) / logf(2.0f));</w:t>
      </w:r>
    </w:p>
    <w:p w14:paraId="303AF647"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g_debugDraw.DrawString(5, m_textLine, "dynamic tree height = %d, min = %d", height, int32(minimumHeight));</w:t>
      </w:r>
    </w:p>
    <w:p w14:paraId="6106C9A6"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m_textLine += DRAW_STRING_NEW_LINE;</w:t>
      </w:r>
    </w:p>
    <w:p w14:paraId="5C72C68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3A38535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Test::Step(settings);</w:t>
      </w:r>
    </w:p>
    <w:p w14:paraId="1DE0E51A"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57C1E36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g_debugDraw.DrawString(5, m_textLine, "create time = %6.2f ms, fixture count = %d",</w:t>
      </w:r>
    </w:p>
    <w:p w14:paraId="443D886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m_createTime, m_fixtureCount);</w:t>
      </w:r>
    </w:p>
    <w:p w14:paraId="07A7F600"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m_textLine += DRAW_STRING_NEW_LINE;</w:t>
      </w:r>
    </w:p>
    <w:p w14:paraId="51951226"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5EE625D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//b2DynamicTree* tree = &amp;m_world-&gt;m_contactManager.m_broadPhase.m_tree;</w:t>
      </w:r>
    </w:p>
    <w:p w14:paraId="3E4610A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20FAB4C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//if (m_stepCount == 400)</w:t>
      </w:r>
    </w:p>
    <w:p w14:paraId="4CF73B9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43B7151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r w:rsidRPr="00310557">
        <w:rPr>
          <w:rFonts w:ascii="Consolas" w:eastAsiaTheme="minorHAnsi" w:hAnsi="Consolas" w:cs="Consolas"/>
          <w:color w:val="0000FF"/>
          <w:sz w:val="20"/>
          <w:szCs w:val="20"/>
          <w:lang w:val="en-NZ" w:eastAsia="en-US"/>
        </w:rPr>
        <w:tab/>
        <w:t>tree-&gt;RebuildBottomUp();</w:t>
      </w:r>
    </w:p>
    <w:p w14:paraId="61B19E8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w:t>
      </w:r>
    </w:p>
    <w:p w14:paraId="761C56B8"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3837C655"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4EC07D86"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static Test* Create()</w:t>
      </w:r>
    </w:p>
    <w:p w14:paraId="499C64EE"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0FD8E3D8"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r>
      <w:r w:rsidRPr="00310557">
        <w:rPr>
          <w:rFonts w:ascii="Consolas" w:eastAsiaTheme="minorHAnsi" w:hAnsi="Consolas" w:cs="Consolas"/>
          <w:color w:val="0000FF"/>
          <w:sz w:val="20"/>
          <w:szCs w:val="20"/>
          <w:lang w:val="en-NZ" w:eastAsia="en-US"/>
        </w:rPr>
        <w:tab/>
        <w:t>return new Tiles;</w:t>
      </w:r>
    </w:p>
    <w:p w14:paraId="0EA97FBB"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w:t>
      </w:r>
    </w:p>
    <w:p w14:paraId="1795ED7F"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6DC4DC5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int32 m_fixtureCount;</w:t>
      </w:r>
    </w:p>
    <w:p w14:paraId="34456F63"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ab/>
        <w:t>float32 m_createTime;</w:t>
      </w:r>
    </w:p>
    <w:p w14:paraId="66CEFFF4"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r w:rsidRPr="00310557">
        <w:rPr>
          <w:rFonts w:ascii="Consolas" w:eastAsiaTheme="minorHAnsi" w:hAnsi="Consolas" w:cs="Consolas"/>
          <w:color w:val="0000FF"/>
          <w:sz w:val="20"/>
          <w:szCs w:val="20"/>
          <w:lang w:val="en-NZ" w:eastAsia="en-US"/>
        </w:rPr>
        <w:t>};</w:t>
      </w:r>
    </w:p>
    <w:p w14:paraId="2E3E2F6C" w14:textId="77777777" w:rsidR="00310557" w:rsidRPr="00310557" w:rsidRDefault="00310557" w:rsidP="00310557">
      <w:pPr>
        <w:pStyle w:val="NumberedBulletPACKT"/>
        <w:tabs>
          <w:tab w:val="left" w:pos="683"/>
        </w:tabs>
        <w:spacing w:after="0"/>
        <w:ind w:left="323"/>
        <w:rPr>
          <w:rFonts w:ascii="Consolas" w:eastAsiaTheme="minorHAnsi" w:hAnsi="Consolas" w:cs="Consolas"/>
          <w:color w:val="0000FF"/>
          <w:sz w:val="20"/>
          <w:szCs w:val="20"/>
          <w:lang w:val="en-NZ" w:eastAsia="en-US"/>
        </w:rPr>
      </w:pPr>
    </w:p>
    <w:p w14:paraId="06573830" w14:textId="22AE1EC6" w:rsidR="00D405CC" w:rsidRPr="00310557" w:rsidRDefault="00310557" w:rsidP="00310557">
      <w:pPr>
        <w:pStyle w:val="NumberedBulletPACKT"/>
        <w:numPr>
          <w:ilvl w:val="0"/>
          <w:numId w:val="0"/>
        </w:numPr>
        <w:tabs>
          <w:tab w:val="clear" w:pos="1080"/>
          <w:tab w:val="left" w:pos="683"/>
        </w:tabs>
        <w:spacing w:after="0"/>
        <w:ind w:left="323"/>
        <w:rPr>
          <w:rFonts w:ascii="Consolas" w:hAnsi="Consolas"/>
          <w:sz w:val="20"/>
          <w:szCs w:val="20"/>
        </w:rPr>
      </w:pPr>
      <w:r w:rsidRPr="00310557">
        <w:rPr>
          <w:rFonts w:ascii="Consolas" w:eastAsiaTheme="minorHAnsi" w:hAnsi="Consolas" w:cs="Consolas"/>
          <w:color w:val="0000FF"/>
          <w:sz w:val="20"/>
          <w:szCs w:val="20"/>
          <w:lang w:val="en-NZ" w:eastAsia="en-US"/>
        </w:rPr>
        <w:t>#endif</w:t>
      </w:r>
    </w:p>
    <w:p w14:paraId="7326875E" w14:textId="77777777" w:rsidR="00AF7BA0" w:rsidRDefault="00AF7BA0" w:rsidP="001225D8">
      <w:pPr>
        <w:pStyle w:val="NumberedBulletPACKT"/>
        <w:numPr>
          <w:ilvl w:val="0"/>
          <w:numId w:val="0"/>
        </w:numPr>
        <w:tabs>
          <w:tab w:val="clear" w:pos="1080"/>
          <w:tab w:val="left" w:pos="683"/>
        </w:tabs>
        <w:ind w:left="323"/>
      </w:pPr>
    </w:p>
    <w:p w14:paraId="3C4BD5FD" w14:textId="138D1A05" w:rsidR="001225D8" w:rsidRDefault="001225D8" w:rsidP="00031AA1">
      <w:pPr>
        <w:pStyle w:val="Heading2"/>
        <w:numPr>
          <w:ilvl w:val="1"/>
          <w:numId w:val="9"/>
        </w:numPr>
        <w:tabs>
          <w:tab w:val="left" w:pos="0"/>
        </w:tabs>
      </w:pPr>
      <w:r>
        <w:lastRenderedPageBreak/>
        <w:t>How it works...</w:t>
      </w:r>
    </w:p>
    <w:p w14:paraId="757549AA" w14:textId="0346A0E9" w:rsidR="00685B0B" w:rsidRDefault="00493772" w:rsidP="00BA71A8">
      <w:pPr>
        <w:pStyle w:val="NormalPACKT"/>
      </w:pPr>
      <w:r>
        <w:t xml:space="preserve">In this example, we are using the Box2D engine to calculate the physics. </w:t>
      </w:r>
      <w:r w:rsidR="008716CC">
        <w:t>The main class of Test Entries as described previously is used to store the name of the application and the static create method. In this case, the name of the application is called Tiles. In the tiles application, we have created a physics world using the Box2D shapes and functions. The pyramid of ties is created with the help of boxes. These boxes are dynamic in nature which means they will react and move based on forces applied to it. The base or the ground is also made of tiles. However, those tiles are stationary and do not move.  We assign position and velocity for all the tiles that make up the ground and the pyramid. It is not practical to individually assign position and velocity too each tile. Hence we do this with an iteration loop.</w:t>
      </w:r>
    </w:p>
    <w:p w14:paraId="539E5739" w14:textId="4F8428AC" w:rsidR="008716CC" w:rsidRDefault="008716CC" w:rsidP="00BA71A8">
      <w:pPr>
        <w:pStyle w:val="NormalPACKT"/>
      </w:pPr>
      <w:r>
        <w:t xml:space="preserve">After the scene is built, we can interact with the pyramid using the mouse click. </w:t>
      </w:r>
      <w:r w:rsidR="00EC7B4E">
        <w:t>From the GUI, also other properties can be switched on or off. Pressing Spacebar also triggers a ball at a random position and it will destroy the formation of the tiles much like angry Birds. We can also write a logic to make all the tiles disappear which are colliding with the ground and add points to the score every time that happens, and we have ourselves a small 2D Angry Birds clone.</w:t>
      </w:r>
    </w:p>
    <w:p w14:paraId="224A0F46" w14:textId="77777777" w:rsidR="008716CC" w:rsidRPr="00BA71A8" w:rsidRDefault="008716CC" w:rsidP="00BA71A8">
      <w:pPr>
        <w:pStyle w:val="NormalPACKT"/>
      </w:pPr>
    </w:p>
    <w:p w14:paraId="578F78D6" w14:textId="770BB2C0" w:rsidR="001225D8" w:rsidRDefault="00054339" w:rsidP="00493772">
      <w:pPr>
        <w:pStyle w:val="Heading1"/>
        <w:numPr>
          <w:ilvl w:val="0"/>
          <w:numId w:val="0"/>
        </w:numPr>
      </w:pPr>
      <w:r>
        <w:t>Making a 3D game</w:t>
      </w:r>
    </w:p>
    <w:p w14:paraId="776B71B7" w14:textId="78D5374C" w:rsidR="00AA4C81" w:rsidRDefault="00997B91" w:rsidP="001225D8">
      <w:r>
        <w:t xml:space="preserve">Not much changes when we shift our focus from physics in 2Dimension to physics in 3Dimension. </w:t>
      </w:r>
      <w:r w:rsidR="004F6BED">
        <w:t xml:space="preserve">We now need to worry about another dimension.  Like mentioned in the previous recipes, we still need to maintain the environment so that it follows Newtonian rules and solves constraints. </w:t>
      </w:r>
      <w:r w:rsidR="00C930E8">
        <w:t>There are lot of things to which may go wrong while rotating the body in 3D space. In this recipe, we will see a very basic implementation of the 3D physics using the Bullet engine SDK.</w:t>
      </w:r>
    </w:p>
    <w:p w14:paraId="392610F2" w14:textId="77777777" w:rsidR="00997B91" w:rsidRDefault="00997B91" w:rsidP="001225D8"/>
    <w:p w14:paraId="580F82C0" w14:textId="77777777" w:rsidR="001225D8" w:rsidRDefault="001225D8" w:rsidP="00291B74">
      <w:pPr>
        <w:pStyle w:val="Heading2"/>
        <w:numPr>
          <w:ilvl w:val="1"/>
          <w:numId w:val="1"/>
        </w:numPr>
        <w:tabs>
          <w:tab w:val="left" w:pos="0"/>
        </w:tabs>
      </w:pPr>
      <w:r>
        <w:t>Getting ready</w:t>
      </w:r>
    </w:p>
    <w:p w14:paraId="3D2D25E1" w14:textId="6C8B8948" w:rsidR="0042575E" w:rsidRDefault="0042575E" w:rsidP="004F249E">
      <w:pPr>
        <w:pStyle w:val="NormalPACKT"/>
        <w:numPr>
          <w:ilvl w:val="0"/>
          <w:numId w:val="1"/>
        </w:numPr>
      </w:pPr>
      <w:r>
        <w:t xml:space="preserve">For this recipe, you will need a Windows machine </w:t>
      </w:r>
      <w:r w:rsidR="00553B74">
        <w:t>an</w:t>
      </w:r>
      <w:r w:rsidR="004F249E">
        <w:t xml:space="preserve">d an installed version </w:t>
      </w:r>
      <w:r w:rsidR="00C930E8">
        <w:t>Visual Studio.</w:t>
      </w:r>
    </w:p>
    <w:p w14:paraId="62F4FB5E" w14:textId="3BA8ED4A" w:rsidR="001225D8" w:rsidRDefault="001225D8" w:rsidP="00291B74">
      <w:pPr>
        <w:pStyle w:val="Heading2"/>
        <w:numPr>
          <w:ilvl w:val="1"/>
          <w:numId w:val="1"/>
        </w:numPr>
        <w:tabs>
          <w:tab w:val="left" w:pos="0"/>
        </w:tabs>
      </w:pPr>
      <w:r>
        <w:t>How to do it...</w:t>
      </w:r>
    </w:p>
    <w:p w14:paraId="5AA41350" w14:textId="0A66F4B5" w:rsidR="00891F1D" w:rsidRDefault="00891F1D" w:rsidP="00891F1D">
      <w:pPr>
        <w:pStyle w:val="NormalPACKT"/>
      </w:pPr>
      <w:r>
        <w:t>In this recipe, we will see how easy it is to write a physics world in 3D.</w:t>
      </w:r>
    </w:p>
    <w:p w14:paraId="2AC68877" w14:textId="1D6E065D" w:rsidR="00891F1D" w:rsidRDefault="00891F1D" w:rsidP="00891F1D">
      <w:pPr>
        <w:pStyle w:val="NormalPACKT"/>
      </w:pPr>
    </w:p>
    <w:p w14:paraId="20F6DC0E" w14:textId="73371C6A" w:rsidR="00891F1D" w:rsidRPr="00891F1D" w:rsidRDefault="00891F1D" w:rsidP="00891F1D">
      <w:pPr>
        <w:pStyle w:val="NormalPACKT"/>
        <w:rPr>
          <w:b/>
          <w:u w:val="single"/>
        </w:rPr>
      </w:pPr>
      <w:r w:rsidRPr="00891F1D">
        <w:rPr>
          <w:b/>
          <w:u w:val="single"/>
        </w:rPr>
        <w:lastRenderedPageBreak/>
        <w:t>Broad Phase Collision</w:t>
      </w:r>
    </w:p>
    <w:p w14:paraId="505C2C50" w14:textId="77777777" w:rsidR="00891F1D" w:rsidRPr="00891F1D" w:rsidRDefault="00891F1D" w:rsidP="00891F1D">
      <w:pPr>
        <w:pStyle w:val="NormalPACKT"/>
        <w:rPr>
          <w:color w:val="666699"/>
        </w:rPr>
      </w:pPr>
      <w:r w:rsidRPr="00891F1D">
        <w:rPr>
          <w:color w:val="666699"/>
        </w:rPr>
        <w:t>void</w:t>
      </w:r>
      <w:r w:rsidRPr="00891F1D">
        <w:rPr>
          <w:color w:val="666699"/>
        </w:rPr>
        <w:tab/>
        <w:t>b3DynamicBvhBroadphase::getAabb(int objectId,b3Vector3&amp; aabbMin, b3Vector3&amp; aabbMax ) const</w:t>
      </w:r>
    </w:p>
    <w:p w14:paraId="7B1CDC7D" w14:textId="77777777" w:rsidR="00891F1D" w:rsidRPr="00891F1D" w:rsidRDefault="00891F1D" w:rsidP="00891F1D">
      <w:pPr>
        <w:pStyle w:val="NormalPACKT"/>
        <w:rPr>
          <w:color w:val="666699"/>
        </w:rPr>
      </w:pPr>
      <w:r w:rsidRPr="00891F1D">
        <w:rPr>
          <w:color w:val="666699"/>
        </w:rPr>
        <w:t>{</w:t>
      </w:r>
    </w:p>
    <w:p w14:paraId="1D43A90A" w14:textId="77777777" w:rsidR="00891F1D" w:rsidRPr="00891F1D" w:rsidRDefault="00891F1D" w:rsidP="00891F1D">
      <w:pPr>
        <w:pStyle w:val="NormalPACKT"/>
        <w:rPr>
          <w:color w:val="666699"/>
        </w:rPr>
      </w:pPr>
      <w:r w:rsidRPr="00891F1D">
        <w:rPr>
          <w:color w:val="666699"/>
        </w:rPr>
        <w:tab/>
        <w:t>const b3DbvtProxy*</w:t>
      </w:r>
      <w:r w:rsidRPr="00891F1D">
        <w:rPr>
          <w:color w:val="666699"/>
        </w:rPr>
        <w:tab/>
      </w:r>
      <w:r w:rsidRPr="00891F1D">
        <w:rPr>
          <w:color w:val="666699"/>
        </w:rPr>
        <w:tab/>
      </w:r>
      <w:r w:rsidRPr="00891F1D">
        <w:rPr>
          <w:color w:val="666699"/>
        </w:rPr>
        <w:tab/>
      </w:r>
      <w:r w:rsidRPr="00891F1D">
        <w:rPr>
          <w:color w:val="666699"/>
        </w:rPr>
        <w:tab/>
      </w:r>
      <w:r w:rsidRPr="00891F1D">
        <w:rPr>
          <w:color w:val="666699"/>
        </w:rPr>
        <w:tab/>
      </w:r>
      <w:r w:rsidRPr="00891F1D">
        <w:rPr>
          <w:color w:val="666699"/>
        </w:rPr>
        <w:tab/>
        <w:t>proxy=&amp;m_proxies[objectId];</w:t>
      </w:r>
    </w:p>
    <w:p w14:paraId="47B8A166" w14:textId="77777777" w:rsidR="00891F1D" w:rsidRPr="00891F1D" w:rsidRDefault="00891F1D" w:rsidP="00891F1D">
      <w:pPr>
        <w:pStyle w:val="NormalPACKT"/>
        <w:rPr>
          <w:color w:val="666699"/>
        </w:rPr>
      </w:pPr>
      <w:r w:rsidRPr="00891F1D">
        <w:rPr>
          <w:color w:val="666699"/>
        </w:rPr>
        <w:tab/>
        <w:t>aabbMin = proxy-&gt;m_aabbMin;</w:t>
      </w:r>
    </w:p>
    <w:p w14:paraId="1114ABCF" w14:textId="77777777" w:rsidR="00891F1D" w:rsidRPr="00891F1D" w:rsidRDefault="00891F1D" w:rsidP="00891F1D">
      <w:pPr>
        <w:pStyle w:val="NormalPACKT"/>
        <w:rPr>
          <w:color w:val="666699"/>
        </w:rPr>
      </w:pPr>
      <w:r w:rsidRPr="00891F1D">
        <w:rPr>
          <w:color w:val="666699"/>
        </w:rPr>
        <w:tab/>
        <w:t>aabbMax = proxy-&gt;m_aabbMax;</w:t>
      </w:r>
    </w:p>
    <w:p w14:paraId="33E1D95F" w14:textId="610FF14C" w:rsidR="0008546A" w:rsidRDefault="00891F1D" w:rsidP="00891F1D">
      <w:pPr>
        <w:pStyle w:val="NormalPACKT"/>
      </w:pPr>
      <w:r w:rsidRPr="00891F1D">
        <w:rPr>
          <w:color w:val="666699"/>
        </w:rPr>
        <w:t>}</w:t>
      </w:r>
    </w:p>
    <w:p w14:paraId="7A82E82D" w14:textId="6EF69DE4" w:rsidR="00891F1D" w:rsidRDefault="00891F1D" w:rsidP="00891F1D">
      <w:pPr>
        <w:pStyle w:val="NormalPACKT"/>
        <w:numPr>
          <w:ilvl w:val="0"/>
          <w:numId w:val="11"/>
        </w:numPr>
        <w:rPr>
          <w:b/>
          <w:u w:val="single"/>
        </w:rPr>
      </w:pPr>
      <w:r>
        <w:rPr>
          <w:b/>
          <w:u w:val="single"/>
        </w:rPr>
        <w:t>Narrow</w:t>
      </w:r>
      <w:r w:rsidRPr="00891F1D">
        <w:rPr>
          <w:b/>
          <w:u w:val="single"/>
        </w:rPr>
        <w:t xml:space="preserve"> Phase Collision</w:t>
      </w:r>
    </w:p>
    <w:p w14:paraId="1F0CDF5A"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void b3CpuNarrowPhase::computeContacts(b3AlignedObjectArray&lt;b3Int4&gt;&amp; pairs, b3AlignedObjectArray&lt;b3Aabb&gt;&amp; aabbsWorldSpace, b3AlignedObjectArray&lt;b3RigidBodyData&gt;&amp; bodies)</w:t>
      </w:r>
    </w:p>
    <w:p w14:paraId="4BE13771"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w:t>
      </w:r>
    </w:p>
    <w:p w14:paraId="1A18C94A"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int nPairs = pairs.size();</w:t>
      </w:r>
    </w:p>
    <w:p w14:paraId="43EECA30"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int numContacts = 0;</w:t>
      </w:r>
    </w:p>
    <w:p w14:paraId="3ACF7705"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int maxContactCapacity = m_data-&gt;m_config.m_maxContactCapacity;</w:t>
      </w:r>
    </w:p>
    <w:p w14:paraId="4415BDA7"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m_data-&gt;m_contacts.resize(maxContactCapacity);</w:t>
      </w:r>
    </w:p>
    <w:p w14:paraId="11198A69" w14:textId="77777777" w:rsidR="00E87478" w:rsidRPr="00E87478" w:rsidRDefault="00E87478" w:rsidP="00E87478">
      <w:pPr>
        <w:pStyle w:val="NormalPACKT"/>
        <w:numPr>
          <w:ilvl w:val="0"/>
          <w:numId w:val="11"/>
        </w:numPr>
        <w:rPr>
          <w:rFonts w:ascii="Consolas" w:hAnsi="Consolas"/>
          <w:b/>
          <w:sz w:val="20"/>
          <w:szCs w:val="20"/>
        </w:rPr>
      </w:pPr>
    </w:p>
    <w:p w14:paraId="1BDF9059"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for (int i=0;i&lt;nPairs;i++)</w:t>
      </w:r>
    </w:p>
    <w:p w14:paraId="6AB174A1"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w:t>
      </w:r>
    </w:p>
    <w:p w14:paraId="34D43D93"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int bodyIndexA = pairs[i].x;</w:t>
      </w:r>
    </w:p>
    <w:p w14:paraId="4D4AF842"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int bodyIndexB = pairs[i].y;</w:t>
      </w:r>
    </w:p>
    <w:p w14:paraId="5022DD3C"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int collidableIndexA = bodies[bodyIndexA].m_collidableIdx;</w:t>
      </w:r>
    </w:p>
    <w:p w14:paraId="648E17CB"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int collidableIndexB = bodies[bodyIndexB].m_collidableIdx;</w:t>
      </w:r>
    </w:p>
    <w:p w14:paraId="3A33AE26" w14:textId="77777777" w:rsidR="00E87478" w:rsidRPr="00E87478" w:rsidRDefault="00E87478" w:rsidP="00E87478">
      <w:pPr>
        <w:pStyle w:val="NormalPACKT"/>
        <w:numPr>
          <w:ilvl w:val="0"/>
          <w:numId w:val="11"/>
        </w:numPr>
        <w:rPr>
          <w:rFonts w:ascii="Consolas" w:hAnsi="Consolas"/>
          <w:b/>
          <w:sz w:val="20"/>
          <w:szCs w:val="20"/>
        </w:rPr>
      </w:pPr>
    </w:p>
    <w:p w14:paraId="6BACB4C1"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if (m_data-&gt;m_collidablesCPU[collidableIndexA].m_shapeType == SHAPE_SPHERE &amp;&amp;</w:t>
      </w:r>
    </w:p>
    <w:p w14:paraId="5B9F3EDB"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r>
      <w:r w:rsidRPr="00E87478">
        <w:rPr>
          <w:rFonts w:ascii="Consolas" w:hAnsi="Consolas"/>
          <w:b/>
          <w:sz w:val="20"/>
          <w:szCs w:val="20"/>
        </w:rPr>
        <w:tab/>
        <w:t>m_data-&gt;m_collidablesCPU[collidableIndexB].m_shapeType == SHAPE_CONVEX_HULL)</w:t>
      </w:r>
    </w:p>
    <w:p w14:paraId="073B4362"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w:t>
      </w:r>
    </w:p>
    <w:p w14:paraId="0794C8B1"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lastRenderedPageBreak/>
        <w:t>//</w:t>
      </w:r>
      <w:r w:rsidRPr="00E87478">
        <w:rPr>
          <w:rFonts w:ascii="Consolas" w:hAnsi="Consolas"/>
          <w:b/>
          <w:sz w:val="20"/>
          <w:szCs w:val="20"/>
        </w:rPr>
        <w:tab/>
      </w:r>
      <w:r w:rsidRPr="00E87478">
        <w:rPr>
          <w:rFonts w:ascii="Consolas" w:hAnsi="Consolas"/>
          <w:b/>
          <w:sz w:val="20"/>
          <w:szCs w:val="20"/>
        </w:rPr>
        <w:tab/>
      </w:r>
      <w:r w:rsidRPr="00E87478">
        <w:rPr>
          <w:rFonts w:ascii="Consolas" w:hAnsi="Consolas"/>
          <w:b/>
          <w:sz w:val="20"/>
          <w:szCs w:val="20"/>
        </w:rPr>
        <w:tab/>
        <w:t>computeContactSphereConvex(i,bodyIndexA,bodyIndexB,collidableIndexA,collidableIndexB,&amp;bodies[0],</w:t>
      </w:r>
    </w:p>
    <w:p w14:paraId="71E3E9B7"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w:t>
      </w:r>
      <w:r w:rsidRPr="00E87478">
        <w:rPr>
          <w:rFonts w:ascii="Consolas" w:hAnsi="Consolas"/>
          <w:b/>
          <w:sz w:val="20"/>
          <w:szCs w:val="20"/>
        </w:rPr>
        <w:tab/>
      </w:r>
      <w:r w:rsidRPr="00E87478">
        <w:rPr>
          <w:rFonts w:ascii="Consolas" w:hAnsi="Consolas"/>
          <w:b/>
          <w:sz w:val="20"/>
          <w:szCs w:val="20"/>
        </w:rPr>
        <w:tab/>
      </w:r>
      <w:r w:rsidRPr="00E87478">
        <w:rPr>
          <w:rFonts w:ascii="Consolas" w:hAnsi="Consolas"/>
          <w:b/>
          <w:sz w:val="20"/>
          <w:szCs w:val="20"/>
        </w:rPr>
        <w:tab/>
      </w:r>
      <w:r w:rsidRPr="00E87478">
        <w:rPr>
          <w:rFonts w:ascii="Consolas" w:hAnsi="Consolas"/>
          <w:b/>
          <w:sz w:val="20"/>
          <w:szCs w:val="20"/>
        </w:rPr>
        <w:tab/>
        <w:t>&amp;m_data-&gt;m_collidablesCPU[0],&amp;hostConvexData[0],&amp;hostVertices[0],&amp;hostIndices[0],&amp;hostFaces[0],&amp;hostContacts[0],nContacts,maxContactCapacity);</w:t>
      </w:r>
    </w:p>
    <w:p w14:paraId="4F8A1341" w14:textId="77777777"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w:t>
      </w:r>
    </w:p>
    <w:p w14:paraId="7F119587" w14:textId="77777777" w:rsidR="00E87478" w:rsidRPr="00E87478" w:rsidRDefault="00E87478" w:rsidP="00E87478">
      <w:pPr>
        <w:pStyle w:val="NormalPACKT"/>
        <w:numPr>
          <w:ilvl w:val="0"/>
          <w:numId w:val="11"/>
        </w:numPr>
        <w:rPr>
          <w:rFonts w:ascii="Consolas" w:hAnsi="Consolas"/>
          <w:b/>
          <w:sz w:val="20"/>
          <w:szCs w:val="20"/>
        </w:rPr>
      </w:pPr>
    </w:p>
    <w:p w14:paraId="7ACFFE18" w14:textId="4E48FDFC"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r>
      <w:r w:rsidRPr="00E87478">
        <w:rPr>
          <w:rFonts w:ascii="Consolas" w:hAnsi="Consolas"/>
          <w:b/>
          <w:sz w:val="20"/>
          <w:szCs w:val="20"/>
        </w:rPr>
        <w:tab/>
        <w:t>if (m_data-&gt;m_collidablesCPU[collidableIndexA].m_shapeType == SHAPE_</w:t>
      </w:r>
    </w:p>
    <w:p w14:paraId="1853D6C2" w14:textId="77777777" w:rsidR="00E87478" w:rsidRPr="00E87478" w:rsidRDefault="00E87478" w:rsidP="00E87478">
      <w:pPr>
        <w:pStyle w:val="NormalPACKT"/>
        <w:numPr>
          <w:ilvl w:val="0"/>
          <w:numId w:val="11"/>
        </w:numPr>
        <w:rPr>
          <w:rFonts w:ascii="Consolas" w:hAnsi="Consolas"/>
          <w:b/>
          <w:sz w:val="20"/>
          <w:szCs w:val="20"/>
        </w:rPr>
      </w:pPr>
    </w:p>
    <w:p w14:paraId="636283A7" w14:textId="61447B4B" w:rsid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ab/>
        <w:t>m_data-&gt;m_contacts.resize(numContacts);</w:t>
      </w:r>
    </w:p>
    <w:p w14:paraId="3E00EFC9" w14:textId="77777777" w:rsidR="00E87478" w:rsidRDefault="00E87478" w:rsidP="00E87478">
      <w:pPr>
        <w:pStyle w:val="ListParagraph"/>
        <w:rPr>
          <w:rFonts w:ascii="Consolas" w:hAnsi="Consolas"/>
          <w:b/>
          <w:sz w:val="20"/>
          <w:szCs w:val="20"/>
        </w:rPr>
      </w:pPr>
    </w:p>
    <w:p w14:paraId="1B3AE8C8" w14:textId="44FBD586" w:rsidR="00E87478" w:rsidRDefault="00E87478" w:rsidP="00E87478">
      <w:pPr>
        <w:pStyle w:val="NormalPACKT"/>
        <w:rPr>
          <w:rFonts w:ascii="Consolas" w:hAnsi="Consolas"/>
          <w:b/>
          <w:sz w:val="20"/>
          <w:szCs w:val="20"/>
        </w:rPr>
      </w:pPr>
    </w:p>
    <w:p w14:paraId="0C3B57EA" w14:textId="1D395E8C" w:rsidR="00E87478" w:rsidRPr="00E87478" w:rsidRDefault="00E87478" w:rsidP="00E87478">
      <w:pPr>
        <w:pStyle w:val="NormalPACKT"/>
        <w:rPr>
          <w:rFonts w:ascii="Consolas" w:hAnsi="Consolas"/>
          <w:b/>
          <w:sz w:val="20"/>
          <w:szCs w:val="20"/>
        </w:rPr>
      </w:pPr>
      <w:r>
        <w:rPr>
          <w:rFonts w:ascii="Consolas" w:hAnsi="Consolas"/>
          <w:b/>
          <w:sz w:val="20"/>
          <w:szCs w:val="20"/>
        </w:rPr>
        <w:t>&lt;. . . . . . .  More code to follow . . . . . . . .&gt;</w:t>
      </w:r>
    </w:p>
    <w:p w14:paraId="06142B0B" w14:textId="556179D4" w:rsidR="00E87478" w:rsidRPr="00E87478" w:rsidRDefault="00E87478" w:rsidP="00E87478">
      <w:pPr>
        <w:pStyle w:val="NormalPACKT"/>
        <w:numPr>
          <w:ilvl w:val="0"/>
          <w:numId w:val="11"/>
        </w:numPr>
        <w:rPr>
          <w:rFonts w:ascii="Consolas" w:hAnsi="Consolas"/>
          <w:b/>
          <w:sz w:val="20"/>
          <w:szCs w:val="20"/>
        </w:rPr>
      </w:pPr>
      <w:r w:rsidRPr="00E87478">
        <w:rPr>
          <w:rFonts w:ascii="Consolas" w:hAnsi="Consolas"/>
          <w:b/>
          <w:sz w:val="20"/>
          <w:szCs w:val="20"/>
        </w:rPr>
        <w:t>}</w:t>
      </w:r>
    </w:p>
    <w:p w14:paraId="59EA0805" w14:textId="5ABF0BF9" w:rsidR="00146D39" w:rsidRPr="00146D39" w:rsidRDefault="00146D39" w:rsidP="00031AA1">
      <w:pPr>
        <w:pStyle w:val="ListParagraph"/>
        <w:numPr>
          <w:ilvl w:val="0"/>
          <w:numId w:val="1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E56C68A" w14:textId="586BE1E7" w:rsidR="001225D8" w:rsidRDefault="001225D8" w:rsidP="00E03F1F">
      <w:pPr>
        <w:pStyle w:val="Heading2"/>
        <w:numPr>
          <w:ilvl w:val="0"/>
          <w:numId w:val="0"/>
        </w:numPr>
      </w:pPr>
      <w:r>
        <w:t>How it works...</w:t>
      </w:r>
    </w:p>
    <w:p w14:paraId="5F1EEF3F" w14:textId="7B531EC8" w:rsidR="008B00F8" w:rsidRDefault="008D6930" w:rsidP="008B00F8">
      <w:pPr>
        <w:pStyle w:val="NormalPACKT"/>
      </w:pPr>
      <w:r>
        <w:t xml:space="preserve">As we can see from the example above, that even in 3D the physics collision system has to be divided into phases. The Broad phase collision and the narrow phase. In the Broad phase collision, </w:t>
      </w:r>
      <w:r w:rsidR="00053ABB">
        <w:t xml:space="preserve">now we take into Vector3 instead of two float points as we now have three axes (x,y,z). We need to enter the object id and then check within the bounds of the bounding boxes. Similarly, for narrow phase collision, our problem domain and calculations remain same. We now change it </w:t>
      </w:r>
      <w:r w:rsidR="004F5590">
        <w:t xml:space="preserve">to support 3D. The above example shows a part of the problem if we need to find the contact points in the narrow phase collision. We create an array and based on the collision call-backs, we save out all the points which are in contact. Later on we can write other methods to check if the points are overlapping or not. </w:t>
      </w:r>
    </w:p>
    <w:p w14:paraId="65A6940C" w14:textId="321C608D" w:rsidR="009F06F4" w:rsidRDefault="00054339" w:rsidP="009F06F4">
      <w:pPr>
        <w:pStyle w:val="Heading1"/>
        <w:numPr>
          <w:ilvl w:val="0"/>
          <w:numId w:val="10"/>
        </w:numPr>
        <w:tabs>
          <w:tab w:val="left" w:pos="0"/>
        </w:tabs>
      </w:pPr>
      <w:r>
        <w:t>Creating a particle system</w:t>
      </w:r>
    </w:p>
    <w:p w14:paraId="428A8B2B" w14:textId="4FD12748" w:rsidR="009F06F4" w:rsidRDefault="00C738D8" w:rsidP="009F06F4">
      <w:r>
        <w:t xml:space="preserve">Particle systems are quite important in games to add to the visual representation of the whole feel of the game. Particle systems are quite easy to write and are merely a collection of one or more particles. So we also need to create a single particle with some </w:t>
      </w:r>
      <w:r>
        <w:lastRenderedPageBreak/>
        <w:t>properties and then let the particle system decide how many particles it wa</w:t>
      </w:r>
      <w:r w:rsidR="00FA2E58">
        <w:t>nts.</w:t>
      </w:r>
    </w:p>
    <w:p w14:paraId="5809BF4B" w14:textId="77777777" w:rsidR="009F06F4" w:rsidRDefault="009F06F4" w:rsidP="009F06F4">
      <w:pPr>
        <w:pStyle w:val="Heading2"/>
        <w:numPr>
          <w:ilvl w:val="1"/>
          <w:numId w:val="1"/>
        </w:numPr>
        <w:tabs>
          <w:tab w:val="left" w:pos="0"/>
        </w:tabs>
      </w:pPr>
      <w:r>
        <w:t>Getting ready</w:t>
      </w:r>
    </w:p>
    <w:p w14:paraId="08FC95D0" w14:textId="2265516F" w:rsidR="009F06F4" w:rsidRDefault="009F06F4" w:rsidP="009F06F4">
      <w:pPr>
        <w:pStyle w:val="NormalPACKT"/>
        <w:numPr>
          <w:ilvl w:val="0"/>
          <w:numId w:val="1"/>
        </w:numPr>
      </w:pPr>
      <w:r>
        <w:t xml:space="preserve">For this recipe, you will need a Windows machine and an installed version of </w:t>
      </w:r>
      <w:r w:rsidR="007273A3">
        <w:t>Visual Studio.</w:t>
      </w:r>
    </w:p>
    <w:p w14:paraId="5D0BFFD0" w14:textId="77777777" w:rsidR="009F06F4" w:rsidRDefault="009F06F4" w:rsidP="009F06F4">
      <w:pPr>
        <w:pStyle w:val="Heading2"/>
        <w:numPr>
          <w:ilvl w:val="1"/>
          <w:numId w:val="1"/>
        </w:numPr>
        <w:tabs>
          <w:tab w:val="left" w:pos="0"/>
        </w:tabs>
      </w:pPr>
      <w:r>
        <w:t>How to do it...</w:t>
      </w:r>
    </w:p>
    <w:p w14:paraId="3061B1B2" w14:textId="77777777" w:rsidR="009F06F4" w:rsidRDefault="009F06F4" w:rsidP="009F06F4">
      <w:pPr>
        <w:pStyle w:val="NumberedBulletPACKT"/>
        <w:numPr>
          <w:ilvl w:val="0"/>
          <w:numId w:val="1"/>
        </w:numPr>
        <w:tabs>
          <w:tab w:val="clear" w:pos="360"/>
          <w:tab w:val="left" w:pos="720"/>
        </w:tabs>
      </w:pPr>
      <w:r>
        <w:t>Add a source file called Source.cpp</w:t>
      </w:r>
    </w:p>
    <w:p w14:paraId="6D551B8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750D7E0D"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 xml:space="preserve">class Particle </w:t>
      </w:r>
    </w:p>
    <w:p w14:paraId="21A9B688"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06CC31FD"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w:t>
      </w:r>
    </w:p>
    <w:p w14:paraId="62A65B53"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Vector3 location;</w:t>
      </w:r>
    </w:p>
    <w:p w14:paraId="230A63A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Vector3 velocity;</w:t>
      </w:r>
    </w:p>
    <w:p w14:paraId="609D079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Vector3 acceleration;</w:t>
      </w:r>
    </w:p>
    <w:p w14:paraId="0338AEC8"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float lifespan;</w:t>
      </w:r>
    </w:p>
    <w:p w14:paraId="3095E55B"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018C9E78"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Particle(Vector3 vec)</w:t>
      </w:r>
    </w:p>
    <w:p w14:paraId="0AA813E0"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w:t>
      </w:r>
    </w:p>
    <w:p w14:paraId="6D0F2747"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p>
    <w:p w14:paraId="7962CF41"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acceleration = new Vector3(.05, 0.05);</w:t>
      </w:r>
    </w:p>
    <w:p w14:paraId="5EB5EDF7"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velocity = new Vector3(random(-3, 3), random(-4, 0));</w:t>
      </w:r>
    </w:p>
    <w:p w14:paraId="04771897"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location = vec.get();</w:t>
      </w:r>
    </w:p>
    <w:p w14:paraId="67F715FF"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lifespan = 125.0;</w:t>
      </w:r>
    </w:p>
    <w:p w14:paraId="0D13B9DF"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w:t>
      </w:r>
    </w:p>
    <w:p w14:paraId="48CE588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2F264B6B"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6B2819B1"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 xml:space="preserve">void run() </w:t>
      </w:r>
    </w:p>
    <w:p w14:paraId="7C6E82A0"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w:t>
      </w:r>
    </w:p>
    <w:p w14:paraId="3696208C"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update();</w:t>
      </w:r>
    </w:p>
    <w:p w14:paraId="386B6E68"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display();</w:t>
      </w:r>
    </w:p>
    <w:p w14:paraId="0C775391"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w:t>
      </w:r>
    </w:p>
    <w:p w14:paraId="58CD959A"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61F10A10"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void update() {</w:t>
      </w:r>
    </w:p>
    <w:p w14:paraId="771BEED6"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velocity.add(acceleration);</w:t>
      </w:r>
    </w:p>
    <w:p w14:paraId="05A67E95"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location.add(velocity);</w:t>
      </w:r>
    </w:p>
    <w:p w14:paraId="5F52D0E6"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lifespan -= 2.0;</w:t>
      </w:r>
    </w:p>
    <w:p w14:paraId="0724FF4B"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w:t>
      </w:r>
    </w:p>
    <w:p w14:paraId="31629DC3"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2F4B208D"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void display()</w:t>
      </w:r>
    </w:p>
    <w:p w14:paraId="702C8B79"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w:t>
      </w:r>
    </w:p>
    <w:p w14:paraId="77EFA16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stroke(0, lifespan);</w:t>
      </w:r>
    </w:p>
    <w:p w14:paraId="3F0F135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fill(0, lifespan);</w:t>
      </w:r>
    </w:p>
    <w:p w14:paraId="4065588E"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trapezoid(location.x, location.y, 8, 8);</w:t>
      </w:r>
    </w:p>
    <w:p w14:paraId="0B030DAA"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lastRenderedPageBreak/>
        <w:tab/>
        <w:t>}</w:t>
      </w:r>
    </w:p>
    <w:p w14:paraId="0F2FF09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3D2D0B9F"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0423B2E6"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 xml:space="preserve">boolean isDead() </w:t>
      </w:r>
    </w:p>
    <w:p w14:paraId="6892D6C0"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w:t>
      </w:r>
    </w:p>
    <w:p w14:paraId="6445829A"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if (lifespan &lt; 0.0) {</w:t>
      </w:r>
    </w:p>
    <w:p w14:paraId="59B03BA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return true;</w:t>
      </w:r>
    </w:p>
    <w:p w14:paraId="58ECD96B"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w:t>
      </w:r>
    </w:p>
    <w:p w14:paraId="115DCBB8"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else {</w:t>
      </w:r>
    </w:p>
    <w:p w14:paraId="565D104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return false;</w:t>
      </w:r>
    </w:p>
    <w:p w14:paraId="4B45999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w:t>
      </w:r>
    </w:p>
    <w:p w14:paraId="4821A84B"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w:t>
      </w:r>
    </w:p>
    <w:p w14:paraId="4E4223CE"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w:t>
      </w:r>
    </w:p>
    <w:p w14:paraId="5A647884"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5B70424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Particle p;</w:t>
      </w:r>
    </w:p>
    <w:p w14:paraId="7CAAC3CD"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3E2689E8"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 xml:space="preserve">void setup() </w:t>
      </w:r>
    </w:p>
    <w:p w14:paraId="67855BA0"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w:t>
      </w:r>
    </w:p>
    <w:p w14:paraId="0218FADF"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size(800, 600);</w:t>
      </w:r>
    </w:p>
    <w:p w14:paraId="135CE627"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p = new Particle(new Vector3(width / 2, 10));</w:t>
      </w:r>
    </w:p>
    <w:p w14:paraId="6DF60EEE"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w:t>
      </w:r>
    </w:p>
    <w:p w14:paraId="13A7AA1D"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2235D28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 xml:space="preserve">void draw() </w:t>
      </w:r>
    </w:p>
    <w:p w14:paraId="05D99302"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w:t>
      </w:r>
    </w:p>
    <w:p w14:paraId="06E955AC"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for (int i = 0; i &lt; particles.size(); i++) {</w:t>
      </w:r>
    </w:p>
    <w:p w14:paraId="408865D3"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Particle p = particles.get(i);</w:t>
      </w:r>
    </w:p>
    <w:p w14:paraId="4BB72E49"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p.run();</w:t>
      </w:r>
    </w:p>
    <w:p w14:paraId="4D77902B"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p>
    <w:p w14:paraId="7EE29FCD"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if (p.isDead()) {</w:t>
      </w:r>
    </w:p>
    <w:p w14:paraId="57198809"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particles.remove(i);</w:t>
      </w:r>
    </w:p>
    <w:p w14:paraId="0984B82F"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r>
      <w:r w:rsidRPr="00C738D8">
        <w:rPr>
          <w:rFonts w:ascii="Consolas" w:eastAsiaTheme="minorHAnsi" w:hAnsi="Consolas" w:cs="Consolas"/>
          <w:color w:val="0000FF"/>
          <w:sz w:val="19"/>
          <w:szCs w:val="19"/>
          <w:lang w:val="en-NZ" w:eastAsia="en-US"/>
        </w:rPr>
        <w:tab/>
        <w:t>}</w:t>
      </w:r>
    </w:p>
    <w:p w14:paraId="439AA0AA"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ab/>
        <w:t>}</w:t>
      </w:r>
    </w:p>
    <w:p w14:paraId="1E127F70" w14:textId="77777777" w:rsidR="00C738D8" w:rsidRPr="00C738D8" w:rsidRDefault="00C738D8" w:rsidP="00C738D8">
      <w:pPr>
        <w:pStyle w:val="ListParagraph"/>
        <w:numPr>
          <w:ilvl w:val="0"/>
          <w:numId w:val="11"/>
        </w:numPr>
        <w:suppressAutoHyphens w:val="0"/>
        <w:autoSpaceDE w:val="0"/>
        <w:autoSpaceDN w:val="0"/>
        <w:adjustRightInd w:val="0"/>
        <w:spacing w:after="0"/>
        <w:rPr>
          <w:rFonts w:ascii="Consolas" w:eastAsiaTheme="minorHAnsi" w:hAnsi="Consolas" w:cs="Consolas"/>
          <w:color w:val="0000FF"/>
          <w:sz w:val="19"/>
          <w:szCs w:val="19"/>
          <w:lang w:val="en-NZ" w:eastAsia="en-US"/>
        </w:rPr>
      </w:pPr>
      <w:r w:rsidRPr="00C738D8">
        <w:rPr>
          <w:rFonts w:ascii="Consolas" w:eastAsiaTheme="minorHAnsi" w:hAnsi="Consolas" w:cs="Consolas"/>
          <w:color w:val="0000FF"/>
          <w:sz w:val="19"/>
          <w:szCs w:val="19"/>
          <w:lang w:val="en-NZ" w:eastAsia="en-US"/>
        </w:rPr>
        <w:t>}</w:t>
      </w:r>
    </w:p>
    <w:p w14:paraId="0CB89C29" w14:textId="77777777" w:rsidR="009F06F4" w:rsidRPr="00146D39" w:rsidRDefault="009F06F4" w:rsidP="009F06F4">
      <w:pPr>
        <w:pStyle w:val="ListParagraph"/>
        <w:numPr>
          <w:ilvl w:val="0"/>
          <w:numId w:val="1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14B9408" w14:textId="77777777" w:rsidR="009F06F4" w:rsidRDefault="009F06F4" w:rsidP="009F06F4">
      <w:pPr>
        <w:pStyle w:val="Heading2"/>
        <w:numPr>
          <w:ilvl w:val="0"/>
          <w:numId w:val="0"/>
        </w:numPr>
      </w:pPr>
      <w:r>
        <w:t>How it works...</w:t>
      </w:r>
    </w:p>
    <w:p w14:paraId="6B7AC727" w14:textId="038FCC06" w:rsidR="009F06F4" w:rsidRDefault="008E2B7D" w:rsidP="009F06F4">
      <w:pPr>
        <w:pStyle w:val="NormalPACKT"/>
      </w:pPr>
      <w:r>
        <w:t xml:space="preserve">As we see in the example, our first task is to create a particle class. The particle class will have properties such as velocity, acceleration, position and life span. Because we are making the particle in 3D space, hence we are using Vector3 to denote the particle properties. If we were to create the particle in 2D space, we could have used Vector2 for the same.  In the constructor we assign the starting </w:t>
      </w:r>
      <w:r w:rsidR="00263884">
        <w:t>values</w:t>
      </w:r>
      <w:r>
        <w:t xml:space="preserve"> of the </w:t>
      </w:r>
      <w:r w:rsidR="00263884">
        <w:t xml:space="preserve">attributes. We then have two main functions, update and display. The update function updates the velocity and position every frame and also reduced the lifespan so that it disappears when the lifespan is over. In the display function, we need to specify how we want the particle to be viewed. Whether it should have stroke or fill and so on. Over here we also have to </w:t>
      </w:r>
      <w:r w:rsidR="00263884">
        <w:lastRenderedPageBreak/>
        <w:t>specify the shape of the particle. Most common shape is sphere or a cone. We have use trapezoid just to denote that we can specify any shape. Finally, from the client program, we need to call this object and then access the various functions to display the particle.</w:t>
      </w:r>
    </w:p>
    <w:p w14:paraId="1DDB35B2" w14:textId="2A244189" w:rsidR="00263884" w:rsidRPr="008B00F8" w:rsidRDefault="00263884" w:rsidP="009F06F4">
      <w:pPr>
        <w:pStyle w:val="NormalPACKT"/>
      </w:pPr>
      <w:r>
        <w:t>However, all this will do is display just one particle to the screen. Of course we can create an array of 100 objects and that would display 100 particles to the screen. A better approach is to create a particle system which creates an array of particles. The number of particles that will be drawn is specified by the client program. Based on the request, the particle system draws the required number of particles. Also there must be a function to determine which particles to be removed from the screen.  This is dependent on the lifespan of each particle.</w:t>
      </w:r>
    </w:p>
    <w:p w14:paraId="04C7BA11" w14:textId="137238C7" w:rsidR="00054339" w:rsidRDefault="00054339" w:rsidP="00054339">
      <w:pPr>
        <w:pStyle w:val="Heading1"/>
        <w:numPr>
          <w:ilvl w:val="0"/>
          <w:numId w:val="10"/>
        </w:numPr>
        <w:tabs>
          <w:tab w:val="left" w:pos="0"/>
        </w:tabs>
      </w:pPr>
      <w:r>
        <w:t>Using Ragdoll in your game</w:t>
      </w:r>
    </w:p>
    <w:p w14:paraId="7D39E1D5" w14:textId="6A869829" w:rsidR="00054339" w:rsidRDefault="007F7CD4" w:rsidP="00054339">
      <w:r>
        <w:t xml:space="preserve">Ragdoll physics is a special kind of </w:t>
      </w:r>
      <w:r w:rsidR="00F53684" w:rsidRPr="00F53684">
        <w:t>procedural animation that is often used as a replacement for traditional static death animations</w:t>
      </w:r>
      <w:r w:rsidR="00F53684">
        <w:t xml:space="preserve"> in games. The whole idea between ragdoll animation is that after death, the character falls as if the bones of the body are behaving like a rag. Hence the name. It has nothing to do with realism but adds a special fun element to the game.</w:t>
      </w:r>
    </w:p>
    <w:p w14:paraId="3099A968" w14:textId="77777777" w:rsidR="00054339" w:rsidRDefault="00054339" w:rsidP="00054339">
      <w:pPr>
        <w:pStyle w:val="Heading2"/>
        <w:numPr>
          <w:ilvl w:val="1"/>
          <w:numId w:val="1"/>
        </w:numPr>
        <w:tabs>
          <w:tab w:val="left" w:pos="0"/>
        </w:tabs>
      </w:pPr>
      <w:r>
        <w:t>Getting ready</w:t>
      </w:r>
    </w:p>
    <w:p w14:paraId="1204CC88" w14:textId="4DF170D8" w:rsidR="00054339" w:rsidRDefault="00054339" w:rsidP="00054339">
      <w:pPr>
        <w:pStyle w:val="NormalPACKT"/>
        <w:numPr>
          <w:ilvl w:val="0"/>
          <w:numId w:val="1"/>
        </w:numPr>
      </w:pPr>
      <w:r>
        <w:t xml:space="preserve">For this recipe, you will need a Windows machine and an installed version of </w:t>
      </w:r>
      <w:r w:rsidR="00435546">
        <w:t>Visual Studio.</w:t>
      </w:r>
      <w:r w:rsidR="00F53684">
        <w:t xml:space="preserve"> The DirectX SDK is also required.</w:t>
      </w:r>
    </w:p>
    <w:p w14:paraId="5D273766" w14:textId="77777777" w:rsidR="00054339" w:rsidRDefault="00054339" w:rsidP="00054339">
      <w:pPr>
        <w:pStyle w:val="Heading2"/>
        <w:numPr>
          <w:ilvl w:val="1"/>
          <w:numId w:val="1"/>
        </w:numPr>
        <w:tabs>
          <w:tab w:val="left" w:pos="0"/>
        </w:tabs>
      </w:pPr>
      <w:r>
        <w:t>How to do it...</w:t>
      </w:r>
    </w:p>
    <w:p w14:paraId="13E5AFF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#include</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A31515"/>
          <w:sz w:val="20"/>
          <w:szCs w:val="20"/>
          <w:highlight w:val="white"/>
          <w:lang w:val="en-NZ" w:eastAsia="en-US"/>
        </w:rPr>
        <w:t>"RagDoll.h"</w:t>
      </w:r>
    </w:p>
    <w:p w14:paraId="6D9CCED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#include</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A31515"/>
          <w:sz w:val="20"/>
          <w:szCs w:val="20"/>
          <w:highlight w:val="white"/>
          <w:lang w:val="en-NZ" w:eastAsia="en-US"/>
        </w:rPr>
        <w:t>"C3DETransform.h"</w:t>
      </w:r>
    </w:p>
    <w:p w14:paraId="33B7800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#include</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A31515"/>
          <w:sz w:val="20"/>
          <w:szCs w:val="20"/>
          <w:highlight w:val="white"/>
          <w:lang w:val="en-NZ" w:eastAsia="en-US"/>
        </w:rPr>
        <w:t>"PhysicsFactory.h"</w:t>
      </w:r>
    </w:p>
    <w:p w14:paraId="21B713F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#include</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A31515"/>
          <w:sz w:val="20"/>
          <w:szCs w:val="20"/>
          <w:highlight w:val="white"/>
          <w:lang w:val="en-NZ" w:eastAsia="en-US"/>
        </w:rPr>
        <w:t>"Physics.h"</w:t>
      </w:r>
    </w:p>
    <w:p w14:paraId="07859D8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#include</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A31515"/>
          <w:sz w:val="20"/>
          <w:szCs w:val="20"/>
          <w:highlight w:val="white"/>
          <w:lang w:val="en-NZ" w:eastAsia="en-US"/>
        </w:rPr>
        <w:t>"DebugMemory.h"</w:t>
      </w:r>
    </w:p>
    <w:p w14:paraId="2BF94A1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159C2C7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::RagDoll(</w:t>
      </w:r>
      <w:r w:rsidRPr="00F53684">
        <w:rPr>
          <w:rFonts w:ascii="Consolas" w:eastAsiaTheme="minorHAnsi" w:hAnsi="Consolas" w:cs="Consolas"/>
          <w:color w:val="2B91AF"/>
          <w:sz w:val="20"/>
          <w:szCs w:val="20"/>
          <w:highlight w:val="white"/>
          <w:lang w:val="en-NZ" w:eastAsia="en-US"/>
        </w:rPr>
        <w:t>C3DESkinnedMesh</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a_skinnedMesh</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C3DESkinnedMeshContainer</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a_skinnedMeshContainer</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totalParts</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totalConstraints</w:t>
      </w:r>
      <w:r w:rsidRPr="00F53684">
        <w:rPr>
          <w:rFonts w:ascii="Consolas" w:eastAsiaTheme="minorHAnsi" w:hAnsi="Consolas" w:cs="Consolas"/>
          <w:color w:val="000000"/>
          <w:sz w:val="20"/>
          <w:szCs w:val="20"/>
          <w:highlight w:val="white"/>
          <w:lang w:val="en-NZ" w:eastAsia="en-US"/>
        </w:rPr>
        <w:t>)</w:t>
      </w:r>
    </w:p>
    <w:p w14:paraId="2362E8D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248A38A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m_skinnedMesh = </w:t>
      </w:r>
      <w:r w:rsidRPr="00F53684">
        <w:rPr>
          <w:rFonts w:ascii="Consolas" w:eastAsiaTheme="minorHAnsi" w:hAnsi="Consolas" w:cs="Consolas"/>
          <w:color w:val="808080"/>
          <w:sz w:val="20"/>
          <w:szCs w:val="20"/>
          <w:highlight w:val="white"/>
          <w:lang w:val="en-NZ" w:eastAsia="en-US"/>
        </w:rPr>
        <w:t>a_skinnedMesh</w:t>
      </w:r>
      <w:r w:rsidRPr="00F53684">
        <w:rPr>
          <w:rFonts w:ascii="Consolas" w:eastAsiaTheme="minorHAnsi" w:hAnsi="Consolas" w:cs="Consolas"/>
          <w:color w:val="000000"/>
          <w:sz w:val="20"/>
          <w:szCs w:val="20"/>
          <w:highlight w:val="white"/>
          <w:lang w:val="en-NZ" w:eastAsia="en-US"/>
        </w:rPr>
        <w:t>;</w:t>
      </w:r>
    </w:p>
    <w:p w14:paraId="65ABFDE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m_skinnedMeshContainer = </w:t>
      </w:r>
      <w:r w:rsidRPr="00F53684">
        <w:rPr>
          <w:rFonts w:ascii="Consolas" w:eastAsiaTheme="minorHAnsi" w:hAnsi="Consolas" w:cs="Consolas"/>
          <w:color w:val="808080"/>
          <w:sz w:val="20"/>
          <w:szCs w:val="20"/>
          <w:highlight w:val="white"/>
          <w:lang w:val="en-NZ" w:eastAsia="en-US"/>
        </w:rPr>
        <w:t>a_skinnedMeshContainer</w:t>
      </w:r>
      <w:r w:rsidRPr="00F53684">
        <w:rPr>
          <w:rFonts w:ascii="Consolas" w:eastAsiaTheme="minorHAnsi" w:hAnsi="Consolas" w:cs="Consolas"/>
          <w:color w:val="000000"/>
          <w:sz w:val="20"/>
          <w:szCs w:val="20"/>
          <w:highlight w:val="white"/>
          <w:lang w:val="en-NZ" w:eastAsia="en-US"/>
        </w:rPr>
        <w:t>;</w:t>
      </w:r>
    </w:p>
    <w:p w14:paraId="1238CA0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m_totalParts = </w:t>
      </w:r>
      <w:r w:rsidRPr="00F53684">
        <w:rPr>
          <w:rFonts w:ascii="Consolas" w:eastAsiaTheme="minorHAnsi" w:hAnsi="Consolas" w:cs="Consolas"/>
          <w:color w:val="808080"/>
          <w:sz w:val="20"/>
          <w:szCs w:val="20"/>
          <w:highlight w:val="white"/>
          <w:lang w:val="en-NZ" w:eastAsia="en-US"/>
        </w:rPr>
        <w:t>totalParts</w:t>
      </w:r>
      <w:r w:rsidRPr="00F53684">
        <w:rPr>
          <w:rFonts w:ascii="Consolas" w:eastAsiaTheme="minorHAnsi" w:hAnsi="Consolas" w:cs="Consolas"/>
          <w:color w:val="000000"/>
          <w:sz w:val="20"/>
          <w:szCs w:val="20"/>
          <w:highlight w:val="white"/>
          <w:lang w:val="en-NZ" w:eastAsia="en-US"/>
        </w:rPr>
        <w:t>;</w:t>
      </w:r>
    </w:p>
    <w:p w14:paraId="27AB6E7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m_totalConstraints = </w:t>
      </w:r>
      <w:r w:rsidRPr="00F53684">
        <w:rPr>
          <w:rFonts w:ascii="Consolas" w:eastAsiaTheme="minorHAnsi" w:hAnsi="Consolas" w:cs="Consolas"/>
          <w:color w:val="808080"/>
          <w:sz w:val="20"/>
          <w:szCs w:val="20"/>
          <w:highlight w:val="white"/>
          <w:lang w:val="en-NZ" w:eastAsia="en-US"/>
        </w:rPr>
        <w:t>totalConstraints</w:t>
      </w:r>
      <w:r w:rsidRPr="00F53684">
        <w:rPr>
          <w:rFonts w:ascii="Consolas" w:eastAsiaTheme="minorHAnsi" w:hAnsi="Consolas" w:cs="Consolas"/>
          <w:color w:val="000000"/>
          <w:sz w:val="20"/>
          <w:szCs w:val="20"/>
          <w:highlight w:val="white"/>
          <w:lang w:val="en-NZ" w:eastAsia="en-US"/>
        </w:rPr>
        <w:t>;</w:t>
      </w:r>
    </w:p>
    <w:p w14:paraId="76B8E79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2E98DC4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lastRenderedPageBreak/>
        <w:tab/>
        <w:t>m_ragdollBodies = (</w:t>
      </w:r>
      <w:r w:rsidRPr="00F53684">
        <w:rPr>
          <w:rFonts w:ascii="Consolas" w:eastAsiaTheme="minorHAnsi" w:hAnsi="Consolas" w:cs="Consolas"/>
          <w:color w:val="2B91AF"/>
          <w:sz w:val="20"/>
          <w:szCs w:val="20"/>
          <w:highlight w:val="white"/>
          <w:lang w:val="en-NZ" w:eastAsia="en-US"/>
        </w:rPr>
        <w:t>btRigidBody</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6F008A"/>
          <w:sz w:val="20"/>
          <w:szCs w:val="20"/>
          <w:highlight w:val="white"/>
          <w:lang w:val="en-NZ" w:eastAsia="en-US"/>
        </w:rPr>
        <w:t>malloc</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sizeof</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2B91AF"/>
          <w:sz w:val="20"/>
          <w:szCs w:val="20"/>
          <w:highlight w:val="white"/>
          <w:lang w:val="en-NZ" w:eastAsia="en-US"/>
        </w:rPr>
        <w:t>btRigidBody</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totalParts</w:t>
      </w:r>
      <w:r w:rsidRPr="00F53684">
        <w:rPr>
          <w:rFonts w:ascii="Consolas" w:eastAsiaTheme="minorHAnsi" w:hAnsi="Consolas" w:cs="Consolas"/>
          <w:color w:val="000000"/>
          <w:sz w:val="20"/>
          <w:szCs w:val="20"/>
          <w:highlight w:val="white"/>
          <w:lang w:val="en-NZ" w:eastAsia="en-US"/>
        </w:rPr>
        <w:t>);</w:t>
      </w:r>
    </w:p>
    <w:p w14:paraId="39475C9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m_ragdollShapes = (</w:t>
      </w:r>
      <w:r w:rsidRPr="00F53684">
        <w:rPr>
          <w:rFonts w:ascii="Consolas" w:eastAsiaTheme="minorHAnsi" w:hAnsi="Consolas" w:cs="Consolas"/>
          <w:color w:val="2B91AF"/>
          <w:sz w:val="20"/>
          <w:szCs w:val="20"/>
          <w:highlight w:val="white"/>
          <w:lang w:val="en-NZ" w:eastAsia="en-US"/>
        </w:rPr>
        <w:t>btCollisionShape</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6F008A"/>
          <w:sz w:val="20"/>
          <w:szCs w:val="20"/>
          <w:highlight w:val="white"/>
          <w:lang w:val="en-NZ" w:eastAsia="en-US"/>
        </w:rPr>
        <w:t>malloc</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sizeof</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2B91AF"/>
          <w:sz w:val="20"/>
          <w:szCs w:val="20"/>
          <w:highlight w:val="white"/>
          <w:lang w:val="en-NZ" w:eastAsia="en-US"/>
        </w:rPr>
        <w:t>btCollisionShape</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totalParts</w:t>
      </w:r>
      <w:r w:rsidRPr="00F53684">
        <w:rPr>
          <w:rFonts w:ascii="Consolas" w:eastAsiaTheme="minorHAnsi" w:hAnsi="Consolas" w:cs="Consolas"/>
          <w:color w:val="000000"/>
          <w:sz w:val="20"/>
          <w:szCs w:val="20"/>
          <w:highlight w:val="white"/>
          <w:lang w:val="en-NZ" w:eastAsia="en-US"/>
        </w:rPr>
        <w:t>);</w:t>
      </w:r>
    </w:p>
    <w:p w14:paraId="01B8140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m_ragdollConstraints = (</w:t>
      </w:r>
      <w:r w:rsidRPr="00F53684">
        <w:rPr>
          <w:rFonts w:ascii="Consolas" w:eastAsiaTheme="minorHAnsi" w:hAnsi="Consolas" w:cs="Consolas"/>
          <w:color w:val="2B91AF"/>
          <w:sz w:val="20"/>
          <w:szCs w:val="20"/>
          <w:highlight w:val="white"/>
          <w:lang w:val="en-NZ" w:eastAsia="en-US"/>
        </w:rPr>
        <w:t>btTypedConstraint</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6F008A"/>
          <w:sz w:val="20"/>
          <w:szCs w:val="20"/>
          <w:highlight w:val="white"/>
          <w:lang w:val="en-NZ" w:eastAsia="en-US"/>
        </w:rPr>
        <w:t>malloc</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sizeof</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2B91AF"/>
          <w:sz w:val="20"/>
          <w:szCs w:val="20"/>
          <w:highlight w:val="white"/>
          <w:lang w:val="en-NZ" w:eastAsia="en-US"/>
        </w:rPr>
        <w:t>btTypedConstraint</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totalConstraints</w:t>
      </w:r>
      <w:r w:rsidRPr="00F53684">
        <w:rPr>
          <w:rFonts w:ascii="Consolas" w:eastAsiaTheme="minorHAnsi" w:hAnsi="Consolas" w:cs="Consolas"/>
          <w:color w:val="000000"/>
          <w:sz w:val="20"/>
          <w:szCs w:val="20"/>
          <w:highlight w:val="white"/>
          <w:lang w:val="en-NZ" w:eastAsia="en-US"/>
        </w:rPr>
        <w:t>);</w:t>
      </w:r>
    </w:p>
    <w:p w14:paraId="0DE51E1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29C0587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530F6EC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1218B69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m_boneIndicesToFollow = (</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6F008A"/>
          <w:sz w:val="20"/>
          <w:szCs w:val="20"/>
          <w:highlight w:val="white"/>
          <w:lang w:val="en-NZ" w:eastAsia="en-US"/>
        </w:rPr>
        <w:t>malloc</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sizeof</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 m_skinnedMesh-&gt;GetTotalBones());</w:t>
      </w:r>
    </w:p>
    <w:p w14:paraId="59205A9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9417B5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m_totalBones = m_skinnedMesh-&gt;GetTotalBones();</w:t>
      </w:r>
    </w:p>
    <w:p w14:paraId="7024F8C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55685A5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m_bonesCurrentWorldPosition = (D3DXMATRIX**)</w:t>
      </w:r>
      <w:r w:rsidRPr="00F53684">
        <w:rPr>
          <w:rFonts w:ascii="Consolas" w:eastAsiaTheme="minorHAnsi" w:hAnsi="Consolas" w:cs="Consolas"/>
          <w:color w:val="6F008A"/>
          <w:sz w:val="20"/>
          <w:szCs w:val="20"/>
          <w:highlight w:val="white"/>
          <w:lang w:val="en-NZ" w:eastAsia="en-US"/>
        </w:rPr>
        <w:t>malloc</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sizeof</w:t>
      </w:r>
      <w:r w:rsidRPr="00F53684">
        <w:rPr>
          <w:rFonts w:ascii="Consolas" w:eastAsiaTheme="minorHAnsi" w:hAnsi="Consolas" w:cs="Consolas"/>
          <w:color w:val="000000"/>
          <w:sz w:val="20"/>
          <w:szCs w:val="20"/>
          <w:highlight w:val="white"/>
          <w:lang w:val="en-NZ" w:eastAsia="en-US"/>
        </w:rPr>
        <w:t>(D3DXMATRIX) * m_totalBones);</w:t>
      </w:r>
    </w:p>
    <w:p w14:paraId="1F5E54B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00E477D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m_boneToPartTransforms = (D3DXMATRIX**)</w:t>
      </w:r>
      <w:r w:rsidRPr="00F53684">
        <w:rPr>
          <w:rFonts w:ascii="Consolas" w:eastAsiaTheme="minorHAnsi" w:hAnsi="Consolas" w:cs="Consolas"/>
          <w:color w:val="6F008A"/>
          <w:sz w:val="20"/>
          <w:szCs w:val="20"/>
          <w:highlight w:val="white"/>
          <w:lang w:val="en-NZ" w:eastAsia="en-US"/>
        </w:rPr>
        <w:t>malloc</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sizeof</w:t>
      </w:r>
      <w:r w:rsidRPr="00F53684">
        <w:rPr>
          <w:rFonts w:ascii="Consolas" w:eastAsiaTheme="minorHAnsi" w:hAnsi="Consolas" w:cs="Consolas"/>
          <w:color w:val="000000"/>
          <w:sz w:val="20"/>
          <w:szCs w:val="20"/>
          <w:highlight w:val="white"/>
          <w:lang w:val="en-NZ" w:eastAsia="en-US"/>
        </w:rPr>
        <w:t>(D3DXMATRIX) * m_totalBones);</w:t>
      </w:r>
    </w:p>
    <w:p w14:paraId="57D5ABD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3B2E87A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03165B6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for</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i = 0; i &lt; </w:t>
      </w:r>
      <w:r w:rsidRPr="00F53684">
        <w:rPr>
          <w:rFonts w:ascii="Consolas" w:eastAsiaTheme="minorHAnsi" w:hAnsi="Consolas" w:cs="Consolas"/>
          <w:color w:val="808080"/>
          <w:sz w:val="20"/>
          <w:szCs w:val="20"/>
          <w:highlight w:val="white"/>
          <w:lang w:val="en-NZ" w:eastAsia="en-US"/>
        </w:rPr>
        <w:t>totalConstraints</w:t>
      </w:r>
      <w:r w:rsidRPr="00F53684">
        <w:rPr>
          <w:rFonts w:ascii="Consolas" w:eastAsiaTheme="minorHAnsi" w:hAnsi="Consolas" w:cs="Consolas"/>
          <w:color w:val="000000"/>
          <w:sz w:val="20"/>
          <w:szCs w:val="20"/>
          <w:highlight w:val="white"/>
          <w:lang w:val="en-NZ" w:eastAsia="en-US"/>
        </w:rPr>
        <w:t>; i++)</w:t>
      </w:r>
    </w:p>
    <w:p w14:paraId="0BBE049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13C3043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m_ragdollConstraints[i]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3B85063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794C339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B636A6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for</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i = 0; i &lt; </w:t>
      </w:r>
      <w:r w:rsidRPr="00F53684">
        <w:rPr>
          <w:rFonts w:ascii="Consolas" w:eastAsiaTheme="minorHAnsi" w:hAnsi="Consolas" w:cs="Consolas"/>
          <w:color w:val="808080"/>
          <w:sz w:val="20"/>
          <w:szCs w:val="20"/>
          <w:highlight w:val="white"/>
          <w:lang w:val="en-NZ" w:eastAsia="en-US"/>
        </w:rPr>
        <w:t>totalParts</w:t>
      </w:r>
      <w:r w:rsidRPr="00F53684">
        <w:rPr>
          <w:rFonts w:ascii="Consolas" w:eastAsiaTheme="minorHAnsi" w:hAnsi="Consolas" w:cs="Consolas"/>
          <w:color w:val="000000"/>
          <w:sz w:val="20"/>
          <w:szCs w:val="20"/>
          <w:highlight w:val="white"/>
          <w:lang w:val="en-NZ" w:eastAsia="en-US"/>
        </w:rPr>
        <w:t>; i++)</w:t>
      </w:r>
    </w:p>
    <w:p w14:paraId="2FF6407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15132A7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m_ragdollBodies[i]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1B50AA9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m_ragdollShapes[i]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00AC2AE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67F6E2E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056B322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C6FC1A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for</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i = 0; i &lt; m_totalBones; i++)</w:t>
      </w:r>
    </w:p>
    <w:p w14:paraId="666437E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2DC22B1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m_boneToPartTransforms[i]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0CFB900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m_boneToPartTransforms[i] = </w:t>
      </w:r>
      <w:r w:rsidRPr="00F53684">
        <w:rPr>
          <w:rFonts w:ascii="Consolas" w:eastAsiaTheme="minorHAnsi" w:hAnsi="Consolas" w:cs="Consolas"/>
          <w:color w:val="6F008A"/>
          <w:sz w:val="20"/>
          <w:szCs w:val="20"/>
          <w:highlight w:val="white"/>
          <w:lang w:val="en-NZ" w:eastAsia="en-US"/>
        </w:rPr>
        <w:t>new</w:t>
      </w:r>
      <w:r w:rsidRPr="00F53684">
        <w:rPr>
          <w:rFonts w:ascii="Consolas" w:eastAsiaTheme="minorHAnsi" w:hAnsi="Consolas" w:cs="Consolas"/>
          <w:color w:val="000000"/>
          <w:sz w:val="20"/>
          <w:szCs w:val="20"/>
          <w:highlight w:val="white"/>
          <w:lang w:val="en-NZ" w:eastAsia="en-US"/>
        </w:rPr>
        <w:t xml:space="preserve"> D3DXMATRIX();</w:t>
      </w:r>
    </w:p>
    <w:p w14:paraId="29D06C3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3BD4BC3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m_bonesCurrentWorldPosition[i]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6B449CC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m_bonesCurrentWorldPosition[i] = </w:t>
      </w:r>
      <w:r w:rsidRPr="00F53684">
        <w:rPr>
          <w:rFonts w:ascii="Consolas" w:eastAsiaTheme="minorHAnsi" w:hAnsi="Consolas" w:cs="Consolas"/>
          <w:color w:val="6F008A"/>
          <w:sz w:val="20"/>
          <w:szCs w:val="20"/>
          <w:highlight w:val="white"/>
          <w:lang w:val="en-NZ" w:eastAsia="en-US"/>
        </w:rPr>
        <w:t>new</w:t>
      </w:r>
      <w:r w:rsidRPr="00F53684">
        <w:rPr>
          <w:rFonts w:ascii="Consolas" w:eastAsiaTheme="minorHAnsi" w:hAnsi="Consolas" w:cs="Consolas"/>
          <w:color w:val="000000"/>
          <w:sz w:val="20"/>
          <w:szCs w:val="20"/>
          <w:highlight w:val="white"/>
          <w:lang w:val="en-NZ" w:eastAsia="en-US"/>
        </w:rPr>
        <w:t xml:space="preserve"> D3DXMATRIX();</w:t>
      </w:r>
    </w:p>
    <w:p w14:paraId="4240987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4325594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0ADFE3E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4A36AAD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m_constraintCount = 0;</w:t>
      </w:r>
    </w:p>
    <w:p w14:paraId="2E460F5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lastRenderedPageBreak/>
        <w:t>}</w:t>
      </w:r>
    </w:p>
    <w:p w14:paraId="50C67C4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69999DA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::~RagDoll()</w:t>
      </w:r>
    </w:p>
    <w:p w14:paraId="454314C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3980AD5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6F008A"/>
          <w:sz w:val="20"/>
          <w:szCs w:val="20"/>
          <w:highlight w:val="white"/>
          <w:lang w:val="en-NZ" w:eastAsia="en-US"/>
        </w:rPr>
        <w:t>free</w:t>
      </w:r>
      <w:r w:rsidRPr="00F53684">
        <w:rPr>
          <w:rFonts w:ascii="Consolas" w:eastAsiaTheme="minorHAnsi" w:hAnsi="Consolas" w:cs="Consolas"/>
          <w:color w:val="000000"/>
          <w:sz w:val="20"/>
          <w:szCs w:val="20"/>
          <w:highlight w:val="white"/>
          <w:lang w:val="en-NZ" w:eastAsia="en-US"/>
        </w:rPr>
        <w:t>(m_ragdollConstraints);</w:t>
      </w:r>
      <w:r w:rsidRPr="00F53684">
        <w:rPr>
          <w:rFonts w:ascii="Consolas" w:eastAsiaTheme="minorHAnsi" w:hAnsi="Consolas" w:cs="Consolas"/>
          <w:color w:val="000000"/>
          <w:sz w:val="20"/>
          <w:szCs w:val="20"/>
          <w:highlight w:val="white"/>
          <w:lang w:val="en-NZ" w:eastAsia="en-US"/>
        </w:rPr>
        <w:tab/>
      </w:r>
    </w:p>
    <w:p w14:paraId="1887ED4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6F008A"/>
          <w:sz w:val="20"/>
          <w:szCs w:val="20"/>
          <w:highlight w:val="white"/>
          <w:lang w:val="en-NZ" w:eastAsia="en-US"/>
        </w:rPr>
        <w:t>free</w:t>
      </w:r>
      <w:r w:rsidRPr="00F53684">
        <w:rPr>
          <w:rFonts w:ascii="Consolas" w:eastAsiaTheme="minorHAnsi" w:hAnsi="Consolas" w:cs="Consolas"/>
          <w:color w:val="000000"/>
          <w:sz w:val="20"/>
          <w:szCs w:val="20"/>
          <w:highlight w:val="white"/>
          <w:lang w:val="en-NZ" w:eastAsia="en-US"/>
        </w:rPr>
        <w:t>(m_ragdollBodies);</w:t>
      </w:r>
    </w:p>
    <w:p w14:paraId="31A5A4F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6F008A"/>
          <w:sz w:val="20"/>
          <w:szCs w:val="20"/>
          <w:highlight w:val="white"/>
          <w:lang w:val="en-NZ" w:eastAsia="en-US"/>
        </w:rPr>
        <w:t>free</w:t>
      </w:r>
      <w:r w:rsidRPr="00F53684">
        <w:rPr>
          <w:rFonts w:ascii="Consolas" w:eastAsiaTheme="minorHAnsi" w:hAnsi="Consolas" w:cs="Consolas"/>
          <w:color w:val="000000"/>
          <w:sz w:val="20"/>
          <w:szCs w:val="20"/>
          <w:highlight w:val="white"/>
          <w:lang w:val="en-NZ" w:eastAsia="en-US"/>
        </w:rPr>
        <w:t>(m_ragdollShapes);</w:t>
      </w:r>
      <w:r w:rsidRPr="00F53684">
        <w:rPr>
          <w:rFonts w:ascii="Consolas" w:eastAsiaTheme="minorHAnsi" w:hAnsi="Consolas" w:cs="Consolas"/>
          <w:color w:val="000000"/>
          <w:sz w:val="20"/>
          <w:szCs w:val="20"/>
          <w:highlight w:val="white"/>
          <w:lang w:val="en-NZ" w:eastAsia="en-US"/>
        </w:rPr>
        <w:tab/>
      </w:r>
    </w:p>
    <w:p w14:paraId="3AB7579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26A872A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for</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i = 0; i &lt; m_totalBones; i++)</w:t>
      </w:r>
    </w:p>
    <w:p w14:paraId="27445ED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04F751F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1F0F83B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313CABF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80"/>
          <w:sz w:val="20"/>
          <w:szCs w:val="20"/>
          <w:highlight w:val="white"/>
          <w:lang w:val="en-NZ" w:eastAsia="en-US"/>
        </w:rPr>
        <w:t>delete</w:t>
      </w:r>
      <w:r w:rsidRPr="00F53684">
        <w:rPr>
          <w:rFonts w:ascii="Consolas" w:eastAsiaTheme="minorHAnsi" w:hAnsi="Consolas" w:cs="Consolas"/>
          <w:color w:val="000000"/>
          <w:sz w:val="20"/>
          <w:szCs w:val="20"/>
          <w:highlight w:val="white"/>
          <w:lang w:val="en-NZ" w:eastAsia="en-US"/>
        </w:rPr>
        <w:t xml:space="preserve"> m_boneToPartTransforms[i];</w:t>
      </w:r>
    </w:p>
    <w:p w14:paraId="7F9D19A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m_boneToPartTransforms[i]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48EF464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1E6928B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80"/>
          <w:sz w:val="20"/>
          <w:szCs w:val="20"/>
          <w:highlight w:val="white"/>
          <w:lang w:val="en-NZ" w:eastAsia="en-US"/>
        </w:rPr>
        <w:t>delete</w:t>
      </w:r>
      <w:r w:rsidRPr="00F53684">
        <w:rPr>
          <w:rFonts w:ascii="Consolas" w:eastAsiaTheme="minorHAnsi" w:hAnsi="Consolas" w:cs="Consolas"/>
          <w:color w:val="000000"/>
          <w:sz w:val="20"/>
          <w:szCs w:val="20"/>
          <w:highlight w:val="white"/>
          <w:lang w:val="en-NZ" w:eastAsia="en-US"/>
        </w:rPr>
        <w:t xml:space="preserve"> m_bonesCurrentWorldPosition[i];</w:t>
      </w:r>
    </w:p>
    <w:p w14:paraId="434C543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 xml:space="preserve">m_bonesCurrentWorldPosition[i]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6247AA5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725F3FD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B222D8C"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6F008A"/>
          <w:sz w:val="20"/>
          <w:szCs w:val="20"/>
          <w:highlight w:val="white"/>
          <w:lang w:val="en-NZ" w:eastAsia="en-US"/>
        </w:rPr>
        <w:t>free</w:t>
      </w:r>
      <w:r w:rsidRPr="00F53684">
        <w:rPr>
          <w:rFonts w:ascii="Consolas" w:eastAsiaTheme="minorHAnsi" w:hAnsi="Consolas" w:cs="Consolas"/>
          <w:color w:val="000000"/>
          <w:sz w:val="20"/>
          <w:szCs w:val="20"/>
          <w:highlight w:val="white"/>
          <w:lang w:val="en-NZ" w:eastAsia="en-US"/>
        </w:rPr>
        <w:t>(m_bonesCurrentWorldPosition);</w:t>
      </w:r>
    </w:p>
    <w:p w14:paraId="793A1E1C"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6F008A"/>
          <w:sz w:val="20"/>
          <w:szCs w:val="20"/>
          <w:highlight w:val="white"/>
          <w:lang w:val="en-NZ" w:eastAsia="en-US"/>
        </w:rPr>
        <w:t>free</w:t>
      </w:r>
      <w:r w:rsidRPr="00F53684">
        <w:rPr>
          <w:rFonts w:ascii="Consolas" w:eastAsiaTheme="minorHAnsi" w:hAnsi="Consolas" w:cs="Consolas"/>
          <w:color w:val="000000"/>
          <w:sz w:val="20"/>
          <w:szCs w:val="20"/>
          <w:highlight w:val="white"/>
          <w:lang w:val="en-NZ" w:eastAsia="en-US"/>
        </w:rPr>
        <w:t>(m_boneToPartTransforms);</w:t>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45A2189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6F008A"/>
          <w:sz w:val="20"/>
          <w:szCs w:val="20"/>
          <w:highlight w:val="white"/>
          <w:lang w:val="en-NZ" w:eastAsia="en-US"/>
        </w:rPr>
        <w:t>free</w:t>
      </w:r>
      <w:r w:rsidRPr="00F53684">
        <w:rPr>
          <w:rFonts w:ascii="Consolas" w:eastAsiaTheme="minorHAnsi" w:hAnsi="Consolas" w:cs="Consolas"/>
          <w:color w:val="000000"/>
          <w:sz w:val="20"/>
          <w:szCs w:val="20"/>
          <w:highlight w:val="white"/>
          <w:lang w:val="en-NZ" w:eastAsia="en-US"/>
        </w:rPr>
        <w:t>(m_boneIndicesToFollow);</w:t>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76968C4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08918DA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52F47A0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07F9BB5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::GetTotalParts()</w:t>
      </w:r>
    </w:p>
    <w:p w14:paraId="1294511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5EF8D04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m_totalParts;</w:t>
      </w:r>
    </w:p>
    <w:p w14:paraId="0A5C031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06EFA9D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3353ECE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::GetTotalConstraints()</w:t>
      </w:r>
    </w:p>
    <w:p w14:paraId="35B3680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3EAAAAC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m_totalConstraints;</w:t>
      </w:r>
    </w:p>
    <w:p w14:paraId="3466BD7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647FF71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1C3629C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64EDB8F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2B91AF"/>
          <w:sz w:val="20"/>
          <w:szCs w:val="20"/>
          <w:highlight w:val="white"/>
          <w:lang w:val="en-NZ" w:eastAsia="en-US"/>
        </w:rPr>
        <w:t>C3DESkinnedMesh</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::GetSkinnedMesh()</w:t>
      </w:r>
    </w:p>
    <w:p w14:paraId="0EDED23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1533A86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m_skinnedMesh;</w:t>
      </w:r>
    </w:p>
    <w:p w14:paraId="79D04D2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472C09C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F7F53C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//sets up a part of the ragdoll</w:t>
      </w:r>
    </w:p>
    <w:p w14:paraId="52BE069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//int index = the index number of the part</w:t>
      </w:r>
    </w:p>
    <w:p w14:paraId="5F10585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 xml:space="preserve">//int setMeshBoneTransformIndex = the bone index that this part is linked to, </w:t>
      </w:r>
    </w:p>
    <w:p w14:paraId="1119573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lastRenderedPageBreak/>
        <w:t>//float offsetX, float offsetY, float offsetZ = translatin offset for the part in bone local space</w:t>
      </w:r>
    </w:p>
    <w:p w14:paraId="1432FA5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 xml:space="preserve">//float mass = part's mass, </w:t>
      </w:r>
    </w:p>
    <w:p w14:paraId="02BAF25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//btCollisionShape * a_shape = part's collision shape</w:t>
      </w:r>
    </w:p>
    <w:p w14:paraId="58F09EF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void</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::SetPart(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index</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offsetX</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offsetY</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offsetZ</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mass</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btCollisionShape</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a_shape</w:t>
      </w:r>
      <w:r w:rsidRPr="00F53684">
        <w:rPr>
          <w:rFonts w:ascii="Consolas" w:eastAsiaTheme="minorHAnsi" w:hAnsi="Consolas" w:cs="Consolas"/>
          <w:color w:val="000000"/>
          <w:sz w:val="20"/>
          <w:szCs w:val="20"/>
          <w:highlight w:val="white"/>
          <w:lang w:val="en-NZ" w:eastAsia="en-US"/>
        </w:rPr>
        <w:t>)</w:t>
      </w:r>
    </w:p>
    <w:p w14:paraId="220E767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00"/>
          <w:sz w:val="20"/>
          <w:szCs w:val="20"/>
          <w:highlight w:val="white"/>
          <w:lang w:val="en-NZ" w:eastAsia="en-US"/>
        </w:rPr>
        <w:tab/>
      </w:r>
    </w:p>
    <w:p w14:paraId="1FE4A2A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m_boneIndicesToFollow[</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808080"/>
          <w:sz w:val="20"/>
          <w:szCs w:val="20"/>
          <w:highlight w:val="white"/>
          <w:lang w:val="en-NZ" w:eastAsia="en-US"/>
        </w:rPr>
        <w:t>index</w:t>
      </w:r>
      <w:r w:rsidRPr="00F53684">
        <w:rPr>
          <w:rFonts w:ascii="Consolas" w:eastAsiaTheme="minorHAnsi" w:hAnsi="Consolas" w:cs="Consolas"/>
          <w:color w:val="000000"/>
          <w:sz w:val="20"/>
          <w:szCs w:val="20"/>
          <w:highlight w:val="white"/>
          <w:lang w:val="en-NZ" w:eastAsia="en-US"/>
        </w:rPr>
        <w:t>;</w:t>
      </w:r>
    </w:p>
    <w:p w14:paraId="2141BE1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2251EE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//we set the parts position according to the skinned mesh current position</w:t>
      </w:r>
    </w:p>
    <w:p w14:paraId="151FCC3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FE9AE9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t_poseMatrix = m_skinnedMeshContainer-&gt;GetPoseMatrix()[</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w:t>
      </w:r>
    </w:p>
    <w:p w14:paraId="42DBF6E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*t_boneWorldRestMatrix = m_skinnedMesh-&gt;GetBoneWorldRestMatrix(</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w:t>
      </w:r>
    </w:p>
    <w:p w14:paraId="0B9BD52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44D462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t_boneWorldPosition;</w:t>
      </w:r>
    </w:p>
    <w:p w14:paraId="538A4D1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D3DXMatrixMultiply(&amp;t_boneWorldPosition, t_boneWorldRestMatrix, &amp;t_poseMatrix);</w:t>
      </w:r>
    </w:p>
    <w:p w14:paraId="7BBB76D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61CB04F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D3DXVECTOR3 * t_head = m_skinnedMesh-&gt;GetBoneHead(</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w:t>
      </w:r>
    </w:p>
    <w:p w14:paraId="448BA43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D3DXVECTOR3 * t_tail = m_skinnedMesh-&gt;GetBoneTail(</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3C28D72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05D3044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tx = t_tail-&gt;x - t_head-&gt;x;</w:t>
      </w:r>
    </w:p>
    <w:p w14:paraId="0B58F7F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ty = t_tail-&gt;y - t_head-&gt;y;</w:t>
      </w:r>
    </w:p>
    <w:p w14:paraId="6F2D40C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float</w:t>
      </w:r>
      <w:r w:rsidRPr="00F53684">
        <w:rPr>
          <w:rFonts w:ascii="Consolas" w:eastAsiaTheme="minorHAnsi" w:hAnsi="Consolas" w:cs="Consolas"/>
          <w:color w:val="000000"/>
          <w:sz w:val="20"/>
          <w:szCs w:val="20"/>
          <w:highlight w:val="white"/>
          <w:lang w:val="en-NZ" w:eastAsia="en-US"/>
        </w:rPr>
        <w:t xml:space="preserve"> tz = t_tail-&gt;z - t_head-&gt;z;</w:t>
      </w:r>
    </w:p>
    <w:p w14:paraId="361A024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1ED659C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//part's world matrix</w:t>
      </w:r>
    </w:p>
    <w:p w14:paraId="203FD88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D3DXMATRIX *t_partMatrix = </w:t>
      </w:r>
      <w:r w:rsidRPr="00F53684">
        <w:rPr>
          <w:rFonts w:ascii="Consolas" w:eastAsiaTheme="minorHAnsi" w:hAnsi="Consolas" w:cs="Consolas"/>
          <w:color w:val="6F008A"/>
          <w:sz w:val="20"/>
          <w:szCs w:val="20"/>
          <w:highlight w:val="white"/>
          <w:lang w:val="en-NZ" w:eastAsia="en-US"/>
        </w:rPr>
        <w:t>new</w:t>
      </w:r>
      <w:r w:rsidRPr="00F53684">
        <w:rPr>
          <w:rFonts w:ascii="Consolas" w:eastAsiaTheme="minorHAnsi" w:hAnsi="Consolas" w:cs="Consolas"/>
          <w:color w:val="000000"/>
          <w:sz w:val="20"/>
          <w:szCs w:val="20"/>
          <w:highlight w:val="white"/>
          <w:lang w:val="en-NZ" w:eastAsia="en-US"/>
        </w:rPr>
        <w:t xml:space="preserve"> D3DXMATRIX();</w:t>
      </w:r>
    </w:p>
    <w:p w14:paraId="4C63733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*t_partMatrix = t_boneWorldPosition;</w:t>
      </w:r>
    </w:p>
    <w:p w14:paraId="1E47BE3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159883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D3DXMATRIX *t_centerOffset = </w:t>
      </w:r>
      <w:r w:rsidRPr="00F53684">
        <w:rPr>
          <w:rFonts w:ascii="Consolas" w:eastAsiaTheme="minorHAnsi" w:hAnsi="Consolas" w:cs="Consolas"/>
          <w:color w:val="6F008A"/>
          <w:sz w:val="20"/>
          <w:szCs w:val="20"/>
          <w:highlight w:val="white"/>
          <w:lang w:val="en-NZ" w:eastAsia="en-US"/>
        </w:rPr>
        <w:t>new</w:t>
      </w:r>
      <w:r w:rsidRPr="00F53684">
        <w:rPr>
          <w:rFonts w:ascii="Consolas" w:eastAsiaTheme="minorHAnsi" w:hAnsi="Consolas" w:cs="Consolas"/>
          <w:color w:val="000000"/>
          <w:sz w:val="20"/>
          <w:szCs w:val="20"/>
          <w:highlight w:val="white"/>
          <w:lang w:val="en-NZ" w:eastAsia="en-US"/>
        </w:rPr>
        <w:t xml:space="preserve"> D3DXMATRIX();</w:t>
      </w:r>
    </w:p>
    <w:p w14:paraId="22CB9B5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D3DXMatrixIdentity(t_centerOffset);</w:t>
      </w:r>
    </w:p>
    <w:p w14:paraId="78125D7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D3DXMatrixTranslation(t_centerOffset, (tx / 2.0f) + </w:t>
      </w:r>
      <w:r w:rsidRPr="00F53684">
        <w:rPr>
          <w:rFonts w:ascii="Consolas" w:eastAsiaTheme="minorHAnsi" w:hAnsi="Consolas" w:cs="Consolas"/>
          <w:color w:val="808080"/>
          <w:sz w:val="20"/>
          <w:szCs w:val="20"/>
          <w:highlight w:val="white"/>
          <w:lang w:val="en-NZ" w:eastAsia="en-US"/>
        </w:rPr>
        <w:t>offsetX</w:t>
      </w:r>
      <w:r w:rsidRPr="00F53684">
        <w:rPr>
          <w:rFonts w:ascii="Consolas" w:eastAsiaTheme="minorHAnsi" w:hAnsi="Consolas" w:cs="Consolas"/>
          <w:color w:val="000000"/>
          <w:sz w:val="20"/>
          <w:szCs w:val="20"/>
          <w:highlight w:val="white"/>
          <w:lang w:val="en-NZ" w:eastAsia="en-US"/>
        </w:rPr>
        <w:t xml:space="preserve">, (ty / 2.0f) + </w:t>
      </w:r>
      <w:r w:rsidRPr="00F53684">
        <w:rPr>
          <w:rFonts w:ascii="Consolas" w:eastAsiaTheme="minorHAnsi" w:hAnsi="Consolas" w:cs="Consolas"/>
          <w:color w:val="808080"/>
          <w:sz w:val="20"/>
          <w:szCs w:val="20"/>
          <w:highlight w:val="white"/>
          <w:lang w:val="en-NZ" w:eastAsia="en-US"/>
        </w:rPr>
        <w:t>offsetY</w:t>
      </w:r>
      <w:r w:rsidRPr="00F53684">
        <w:rPr>
          <w:rFonts w:ascii="Consolas" w:eastAsiaTheme="minorHAnsi" w:hAnsi="Consolas" w:cs="Consolas"/>
          <w:color w:val="000000"/>
          <w:sz w:val="20"/>
          <w:szCs w:val="20"/>
          <w:highlight w:val="white"/>
          <w:lang w:val="en-NZ" w:eastAsia="en-US"/>
        </w:rPr>
        <w:t xml:space="preserve">, (tz/2.0f) + </w:t>
      </w:r>
      <w:r w:rsidRPr="00F53684">
        <w:rPr>
          <w:rFonts w:ascii="Consolas" w:eastAsiaTheme="minorHAnsi" w:hAnsi="Consolas" w:cs="Consolas"/>
          <w:color w:val="808080"/>
          <w:sz w:val="20"/>
          <w:szCs w:val="20"/>
          <w:highlight w:val="white"/>
          <w:lang w:val="en-NZ" w:eastAsia="en-US"/>
        </w:rPr>
        <w:t>offsetZ</w:t>
      </w:r>
      <w:r w:rsidRPr="00F53684">
        <w:rPr>
          <w:rFonts w:ascii="Consolas" w:eastAsiaTheme="minorHAnsi" w:hAnsi="Consolas" w:cs="Consolas"/>
          <w:color w:val="000000"/>
          <w:sz w:val="20"/>
          <w:szCs w:val="20"/>
          <w:highlight w:val="white"/>
          <w:lang w:val="en-NZ" w:eastAsia="en-US"/>
        </w:rPr>
        <w:t>);</w:t>
      </w:r>
    </w:p>
    <w:p w14:paraId="7399C0A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D3DXMatrixMultiply(t_partMatrix, t_partMatrix, t_centerOffset);</w:t>
      </w:r>
    </w:p>
    <w:p w14:paraId="6C7FC51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CB9E7A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D3DXVECTOR3 t_pos;</w:t>
      </w:r>
    </w:p>
    <w:p w14:paraId="02F84D0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D3DXVECTOR3 t_scale;</w:t>
      </w:r>
    </w:p>
    <w:p w14:paraId="0AAFE64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D3DXQUATERNION t_rot;</w:t>
      </w:r>
    </w:p>
    <w:p w14:paraId="1921F86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7426FC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lastRenderedPageBreak/>
        <w:tab/>
        <w:t>D3DXMatrixDecompose(&amp;t_scale, &amp;t_rot, &amp;t_pos, t_partMatrix);</w:t>
      </w:r>
    </w:p>
    <w:p w14:paraId="5AC6177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C800CC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2B91AF"/>
          <w:sz w:val="20"/>
          <w:szCs w:val="20"/>
          <w:highlight w:val="white"/>
          <w:lang w:val="en-NZ" w:eastAsia="en-US"/>
        </w:rPr>
        <w:t>btRigidBody</w:t>
      </w:r>
      <w:r w:rsidRPr="00F53684">
        <w:rPr>
          <w:rFonts w:ascii="Consolas" w:eastAsiaTheme="minorHAnsi" w:hAnsi="Consolas" w:cs="Consolas"/>
          <w:color w:val="000000"/>
          <w:sz w:val="20"/>
          <w:szCs w:val="20"/>
          <w:highlight w:val="white"/>
          <w:lang w:val="en-NZ" w:eastAsia="en-US"/>
        </w:rPr>
        <w:t xml:space="preserve">* body = </w:t>
      </w:r>
      <w:r w:rsidRPr="00F53684">
        <w:rPr>
          <w:rFonts w:ascii="Consolas" w:eastAsiaTheme="minorHAnsi" w:hAnsi="Consolas" w:cs="Consolas"/>
          <w:color w:val="2B91AF"/>
          <w:sz w:val="20"/>
          <w:szCs w:val="20"/>
          <w:highlight w:val="white"/>
          <w:lang w:val="en-NZ" w:eastAsia="en-US"/>
        </w:rPr>
        <w:t>PhysicsFactory</w:t>
      </w:r>
      <w:r w:rsidRPr="00F53684">
        <w:rPr>
          <w:rFonts w:ascii="Consolas" w:eastAsiaTheme="minorHAnsi" w:hAnsi="Consolas" w:cs="Consolas"/>
          <w:color w:val="000000"/>
          <w:sz w:val="20"/>
          <w:szCs w:val="20"/>
          <w:highlight w:val="white"/>
          <w:lang w:val="en-NZ" w:eastAsia="en-US"/>
        </w:rPr>
        <w:t>::GetInstance()-&gt;CreateRigidBody(</w:t>
      </w:r>
      <w:r w:rsidRPr="00F53684">
        <w:rPr>
          <w:rFonts w:ascii="Consolas" w:eastAsiaTheme="minorHAnsi" w:hAnsi="Consolas" w:cs="Consolas"/>
          <w:color w:val="808080"/>
          <w:sz w:val="20"/>
          <w:szCs w:val="20"/>
          <w:highlight w:val="white"/>
          <w:lang w:val="en-NZ" w:eastAsia="en-US"/>
        </w:rPr>
        <w:t>mass</w:t>
      </w:r>
      <w:r w:rsidRPr="00F53684">
        <w:rPr>
          <w:rFonts w:ascii="Consolas" w:eastAsiaTheme="minorHAnsi" w:hAnsi="Consolas" w:cs="Consolas"/>
          <w:color w:val="000000"/>
          <w:sz w:val="20"/>
          <w:szCs w:val="20"/>
          <w:highlight w:val="white"/>
          <w:lang w:val="en-NZ" w:eastAsia="en-US"/>
        </w:rPr>
        <w:t xml:space="preserve">,t_pos.x, t_pos.y, t_pos.z, t_rot.x, t_rot.y, t_rot.z, t_rot.w, </w:t>
      </w:r>
      <w:r w:rsidRPr="00F53684">
        <w:rPr>
          <w:rFonts w:ascii="Consolas" w:eastAsiaTheme="minorHAnsi" w:hAnsi="Consolas" w:cs="Consolas"/>
          <w:color w:val="808080"/>
          <w:sz w:val="20"/>
          <w:szCs w:val="20"/>
          <w:highlight w:val="white"/>
          <w:lang w:val="en-NZ" w:eastAsia="en-US"/>
        </w:rPr>
        <w:t>a_shape</w:t>
      </w:r>
      <w:r w:rsidRPr="00F53684">
        <w:rPr>
          <w:rFonts w:ascii="Consolas" w:eastAsiaTheme="minorHAnsi" w:hAnsi="Consolas" w:cs="Consolas"/>
          <w:color w:val="000000"/>
          <w:sz w:val="20"/>
          <w:szCs w:val="20"/>
          <w:highlight w:val="white"/>
          <w:lang w:val="en-NZ" w:eastAsia="en-US"/>
        </w:rPr>
        <w:t>);</w:t>
      </w:r>
    </w:p>
    <w:p w14:paraId="5777C7A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2933078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t_partInverse;</w:t>
      </w:r>
    </w:p>
    <w:p w14:paraId="25B529F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D3DXMatrixInverse(&amp;t_partInverse,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 t_partMatrix);</w:t>
      </w:r>
    </w:p>
    <w:p w14:paraId="3218246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633A43C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//puts the bone's matrix in part's local space, and store it in m_boneToPartTransforms</w:t>
      </w:r>
    </w:p>
    <w:p w14:paraId="4D4850B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D3DXMatrixMultiply(m_boneToPartTransforms[</w:t>
      </w:r>
      <w:r w:rsidRPr="00F53684">
        <w:rPr>
          <w:rFonts w:ascii="Consolas" w:eastAsiaTheme="minorHAnsi" w:hAnsi="Consolas" w:cs="Consolas"/>
          <w:color w:val="808080"/>
          <w:sz w:val="20"/>
          <w:szCs w:val="20"/>
          <w:highlight w:val="white"/>
          <w:lang w:val="en-NZ" w:eastAsia="en-US"/>
        </w:rPr>
        <w:t>setMeshBoneTransformIndex</w:t>
      </w:r>
      <w:r w:rsidRPr="00F53684">
        <w:rPr>
          <w:rFonts w:ascii="Consolas" w:eastAsiaTheme="minorHAnsi" w:hAnsi="Consolas" w:cs="Consolas"/>
          <w:color w:val="000000"/>
          <w:sz w:val="20"/>
          <w:szCs w:val="20"/>
          <w:highlight w:val="white"/>
          <w:lang w:val="en-NZ" w:eastAsia="en-US"/>
        </w:rPr>
        <w:t>], &amp;t_boneWorldPosition, &amp;t_partInverse);</w:t>
      </w:r>
    </w:p>
    <w:p w14:paraId="6A4D414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30CD9DC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m_ragdollBodies[</w:t>
      </w:r>
      <w:r w:rsidRPr="00F53684">
        <w:rPr>
          <w:rFonts w:ascii="Consolas" w:eastAsiaTheme="minorHAnsi" w:hAnsi="Consolas" w:cs="Consolas"/>
          <w:color w:val="808080"/>
          <w:sz w:val="20"/>
          <w:szCs w:val="20"/>
          <w:highlight w:val="white"/>
          <w:lang w:val="en-NZ" w:eastAsia="en-US"/>
        </w:rPr>
        <w:t>index</w:t>
      </w:r>
      <w:r w:rsidRPr="00F53684">
        <w:rPr>
          <w:rFonts w:ascii="Consolas" w:eastAsiaTheme="minorHAnsi" w:hAnsi="Consolas" w:cs="Consolas"/>
          <w:color w:val="000000"/>
          <w:sz w:val="20"/>
          <w:szCs w:val="20"/>
          <w:highlight w:val="white"/>
          <w:lang w:val="en-NZ" w:eastAsia="en-US"/>
        </w:rPr>
        <w:t>] = body;</w:t>
      </w:r>
    </w:p>
    <w:p w14:paraId="5B2BA1F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33F1F23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delete</w:t>
      </w:r>
      <w:r w:rsidRPr="00F53684">
        <w:rPr>
          <w:rFonts w:ascii="Consolas" w:eastAsiaTheme="minorHAnsi" w:hAnsi="Consolas" w:cs="Consolas"/>
          <w:color w:val="000000"/>
          <w:sz w:val="20"/>
          <w:szCs w:val="20"/>
          <w:highlight w:val="white"/>
          <w:lang w:val="en-NZ" w:eastAsia="en-US"/>
        </w:rPr>
        <w:t xml:space="preserve"> t_partMatrix;</w:t>
      </w:r>
    </w:p>
    <w:p w14:paraId="63E65EF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t_partMatrix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17D5A63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A562AD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delete</w:t>
      </w:r>
      <w:r w:rsidRPr="00F53684">
        <w:rPr>
          <w:rFonts w:ascii="Consolas" w:eastAsiaTheme="minorHAnsi" w:hAnsi="Consolas" w:cs="Consolas"/>
          <w:color w:val="000000"/>
          <w:sz w:val="20"/>
          <w:szCs w:val="20"/>
          <w:highlight w:val="white"/>
          <w:lang w:val="en-NZ" w:eastAsia="en-US"/>
        </w:rPr>
        <w:t xml:space="preserve"> t_centerOffset;</w:t>
      </w:r>
    </w:p>
    <w:p w14:paraId="56B6C0B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t_centerOffset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p>
    <w:p w14:paraId="3C0D00E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59E798F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24E53FA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09C7114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//when a bone is not going to have a part directly linked to it, it needs to follow a bone that has</w:t>
      </w:r>
    </w:p>
    <w:p w14:paraId="34EDB79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//a part linked to</w:t>
      </w:r>
    </w:p>
    <w:p w14:paraId="1EA7FE0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//int realBoneIndex = the bone that has no part linked</w:t>
      </w:r>
    </w:p>
    <w:p w14:paraId="2DCA4AC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//int followBoneIndex = the bone that has a part linked</w:t>
      </w:r>
    </w:p>
    <w:p w14:paraId="44A2CEF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void</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::SetBoneRelation(</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realBoneIndex</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followBoneIndex</w:t>
      </w:r>
      <w:r w:rsidRPr="00F53684">
        <w:rPr>
          <w:rFonts w:ascii="Consolas" w:eastAsiaTheme="minorHAnsi" w:hAnsi="Consolas" w:cs="Consolas"/>
          <w:color w:val="000000"/>
          <w:sz w:val="20"/>
          <w:szCs w:val="20"/>
          <w:highlight w:val="white"/>
          <w:lang w:val="en-NZ" w:eastAsia="en-US"/>
        </w:rPr>
        <w:t>)</w:t>
      </w:r>
    </w:p>
    <w:p w14:paraId="34EBA9E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4FE3107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//it is going to the same thing the setPart method does, but the bone it is going to take</w:t>
      </w:r>
    </w:p>
    <w:p w14:paraId="54FC5D02"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//as a reference is the one passed as followBoneIndex and the the part's matrix is below</w:t>
      </w:r>
    </w:p>
    <w:p w14:paraId="7088E82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//by calling GetPartForBoneIndex. Still there is going to be a new entry in m_boneToPartTransforms</w:t>
      </w:r>
    </w:p>
    <w:p w14:paraId="4F3ECC2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//which is the bone transform in the part's local space</w:t>
      </w:r>
    </w:p>
    <w:p w14:paraId="372ABF9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partToFollowIndex = GetPartForBoneIndex(</w:t>
      </w:r>
      <w:r w:rsidRPr="00F53684">
        <w:rPr>
          <w:rFonts w:ascii="Consolas" w:eastAsiaTheme="minorHAnsi" w:hAnsi="Consolas" w:cs="Consolas"/>
          <w:color w:val="808080"/>
          <w:sz w:val="20"/>
          <w:szCs w:val="20"/>
          <w:highlight w:val="white"/>
          <w:lang w:val="en-NZ" w:eastAsia="en-US"/>
        </w:rPr>
        <w:t>followBoneIndex</w:t>
      </w:r>
      <w:r w:rsidRPr="00F53684">
        <w:rPr>
          <w:rFonts w:ascii="Consolas" w:eastAsiaTheme="minorHAnsi" w:hAnsi="Consolas" w:cs="Consolas"/>
          <w:color w:val="000000"/>
          <w:sz w:val="20"/>
          <w:szCs w:val="20"/>
          <w:highlight w:val="white"/>
          <w:lang w:val="en-NZ" w:eastAsia="en-US"/>
        </w:rPr>
        <w:t>);</w:t>
      </w:r>
    </w:p>
    <w:p w14:paraId="7E060D3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9365B7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m_boneIndicesToFollow[</w:t>
      </w:r>
      <w:r w:rsidRPr="00F53684">
        <w:rPr>
          <w:rFonts w:ascii="Consolas" w:eastAsiaTheme="minorHAnsi" w:hAnsi="Consolas" w:cs="Consolas"/>
          <w:color w:val="808080"/>
          <w:sz w:val="20"/>
          <w:szCs w:val="20"/>
          <w:highlight w:val="white"/>
          <w:lang w:val="en-NZ" w:eastAsia="en-US"/>
        </w:rPr>
        <w:t>realBoneIndex</w:t>
      </w:r>
      <w:r w:rsidRPr="00F53684">
        <w:rPr>
          <w:rFonts w:ascii="Consolas" w:eastAsiaTheme="minorHAnsi" w:hAnsi="Consolas" w:cs="Consolas"/>
          <w:color w:val="000000"/>
          <w:sz w:val="20"/>
          <w:szCs w:val="20"/>
          <w:highlight w:val="white"/>
          <w:lang w:val="en-NZ" w:eastAsia="en-US"/>
        </w:rPr>
        <w:t>] = partToFollowIndex;</w:t>
      </w:r>
    </w:p>
    <w:p w14:paraId="455EAAC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5BCAA55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t_poseMatrix = m_skinnedMeshContainer-&gt;GetPoseMatrix()[</w:t>
      </w:r>
      <w:r w:rsidRPr="00F53684">
        <w:rPr>
          <w:rFonts w:ascii="Consolas" w:eastAsiaTheme="minorHAnsi" w:hAnsi="Consolas" w:cs="Consolas"/>
          <w:color w:val="808080"/>
          <w:sz w:val="20"/>
          <w:szCs w:val="20"/>
          <w:highlight w:val="white"/>
          <w:lang w:val="en-NZ" w:eastAsia="en-US"/>
        </w:rPr>
        <w:t>realBoneIndex</w:t>
      </w:r>
      <w:r w:rsidRPr="00F53684">
        <w:rPr>
          <w:rFonts w:ascii="Consolas" w:eastAsiaTheme="minorHAnsi" w:hAnsi="Consolas" w:cs="Consolas"/>
          <w:color w:val="000000"/>
          <w:sz w:val="20"/>
          <w:szCs w:val="20"/>
          <w:highlight w:val="white"/>
          <w:lang w:val="en-NZ" w:eastAsia="en-US"/>
        </w:rPr>
        <w:t>];</w:t>
      </w:r>
    </w:p>
    <w:p w14:paraId="083660B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*t_boneWorldRestMatrix = m_skinnedMesh-</w:t>
      </w:r>
      <w:r w:rsidRPr="00F53684">
        <w:rPr>
          <w:rFonts w:ascii="Consolas" w:eastAsiaTheme="minorHAnsi" w:hAnsi="Consolas" w:cs="Consolas"/>
          <w:color w:val="000000"/>
          <w:sz w:val="20"/>
          <w:szCs w:val="20"/>
          <w:highlight w:val="white"/>
          <w:lang w:val="en-NZ" w:eastAsia="en-US"/>
        </w:rPr>
        <w:lastRenderedPageBreak/>
        <w:t>&gt;GetBoneWorldRestMatrix(</w:t>
      </w:r>
      <w:r w:rsidRPr="00F53684">
        <w:rPr>
          <w:rFonts w:ascii="Consolas" w:eastAsiaTheme="minorHAnsi" w:hAnsi="Consolas" w:cs="Consolas"/>
          <w:color w:val="808080"/>
          <w:sz w:val="20"/>
          <w:szCs w:val="20"/>
          <w:highlight w:val="white"/>
          <w:lang w:val="en-NZ" w:eastAsia="en-US"/>
        </w:rPr>
        <w:t>realBoneIndex</w:t>
      </w:r>
      <w:r w:rsidRPr="00F53684">
        <w:rPr>
          <w:rFonts w:ascii="Consolas" w:eastAsiaTheme="minorHAnsi" w:hAnsi="Consolas" w:cs="Consolas"/>
          <w:color w:val="000000"/>
          <w:sz w:val="20"/>
          <w:szCs w:val="20"/>
          <w:highlight w:val="white"/>
          <w:lang w:val="en-NZ" w:eastAsia="en-US"/>
        </w:rPr>
        <w:t>);</w:t>
      </w:r>
    </w:p>
    <w:p w14:paraId="2928F8F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23E4D7B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t_boneWorldPosition;</w:t>
      </w:r>
    </w:p>
    <w:p w14:paraId="1D33ED6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D3DXMatrixMultiply(&amp;t_boneWorldPosition, t_boneWorldRestMatrix, &amp;t_poseMatrix);</w:t>
      </w:r>
    </w:p>
    <w:p w14:paraId="6C27808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427A9B6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D3DXMATRIX *t_partMatrix = </w:t>
      </w:r>
      <w:r w:rsidRPr="00F53684">
        <w:rPr>
          <w:rFonts w:ascii="Consolas" w:eastAsiaTheme="minorHAnsi" w:hAnsi="Consolas" w:cs="Consolas"/>
          <w:color w:val="6F008A"/>
          <w:sz w:val="20"/>
          <w:szCs w:val="20"/>
          <w:highlight w:val="white"/>
          <w:lang w:val="en-NZ" w:eastAsia="en-US"/>
        </w:rPr>
        <w:t>new</w:t>
      </w:r>
      <w:r w:rsidRPr="00F53684">
        <w:rPr>
          <w:rFonts w:ascii="Consolas" w:eastAsiaTheme="minorHAnsi" w:hAnsi="Consolas" w:cs="Consolas"/>
          <w:color w:val="000000"/>
          <w:sz w:val="20"/>
          <w:szCs w:val="20"/>
          <w:highlight w:val="white"/>
          <w:lang w:val="en-NZ" w:eastAsia="en-US"/>
        </w:rPr>
        <w:t xml:space="preserve"> D3DXMATRIX();</w:t>
      </w:r>
    </w:p>
    <w:p w14:paraId="74A888A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2B91AF"/>
          <w:sz w:val="20"/>
          <w:szCs w:val="20"/>
          <w:highlight w:val="white"/>
          <w:lang w:val="en-NZ" w:eastAsia="en-US"/>
        </w:rPr>
        <w:t>btTransform</w:t>
      </w:r>
      <w:r w:rsidRPr="00F53684">
        <w:rPr>
          <w:rFonts w:ascii="Consolas" w:eastAsiaTheme="minorHAnsi" w:hAnsi="Consolas" w:cs="Consolas"/>
          <w:color w:val="000000"/>
          <w:sz w:val="20"/>
          <w:szCs w:val="20"/>
          <w:highlight w:val="white"/>
          <w:lang w:val="en-NZ" w:eastAsia="en-US"/>
        </w:rPr>
        <w:t xml:space="preserve"> t_partTransform = m_ragdollBodies[partToFollowIndex]-&gt;getWorldTransform();</w:t>
      </w:r>
    </w:p>
    <w:p w14:paraId="0090088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*t_partMatrix = BT2DX_MATRIX(t_partTransform);</w:t>
      </w:r>
    </w:p>
    <w:p w14:paraId="30A4C99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3CD65A7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t_partInverse;</w:t>
      </w:r>
    </w:p>
    <w:p w14:paraId="06590D1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D3DXMatrixInverse(&amp;t_partInverse,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 t_partMatrix);</w:t>
      </w:r>
    </w:p>
    <w:p w14:paraId="2158E22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69E9037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D3DXMatrixMultiply(m_boneToPartTransforms[</w:t>
      </w:r>
      <w:r w:rsidRPr="00F53684">
        <w:rPr>
          <w:rFonts w:ascii="Consolas" w:eastAsiaTheme="minorHAnsi" w:hAnsi="Consolas" w:cs="Consolas"/>
          <w:color w:val="808080"/>
          <w:sz w:val="20"/>
          <w:szCs w:val="20"/>
          <w:highlight w:val="white"/>
          <w:lang w:val="en-NZ" w:eastAsia="en-US"/>
        </w:rPr>
        <w:t>realBoneIndex</w:t>
      </w:r>
      <w:r w:rsidRPr="00F53684">
        <w:rPr>
          <w:rFonts w:ascii="Consolas" w:eastAsiaTheme="minorHAnsi" w:hAnsi="Consolas" w:cs="Consolas"/>
          <w:color w:val="000000"/>
          <w:sz w:val="20"/>
          <w:szCs w:val="20"/>
          <w:highlight w:val="white"/>
          <w:lang w:val="en-NZ" w:eastAsia="en-US"/>
        </w:rPr>
        <w:t>], &amp;t_boneWorldPosition, &amp;t_partInverse);</w:t>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2B365AB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5F424B8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delete</w:t>
      </w:r>
      <w:r w:rsidRPr="00F53684">
        <w:rPr>
          <w:rFonts w:ascii="Consolas" w:eastAsiaTheme="minorHAnsi" w:hAnsi="Consolas" w:cs="Consolas"/>
          <w:color w:val="000000"/>
          <w:sz w:val="20"/>
          <w:szCs w:val="20"/>
          <w:highlight w:val="white"/>
          <w:lang w:val="en-NZ" w:eastAsia="en-US"/>
        </w:rPr>
        <w:t xml:space="preserve"> t_partMatrix;</w:t>
      </w:r>
    </w:p>
    <w:p w14:paraId="0D589DB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t_partMatrix = </w:t>
      </w:r>
      <w:r w:rsidRPr="00F53684">
        <w:rPr>
          <w:rFonts w:ascii="Consolas" w:eastAsiaTheme="minorHAnsi" w:hAnsi="Consolas" w:cs="Consolas"/>
          <w:color w:val="6F008A"/>
          <w:sz w:val="20"/>
          <w:szCs w:val="20"/>
          <w:highlight w:val="white"/>
          <w:lang w:val="en-NZ" w:eastAsia="en-US"/>
        </w:rPr>
        <w:t>NULL</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00"/>
          <w:sz w:val="20"/>
          <w:szCs w:val="20"/>
          <w:highlight w:val="white"/>
          <w:lang w:val="en-NZ" w:eastAsia="en-US"/>
        </w:rPr>
        <w:tab/>
      </w:r>
    </w:p>
    <w:p w14:paraId="1BA6376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52A7B19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065606B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2D4D62AB"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2B91AF"/>
          <w:sz w:val="20"/>
          <w:szCs w:val="20"/>
          <w:highlight w:val="white"/>
          <w:lang w:val="en-NZ" w:eastAsia="en-US"/>
        </w:rPr>
        <w:t>btRigidBody</w:t>
      </w:r>
      <w:r w:rsidRPr="00F53684">
        <w:rPr>
          <w:rFonts w:ascii="Consolas" w:eastAsiaTheme="minorHAnsi" w:hAnsi="Consolas" w:cs="Consolas"/>
          <w:color w:val="000000"/>
          <w:sz w:val="20"/>
          <w:szCs w:val="20"/>
          <w:highlight w:val="white"/>
          <w:lang w:val="en-NZ" w:eastAsia="en-US"/>
        </w:rPr>
        <w:t xml:space="preserve"> **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::GetRadollParts()</w:t>
      </w:r>
    </w:p>
    <w:p w14:paraId="0CCF041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7CDC317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m_ragdollBodies;</w:t>
      </w:r>
    </w:p>
    <w:p w14:paraId="2662263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1E60647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2FC1A2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2B91AF"/>
          <w:sz w:val="20"/>
          <w:szCs w:val="20"/>
          <w:highlight w:val="white"/>
          <w:lang w:val="en-NZ" w:eastAsia="en-US"/>
        </w:rPr>
        <w:t>btTypedConstraint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::GetConstraints()</w:t>
      </w:r>
    </w:p>
    <w:p w14:paraId="4C85197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292F0AC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m_ragdollConstraints;</w:t>
      </w:r>
    </w:p>
    <w:p w14:paraId="0CBE3E2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796241C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982DF5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void</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::AddConstraint(</w:t>
      </w:r>
      <w:r w:rsidRPr="00F53684">
        <w:rPr>
          <w:rFonts w:ascii="Consolas" w:eastAsiaTheme="minorHAnsi" w:hAnsi="Consolas" w:cs="Consolas"/>
          <w:color w:val="2B91AF"/>
          <w:sz w:val="20"/>
          <w:szCs w:val="20"/>
          <w:highlight w:val="white"/>
          <w:lang w:val="en-NZ" w:eastAsia="en-US"/>
        </w:rPr>
        <w:t>btTypedConstraint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a_constraint</w:t>
      </w:r>
      <w:r w:rsidRPr="00F53684">
        <w:rPr>
          <w:rFonts w:ascii="Consolas" w:eastAsiaTheme="minorHAnsi" w:hAnsi="Consolas" w:cs="Consolas"/>
          <w:color w:val="000000"/>
          <w:sz w:val="20"/>
          <w:szCs w:val="20"/>
          <w:highlight w:val="white"/>
          <w:lang w:val="en-NZ" w:eastAsia="en-US"/>
        </w:rPr>
        <w:t>)</w:t>
      </w:r>
    </w:p>
    <w:p w14:paraId="3CBFCBB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24F7695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 xml:space="preserve">m_ragdollConstraints[m_constraintCount] = </w:t>
      </w:r>
      <w:r w:rsidRPr="00F53684">
        <w:rPr>
          <w:rFonts w:ascii="Consolas" w:eastAsiaTheme="minorHAnsi" w:hAnsi="Consolas" w:cs="Consolas"/>
          <w:color w:val="808080"/>
          <w:sz w:val="20"/>
          <w:szCs w:val="20"/>
          <w:highlight w:val="white"/>
          <w:lang w:val="en-NZ" w:eastAsia="en-US"/>
        </w:rPr>
        <w:t>a_constraint</w:t>
      </w:r>
      <w:r w:rsidRPr="00F53684">
        <w:rPr>
          <w:rFonts w:ascii="Consolas" w:eastAsiaTheme="minorHAnsi" w:hAnsi="Consolas" w:cs="Consolas"/>
          <w:color w:val="000000"/>
          <w:sz w:val="20"/>
          <w:szCs w:val="20"/>
          <w:highlight w:val="white"/>
          <w:lang w:val="en-NZ" w:eastAsia="en-US"/>
        </w:rPr>
        <w:t>;</w:t>
      </w:r>
    </w:p>
    <w:p w14:paraId="42915FD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m_constraintCount++;</w:t>
      </w:r>
    </w:p>
    <w:p w14:paraId="5E15784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78B4A4E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4526C24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8000"/>
          <w:sz w:val="20"/>
          <w:szCs w:val="20"/>
          <w:highlight w:val="white"/>
          <w:lang w:val="en-NZ" w:eastAsia="en-US"/>
        </w:rPr>
        <w:t>//This method will return the world position that the given bone should have</w:t>
      </w:r>
    </w:p>
    <w:p w14:paraId="7AF7022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 xml:space="preserve">D3DXMATRIX *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::GetBoneWorldTransform(</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w:t>
      </w:r>
    </w:p>
    <w:p w14:paraId="711AFB3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33238368"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//the part world matrix is fetched, and then we apply the bone transform offset to obtain</w:t>
      </w:r>
    </w:p>
    <w:p w14:paraId="7475095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8000"/>
          <w:sz w:val="20"/>
          <w:szCs w:val="20"/>
          <w:highlight w:val="white"/>
          <w:lang w:val="en-NZ" w:eastAsia="en-US"/>
        </w:rPr>
        <w:t>//the bone's world position</w:t>
      </w:r>
    </w:p>
    <w:p w14:paraId="48F34EC7"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lastRenderedPageBreak/>
        <w:tab/>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t_partIndex = GetPartForBoneIndex(</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w:t>
      </w:r>
    </w:p>
    <w:p w14:paraId="392206E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69709BB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2B91AF"/>
          <w:sz w:val="20"/>
          <w:szCs w:val="20"/>
          <w:highlight w:val="white"/>
          <w:lang w:val="en-NZ" w:eastAsia="en-US"/>
        </w:rPr>
        <w:t>btTransform</w:t>
      </w:r>
      <w:r w:rsidRPr="00F53684">
        <w:rPr>
          <w:rFonts w:ascii="Consolas" w:eastAsiaTheme="minorHAnsi" w:hAnsi="Consolas" w:cs="Consolas"/>
          <w:color w:val="000000"/>
          <w:sz w:val="20"/>
          <w:szCs w:val="20"/>
          <w:highlight w:val="white"/>
          <w:lang w:val="en-NZ" w:eastAsia="en-US"/>
        </w:rPr>
        <w:t xml:space="preserve">  t_transform = m_ragdollBodies[t_partIndex]-&gt;getWorldTransform();</w:t>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p>
    <w:p w14:paraId="2013CC9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 t_partMatrix = BT2DX_MATRIX(t_transform);</w:t>
      </w:r>
    </w:p>
    <w:p w14:paraId="329BE33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2169921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D3DXMatrixIdentity(m_bonesCurrentWorldPosition[</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w:t>
      </w:r>
    </w:p>
    <w:p w14:paraId="6A15A07E"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D3DXMatrixMultiply(m_bonesCurrentWorldPosition[</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 m_boneToPartTransforms[</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 &amp;t_partMatrix);</w:t>
      </w:r>
    </w:p>
    <w:p w14:paraId="5ABAE77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p>
    <w:p w14:paraId="4F4E1346"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m_bonesCurrentWorldPosition[</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w:t>
      </w:r>
    </w:p>
    <w:p w14:paraId="01463ED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7EE6ADB3"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72A2B12C"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2B91AF"/>
          <w:sz w:val="20"/>
          <w:szCs w:val="20"/>
          <w:highlight w:val="white"/>
          <w:lang w:val="en-NZ" w:eastAsia="en-US"/>
        </w:rPr>
        <w:t>RagDoll</w:t>
      </w:r>
      <w:r w:rsidRPr="00F53684">
        <w:rPr>
          <w:rFonts w:ascii="Consolas" w:eastAsiaTheme="minorHAnsi" w:hAnsi="Consolas" w:cs="Consolas"/>
          <w:color w:val="000000"/>
          <w:sz w:val="20"/>
          <w:szCs w:val="20"/>
          <w:highlight w:val="white"/>
          <w:lang w:val="en-NZ" w:eastAsia="en-US"/>
        </w:rPr>
        <w:t>::GetPartForBoneIndex(</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w:t>
      </w:r>
    </w:p>
    <w:p w14:paraId="6673E82F"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079F2F04"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for</w:t>
      </w:r>
      <w:r w:rsidRPr="00F53684">
        <w:rPr>
          <w:rFonts w:ascii="Consolas" w:eastAsiaTheme="minorHAnsi" w:hAnsi="Consolas" w:cs="Consolas"/>
          <w:color w:val="000000"/>
          <w:sz w:val="20"/>
          <w:szCs w:val="20"/>
          <w:highlight w:val="white"/>
          <w:lang w:val="en-NZ" w:eastAsia="en-US"/>
        </w:rPr>
        <w:t>(</w:t>
      </w:r>
      <w:r w:rsidRPr="00F53684">
        <w:rPr>
          <w:rFonts w:ascii="Consolas" w:eastAsiaTheme="minorHAnsi" w:hAnsi="Consolas" w:cs="Consolas"/>
          <w:color w:val="0000FF"/>
          <w:sz w:val="20"/>
          <w:szCs w:val="20"/>
          <w:highlight w:val="white"/>
          <w:lang w:val="en-NZ" w:eastAsia="en-US"/>
        </w:rPr>
        <w:t>int</w:t>
      </w:r>
      <w:r w:rsidRPr="00F53684">
        <w:rPr>
          <w:rFonts w:ascii="Consolas" w:eastAsiaTheme="minorHAnsi" w:hAnsi="Consolas" w:cs="Consolas"/>
          <w:color w:val="000000"/>
          <w:sz w:val="20"/>
          <w:szCs w:val="20"/>
          <w:highlight w:val="white"/>
          <w:lang w:val="en-NZ" w:eastAsia="en-US"/>
        </w:rPr>
        <w:t xml:space="preserve"> i = 0; i &lt; m_totalBones;i ++)</w:t>
      </w:r>
    </w:p>
    <w:p w14:paraId="00DB5B10"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7A412789"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if</w:t>
      </w:r>
      <w:r w:rsidRPr="00F53684">
        <w:rPr>
          <w:rFonts w:ascii="Consolas" w:eastAsiaTheme="minorHAnsi" w:hAnsi="Consolas" w:cs="Consolas"/>
          <w:color w:val="000000"/>
          <w:sz w:val="20"/>
          <w:szCs w:val="20"/>
          <w:highlight w:val="white"/>
          <w:lang w:val="en-NZ" w:eastAsia="en-US"/>
        </w:rPr>
        <w:t xml:space="preserve">(i == </w:t>
      </w:r>
      <w:r w:rsidRPr="00F53684">
        <w:rPr>
          <w:rFonts w:ascii="Consolas" w:eastAsiaTheme="minorHAnsi" w:hAnsi="Consolas" w:cs="Consolas"/>
          <w:color w:val="808080"/>
          <w:sz w:val="20"/>
          <w:szCs w:val="20"/>
          <w:highlight w:val="white"/>
          <w:lang w:val="en-NZ" w:eastAsia="en-US"/>
        </w:rPr>
        <w:t>boneIndex</w:t>
      </w:r>
      <w:r w:rsidRPr="00F53684">
        <w:rPr>
          <w:rFonts w:ascii="Consolas" w:eastAsiaTheme="minorHAnsi" w:hAnsi="Consolas" w:cs="Consolas"/>
          <w:color w:val="000000"/>
          <w:sz w:val="20"/>
          <w:szCs w:val="20"/>
          <w:highlight w:val="white"/>
          <w:lang w:val="en-NZ" w:eastAsia="en-US"/>
        </w:rPr>
        <w:t>)</w:t>
      </w:r>
    </w:p>
    <w:p w14:paraId="3096B1D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w:t>
      </w:r>
    </w:p>
    <w:p w14:paraId="2031B99C"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m_boneIndicesToFollow[i];</w:t>
      </w:r>
    </w:p>
    <w:p w14:paraId="2EAA5F1A"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00"/>
          <w:sz w:val="20"/>
          <w:szCs w:val="20"/>
          <w:highlight w:val="white"/>
          <w:lang w:val="en-NZ" w:eastAsia="en-US"/>
        </w:rPr>
        <w:tab/>
        <w:t>}</w:t>
      </w:r>
    </w:p>
    <w:p w14:paraId="590F4295"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t>}</w:t>
      </w:r>
    </w:p>
    <w:p w14:paraId="397A3BAD"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p>
    <w:p w14:paraId="215024C1" w14:textId="77777777" w:rsidR="00F53684" w:rsidRPr="00F53684" w:rsidRDefault="00F53684" w:rsidP="00F53684">
      <w:p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ab/>
      </w:r>
      <w:r w:rsidRPr="00F53684">
        <w:rPr>
          <w:rFonts w:ascii="Consolas" w:eastAsiaTheme="minorHAnsi" w:hAnsi="Consolas" w:cs="Consolas"/>
          <w:color w:val="0000FF"/>
          <w:sz w:val="20"/>
          <w:szCs w:val="20"/>
          <w:highlight w:val="white"/>
          <w:lang w:val="en-NZ" w:eastAsia="en-US"/>
        </w:rPr>
        <w:t>return</w:t>
      </w:r>
      <w:r w:rsidRPr="00F53684">
        <w:rPr>
          <w:rFonts w:ascii="Consolas" w:eastAsiaTheme="minorHAnsi" w:hAnsi="Consolas" w:cs="Consolas"/>
          <w:color w:val="000000"/>
          <w:sz w:val="20"/>
          <w:szCs w:val="20"/>
          <w:highlight w:val="white"/>
          <w:lang w:val="en-NZ" w:eastAsia="en-US"/>
        </w:rPr>
        <w:t xml:space="preserve"> -1;</w:t>
      </w:r>
    </w:p>
    <w:p w14:paraId="3F8854C4" w14:textId="1A9ECFD7" w:rsidR="00054339" w:rsidRPr="00F53684" w:rsidRDefault="00F53684" w:rsidP="00F53684">
      <w:pPr>
        <w:pStyle w:val="ListParagraph"/>
        <w:numPr>
          <w:ilvl w:val="0"/>
          <w:numId w:val="11"/>
        </w:numPr>
        <w:suppressAutoHyphens w:val="0"/>
        <w:autoSpaceDE w:val="0"/>
        <w:autoSpaceDN w:val="0"/>
        <w:adjustRightInd w:val="0"/>
        <w:spacing w:after="0"/>
        <w:rPr>
          <w:rFonts w:ascii="Consolas" w:eastAsiaTheme="minorHAnsi" w:hAnsi="Consolas" w:cs="Consolas"/>
          <w:color w:val="000000"/>
          <w:sz w:val="20"/>
          <w:szCs w:val="20"/>
          <w:highlight w:val="white"/>
          <w:lang w:val="en-NZ" w:eastAsia="en-US"/>
        </w:rPr>
      </w:pPr>
      <w:r w:rsidRPr="00F53684">
        <w:rPr>
          <w:rFonts w:ascii="Consolas" w:eastAsiaTheme="minorHAnsi" w:hAnsi="Consolas" w:cs="Consolas"/>
          <w:color w:val="000000"/>
          <w:sz w:val="20"/>
          <w:szCs w:val="20"/>
          <w:highlight w:val="white"/>
          <w:lang w:val="en-NZ" w:eastAsia="en-US"/>
        </w:rPr>
        <w:t>}</w:t>
      </w:r>
    </w:p>
    <w:p w14:paraId="6C28ADE7" w14:textId="77777777" w:rsidR="00054339" w:rsidRDefault="00054339" w:rsidP="00054339">
      <w:pPr>
        <w:pStyle w:val="Heading2"/>
        <w:numPr>
          <w:ilvl w:val="0"/>
          <w:numId w:val="0"/>
        </w:numPr>
      </w:pPr>
      <w:r>
        <w:t>How it works...</w:t>
      </w:r>
    </w:p>
    <w:p w14:paraId="6FA47ACA" w14:textId="6AF8ACB3" w:rsidR="00054339" w:rsidRPr="008B00F8" w:rsidRDefault="004E1508" w:rsidP="00054339">
      <w:pPr>
        <w:pStyle w:val="NormalPACKT"/>
      </w:pPr>
      <w:r>
        <w:t xml:space="preserve">As you can see from the example above, for this example you would require to have a skinned mesh model. The mesh model can either be downloaded from some royalty free website or made via Blender or any other 3D software packages like Maya or Max. As the whole concept of ragdoll is based on bones of the mesh, we have to make sure that the 3D model has the bones setup correctly. </w:t>
      </w:r>
    </w:p>
    <w:p w14:paraId="5B65A638" w14:textId="47F5D1E4" w:rsidR="009F06F4" w:rsidRPr="008B00F8" w:rsidRDefault="0063106B" w:rsidP="008B00F8">
      <w:pPr>
        <w:pStyle w:val="NormalPACKT"/>
      </w:pPr>
      <w:r>
        <w:t>After that in the code, there are lots of small parts to it. First part of the problem is to write a bone container class which stores all the bone information. Next in our ragdoll class, we need to use the bone container class and by using the Bullet physics SDK, assign rigid body to each of the bones. After the rigid body has been setup, we need to traverse through the bones once again and create a relationship between each bone. So that when one bone moves, the neighbouring bones moves in accordance to it. Finally we also need to add the constraints so that when the physics engine simulates the ragdoll, it can solver the constraints properly and output the result to the bones.</w:t>
      </w:r>
    </w:p>
    <w:sectPr w:rsidR="009F06F4" w:rsidRPr="008B00F8">
      <w:footerReference w:type="even" r:id="rId11"/>
      <w:footerReference w:type="default" r:id="rId12"/>
      <w:footnotePr>
        <w:pos w:val="beneathText"/>
      </w:footnotePr>
      <w:pgSz w:w="12240" w:h="15840"/>
      <w:pgMar w:top="2347" w:right="2160" w:bottom="2707" w:left="2160" w:header="720" w:footer="23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85AFD" w14:textId="77777777" w:rsidR="001230A2" w:rsidRDefault="001230A2">
      <w:pPr>
        <w:spacing w:after="0"/>
      </w:pPr>
      <w:r>
        <w:separator/>
      </w:r>
    </w:p>
  </w:endnote>
  <w:endnote w:type="continuationSeparator" w:id="0">
    <w:p w14:paraId="069C2BF8" w14:textId="77777777" w:rsidR="001230A2" w:rsidRDefault="00123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8E2B7D" w:rsidRDefault="008E2B7D">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27E5EDFF" w:rsidR="008E2B7D" w:rsidRDefault="008E2B7D">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8E2B7D" w:rsidRDefault="008E2B7D"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8E2B7D" w:rsidRDefault="008E2B7D"/>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3D4F7" w14:textId="77777777" w:rsidR="001230A2" w:rsidRDefault="001230A2">
      <w:pPr>
        <w:spacing w:after="0"/>
      </w:pPr>
      <w:r>
        <w:separator/>
      </w:r>
    </w:p>
  </w:footnote>
  <w:footnote w:type="continuationSeparator" w:id="0">
    <w:p w14:paraId="0F6D4879" w14:textId="77777777" w:rsidR="001230A2" w:rsidRDefault="001230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15:restartNumberingAfterBreak="0">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B642D42"/>
    <w:multiLevelType w:val="hybridMultilevel"/>
    <w:tmpl w:val="A208B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1D450B0"/>
    <w:multiLevelType w:val="hybridMultilevel"/>
    <w:tmpl w:val="A208B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1342CF"/>
    <w:multiLevelType w:val="hybridMultilevel"/>
    <w:tmpl w:val="6E88CA3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8862342"/>
    <w:multiLevelType w:val="hybridMultilevel"/>
    <w:tmpl w:val="0980B59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DD83C67"/>
    <w:multiLevelType w:val="hybridMultilevel"/>
    <w:tmpl w:val="F1E80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9E647E6"/>
    <w:multiLevelType w:val="hybridMultilevel"/>
    <w:tmpl w:val="307E9A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F993E9E"/>
    <w:multiLevelType w:val="hybridMultilevel"/>
    <w:tmpl w:val="C6461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99028D"/>
    <w:multiLevelType w:val="hybridMultilevel"/>
    <w:tmpl w:val="D95645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B638C4"/>
    <w:multiLevelType w:val="hybridMultilevel"/>
    <w:tmpl w:val="C95203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5" w15:restartNumberingAfterBreak="0">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25"/>
  </w:num>
  <w:num w:numId="15">
    <w:abstractNumId w:val="13"/>
  </w:num>
  <w:num w:numId="16">
    <w:abstractNumId w:val="24"/>
  </w:num>
  <w:num w:numId="17">
    <w:abstractNumId w:val="22"/>
  </w:num>
  <w:num w:numId="18">
    <w:abstractNumId w:val="20"/>
  </w:num>
  <w:num w:numId="19">
    <w:abstractNumId w:val="15"/>
  </w:num>
  <w:num w:numId="20">
    <w:abstractNumId w:val="12"/>
  </w:num>
  <w:num w:numId="21">
    <w:abstractNumId w:val="21"/>
  </w:num>
  <w:num w:numId="22">
    <w:abstractNumId w:val="18"/>
  </w:num>
  <w:num w:numId="23">
    <w:abstractNumId w:val="17"/>
  </w:num>
  <w:num w:numId="24">
    <w:abstractNumId w:val="23"/>
  </w:num>
  <w:num w:numId="25">
    <w:abstractNumId w:val="16"/>
  </w:num>
  <w:num w:numId="26">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NZ" w:vendorID="64" w:dllVersion="131078" w:nlCheck="1" w:checkStyle="0"/>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25E5A"/>
    <w:rsid w:val="0003125C"/>
    <w:rsid w:val="00031AA1"/>
    <w:rsid w:val="00031D7E"/>
    <w:rsid w:val="000321F8"/>
    <w:rsid w:val="00035340"/>
    <w:rsid w:val="00041F75"/>
    <w:rsid w:val="00042855"/>
    <w:rsid w:val="00043143"/>
    <w:rsid w:val="00043609"/>
    <w:rsid w:val="00043A7E"/>
    <w:rsid w:val="00043C9B"/>
    <w:rsid w:val="00047FD2"/>
    <w:rsid w:val="00051724"/>
    <w:rsid w:val="00052CDD"/>
    <w:rsid w:val="00053ABB"/>
    <w:rsid w:val="00054339"/>
    <w:rsid w:val="00055DED"/>
    <w:rsid w:val="00061851"/>
    <w:rsid w:val="00065C8D"/>
    <w:rsid w:val="000670DC"/>
    <w:rsid w:val="00070F37"/>
    <w:rsid w:val="00075296"/>
    <w:rsid w:val="00085088"/>
    <w:rsid w:val="0008546A"/>
    <w:rsid w:val="00087666"/>
    <w:rsid w:val="00087D42"/>
    <w:rsid w:val="00091EA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3E38"/>
    <w:rsid w:val="000B45EC"/>
    <w:rsid w:val="000B7CEA"/>
    <w:rsid w:val="000C07D8"/>
    <w:rsid w:val="000C50BC"/>
    <w:rsid w:val="000C5BE7"/>
    <w:rsid w:val="000C6CCD"/>
    <w:rsid w:val="000D076C"/>
    <w:rsid w:val="000D5EAB"/>
    <w:rsid w:val="000E210B"/>
    <w:rsid w:val="000E280E"/>
    <w:rsid w:val="000F1C27"/>
    <w:rsid w:val="000F4069"/>
    <w:rsid w:val="000F66D4"/>
    <w:rsid w:val="000F6E8E"/>
    <w:rsid w:val="000F75DB"/>
    <w:rsid w:val="00100198"/>
    <w:rsid w:val="001003A0"/>
    <w:rsid w:val="001048F7"/>
    <w:rsid w:val="00106130"/>
    <w:rsid w:val="001067F0"/>
    <w:rsid w:val="0011666C"/>
    <w:rsid w:val="001225D8"/>
    <w:rsid w:val="00122E04"/>
    <w:rsid w:val="001230A2"/>
    <w:rsid w:val="00123920"/>
    <w:rsid w:val="00130015"/>
    <w:rsid w:val="0013062D"/>
    <w:rsid w:val="00142E77"/>
    <w:rsid w:val="00144095"/>
    <w:rsid w:val="00145E3C"/>
    <w:rsid w:val="001467A2"/>
    <w:rsid w:val="00146D39"/>
    <w:rsid w:val="00147117"/>
    <w:rsid w:val="00151097"/>
    <w:rsid w:val="001515D0"/>
    <w:rsid w:val="00161722"/>
    <w:rsid w:val="001634F8"/>
    <w:rsid w:val="00164471"/>
    <w:rsid w:val="0016524F"/>
    <w:rsid w:val="00165665"/>
    <w:rsid w:val="00167D39"/>
    <w:rsid w:val="00173825"/>
    <w:rsid w:val="001742A8"/>
    <w:rsid w:val="001756A4"/>
    <w:rsid w:val="0017634B"/>
    <w:rsid w:val="00181719"/>
    <w:rsid w:val="00182E97"/>
    <w:rsid w:val="00184C6B"/>
    <w:rsid w:val="0019061E"/>
    <w:rsid w:val="00190BF0"/>
    <w:rsid w:val="00190C17"/>
    <w:rsid w:val="00191A22"/>
    <w:rsid w:val="00192050"/>
    <w:rsid w:val="00192697"/>
    <w:rsid w:val="00193229"/>
    <w:rsid w:val="0019363C"/>
    <w:rsid w:val="0019567E"/>
    <w:rsid w:val="00195E88"/>
    <w:rsid w:val="001A0C8B"/>
    <w:rsid w:val="001A1774"/>
    <w:rsid w:val="001A1F7A"/>
    <w:rsid w:val="001A63C5"/>
    <w:rsid w:val="001B2204"/>
    <w:rsid w:val="001B26B2"/>
    <w:rsid w:val="001B3AE0"/>
    <w:rsid w:val="001B6524"/>
    <w:rsid w:val="001B7E40"/>
    <w:rsid w:val="001C7504"/>
    <w:rsid w:val="001D4340"/>
    <w:rsid w:val="001D6C0A"/>
    <w:rsid w:val="001D7E6D"/>
    <w:rsid w:val="001E14A7"/>
    <w:rsid w:val="001E2940"/>
    <w:rsid w:val="001E54C2"/>
    <w:rsid w:val="001E6D40"/>
    <w:rsid w:val="001E75E3"/>
    <w:rsid w:val="001E7EA1"/>
    <w:rsid w:val="001F3365"/>
    <w:rsid w:val="002019EF"/>
    <w:rsid w:val="00202ABC"/>
    <w:rsid w:val="00202FB8"/>
    <w:rsid w:val="002035F8"/>
    <w:rsid w:val="00204F44"/>
    <w:rsid w:val="00211377"/>
    <w:rsid w:val="00212622"/>
    <w:rsid w:val="0021374B"/>
    <w:rsid w:val="00215A3B"/>
    <w:rsid w:val="002178C4"/>
    <w:rsid w:val="00222DF4"/>
    <w:rsid w:val="00224DFB"/>
    <w:rsid w:val="00226455"/>
    <w:rsid w:val="00230BA9"/>
    <w:rsid w:val="00235FCF"/>
    <w:rsid w:val="0024058C"/>
    <w:rsid w:val="0024254F"/>
    <w:rsid w:val="002453BB"/>
    <w:rsid w:val="002472B2"/>
    <w:rsid w:val="002533B3"/>
    <w:rsid w:val="002535F0"/>
    <w:rsid w:val="00256057"/>
    <w:rsid w:val="002571A4"/>
    <w:rsid w:val="00261163"/>
    <w:rsid w:val="002629CC"/>
    <w:rsid w:val="00263884"/>
    <w:rsid w:val="00267C16"/>
    <w:rsid w:val="002837E1"/>
    <w:rsid w:val="00285F46"/>
    <w:rsid w:val="00290122"/>
    <w:rsid w:val="00290962"/>
    <w:rsid w:val="00291B74"/>
    <w:rsid w:val="0029464C"/>
    <w:rsid w:val="0029691C"/>
    <w:rsid w:val="002A1F99"/>
    <w:rsid w:val="002A30FB"/>
    <w:rsid w:val="002A4317"/>
    <w:rsid w:val="002A647E"/>
    <w:rsid w:val="002A7219"/>
    <w:rsid w:val="002A722D"/>
    <w:rsid w:val="002A7E2E"/>
    <w:rsid w:val="002B2254"/>
    <w:rsid w:val="002B4A1F"/>
    <w:rsid w:val="002B5CB2"/>
    <w:rsid w:val="002B671D"/>
    <w:rsid w:val="002B6D5F"/>
    <w:rsid w:val="002C0344"/>
    <w:rsid w:val="002C230E"/>
    <w:rsid w:val="002C360E"/>
    <w:rsid w:val="002C380F"/>
    <w:rsid w:val="002C78FC"/>
    <w:rsid w:val="002C7C8F"/>
    <w:rsid w:val="002D2DA3"/>
    <w:rsid w:val="002D3923"/>
    <w:rsid w:val="002D4178"/>
    <w:rsid w:val="002E09B7"/>
    <w:rsid w:val="002E191F"/>
    <w:rsid w:val="002E3A69"/>
    <w:rsid w:val="002E43CE"/>
    <w:rsid w:val="002E511F"/>
    <w:rsid w:val="002E72DA"/>
    <w:rsid w:val="002E73B0"/>
    <w:rsid w:val="002E7D9B"/>
    <w:rsid w:val="002F321E"/>
    <w:rsid w:val="00301542"/>
    <w:rsid w:val="003033CD"/>
    <w:rsid w:val="00305901"/>
    <w:rsid w:val="0030645A"/>
    <w:rsid w:val="00307CCD"/>
    <w:rsid w:val="00310557"/>
    <w:rsid w:val="00313807"/>
    <w:rsid w:val="00313902"/>
    <w:rsid w:val="00315D95"/>
    <w:rsid w:val="00323B2C"/>
    <w:rsid w:val="00323D63"/>
    <w:rsid w:val="003277B1"/>
    <w:rsid w:val="00333FEC"/>
    <w:rsid w:val="00334F5A"/>
    <w:rsid w:val="00337598"/>
    <w:rsid w:val="00340586"/>
    <w:rsid w:val="003462B8"/>
    <w:rsid w:val="003508FF"/>
    <w:rsid w:val="00351021"/>
    <w:rsid w:val="00351F4E"/>
    <w:rsid w:val="00353071"/>
    <w:rsid w:val="00355FEA"/>
    <w:rsid w:val="00356205"/>
    <w:rsid w:val="00356575"/>
    <w:rsid w:val="00357D22"/>
    <w:rsid w:val="00361FF6"/>
    <w:rsid w:val="00363F35"/>
    <w:rsid w:val="003651EF"/>
    <w:rsid w:val="00365746"/>
    <w:rsid w:val="0037472A"/>
    <w:rsid w:val="003766F0"/>
    <w:rsid w:val="0038039D"/>
    <w:rsid w:val="00385439"/>
    <w:rsid w:val="00386929"/>
    <w:rsid w:val="003905B1"/>
    <w:rsid w:val="003919E4"/>
    <w:rsid w:val="0039242C"/>
    <w:rsid w:val="0039350D"/>
    <w:rsid w:val="0039433A"/>
    <w:rsid w:val="00395139"/>
    <w:rsid w:val="0039520A"/>
    <w:rsid w:val="003A27F4"/>
    <w:rsid w:val="003A3531"/>
    <w:rsid w:val="003A3AB9"/>
    <w:rsid w:val="003A67CE"/>
    <w:rsid w:val="003A79B9"/>
    <w:rsid w:val="003B11EA"/>
    <w:rsid w:val="003B1DE6"/>
    <w:rsid w:val="003B2270"/>
    <w:rsid w:val="003B4D5E"/>
    <w:rsid w:val="003B5021"/>
    <w:rsid w:val="003B65B6"/>
    <w:rsid w:val="003B66A2"/>
    <w:rsid w:val="003B6C19"/>
    <w:rsid w:val="003B730F"/>
    <w:rsid w:val="003C22AD"/>
    <w:rsid w:val="003C6B1B"/>
    <w:rsid w:val="003C74CF"/>
    <w:rsid w:val="003D08B1"/>
    <w:rsid w:val="003D2E18"/>
    <w:rsid w:val="003D3088"/>
    <w:rsid w:val="003D3300"/>
    <w:rsid w:val="003D4868"/>
    <w:rsid w:val="003D5418"/>
    <w:rsid w:val="003D7F1A"/>
    <w:rsid w:val="003E44AB"/>
    <w:rsid w:val="003E50E9"/>
    <w:rsid w:val="003E724E"/>
    <w:rsid w:val="003F13B7"/>
    <w:rsid w:val="003F287E"/>
    <w:rsid w:val="003F75D0"/>
    <w:rsid w:val="0040085E"/>
    <w:rsid w:val="00401995"/>
    <w:rsid w:val="004041CD"/>
    <w:rsid w:val="00405B83"/>
    <w:rsid w:val="0040746B"/>
    <w:rsid w:val="00407B0D"/>
    <w:rsid w:val="00410DE4"/>
    <w:rsid w:val="004135A6"/>
    <w:rsid w:val="004221FC"/>
    <w:rsid w:val="00423948"/>
    <w:rsid w:val="004248A1"/>
    <w:rsid w:val="004250B7"/>
    <w:rsid w:val="0042575E"/>
    <w:rsid w:val="00427751"/>
    <w:rsid w:val="00435546"/>
    <w:rsid w:val="00440824"/>
    <w:rsid w:val="00451429"/>
    <w:rsid w:val="00451AB4"/>
    <w:rsid w:val="00453C33"/>
    <w:rsid w:val="004613EE"/>
    <w:rsid w:val="0046249C"/>
    <w:rsid w:val="00462B5E"/>
    <w:rsid w:val="00463A06"/>
    <w:rsid w:val="00463FB6"/>
    <w:rsid w:val="00470C22"/>
    <w:rsid w:val="00475D82"/>
    <w:rsid w:val="00482967"/>
    <w:rsid w:val="0048385B"/>
    <w:rsid w:val="00485D34"/>
    <w:rsid w:val="00487D44"/>
    <w:rsid w:val="00491294"/>
    <w:rsid w:val="0049178D"/>
    <w:rsid w:val="00493772"/>
    <w:rsid w:val="004949BD"/>
    <w:rsid w:val="00494E3C"/>
    <w:rsid w:val="00495B55"/>
    <w:rsid w:val="0049661B"/>
    <w:rsid w:val="00497DC0"/>
    <w:rsid w:val="004A22D3"/>
    <w:rsid w:val="004A4A5B"/>
    <w:rsid w:val="004A543D"/>
    <w:rsid w:val="004A591C"/>
    <w:rsid w:val="004A5BA2"/>
    <w:rsid w:val="004B00D5"/>
    <w:rsid w:val="004B2845"/>
    <w:rsid w:val="004B391F"/>
    <w:rsid w:val="004B4E6D"/>
    <w:rsid w:val="004B725B"/>
    <w:rsid w:val="004C3122"/>
    <w:rsid w:val="004C49C0"/>
    <w:rsid w:val="004C6602"/>
    <w:rsid w:val="004D0013"/>
    <w:rsid w:val="004D0418"/>
    <w:rsid w:val="004D1165"/>
    <w:rsid w:val="004D1F05"/>
    <w:rsid w:val="004E1381"/>
    <w:rsid w:val="004E1508"/>
    <w:rsid w:val="004E2CFC"/>
    <w:rsid w:val="004E5F12"/>
    <w:rsid w:val="004E5F80"/>
    <w:rsid w:val="004F0467"/>
    <w:rsid w:val="004F249E"/>
    <w:rsid w:val="004F5590"/>
    <w:rsid w:val="004F56E7"/>
    <w:rsid w:val="004F6BED"/>
    <w:rsid w:val="0050027A"/>
    <w:rsid w:val="0050372F"/>
    <w:rsid w:val="00503B67"/>
    <w:rsid w:val="00503F6B"/>
    <w:rsid w:val="005047FC"/>
    <w:rsid w:val="00505738"/>
    <w:rsid w:val="0050622F"/>
    <w:rsid w:val="00506EF4"/>
    <w:rsid w:val="00511945"/>
    <w:rsid w:val="00516A5F"/>
    <w:rsid w:val="00522650"/>
    <w:rsid w:val="00523AB5"/>
    <w:rsid w:val="00524D11"/>
    <w:rsid w:val="00526F45"/>
    <w:rsid w:val="00532691"/>
    <w:rsid w:val="00532DF2"/>
    <w:rsid w:val="00532FC5"/>
    <w:rsid w:val="00534D66"/>
    <w:rsid w:val="00541F6F"/>
    <w:rsid w:val="0054457E"/>
    <w:rsid w:val="0055300F"/>
    <w:rsid w:val="00553B74"/>
    <w:rsid w:val="00563E41"/>
    <w:rsid w:val="00565FC7"/>
    <w:rsid w:val="00566DDE"/>
    <w:rsid w:val="0056738F"/>
    <w:rsid w:val="0057716D"/>
    <w:rsid w:val="00577379"/>
    <w:rsid w:val="005814C5"/>
    <w:rsid w:val="00581D09"/>
    <w:rsid w:val="00583AAE"/>
    <w:rsid w:val="00590406"/>
    <w:rsid w:val="00597491"/>
    <w:rsid w:val="005A1D77"/>
    <w:rsid w:val="005A6310"/>
    <w:rsid w:val="005B0804"/>
    <w:rsid w:val="005B4822"/>
    <w:rsid w:val="005B6CEE"/>
    <w:rsid w:val="005B74BB"/>
    <w:rsid w:val="005B76B2"/>
    <w:rsid w:val="005C26D8"/>
    <w:rsid w:val="005C4E9D"/>
    <w:rsid w:val="005C685E"/>
    <w:rsid w:val="005D2498"/>
    <w:rsid w:val="005D2A93"/>
    <w:rsid w:val="005D3C0B"/>
    <w:rsid w:val="005D3CBB"/>
    <w:rsid w:val="005D4819"/>
    <w:rsid w:val="005D55DD"/>
    <w:rsid w:val="005D6525"/>
    <w:rsid w:val="005D7640"/>
    <w:rsid w:val="005F2B60"/>
    <w:rsid w:val="005F3013"/>
    <w:rsid w:val="005F37EF"/>
    <w:rsid w:val="005F3CDA"/>
    <w:rsid w:val="005F643D"/>
    <w:rsid w:val="00600BD9"/>
    <w:rsid w:val="0060130B"/>
    <w:rsid w:val="00604510"/>
    <w:rsid w:val="00604D45"/>
    <w:rsid w:val="006063BD"/>
    <w:rsid w:val="006117F3"/>
    <w:rsid w:val="00613616"/>
    <w:rsid w:val="00615EAA"/>
    <w:rsid w:val="00621A99"/>
    <w:rsid w:val="0062310D"/>
    <w:rsid w:val="00627B13"/>
    <w:rsid w:val="0063106B"/>
    <w:rsid w:val="00633573"/>
    <w:rsid w:val="00634EEF"/>
    <w:rsid w:val="006361D0"/>
    <w:rsid w:val="00641E47"/>
    <w:rsid w:val="0064538A"/>
    <w:rsid w:val="006467D0"/>
    <w:rsid w:val="0064688C"/>
    <w:rsid w:val="00646A22"/>
    <w:rsid w:val="0065066F"/>
    <w:rsid w:val="006516A8"/>
    <w:rsid w:val="00652406"/>
    <w:rsid w:val="0065555D"/>
    <w:rsid w:val="0065649F"/>
    <w:rsid w:val="0065797E"/>
    <w:rsid w:val="006608D1"/>
    <w:rsid w:val="00660FCF"/>
    <w:rsid w:val="00662463"/>
    <w:rsid w:val="00665C39"/>
    <w:rsid w:val="006760D7"/>
    <w:rsid w:val="0067682A"/>
    <w:rsid w:val="0067773E"/>
    <w:rsid w:val="0068324F"/>
    <w:rsid w:val="00683C65"/>
    <w:rsid w:val="00685B0B"/>
    <w:rsid w:val="00686F37"/>
    <w:rsid w:val="00686F75"/>
    <w:rsid w:val="00695A07"/>
    <w:rsid w:val="006A26AF"/>
    <w:rsid w:val="006A38C3"/>
    <w:rsid w:val="006B0B94"/>
    <w:rsid w:val="006B4568"/>
    <w:rsid w:val="006B5118"/>
    <w:rsid w:val="006B5818"/>
    <w:rsid w:val="006B6985"/>
    <w:rsid w:val="006C2048"/>
    <w:rsid w:val="006C58BF"/>
    <w:rsid w:val="006C759B"/>
    <w:rsid w:val="006C7E68"/>
    <w:rsid w:val="006D2D57"/>
    <w:rsid w:val="006D5EDF"/>
    <w:rsid w:val="006E3B40"/>
    <w:rsid w:val="006E3F30"/>
    <w:rsid w:val="006E60BD"/>
    <w:rsid w:val="006F0B0F"/>
    <w:rsid w:val="006F26D7"/>
    <w:rsid w:val="006F2964"/>
    <w:rsid w:val="006F3125"/>
    <w:rsid w:val="006F6003"/>
    <w:rsid w:val="006F74A7"/>
    <w:rsid w:val="007015A4"/>
    <w:rsid w:val="00710E0E"/>
    <w:rsid w:val="007119A8"/>
    <w:rsid w:val="00713CAE"/>
    <w:rsid w:val="00720D97"/>
    <w:rsid w:val="00723296"/>
    <w:rsid w:val="007273A3"/>
    <w:rsid w:val="0074297D"/>
    <w:rsid w:val="007465C7"/>
    <w:rsid w:val="00750B6C"/>
    <w:rsid w:val="007529A0"/>
    <w:rsid w:val="00752A39"/>
    <w:rsid w:val="00757534"/>
    <w:rsid w:val="00761269"/>
    <w:rsid w:val="00766C5D"/>
    <w:rsid w:val="00767A9D"/>
    <w:rsid w:val="007736AD"/>
    <w:rsid w:val="00777E4F"/>
    <w:rsid w:val="007802FB"/>
    <w:rsid w:val="00781B51"/>
    <w:rsid w:val="00783021"/>
    <w:rsid w:val="00784E52"/>
    <w:rsid w:val="0079128E"/>
    <w:rsid w:val="007977FB"/>
    <w:rsid w:val="007A12D8"/>
    <w:rsid w:val="007A2CA5"/>
    <w:rsid w:val="007A367E"/>
    <w:rsid w:val="007A524B"/>
    <w:rsid w:val="007B23C4"/>
    <w:rsid w:val="007B2ECD"/>
    <w:rsid w:val="007B4BD0"/>
    <w:rsid w:val="007B5166"/>
    <w:rsid w:val="007B6DDA"/>
    <w:rsid w:val="007B7D03"/>
    <w:rsid w:val="007B7FBD"/>
    <w:rsid w:val="007C2ED9"/>
    <w:rsid w:val="007C2EDC"/>
    <w:rsid w:val="007C4EE4"/>
    <w:rsid w:val="007C6E0B"/>
    <w:rsid w:val="007D0BB9"/>
    <w:rsid w:val="007D3DAA"/>
    <w:rsid w:val="007D51BB"/>
    <w:rsid w:val="007E20C9"/>
    <w:rsid w:val="007E5718"/>
    <w:rsid w:val="007F03BC"/>
    <w:rsid w:val="007F397E"/>
    <w:rsid w:val="007F7CD4"/>
    <w:rsid w:val="00801F21"/>
    <w:rsid w:val="00802C1D"/>
    <w:rsid w:val="00804170"/>
    <w:rsid w:val="008051E9"/>
    <w:rsid w:val="00813B2F"/>
    <w:rsid w:val="008178AF"/>
    <w:rsid w:val="00821AB1"/>
    <w:rsid w:val="00821ECC"/>
    <w:rsid w:val="00822853"/>
    <w:rsid w:val="0082296D"/>
    <w:rsid w:val="0082412B"/>
    <w:rsid w:val="00824519"/>
    <w:rsid w:val="0082453C"/>
    <w:rsid w:val="00825EFD"/>
    <w:rsid w:val="00827820"/>
    <w:rsid w:val="008329FC"/>
    <w:rsid w:val="008351EC"/>
    <w:rsid w:val="0085067A"/>
    <w:rsid w:val="0085206A"/>
    <w:rsid w:val="00856DCE"/>
    <w:rsid w:val="00860017"/>
    <w:rsid w:val="0086015E"/>
    <w:rsid w:val="00860D06"/>
    <w:rsid w:val="00860E43"/>
    <w:rsid w:val="00863C0E"/>
    <w:rsid w:val="0086621B"/>
    <w:rsid w:val="008666A9"/>
    <w:rsid w:val="00866BCC"/>
    <w:rsid w:val="00870431"/>
    <w:rsid w:val="008716CC"/>
    <w:rsid w:val="00874508"/>
    <w:rsid w:val="008800AE"/>
    <w:rsid w:val="00880DF3"/>
    <w:rsid w:val="00884773"/>
    <w:rsid w:val="00891F1D"/>
    <w:rsid w:val="00893496"/>
    <w:rsid w:val="00893523"/>
    <w:rsid w:val="00895A79"/>
    <w:rsid w:val="008A1AB6"/>
    <w:rsid w:val="008A56AF"/>
    <w:rsid w:val="008B00F8"/>
    <w:rsid w:val="008B1BA4"/>
    <w:rsid w:val="008B4758"/>
    <w:rsid w:val="008B5B2E"/>
    <w:rsid w:val="008B721C"/>
    <w:rsid w:val="008C260B"/>
    <w:rsid w:val="008C3177"/>
    <w:rsid w:val="008C3B8C"/>
    <w:rsid w:val="008C3DE4"/>
    <w:rsid w:val="008D463C"/>
    <w:rsid w:val="008D6930"/>
    <w:rsid w:val="008D704F"/>
    <w:rsid w:val="008E2B7D"/>
    <w:rsid w:val="008E36AF"/>
    <w:rsid w:val="008E48E8"/>
    <w:rsid w:val="008E586B"/>
    <w:rsid w:val="008F1973"/>
    <w:rsid w:val="008F44E5"/>
    <w:rsid w:val="008F4EFA"/>
    <w:rsid w:val="0090024D"/>
    <w:rsid w:val="00900D56"/>
    <w:rsid w:val="009041E3"/>
    <w:rsid w:val="0090525F"/>
    <w:rsid w:val="0091088B"/>
    <w:rsid w:val="00915B0A"/>
    <w:rsid w:val="009161EA"/>
    <w:rsid w:val="00917037"/>
    <w:rsid w:val="00922177"/>
    <w:rsid w:val="00926C20"/>
    <w:rsid w:val="00930650"/>
    <w:rsid w:val="009308AA"/>
    <w:rsid w:val="00936367"/>
    <w:rsid w:val="00937507"/>
    <w:rsid w:val="00937DB1"/>
    <w:rsid w:val="00944AB7"/>
    <w:rsid w:val="0094616D"/>
    <w:rsid w:val="009465C1"/>
    <w:rsid w:val="0095595A"/>
    <w:rsid w:val="00956EE2"/>
    <w:rsid w:val="009572CF"/>
    <w:rsid w:val="0095755F"/>
    <w:rsid w:val="00961423"/>
    <w:rsid w:val="00963B7C"/>
    <w:rsid w:val="0096729D"/>
    <w:rsid w:val="009745BF"/>
    <w:rsid w:val="00977368"/>
    <w:rsid w:val="00982F6A"/>
    <w:rsid w:val="00985C97"/>
    <w:rsid w:val="009868D8"/>
    <w:rsid w:val="00987798"/>
    <w:rsid w:val="0099058E"/>
    <w:rsid w:val="0099077F"/>
    <w:rsid w:val="00991977"/>
    <w:rsid w:val="00992569"/>
    <w:rsid w:val="00995BCA"/>
    <w:rsid w:val="00997B91"/>
    <w:rsid w:val="00997DC0"/>
    <w:rsid w:val="009A0264"/>
    <w:rsid w:val="009A0BE1"/>
    <w:rsid w:val="009A1281"/>
    <w:rsid w:val="009A1531"/>
    <w:rsid w:val="009A1C82"/>
    <w:rsid w:val="009A2603"/>
    <w:rsid w:val="009A6016"/>
    <w:rsid w:val="009A63BB"/>
    <w:rsid w:val="009A7EC1"/>
    <w:rsid w:val="009B3C77"/>
    <w:rsid w:val="009B3EE5"/>
    <w:rsid w:val="009B6BD7"/>
    <w:rsid w:val="009B6C35"/>
    <w:rsid w:val="009B7879"/>
    <w:rsid w:val="009C4BB1"/>
    <w:rsid w:val="009D2B9F"/>
    <w:rsid w:val="009D49E8"/>
    <w:rsid w:val="009D7500"/>
    <w:rsid w:val="009E00B9"/>
    <w:rsid w:val="009E14FE"/>
    <w:rsid w:val="009E2827"/>
    <w:rsid w:val="009F06F4"/>
    <w:rsid w:val="009F0D98"/>
    <w:rsid w:val="009F0F9A"/>
    <w:rsid w:val="009F1442"/>
    <w:rsid w:val="009F2566"/>
    <w:rsid w:val="009F4D2C"/>
    <w:rsid w:val="00A00609"/>
    <w:rsid w:val="00A01265"/>
    <w:rsid w:val="00A03C81"/>
    <w:rsid w:val="00A03ED5"/>
    <w:rsid w:val="00A12788"/>
    <w:rsid w:val="00A12DD5"/>
    <w:rsid w:val="00A14077"/>
    <w:rsid w:val="00A15CBA"/>
    <w:rsid w:val="00A174F2"/>
    <w:rsid w:val="00A20696"/>
    <w:rsid w:val="00A21DCF"/>
    <w:rsid w:val="00A222B4"/>
    <w:rsid w:val="00A23E46"/>
    <w:rsid w:val="00A24B8B"/>
    <w:rsid w:val="00A27314"/>
    <w:rsid w:val="00A33E2D"/>
    <w:rsid w:val="00A40553"/>
    <w:rsid w:val="00A40CE3"/>
    <w:rsid w:val="00A458A0"/>
    <w:rsid w:val="00A45E87"/>
    <w:rsid w:val="00A46CF1"/>
    <w:rsid w:val="00A50F0C"/>
    <w:rsid w:val="00A5250D"/>
    <w:rsid w:val="00A53BB2"/>
    <w:rsid w:val="00A5406C"/>
    <w:rsid w:val="00A5428F"/>
    <w:rsid w:val="00A546E7"/>
    <w:rsid w:val="00A5664C"/>
    <w:rsid w:val="00A64666"/>
    <w:rsid w:val="00A64DC5"/>
    <w:rsid w:val="00A666F2"/>
    <w:rsid w:val="00A66C21"/>
    <w:rsid w:val="00A74169"/>
    <w:rsid w:val="00A75F3D"/>
    <w:rsid w:val="00A77A39"/>
    <w:rsid w:val="00A80F55"/>
    <w:rsid w:val="00A9022D"/>
    <w:rsid w:val="00A97273"/>
    <w:rsid w:val="00AA139B"/>
    <w:rsid w:val="00AA2294"/>
    <w:rsid w:val="00AA4C81"/>
    <w:rsid w:val="00AB06F7"/>
    <w:rsid w:val="00AB28BA"/>
    <w:rsid w:val="00AB30AC"/>
    <w:rsid w:val="00AB34EC"/>
    <w:rsid w:val="00AC1196"/>
    <w:rsid w:val="00AC7C7E"/>
    <w:rsid w:val="00AD088A"/>
    <w:rsid w:val="00AD2233"/>
    <w:rsid w:val="00AD22AE"/>
    <w:rsid w:val="00AD3B95"/>
    <w:rsid w:val="00AD4994"/>
    <w:rsid w:val="00AE2D5A"/>
    <w:rsid w:val="00AE590A"/>
    <w:rsid w:val="00AE7A15"/>
    <w:rsid w:val="00AF0903"/>
    <w:rsid w:val="00AF1A53"/>
    <w:rsid w:val="00AF1BFE"/>
    <w:rsid w:val="00AF4B56"/>
    <w:rsid w:val="00AF5053"/>
    <w:rsid w:val="00AF5D9D"/>
    <w:rsid w:val="00AF7BA0"/>
    <w:rsid w:val="00B01702"/>
    <w:rsid w:val="00B024F3"/>
    <w:rsid w:val="00B0277A"/>
    <w:rsid w:val="00B04A01"/>
    <w:rsid w:val="00B0684B"/>
    <w:rsid w:val="00B14237"/>
    <w:rsid w:val="00B17757"/>
    <w:rsid w:val="00B22F48"/>
    <w:rsid w:val="00B22FB8"/>
    <w:rsid w:val="00B25082"/>
    <w:rsid w:val="00B31246"/>
    <w:rsid w:val="00B32AD8"/>
    <w:rsid w:val="00B33D62"/>
    <w:rsid w:val="00B33D7E"/>
    <w:rsid w:val="00B34AB2"/>
    <w:rsid w:val="00B36AED"/>
    <w:rsid w:val="00B40B55"/>
    <w:rsid w:val="00B434E5"/>
    <w:rsid w:val="00B43CBF"/>
    <w:rsid w:val="00B44C05"/>
    <w:rsid w:val="00B45265"/>
    <w:rsid w:val="00B47F0F"/>
    <w:rsid w:val="00B512E1"/>
    <w:rsid w:val="00B52A08"/>
    <w:rsid w:val="00B53C06"/>
    <w:rsid w:val="00B60BE8"/>
    <w:rsid w:val="00B61B88"/>
    <w:rsid w:val="00B653D6"/>
    <w:rsid w:val="00B66522"/>
    <w:rsid w:val="00B73ACA"/>
    <w:rsid w:val="00B77DB8"/>
    <w:rsid w:val="00B80345"/>
    <w:rsid w:val="00B81B07"/>
    <w:rsid w:val="00B83142"/>
    <w:rsid w:val="00B83F0D"/>
    <w:rsid w:val="00B8696A"/>
    <w:rsid w:val="00B8769A"/>
    <w:rsid w:val="00B9352C"/>
    <w:rsid w:val="00BA05B6"/>
    <w:rsid w:val="00BA1934"/>
    <w:rsid w:val="00BA1A56"/>
    <w:rsid w:val="00BA39B7"/>
    <w:rsid w:val="00BA71A8"/>
    <w:rsid w:val="00BB1124"/>
    <w:rsid w:val="00BB21A2"/>
    <w:rsid w:val="00BB2DA4"/>
    <w:rsid w:val="00BB2FC5"/>
    <w:rsid w:val="00BB52C7"/>
    <w:rsid w:val="00BB5C91"/>
    <w:rsid w:val="00BB6638"/>
    <w:rsid w:val="00BB752D"/>
    <w:rsid w:val="00BC0196"/>
    <w:rsid w:val="00BC14C7"/>
    <w:rsid w:val="00BC4AA2"/>
    <w:rsid w:val="00BD00B2"/>
    <w:rsid w:val="00BD046D"/>
    <w:rsid w:val="00BD0902"/>
    <w:rsid w:val="00BD5FB2"/>
    <w:rsid w:val="00BF5489"/>
    <w:rsid w:val="00BF5DD0"/>
    <w:rsid w:val="00C04730"/>
    <w:rsid w:val="00C05A47"/>
    <w:rsid w:val="00C06F1E"/>
    <w:rsid w:val="00C10388"/>
    <w:rsid w:val="00C16D04"/>
    <w:rsid w:val="00C2000C"/>
    <w:rsid w:val="00C24E1A"/>
    <w:rsid w:val="00C25DBC"/>
    <w:rsid w:val="00C30D10"/>
    <w:rsid w:val="00C315B2"/>
    <w:rsid w:val="00C32952"/>
    <w:rsid w:val="00C337D4"/>
    <w:rsid w:val="00C3466C"/>
    <w:rsid w:val="00C34A31"/>
    <w:rsid w:val="00C3512B"/>
    <w:rsid w:val="00C40BC3"/>
    <w:rsid w:val="00C40DBB"/>
    <w:rsid w:val="00C460C9"/>
    <w:rsid w:val="00C517E7"/>
    <w:rsid w:val="00C539F0"/>
    <w:rsid w:val="00C567F7"/>
    <w:rsid w:val="00C56A34"/>
    <w:rsid w:val="00C572B5"/>
    <w:rsid w:val="00C60F49"/>
    <w:rsid w:val="00C61159"/>
    <w:rsid w:val="00C64020"/>
    <w:rsid w:val="00C66081"/>
    <w:rsid w:val="00C66532"/>
    <w:rsid w:val="00C665A3"/>
    <w:rsid w:val="00C73273"/>
    <w:rsid w:val="00C738D8"/>
    <w:rsid w:val="00C76F59"/>
    <w:rsid w:val="00C85FE3"/>
    <w:rsid w:val="00C85FE8"/>
    <w:rsid w:val="00C864EB"/>
    <w:rsid w:val="00C872BB"/>
    <w:rsid w:val="00C87A21"/>
    <w:rsid w:val="00C930E8"/>
    <w:rsid w:val="00C93323"/>
    <w:rsid w:val="00C94EC8"/>
    <w:rsid w:val="00CA0795"/>
    <w:rsid w:val="00CA44B4"/>
    <w:rsid w:val="00CA4B3E"/>
    <w:rsid w:val="00CB1357"/>
    <w:rsid w:val="00CB21A6"/>
    <w:rsid w:val="00CB3ADD"/>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28D1"/>
    <w:rsid w:val="00CE7A09"/>
    <w:rsid w:val="00CF1235"/>
    <w:rsid w:val="00CF5A23"/>
    <w:rsid w:val="00CF6210"/>
    <w:rsid w:val="00D01F0A"/>
    <w:rsid w:val="00D05CFF"/>
    <w:rsid w:val="00D07C4D"/>
    <w:rsid w:val="00D07FA6"/>
    <w:rsid w:val="00D10484"/>
    <w:rsid w:val="00D1061E"/>
    <w:rsid w:val="00D12677"/>
    <w:rsid w:val="00D20116"/>
    <w:rsid w:val="00D21209"/>
    <w:rsid w:val="00D23AD7"/>
    <w:rsid w:val="00D24942"/>
    <w:rsid w:val="00D26E2F"/>
    <w:rsid w:val="00D30CE7"/>
    <w:rsid w:val="00D33F74"/>
    <w:rsid w:val="00D34F3E"/>
    <w:rsid w:val="00D352A1"/>
    <w:rsid w:val="00D40129"/>
    <w:rsid w:val="00D405CC"/>
    <w:rsid w:val="00D41ED9"/>
    <w:rsid w:val="00D438D0"/>
    <w:rsid w:val="00D443DE"/>
    <w:rsid w:val="00D47137"/>
    <w:rsid w:val="00D52C7D"/>
    <w:rsid w:val="00D52E06"/>
    <w:rsid w:val="00D54719"/>
    <w:rsid w:val="00D55815"/>
    <w:rsid w:val="00D55D42"/>
    <w:rsid w:val="00D55EDE"/>
    <w:rsid w:val="00D64DF0"/>
    <w:rsid w:val="00D65BEC"/>
    <w:rsid w:val="00D730DA"/>
    <w:rsid w:val="00D73529"/>
    <w:rsid w:val="00D74119"/>
    <w:rsid w:val="00D75C79"/>
    <w:rsid w:val="00D802FA"/>
    <w:rsid w:val="00D8645E"/>
    <w:rsid w:val="00D900C0"/>
    <w:rsid w:val="00D9268F"/>
    <w:rsid w:val="00DA1649"/>
    <w:rsid w:val="00DA29E8"/>
    <w:rsid w:val="00DA2FE1"/>
    <w:rsid w:val="00DA648E"/>
    <w:rsid w:val="00DA7C75"/>
    <w:rsid w:val="00DB0D02"/>
    <w:rsid w:val="00DB201C"/>
    <w:rsid w:val="00DB6247"/>
    <w:rsid w:val="00DB6A23"/>
    <w:rsid w:val="00DB6AF1"/>
    <w:rsid w:val="00DC5DD8"/>
    <w:rsid w:val="00DC617D"/>
    <w:rsid w:val="00DC65C3"/>
    <w:rsid w:val="00DD2E11"/>
    <w:rsid w:val="00DD5370"/>
    <w:rsid w:val="00DD5FFB"/>
    <w:rsid w:val="00DE032F"/>
    <w:rsid w:val="00DE4419"/>
    <w:rsid w:val="00DE49D3"/>
    <w:rsid w:val="00DE539C"/>
    <w:rsid w:val="00DE66EA"/>
    <w:rsid w:val="00DE7135"/>
    <w:rsid w:val="00DF06EB"/>
    <w:rsid w:val="00DF7E18"/>
    <w:rsid w:val="00E03F1F"/>
    <w:rsid w:val="00E0763E"/>
    <w:rsid w:val="00E1398F"/>
    <w:rsid w:val="00E14847"/>
    <w:rsid w:val="00E16ABF"/>
    <w:rsid w:val="00E2153B"/>
    <w:rsid w:val="00E21F25"/>
    <w:rsid w:val="00E221F7"/>
    <w:rsid w:val="00E24574"/>
    <w:rsid w:val="00E25DBA"/>
    <w:rsid w:val="00E319B5"/>
    <w:rsid w:val="00E322E1"/>
    <w:rsid w:val="00E32F2F"/>
    <w:rsid w:val="00E3358A"/>
    <w:rsid w:val="00E369CE"/>
    <w:rsid w:val="00E3749E"/>
    <w:rsid w:val="00E40842"/>
    <w:rsid w:val="00E44B20"/>
    <w:rsid w:val="00E45AF8"/>
    <w:rsid w:val="00E46DD4"/>
    <w:rsid w:val="00E52825"/>
    <w:rsid w:val="00E55786"/>
    <w:rsid w:val="00E61934"/>
    <w:rsid w:val="00E6290B"/>
    <w:rsid w:val="00E65BBB"/>
    <w:rsid w:val="00E67038"/>
    <w:rsid w:val="00E67369"/>
    <w:rsid w:val="00E67C11"/>
    <w:rsid w:val="00E70943"/>
    <w:rsid w:val="00E74E56"/>
    <w:rsid w:val="00E7799B"/>
    <w:rsid w:val="00E81026"/>
    <w:rsid w:val="00E8164A"/>
    <w:rsid w:val="00E83063"/>
    <w:rsid w:val="00E865AF"/>
    <w:rsid w:val="00E87478"/>
    <w:rsid w:val="00E87C50"/>
    <w:rsid w:val="00E90635"/>
    <w:rsid w:val="00E94571"/>
    <w:rsid w:val="00E96FC5"/>
    <w:rsid w:val="00EA1551"/>
    <w:rsid w:val="00EA7A80"/>
    <w:rsid w:val="00EB06E7"/>
    <w:rsid w:val="00EB657E"/>
    <w:rsid w:val="00EB7CCC"/>
    <w:rsid w:val="00EC41CA"/>
    <w:rsid w:val="00EC617E"/>
    <w:rsid w:val="00EC7B4E"/>
    <w:rsid w:val="00ED1FDF"/>
    <w:rsid w:val="00ED4F3A"/>
    <w:rsid w:val="00ED6C85"/>
    <w:rsid w:val="00ED702F"/>
    <w:rsid w:val="00EE3D2D"/>
    <w:rsid w:val="00EE4631"/>
    <w:rsid w:val="00EE480E"/>
    <w:rsid w:val="00EE7A7F"/>
    <w:rsid w:val="00EF0B42"/>
    <w:rsid w:val="00EF1336"/>
    <w:rsid w:val="00EF22A1"/>
    <w:rsid w:val="00EF2554"/>
    <w:rsid w:val="00EF5F23"/>
    <w:rsid w:val="00EF6276"/>
    <w:rsid w:val="00F00921"/>
    <w:rsid w:val="00F04AC1"/>
    <w:rsid w:val="00F05DDE"/>
    <w:rsid w:val="00F06FE6"/>
    <w:rsid w:val="00F07B95"/>
    <w:rsid w:val="00F15763"/>
    <w:rsid w:val="00F23093"/>
    <w:rsid w:val="00F34514"/>
    <w:rsid w:val="00F37F8C"/>
    <w:rsid w:val="00F402A0"/>
    <w:rsid w:val="00F458F2"/>
    <w:rsid w:val="00F473A4"/>
    <w:rsid w:val="00F53684"/>
    <w:rsid w:val="00F53DE3"/>
    <w:rsid w:val="00F55677"/>
    <w:rsid w:val="00F5764B"/>
    <w:rsid w:val="00F66880"/>
    <w:rsid w:val="00F67BE1"/>
    <w:rsid w:val="00F82E4D"/>
    <w:rsid w:val="00F864FA"/>
    <w:rsid w:val="00F90ACF"/>
    <w:rsid w:val="00F9445F"/>
    <w:rsid w:val="00F96E48"/>
    <w:rsid w:val="00F9726D"/>
    <w:rsid w:val="00FA2E58"/>
    <w:rsid w:val="00FA34DB"/>
    <w:rsid w:val="00FA41B8"/>
    <w:rsid w:val="00FA777A"/>
    <w:rsid w:val="00FB34BC"/>
    <w:rsid w:val="00FB447C"/>
    <w:rsid w:val="00FB4F30"/>
    <w:rsid w:val="00FC5A06"/>
    <w:rsid w:val="00FC65C2"/>
    <w:rsid w:val="00FC7863"/>
    <w:rsid w:val="00FD006E"/>
    <w:rsid w:val="00FD6A29"/>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3"/>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3"/>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3"/>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2"/>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4"/>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paragraph" w:styleId="HTMLPreformatted">
    <w:name w:val="HTML Preformatted"/>
    <w:basedOn w:val="Normal"/>
    <w:link w:val="HTMLPreformattedChar"/>
    <w:uiPriority w:val="99"/>
    <w:semiHidden/>
    <w:unhideWhenUsed/>
    <w:rsid w:val="00386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386929"/>
    <w:rPr>
      <w:rFonts w:ascii="Courier New" w:eastAsia="Times New Roman" w:hAnsi="Courier New" w:cs="Courier New"/>
      <w:sz w:val="20"/>
      <w:szCs w:val="20"/>
      <w:lang w:eastAsia="en-NZ"/>
    </w:rPr>
  </w:style>
  <w:style w:type="character" w:customStyle="1" w:styleId="keyword">
    <w:name w:val="keyword"/>
    <w:basedOn w:val="DefaultParagraphFont"/>
    <w:rsid w:val="00386929"/>
  </w:style>
  <w:style w:type="character" w:customStyle="1" w:styleId="function-name">
    <w:name w:val="function-name"/>
    <w:basedOn w:val="DefaultParagraphFont"/>
    <w:rsid w:val="00386929"/>
  </w:style>
  <w:style w:type="character" w:customStyle="1" w:styleId="paren">
    <w:name w:val="paren"/>
    <w:basedOn w:val="DefaultParagraphFont"/>
    <w:rsid w:val="00386929"/>
  </w:style>
  <w:style w:type="character" w:customStyle="1" w:styleId="major-control-construct">
    <w:name w:val="major-control-construct"/>
    <w:basedOn w:val="DefaultParagraphFont"/>
    <w:rsid w:val="00386929"/>
  </w:style>
  <w:style w:type="character" w:customStyle="1" w:styleId="builtin">
    <w:name w:val="builtin"/>
    <w:basedOn w:val="DefaultParagraphFont"/>
    <w:rsid w:val="00386929"/>
  </w:style>
  <w:style w:type="character" w:customStyle="1" w:styleId="variable-name">
    <w:name w:val="variable-name"/>
    <w:basedOn w:val="DefaultParagraphFont"/>
    <w:rsid w:val="00386929"/>
  </w:style>
  <w:style w:type="character" w:customStyle="1" w:styleId="constant">
    <w:name w:val="constant"/>
    <w:basedOn w:val="DefaultParagraphFont"/>
    <w:rsid w:val="00386929"/>
  </w:style>
  <w:style w:type="character" w:customStyle="1" w:styleId="minor-control-construct">
    <w:name w:val="minor-control-construct"/>
    <w:basedOn w:val="DefaultParagraphFont"/>
    <w:rsid w:val="0038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47339619">
      <w:bodyDiv w:val="1"/>
      <w:marLeft w:val="0"/>
      <w:marRight w:val="0"/>
      <w:marTop w:val="0"/>
      <w:marBottom w:val="0"/>
      <w:divBdr>
        <w:top w:val="none" w:sz="0" w:space="0" w:color="auto"/>
        <w:left w:val="none" w:sz="0" w:space="0" w:color="auto"/>
        <w:bottom w:val="none" w:sz="0" w:space="0" w:color="auto"/>
        <w:right w:val="none" w:sz="0" w:space="0" w:color="auto"/>
      </w:divBdr>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36960886">
      <w:bodyDiv w:val="1"/>
      <w:marLeft w:val="0"/>
      <w:marRight w:val="0"/>
      <w:marTop w:val="0"/>
      <w:marBottom w:val="0"/>
      <w:divBdr>
        <w:top w:val="none" w:sz="0" w:space="0" w:color="auto"/>
        <w:left w:val="none" w:sz="0" w:space="0" w:color="auto"/>
        <w:bottom w:val="none" w:sz="0" w:space="0" w:color="auto"/>
        <w:right w:val="none" w:sz="0" w:space="0" w:color="auto"/>
      </w:divBdr>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06113703">
      <w:bodyDiv w:val="1"/>
      <w:marLeft w:val="0"/>
      <w:marRight w:val="0"/>
      <w:marTop w:val="0"/>
      <w:marBottom w:val="0"/>
      <w:divBdr>
        <w:top w:val="none" w:sz="0" w:space="0" w:color="auto"/>
        <w:left w:val="none" w:sz="0" w:space="0" w:color="auto"/>
        <w:bottom w:val="none" w:sz="0" w:space="0" w:color="auto"/>
        <w:right w:val="none" w:sz="0" w:space="0" w:color="auto"/>
      </w:divBdr>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ox2d.org/downloads/" TargetMode="External"/><Relationship Id="rId4" Type="http://schemas.openxmlformats.org/officeDocument/2006/relationships/settings" Target="settings.xml"/><Relationship Id="rId9" Type="http://schemas.openxmlformats.org/officeDocument/2006/relationships/hyperlink" Target="http://box2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905D-D2EB-47E9-8FCA-89FA40F2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9620</TotalTime>
  <Pages>29</Pages>
  <Words>5512</Words>
  <Characters>31424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801</cp:revision>
  <dcterms:created xsi:type="dcterms:W3CDTF">2015-07-03T07:23:00Z</dcterms:created>
  <dcterms:modified xsi:type="dcterms:W3CDTF">2016-03-01T06:33:00Z</dcterms:modified>
</cp:coreProperties>
</file>